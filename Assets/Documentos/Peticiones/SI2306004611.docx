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3F3A7" w14:textId="77777777" w:rsidR="00292E4B" w:rsidRDefault="0016214D" w:rsidP="00292E4B">
      <w:pPr>
        <w:rPr>
          <w:rFonts w:ascii="Calibri" w:hAnsi="Calibri"/>
          <w:sz w:val="20"/>
        </w:rPr>
      </w:pPr>
      <w:r>
        <w:rPr>
          <w:rFonts w:ascii="Calibri" w:hAnsi="Calibri"/>
          <w:sz w:val="20"/>
        </w:rPr>
        <w:t xml:space="preserve"> </w:t>
      </w:r>
    </w:p>
    <w:p w14:paraId="2B372E07" w14:textId="77777777" w:rsidR="00292E4B" w:rsidRPr="009A6A99" w:rsidRDefault="00292E4B" w:rsidP="00292E4B">
      <w:pPr>
        <w:rPr>
          <w:sz w:val="20"/>
        </w:rPr>
      </w:pPr>
      <w:r w:rsidRPr="009A6A99">
        <w:rPr>
          <w:sz w:val="20"/>
        </w:rPr>
        <w:t>Villa de Álvarez, Col</w:t>
      </w:r>
      <w:r w:rsidRPr="009A6A99">
        <w:rPr>
          <w:b/>
          <w:sz w:val="20"/>
        </w:rPr>
        <w:t xml:space="preserve">., </w:t>
      </w:r>
      <w:r w:rsidR="000A6F1A">
        <w:rPr>
          <w:b/>
          <w:sz w:val="20"/>
        </w:rPr>
        <w:t>21</w:t>
      </w:r>
      <w:r w:rsidR="00725A27">
        <w:rPr>
          <w:b/>
          <w:sz w:val="20"/>
        </w:rPr>
        <w:t xml:space="preserve"> de </w:t>
      </w:r>
      <w:r w:rsidR="00453AE7">
        <w:rPr>
          <w:b/>
          <w:sz w:val="20"/>
        </w:rPr>
        <w:t>Ju</w:t>
      </w:r>
      <w:r w:rsidR="00D73972">
        <w:rPr>
          <w:b/>
          <w:sz w:val="20"/>
        </w:rPr>
        <w:t>l</w:t>
      </w:r>
      <w:r w:rsidR="00453AE7">
        <w:rPr>
          <w:b/>
          <w:sz w:val="20"/>
        </w:rPr>
        <w:t>io</w:t>
      </w:r>
      <w:r w:rsidR="00BC561D">
        <w:rPr>
          <w:b/>
          <w:sz w:val="20"/>
        </w:rPr>
        <w:t xml:space="preserve"> de 2023</w:t>
      </w:r>
      <w:r w:rsidRPr="009A6A99">
        <w:rPr>
          <w:sz w:val="20"/>
        </w:rPr>
        <w:t xml:space="preserve">. </w:t>
      </w:r>
    </w:p>
    <w:p w14:paraId="7EED8CA5" w14:textId="77777777" w:rsidR="00292E4B" w:rsidRPr="009A6A99" w:rsidRDefault="00292E4B" w:rsidP="00292E4B">
      <w:pPr>
        <w:rPr>
          <w:sz w:val="20"/>
        </w:rPr>
      </w:pPr>
    </w:p>
    <w:p w14:paraId="7A39886E" w14:textId="77777777" w:rsidR="00292E4B" w:rsidRPr="009A6A99" w:rsidRDefault="00292E4B" w:rsidP="00292E4B">
      <w:pPr>
        <w:rPr>
          <w:rFonts w:cs="Arial"/>
          <w:b/>
          <w:sz w:val="20"/>
        </w:rPr>
      </w:pPr>
      <w:r w:rsidRPr="009A6A99">
        <w:rPr>
          <w:rFonts w:cs="Arial"/>
          <w:sz w:val="20"/>
        </w:rPr>
        <w:t>OFICIO CIRCULAR No.069001150100/</w:t>
      </w:r>
      <w:r w:rsidRPr="009A6A99">
        <w:rPr>
          <w:rFonts w:cs="Arial"/>
          <w:b/>
          <w:sz w:val="20"/>
        </w:rPr>
        <w:t>ADQ/</w:t>
      </w:r>
      <w:r w:rsidR="00424F08">
        <w:rPr>
          <w:rFonts w:cs="Arial"/>
          <w:b/>
          <w:sz w:val="20"/>
        </w:rPr>
        <w:t>1</w:t>
      </w:r>
      <w:r w:rsidR="000A6F1A">
        <w:rPr>
          <w:rFonts w:cs="Arial"/>
          <w:b/>
          <w:sz w:val="20"/>
        </w:rPr>
        <w:t>652</w:t>
      </w:r>
      <w:r w:rsidRPr="009A6A99">
        <w:rPr>
          <w:rFonts w:cs="Arial"/>
          <w:b/>
          <w:sz w:val="20"/>
        </w:rPr>
        <w:t>/202</w:t>
      </w:r>
      <w:r w:rsidR="00BC561D">
        <w:rPr>
          <w:rFonts w:cs="Arial"/>
          <w:b/>
          <w:sz w:val="20"/>
        </w:rPr>
        <w:t>3</w:t>
      </w:r>
      <w:r w:rsidRPr="009A6A99">
        <w:rPr>
          <w:rFonts w:cs="Arial"/>
          <w:b/>
          <w:sz w:val="20"/>
        </w:rPr>
        <w:t>.</w:t>
      </w:r>
    </w:p>
    <w:p w14:paraId="0C33D2C9" w14:textId="77777777" w:rsidR="00292E4B" w:rsidRPr="009A6A99" w:rsidRDefault="00292E4B" w:rsidP="00292E4B">
      <w:pPr>
        <w:rPr>
          <w:rFonts w:cs="Arial"/>
          <w:b/>
          <w:sz w:val="20"/>
        </w:rPr>
      </w:pPr>
    </w:p>
    <w:p w14:paraId="3B2A0F02" w14:textId="77777777" w:rsidR="00292E4B" w:rsidRPr="009A6A99" w:rsidRDefault="00407367" w:rsidP="00292E4B">
      <w:pPr>
        <w:rPr>
          <w:rFonts w:cs="Arial"/>
          <w:b/>
          <w:sz w:val="20"/>
          <w:szCs w:val="20"/>
        </w:rPr>
      </w:pPr>
      <w:r>
        <w:rPr>
          <w:rFonts w:cs="Arial"/>
          <w:b/>
          <w:sz w:val="20"/>
          <w:szCs w:val="20"/>
        </w:rPr>
        <w:t>PROVEEDORES:</w:t>
      </w:r>
      <w:r w:rsidR="00255FC3">
        <w:rPr>
          <w:rFonts w:cs="Arial"/>
          <w:b/>
          <w:sz w:val="20"/>
          <w:szCs w:val="20"/>
        </w:rPr>
        <w:t xml:space="preserve"> MEDICAMENTOS</w:t>
      </w:r>
      <w:r>
        <w:rPr>
          <w:rFonts w:cs="Arial"/>
          <w:b/>
          <w:sz w:val="20"/>
          <w:szCs w:val="20"/>
        </w:rPr>
        <w:t xml:space="preserve"> </w:t>
      </w:r>
    </w:p>
    <w:p w14:paraId="578E9D16" w14:textId="77777777" w:rsidR="00292E4B" w:rsidRPr="009A6A99" w:rsidRDefault="00292E4B" w:rsidP="00292E4B">
      <w:pPr>
        <w:rPr>
          <w:sz w:val="20"/>
        </w:rPr>
      </w:pPr>
    </w:p>
    <w:p w14:paraId="152D3B46" w14:textId="77777777" w:rsidR="00292E4B" w:rsidRDefault="00292E4B" w:rsidP="00DF7A8A">
      <w:pPr>
        <w:jc w:val="both"/>
        <w:rPr>
          <w:rFonts w:ascii="Calibri" w:hAnsi="Calibri" w:cs="Arial"/>
          <w:noProof/>
          <w:sz w:val="20"/>
        </w:rPr>
      </w:pPr>
      <w:r w:rsidRPr="009A6A99">
        <w:rPr>
          <w:rFonts w:cs="Arial"/>
          <w:noProof/>
          <w:sz w:val="20"/>
        </w:rPr>
        <w:t xml:space="preserve">Por este conducto la Coordinación de Abastecimiento y Equipamiento, como área compradora, tiene a bien informarle los siguientes requisitos para participar en la </w:t>
      </w:r>
      <w:r w:rsidRPr="009A6A99">
        <w:rPr>
          <w:rFonts w:cs="Arial"/>
          <w:b/>
          <w:noProof/>
          <w:sz w:val="20"/>
        </w:rPr>
        <w:t xml:space="preserve">ADJUDICACION DIRECTA </w:t>
      </w:r>
      <w:r w:rsidR="00F8735F">
        <w:rPr>
          <w:rFonts w:cs="Arial"/>
          <w:b/>
          <w:noProof/>
          <w:sz w:val="20"/>
        </w:rPr>
        <w:t>PRESENCIAL</w:t>
      </w:r>
      <w:r w:rsidRPr="009A6A99">
        <w:rPr>
          <w:rFonts w:cs="Arial"/>
          <w:b/>
          <w:noProof/>
          <w:sz w:val="20"/>
        </w:rPr>
        <w:t xml:space="preserve"> INTERNACIONAL </w:t>
      </w:r>
      <w:r w:rsidR="00AB47EF">
        <w:rPr>
          <w:rFonts w:cs="Arial"/>
          <w:b/>
          <w:noProof/>
          <w:sz w:val="20"/>
        </w:rPr>
        <w:t>ABIERTA</w:t>
      </w:r>
      <w:r w:rsidRPr="009A6A99">
        <w:rPr>
          <w:rFonts w:cs="Arial"/>
          <w:b/>
          <w:noProof/>
          <w:sz w:val="20"/>
        </w:rPr>
        <w:t xml:space="preserve"> NUMERO </w:t>
      </w:r>
      <w:r w:rsidR="00926198">
        <w:rPr>
          <w:rFonts w:cs="Tahoma"/>
          <w:b/>
          <w:noProof/>
          <w:sz w:val="20"/>
        </w:rPr>
        <w:t>AA-50-GYR-050GYR012-I-</w:t>
      </w:r>
      <w:r w:rsidR="000A6F1A">
        <w:rPr>
          <w:rFonts w:cs="Tahoma"/>
          <w:b/>
          <w:noProof/>
          <w:sz w:val="20"/>
        </w:rPr>
        <w:t>R3132</w:t>
      </w:r>
      <w:r w:rsidR="00CA1BF4" w:rsidRPr="00CA1BF4">
        <w:rPr>
          <w:rFonts w:cs="Tahoma"/>
          <w:b/>
          <w:noProof/>
          <w:sz w:val="20"/>
        </w:rPr>
        <w:t>-2023</w:t>
      </w:r>
      <w:r w:rsidR="00DF7A8A">
        <w:rPr>
          <w:rFonts w:cs="Tahoma"/>
          <w:b/>
          <w:noProof/>
          <w:sz w:val="20"/>
        </w:rPr>
        <w:t xml:space="preserve">, </w:t>
      </w:r>
      <w:r w:rsidRPr="009A6A99">
        <w:rPr>
          <w:rFonts w:cs="Arial"/>
          <w:noProof/>
          <w:sz w:val="20"/>
        </w:rPr>
        <w:t>para la</w:t>
      </w:r>
      <w:r w:rsidRPr="009A6A99">
        <w:rPr>
          <w:rFonts w:cs="Arial"/>
          <w:b/>
          <w:noProof/>
          <w:sz w:val="20"/>
        </w:rPr>
        <w:t xml:space="preserve"> </w:t>
      </w:r>
      <w:r w:rsidRPr="009A6A99">
        <w:rPr>
          <w:rFonts w:cs="Arial"/>
          <w:b/>
          <w:iCs/>
          <w:noProof/>
          <w:sz w:val="20"/>
        </w:rPr>
        <w:t xml:space="preserve">ADQUISICION DE  </w:t>
      </w:r>
      <w:r w:rsidR="00255FC3">
        <w:rPr>
          <w:rFonts w:cs="Arial"/>
          <w:b/>
          <w:iCs/>
          <w:noProof/>
          <w:sz w:val="20"/>
        </w:rPr>
        <w:t xml:space="preserve">MEDICAMENTOS </w:t>
      </w:r>
      <w:r w:rsidRPr="009A6A99">
        <w:rPr>
          <w:rFonts w:cs="Arial"/>
          <w:noProof/>
          <w:sz w:val="20"/>
        </w:rPr>
        <w:t xml:space="preserve">señalados en el Anexo </w:t>
      </w:r>
      <w:r w:rsidRPr="009A6A99">
        <w:rPr>
          <w:rFonts w:cs="Arial"/>
          <w:b/>
          <w:noProof/>
          <w:sz w:val="20"/>
        </w:rPr>
        <w:t>3 (tres)</w:t>
      </w:r>
      <w:r w:rsidRPr="009A6A99">
        <w:rPr>
          <w:rFonts w:cs="Arial"/>
          <w:noProof/>
          <w:sz w:val="20"/>
        </w:rPr>
        <w:t xml:space="preserve">, </w:t>
      </w:r>
      <w:r w:rsidRPr="009A6A99">
        <w:rPr>
          <w:rFonts w:cs="Arial"/>
          <w:sz w:val="20"/>
        </w:rPr>
        <w:t>en observancia al artículo 134, de la Constitución Política</w:t>
      </w:r>
      <w:r w:rsidRPr="00CE1FA9">
        <w:rPr>
          <w:rFonts w:ascii="Calibri" w:hAnsi="Calibri" w:cs="Arial"/>
          <w:sz w:val="20"/>
        </w:rPr>
        <w:t xml:space="preserve"> de los Estados Unidos Mexicanos, </w:t>
      </w:r>
      <w:r w:rsidRPr="00CE1FA9">
        <w:rPr>
          <w:rFonts w:ascii="Calibri" w:hAnsi="Calibri" w:cs="Arial"/>
          <w:noProof/>
          <w:sz w:val="20"/>
        </w:rPr>
        <w:t xml:space="preserve"> amparado en los Artículos </w:t>
      </w:r>
      <w:r w:rsidRPr="00CE1FA9">
        <w:rPr>
          <w:rFonts w:ascii="Calibri" w:hAnsi="Calibri" w:cs="Arial"/>
          <w:b/>
          <w:noProof/>
          <w:sz w:val="20"/>
        </w:rPr>
        <w:t>26 fraccion III</w:t>
      </w:r>
      <w:r w:rsidRPr="00CE1FA9">
        <w:rPr>
          <w:rFonts w:ascii="Calibri" w:hAnsi="Calibri" w:cs="Arial"/>
          <w:noProof/>
          <w:sz w:val="20"/>
        </w:rPr>
        <w:t xml:space="preserve">, </w:t>
      </w:r>
      <w:r w:rsidRPr="00CE1FA9">
        <w:rPr>
          <w:rFonts w:ascii="Calibri" w:hAnsi="Calibri" w:cs="Arial"/>
          <w:b/>
          <w:noProof/>
          <w:sz w:val="20"/>
        </w:rPr>
        <w:t xml:space="preserve">26 </w:t>
      </w:r>
      <w:r w:rsidR="00F8735F">
        <w:rPr>
          <w:rFonts w:ascii="Calibri" w:hAnsi="Calibri" w:cs="Arial"/>
          <w:b/>
          <w:noProof/>
          <w:sz w:val="20"/>
        </w:rPr>
        <w:t>Bis Fracción I</w:t>
      </w:r>
      <w:r>
        <w:rPr>
          <w:rFonts w:ascii="Calibri" w:hAnsi="Calibri" w:cs="Arial"/>
          <w:b/>
          <w:noProof/>
          <w:sz w:val="20"/>
        </w:rPr>
        <w:t xml:space="preserve">, 28 Fracción </w:t>
      </w:r>
      <w:r w:rsidR="00AB47EF">
        <w:rPr>
          <w:rFonts w:ascii="Calibri" w:hAnsi="Calibri" w:cs="Arial"/>
          <w:b/>
          <w:noProof/>
          <w:sz w:val="20"/>
        </w:rPr>
        <w:t>II</w:t>
      </w:r>
      <w:r>
        <w:rPr>
          <w:rFonts w:ascii="Calibri" w:hAnsi="Calibri" w:cs="Arial"/>
          <w:b/>
          <w:noProof/>
          <w:sz w:val="20"/>
        </w:rPr>
        <w:t>I</w:t>
      </w:r>
      <w:r w:rsidRPr="00CE1FA9">
        <w:rPr>
          <w:rFonts w:ascii="Calibri" w:hAnsi="Calibri" w:cs="Arial"/>
          <w:b/>
          <w:noProof/>
          <w:sz w:val="20"/>
        </w:rPr>
        <w:t xml:space="preserve">, 35 fracción III, 36, 36 Bis Fracción II, 37, </w:t>
      </w:r>
      <w:r>
        <w:rPr>
          <w:rFonts w:ascii="Calibri" w:hAnsi="Calibri" w:cs="Arial"/>
          <w:b/>
          <w:noProof/>
          <w:sz w:val="20"/>
        </w:rPr>
        <w:t>40 Ultimo Párrafo, 41 Fracción V</w:t>
      </w:r>
      <w:r w:rsidRPr="00CE1FA9">
        <w:rPr>
          <w:rFonts w:ascii="Calibri" w:hAnsi="Calibri" w:cs="Arial"/>
          <w:b/>
          <w:noProof/>
          <w:sz w:val="20"/>
        </w:rPr>
        <w:t xml:space="preserve">, 46 </w:t>
      </w:r>
      <w:r>
        <w:rPr>
          <w:rFonts w:ascii="Calibri" w:hAnsi="Calibri" w:cs="Arial"/>
          <w:b/>
          <w:noProof/>
          <w:sz w:val="20"/>
        </w:rPr>
        <w:t>y</w:t>
      </w:r>
      <w:r w:rsidRPr="00CE1FA9">
        <w:rPr>
          <w:rFonts w:ascii="Calibri" w:hAnsi="Calibri" w:cs="Arial"/>
          <w:b/>
          <w:noProof/>
          <w:sz w:val="20"/>
        </w:rPr>
        <w:t xml:space="preserve"> 48</w:t>
      </w:r>
      <w:r w:rsidRPr="00CE1FA9">
        <w:rPr>
          <w:rFonts w:ascii="Calibri" w:hAnsi="Calibri" w:cs="Arial"/>
          <w:noProof/>
          <w:sz w:val="20"/>
        </w:rPr>
        <w:t xml:space="preserve"> de la Ley de Adquisiciones Arrendamientos y Servicios del Sector Publico, </w:t>
      </w:r>
      <w:r>
        <w:rPr>
          <w:rFonts w:ascii="Calibri" w:hAnsi="Calibri" w:cs="Arial"/>
          <w:b/>
          <w:noProof/>
          <w:sz w:val="20"/>
        </w:rPr>
        <w:t xml:space="preserve">72 fracción V </w:t>
      </w:r>
      <w:r w:rsidRPr="00D27186">
        <w:rPr>
          <w:rFonts w:ascii="Calibri" w:hAnsi="Calibri" w:cs="Arial"/>
          <w:b/>
          <w:noProof/>
          <w:sz w:val="20"/>
        </w:rPr>
        <w:t>y 84</w:t>
      </w:r>
      <w:r w:rsidRPr="00CE1FA9">
        <w:rPr>
          <w:rFonts w:ascii="Calibri" w:hAnsi="Calibri" w:cs="Arial"/>
          <w:noProof/>
          <w:sz w:val="20"/>
        </w:rPr>
        <w:t xml:space="preserve"> de su reglamento y demás disposiciones aplicables en la materia y conforme a los siguientes </w:t>
      </w:r>
      <w:r w:rsidRPr="00CE1FA9">
        <w:rPr>
          <w:rFonts w:ascii="Calibri" w:hAnsi="Calibri" w:cs="Arial"/>
          <w:b/>
          <w:noProof/>
          <w:sz w:val="20"/>
        </w:rPr>
        <w:t>requisitos</w:t>
      </w:r>
      <w:r w:rsidRPr="00CE1FA9">
        <w:rPr>
          <w:rFonts w:ascii="Calibri" w:hAnsi="Calibri" w:cs="Arial"/>
          <w:noProof/>
          <w:sz w:val="20"/>
        </w:rPr>
        <w:t xml:space="preserve">: </w:t>
      </w:r>
    </w:p>
    <w:p w14:paraId="03479D96" w14:textId="77777777" w:rsidR="00292E4B" w:rsidRDefault="00292E4B" w:rsidP="00292E4B">
      <w:pPr>
        <w:jc w:val="both"/>
        <w:rPr>
          <w:rFonts w:ascii="Calibri" w:hAnsi="Calibri" w:cs="Arial"/>
          <w:noProof/>
          <w:sz w:val="20"/>
        </w:rPr>
      </w:pPr>
    </w:p>
    <w:p w14:paraId="6D753CF6" w14:textId="77777777" w:rsidR="00292E4B" w:rsidRPr="000E2A68" w:rsidRDefault="00292E4B" w:rsidP="00292E4B">
      <w:pPr>
        <w:jc w:val="both"/>
        <w:rPr>
          <w:rFonts w:ascii="Calibri" w:hAnsi="Calibri" w:cs="Arial"/>
          <w:b/>
          <w:sz w:val="22"/>
          <w:szCs w:val="22"/>
        </w:rPr>
      </w:pPr>
      <w:r w:rsidRPr="000E2A68">
        <w:rPr>
          <w:rFonts w:ascii="Calibri" w:hAnsi="Calibri" w:cs="Arial"/>
          <w:b/>
          <w:sz w:val="22"/>
          <w:szCs w:val="22"/>
        </w:rPr>
        <w:t>1.- FECHA, HORA Y LUGAR DE LOS EVENTOS:</w:t>
      </w:r>
    </w:p>
    <w:tbl>
      <w:tblPr>
        <w:tblW w:w="10185" w:type="dxa"/>
        <w:tblLayout w:type="fixed"/>
        <w:tblLook w:val="04A0" w:firstRow="1" w:lastRow="0" w:firstColumn="1" w:lastColumn="0" w:noHBand="0" w:noVBand="1"/>
      </w:tblPr>
      <w:tblGrid>
        <w:gridCol w:w="2517"/>
        <w:gridCol w:w="1559"/>
        <w:gridCol w:w="2267"/>
        <w:gridCol w:w="3842"/>
      </w:tblGrid>
      <w:tr w:rsidR="00292E4B" w:rsidRPr="000E2A68" w14:paraId="7930AFB5" w14:textId="77777777" w:rsidTr="00791042">
        <w:tc>
          <w:tcPr>
            <w:tcW w:w="2518" w:type="dxa"/>
            <w:tcBorders>
              <w:top w:val="single" w:sz="4" w:space="0" w:color="000000"/>
              <w:left w:val="single" w:sz="4" w:space="0" w:color="000000"/>
              <w:bottom w:val="single" w:sz="4" w:space="0" w:color="000000"/>
              <w:right w:val="nil"/>
            </w:tcBorders>
            <w:shd w:val="clear" w:color="auto" w:fill="A6A6A6"/>
          </w:tcPr>
          <w:p w14:paraId="45B08F6C" w14:textId="77777777" w:rsidR="00292E4B" w:rsidRPr="000E2A68" w:rsidRDefault="00292E4B" w:rsidP="00791042">
            <w:pPr>
              <w:snapToGrid w:val="0"/>
              <w:spacing w:line="192" w:lineRule="atLeast"/>
              <w:jc w:val="center"/>
              <w:rPr>
                <w:rFonts w:ascii="Calibri" w:hAnsi="Calibri" w:cs="Arial"/>
                <w:b/>
                <w:sz w:val="18"/>
                <w:szCs w:val="18"/>
              </w:rPr>
            </w:pPr>
          </w:p>
          <w:p w14:paraId="217AFBED" w14:textId="77777777" w:rsidR="00292E4B" w:rsidRPr="000E2A68" w:rsidRDefault="00292E4B" w:rsidP="00791042">
            <w:pPr>
              <w:spacing w:line="192" w:lineRule="atLeast"/>
              <w:jc w:val="center"/>
              <w:rPr>
                <w:rFonts w:ascii="Calibri" w:hAnsi="Calibri" w:cs="Arial"/>
                <w:b/>
                <w:sz w:val="18"/>
                <w:szCs w:val="18"/>
              </w:rPr>
            </w:pPr>
            <w:r w:rsidRPr="000E2A68">
              <w:rPr>
                <w:rFonts w:ascii="Calibri" w:hAnsi="Calibri" w:cs="Arial"/>
                <w:b/>
                <w:sz w:val="18"/>
                <w:szCs w:val="18"/>
              </w:rPr>
              <w:t>E V E N T O S</w:t>
            </w:r>
          </w:p>
          <w:p w14:paraId="061F76D6" w14:textId="77777777" w:rsidR="00292E4B" w:rsidRPr="000E2A68" w:rsidRDefault="00292E4B" w:rsidP="00791042">
            <w:pPr>
              <w:spacing w:line="192" w:lineRule="atLeast"/>
              <w:jc w:val="center"/>
              <w:rPr>
                <w:rFonts w:ascii="Calibri" w:hAnsi="Calibri" w:cs="Arial"/>
                <w:b/>
                <w:sz w:val="18"/>
                <w:szCs w:val="18"/>
              </w:rPr>
            </w:pPr>
          </w:p>
        </w:tc>
        <w:tc>
          <w:tcPr>
            <w:tcW w:w="1559" w:type="dxa"/>
            <w:tcBorders>
              <w:top w:val="single" w:sz="4" w:space="0" w:color="000000"/>
              <w:left w:val="single" w:sz="4" w:space="0" w:color="000000"/>
              <w:bottom w:val="single" w:sz="4" w:space="0" w:color="000000"/>
              <w:right w:val="nil"/>
            </w:tcBorders>
            <w:shd w:val="clear" w:color="auto" w:fill="A6A6A6"/>
          </w:tcPr>
          <w:p w14:paraId="001EAB04" w14:textId="77777777" w:rsidR="00292E4B" w:rsidRPr="000E2A68" w:rsidRDefault="00292E4B" w:rsidP="00791042">
            <w:pPr>
              <w:snapToGrid w:val="0"/>
              <w:spacing w:line="192" w:lineRule="atLeast"/>
              <w:jc w:val="center"/>
              <w:rPr>
                <w:rFonts w:ascii="Calibri" w:hAnsi="Calibri" w:cs="Arial"/>
                <w:b/>
                <w:sz w:val="18"/>
                <w:szCs w:val="18"/>
              </w:rPr>
            </w:pPr>
          </w:p>
          <w:p w14:paraId="33935F91" w14:textId="77777777" w:rsidR="00292E4B" w:rsidRPr="000E2A68" w:rsidRDefault="00292E4B" w:rsidP="00791042">
            <w:pPr>
              <w:spacing w:line="192" w:lineRule="atLeast"/>
              <w:jc w:val="center"/>
              <w:rPr>
                <w:rFonts w:ascii="Calibri" w:hAnsi="Calibri" w:cs="Arial"/>
                <w:b/>
                <w:sz w:val="18"/>
                <w:szCs w:val="18"/>
              </w:rPr>
            </w:pPr>
            <w:r w:rsidRPr="000E2A68">
              <w:rPr>
                <w:rFonts w:ascii="Calibri" w:hAnsi="Calibri" w:cs="Arial"/>
                <w:b/>
                <w:sz w:val="18"/>
                <w:szCs w:val="18"/>
              </w:rPr>
              <w:t>F E C H A</w:t>
            </w:r>
          </w:p>
        </w:tc>
        <w:tc>
          <w:tcPr>
            <w:tcW w:w="2268" w:type="dxa"/>
            <w:tcBorders>
              <w:top w:val="single" w:sz="4" w:space="0" w:color="000000"/>
              <w:left w:val="single" w:sz="4" w:space="0" w:color="000000"/>
              <w:bottom w:val="single" w:sz="4" w:space="0" w:color="000000"/>
              <w:right w:val="nil"/>
            </w:tcBorders>
            <w:shd w:val="clear" w:color="auto" w:fill="A6A6A6"/>
          </w:tcPr>
          <w:p w14:paraId="37C61079" w14:textId="77777777" w:rsidR="00292E4B" w:rsidRPr="000E2A68" w:rsidRDefault="00292E4B" w:rsidP="00791042">
            <w:pPr>
              <w:snapToGrid w:val="0"/>
              <w:spacing w:line="192" w:lineRule="atLeast"/>
              <w:jc w:val="center"/>
              <w:rPr>
                <w:rFonts w:ascii="Calibri" w:hAnsi="Calibri" w:cs="Arial"/>
                <w:b/>
                <w:sz w:val="18"/>
                <w:szCs w:val="18"/>
              </w:rPr>
            </w:pPr>
          </w:p>
          <w:p w14:paraId="4472CF2B" w14:textId="77777777" w:rsidR="00292E4B" w:rsidRPr="000E2A68" w:rsidRDefault="00292E4B" w:rsidP="00791042">
            <w:pPr>
              <w:snapToGrid w:val="0"/>
              <w:spacing w:line="192" w:lineRule="atLeast"/>
              <w:jc w:val="center"/>
              <w:rPr>
                <w:rFonts w:ascii="Calibri" w:hAnsi="Calibri" w:cs="Arial"/>
                <w:b/>
                <w:sz w:val="18"/>
                <w:szCs w:val="18"/>
              </w:rPr>
            </w:pPr>
            <w:r w:rsidRPr="000E2A68">
              <w:rPr>
                <w:rFonts w:ascii="Calibri" w:hAnsi="Calibri" w:cs="Arial"/>
                <w:b/>
                <w:sz w:val="18"/>
                <w:szCs w:val="18"/>
              </w:rPr>
              <w:t>H O R A</w:t>
            </w:r>
          </w:p>
        </w:tc>
        <w:tc>
          <w:tcPr>
            <w:tcW w:w="3843" w:type="dxa"/>
            <w:tcBorders>
              <w:top w:val="single" w:sz="4" w:space="0" w:color="000000"/>
              <w:left w:val="single" w:sz="4" w:space="0" w:color="000000"/>
              <w:bottom w:val="single" w:sz="4" w:space="0" w:color="000000"/>
              <w:right w:val="single" w:sz="4" w:space="0" w:color="000000"/>
            </w:tcBorders>
            <w:shd w:val="clear" w:color="auto" w:fill="A6A6A6"/>
          </w:tcPr>
          <w:p w14:paraId="03827CF7" w14:textId="77777777" w:rsidR="00292E4B" w:rsidRPr="000E2A68" w:rsidRDefault="00292E4B" w:rsidP="00791042">
            <w:pPr>
              <w:snapToGrid w:val="0"/>
              <w:spacing w:line="192" w:lineRule="atLeast"/>
              <w:jc w:val="center"/>
              <w:rPr>
                <w:rFonts w:ascii="Calibri" w:hAnsi="Calibri" w:cs="Arial"/>
                <w:b/>
                <w:sz w:val="18"/>
                <w:szCs w:val="18"/>
              </w:rPr>
            </w:pPr>
          </w:p>
          <w:p w14:paraId="4000C920" w14:textId="77777777" w:rsidR="00292E4B" w:rsidRPr="000E2A68" w:rsidRDefault="00292E4B" w:rsidP="00791042">
            <w:pPr>
              <w:snapToGrid w:val="0"/>
              <w:spacing w:line="192" w:lineRule="atLeast"/>
              <w:jc w:val="center"/>
              <w:rPr>
                <w:rFonts w:ascii="Calibri" w:hAnsi="Calibri" w:cs="Arial"/>
                <w:b/>
                <w:sz w:val="18"/>
                <w:szCs w:val="18"/>
              </w:rPr>
            </w:pPr>
            <w:r w:rsidRPr="000E2A68">
              <w:rPr>
                <w:rFonts w:ascii="Calibri" w:hAnsi="Calibri" w:cs="Arial"/>
                <w:b/>
                <w:sz w:val="18"/>
                <w:szCs w:val="18"/>
              </w:rPr>
              <w:t>L U G A R</w:t>
            </w:r>
          </w:p>
        </w:tc>
      </w:tr>
      <w:tr w:rsidR="00292E4B" w:rsidRPr="000E2A68" w14:paraId="20522AC9" w14:textId="77777777" w:rsidTr="00791042">
        <w:tc>
          <w:tcPr>
            <w:tcW w:w="2518" w:type="dxa"/>
            <w:tcBorders>
              <w:top w:val="single" w:sz="4" w:space="0" w:color="000000"/>
              <w:left w:val="single" w:sz="4" w:space="0" w:color="000000"/>
              <w:bottom w:val="single" w:sz="4" w:space="0" w:color="000000"/>
              <w:right w:val="nil"/>
            </w:tcBorders>
            <w:vAlign w:val="center"/>
          </w:tcPr>
          <w:p w14:paraId="5BD19FD9" w14:textId="77777777" w:rsidR="00292E4B" w:rsidRPr="000E2A68" w:rsidRDefault="00292E4B" w:rsidP="00791042">
            <w:pPr>
              <w:snapToGrid w:val="0"/>
              <w:spacing w:line="192" w:lineRule="atLeast"/>
              <w:jc w:val="center"/>
              <w:rPr>
                <w:rFonts w:ascii="Calibri" w:hAnsi="Calibri" w:cs="Arial"/>
                <w:sz w:val="18"/>
                <w:szCs w:val="18"/>
              </w:rPr>
            </w:pPr>
          </w:p>
          <w:p w14:paraId="13EE33A8" w14:textId="77777777" w:rsidR="00292E4B" w:rsidRPr="000E2A68" w:rsidRDefault="00292E4B" w:rsidP="00791042">
            <w:pPr>
              <w:spacing w:line="192" w:lineRule="atLeast"/>
              <w:jc w:val="both"/>
              <w:rPr>
                <w:rFonts w:ascii="Calibri" w:hAnsi="Calibri" w:cs="Arial"/>
                <w:sz w:val="18"/>
                <w:szCs w:val="18"/>
              </w:rPr>
            </w:pPr>
            <w:r w:rsidRPr="000E2A68">
              <w:rPr>
                <w:rFonts w:ascii="Calibri" w:hAnsi="Calibri" w:cs="Arial"/>
                <w:sz w:val="18"/>
                <w:szCs w:val="18"/>
              </w:rPr>
              <w:t>Evento de Recepción de Cotizaciones</w:t>
            </w:r>
          </w:p>
          <w:p w14:paraId="3440761E" w14:textId="77777777" w:rsidR="00292E4B" w:rsidRPr="000E2A68" w:rsidRDefault="00292E4B" w:rsidP="00791042">
            <w:pPr>
              <w:spacing w:line="192" w:lineRule="atLeast"/>
              <w:jc w:val="center"/>
              <w:rPr>
                <w:rFonts w:ascii="Calibri" w:hAnsi="Calibri" w:cs="Arial"/>
                <w:sz w:val="18"/>
                <w:szCs w:val="18"/>
              </w:rPr>
            </w:pPr>
          </w:p>
        </w:tc>
        <w:tc>
          <w:tcPr>
            <w:tcW w:w="1559" w:type="dxa"/>
            <w:tcBorders>
              <w:top w:val="single" w:sz="4" w:space="0" w:color="000000"/>
              <w:left w:val="single" w:sz="4" w:space="0" w:color="000000"/>
              <w:bottom w:val="single" w:sz="4" w:space="0" w:color="000000"/>
              <w:right w:val="nil"/>
            </w:tcBorders>
            <w:vAlign w:val="center"/>
            <w:hideMark/>
          </w:tcPr>
          <w:p w14:paraId="28003EAF" w14:textId="4C075978" w:rsidR="00292E4B" w:rsidRPr="007C1BE5" w:rsidRDefault="008E00FC" w:rsidP="000A6F1A">
            <w:pPr>
              <w:spacing w:line="192" w:lineRule="atLeast"/>
              <w:jc w:val="center"/>
              <w:rPr>
                <w:rFonts w:ascii="Calibri" w:hAnsi="Calibri" w:cs="Arial"/>
                <w:b/>
                <w:sz w:val="18"/>
                <w:szCs w:val="18"/>
              </w:rPr>
            </w:pPr>
            <w:r>
              <w:rPr>
                <w:rFonts w:ascii="Calibri" w:hAnsi="Calibri" w:cs="Arial"/>
                <w:b/>
                <w:sz w:val="18"/>
                <w:szCs w:val="18"/>
              </w:rPr>
              <w:t>24</w:t>
            </w:r>
            <w:r w:rsidR="00424F08">
              <w:rPr>
                <w:rFonts w:ascii="Calibri" w:hAnsi="Calibri" w:cs="Arial"/>
                <w:b/>
                <w:sz w:val="18"/>
                <w:szCs w:val="18"/>
              </w:rPr>
              <w:t>/0</w:t>
            </w:r>
            <w:r w:rsidR="008D3C04">
              <w:rPr>
                <w:rFonts w:ascii="Calibri" w:hAnsi="Calibri" w:cs="Arial"/>
                <w:b/>
                <w:sz w:val="18"/>
                <w:szCs w:val="18"/>
              </w:rPr>
              <w:t>7</w:t>
            </w:r>
            <w:r w:rsidR="00292E4B" w:rsidRPr="007C1BE5">
              <w:rPr>
                <w:rFonts w:ascii="Calibri" w:hAnsi="Calibri" w:cs="Arial"/>
                <w:b/>
                <w:sz w:val="18"/>
                <w:szCs w:val="18"/>
              </w:rPr>
              <w:t>/202</w:t>
            </w:r>
            <w:r w:rsidR="00F8735F" w:rsidRPr="007C1BE5">
              <w:rPr>
                <w:rFonts w:ascii="Calibri" w:hAnsi="Calibri" w:cs="Arial"/>
                <w:b/>
                <w:sz w:val="18"/>
                <w:szCs w:val="18"/>
              </w:rPr>
              <w:t>3</w:t>
            </w:r>
          </w:p>
        </w:tc>
        <w:tc>
          <w:tcPr>
            <w:tcW w:w="2268" w:type="dxa"/>
            <w:tcBorders>
              <w:top w:val="single" w:sz="4" w:space="0" w:color="000000"/>
              <w:left w:val="single" w:sz="4" w:space="0" w:color="000000"/>
              <w:bottom w:val="single" w:sz="4" w:space="0" w:color="000000"/>
              <w:right w:val="nil"/>
            </w:tcBorders>
            <w:shd w:val="clear" w:color="auto" w:fill="auto"/>
            <w:vAlign w:val="center"/>
            <w:hideMark/>
          </w:tcPr>
          <w:p w14:paraId="2C7174A0" w14:textId="7B34C2D3" w:rsidR="00292E4B" w:rsidRPr="007C1BE5" w:rsidRDefault="008E00FC" w:rsidP="000A6F1A">
            <w:pPr>
              <w:snapToGrid w:val="0"/>
              <w:spacing w:line="192" w:lineRule="atLeast"/>
              <w:jc w:val="center"/>
              <w:rPr>
                <w:rFonts w:ascii="Calibri" w:hAnsi="Calibri" w:cs="Arial"/>
                <w:b/>
                <w:sz w:val="18"/>
                <w:szCs w:val="18"/>
              </w:rPr>
            </w:pPr>
            <w:r>
              <w:rPr>
                <w:rFonts w:ascii="Calibri" w:hAnsi="Calibri" w:cs="Arial"/>
                <w:b/>
                <w:sz w:val="18"/>
                <w:szCs w:val="18"/>
              </w:rPr>
              <w:t>15</w:t>
            </w:r>
            <w:r w:rsidR="0048459D" w:rsidRPr="007C1BE5">
              <w:rPr>
                <w:rFonts w:ascii="Calibri" w:hAnsi="Calibri" w:cs="Arial"/>
                <w:b/>
                <w:sz w:val="18"/>
                <w:szCs w:val="18"/>
              </w:rPr>
              <w:t>:</w:t>
            </w:r>
            <w:r w:rsidR="002610C6">
              <w:rPr>
                <w:rFonts w:ascii="Calibri" w:hAnsi="Calibri" w:cs="Arial"/>
                <w:b/>
                <w:sz w:val="18"/>
                <w:szCs w:val="18"/>
              </w:rPr>
              <w:t>0</w:t>
            </w:r>
            <w:r w:rsidR="00FD74D7" w:rsidRPr="007C1BE5">
              <w:rPr>
                <w:rFonts w:ascii="Calibri" w:hAnsi="Calibri" w:cs="Arial"/>
                <w:b/>
                <w:sz w:val="18"/>
                <w:szCs w:val="18"/>
              </w:rPr>
              <w:t>0</w:t>
            </w:r>
            <w:r w:rsidR="00292E4B" w:rsidRPr="007C1BE5">
              <w:rPr>
                <w:rFonts w:ascii="Calibri" w:hAnsi="Calibri" w:cs="Arial"/>
                <w:b/>
                <w:sz w:val="18"/>
                <w:szCs w:val="18"/>
              </w:rPr>
              <w:t xml:space="preserve"> HORAS</w:t>
            </w:r>
          </w:p>
        </w:tc>
        <w:tc>
          <w:tcPr>
            <w:tcW w:w="3843" w:type="dxa"/>
            <w:tcBorders>
              <w:top w:val="single" w:sz="4" w:space="0" w:color="000000"/>
              <w:left w:val="single" w:sz="4" w:space="0" w:color="000000"/>
              <w:bottom w:val="single" w:sz="4" w:space="0" w:color="auto"/>
              <w:right w:val="single" w:sz="4" w:space="0" w:color="000000"/>
            </w:tcBorders>
            <w:vAlign w:val="center"/>
            <w:hideMark/>
          </w:tcPr>
          <w:p w14:paraId="1793E8AE" w14:textId="77777777" w:rsidR="00292E4B" w:rsidRPr="000E2A68" w:rsidRDefault="00F8735F" w:rsidP="00791042">
            <w:pPr>
              <w:snapToGrid w:val="0"/>
              <w:spacing w:line="192" w:lineRule="atLeast"/>
              <w:jc w:val="both"/>
              <w:rPr>
                <w:rFonts w:ascii="Calibri" w:hAnsi="Calibri" w:cs="Arial"/>
                <w:b/>
                <w:i/>
                <w:sz w:val="18"/>
                <w:szCs w:val="18"/>
                <w:u w:val="single"/>
              </w:rPr>
            </w:pPr>
            <w:r>
              <w:rPr>
                <w:rFonts w:ascii="Calibri" w:hAnsi="Calibri" w:cs="Arial"/>
                <w:sz w:val="18"/>
                <w:szCs w:val="18"/>
              </w:rPr>
              <w:t>Correo Electrónico</w:t>
            </w:r>
          </w:p>
        </w:tc>
      </w:tr>
      <w:tr w:rsidR="00292E4B" w:rsidRPr="000E2A68" w14:paraId="4F2CDFE1" w14:textId="77777777" w:rsidTr="00791042">
        <w:tc>
          <w:tcPr>
            <w:tcW w:w="2518" w:type="dxa"/>
            <w:tcBorders>
              <w:top w:val="single" w:sz="4" w:space="0" w:color="000000"/>
              <w:left w:val="single" w:sz="4" w:space="0" w:color="000000"/>
              <w:bottom w:val="single" w:sz="4" w:space="0" w:color="000000"/>
              <w:right w:val="nil"/>
            </w:tcBorders>
            <w:vAlign w:val="center"/>
          </w:tcPr>
          <w:p w14:paraId="0B40371E" w14:textId="77777777" w:rsidR="00292E4B" w:rsidRPr="000E2A68" w:rsidRDefault="00292E4B" w:rsidP="00791042">
            <w:pPr>
              <w:spacing w:line="192" w:lineRule="atLeast"/>
              <w:jc w:val="center"/>
              <w:rPr>
                <w:rFonts w:ascii="Calibri" w:hAnsi="Calibri" w:cs="Arial"/>
                <w:sz w:val="18"/>
                <w:szCs w:val="18"/>
              </w:rPr>
            </w:pPr>
          </w:p>
          <w:p w14:paraId="398F2210" w14:textId="77777777" w:rsidR="00292E4B" w:rsidRPr="000E2A68" w:rsidRDefault="00292E4B" w:rsidP="00791042">
            <w:pPr>
              <w:spacing w:line="192" w:lineRule="atLeast"/>
              <w:jc w:val="center"/>
              <w:rPr>
                <w:rFonts w:ascii="Calibri" w:hAnsi="Calibri" w:cs="Arial"/>
                <w:sz w:val="18"/>
                <w:szCs w:val="18"/>
              </w:rPr>
            </w:pPr>
            <w:r w:rsidRPr="000E2A68">
              <w:rPr>
                <w:rFonts w:ascii="Calibri" w:hAnsi="Calibri" w:cs="Arial"/>
                <w:sz w:val="18"/>
                <w:szCs w:val="18"/>
              </w:rPr>
              <w:t>Evento de Asignación</w:t>
            </w:r>
          </w:p>
          <w:p w14:paraId="431A8113" w14:textId="77777777" w:rsidR="00292E4B" w:rsidRPr="000E2A68" w:rsidRDefault="00292E4B" w:rsidP="00791042">
            <w:pPr>
              <w:spacing w:line="192" w:lineRule="atLeast"/>
              <w:jc w:val="center"/>
              <w:rPr>
                <w:rFonts w:ascii="Calibri" w:hAnsi="Calibri" w:cs="Arial"/>
                <w:sz w:val="18"/>
                <w:szCs w:val="18"/>
              </w:rPr>
            </w:pPr>
          </w:p>
        </w:tc>
        <w:tc>
          <w:tcPr>
            <w:tcW w:w="1559" w:type="dxa"/>
            <w:tcBorders>
              <w:top w:val="single" w:sz="4" w:space="0" w:color="000000"/>
              <w:left w:val="single" w:sz="4" w:space="0" w:color="000000"/>
              <w:bottom w:val="single" w:sz="4" w:space="0" w:color="000000"/>
              <w:right w:val="nil"/>
            </w:tcBorders>
            <w:vAlign w:val="center"/>
            <w:hideMark/>
          </w:tcPr>
          <w:p w14:paraId="6AD697C2" w14:textId="4FBD75D1" w:rsidR="00292E4B" w:rsidRPr="007C1BE5" w:rsidRDefault="00292E4B" w:rsidP="00D73972">
            <w:pPr>
              <w:spacing w:line="192" w:lineRule="atLeast"/>
              <w:rPr>
                <w:rFonts w:ascii="Calibri" w:hAnsi="Calibri" w:cs="Arial"/>
                <w:b/>
                <w:sz w:val="18"/>
                <w:szCs w:val="18"/>
              </w:rPr>
            </w:pPr>
            <w:r w:rsidRPr="007C1BE5">
              <w:rPr>
                <w:rFonts w:ascii="Calibri" w:hAnsi="Calibri" w:cs="Arial"/>
                <w:b/>
                <w:sz w:val="18"/>
                <w:szCs w:val="18"/>
              </w:rPr>
              <w:t xml:space="preserve">      </w:t>
            </w:r>
            <w:r w:rsidR="008E00FC">
              <w:rPr>
                <w:rFonts w:ascii="Calibri" w:hAnsi="Calibri" w:cs="Arial"/>
                <w:b/>
                <w:sz w:val="18"/>
                <w:szCs w:val="18"/>
              </w:rPr>
              <w:t>25</w:t>
            </w:r>
            <w:r w:rsidR="00D627BB">
              <w:rPr>
                <w:rFonts w:ascii="Calibri" w:hAnsi="Calibri" w:cs="Arial"/>
                <w:b/>
                <w:sz w:val="18"/>
                <w:szCs w:val="18"/>
              </w:rPr>
              <w:t>/0</w:t>
            </w:r>
            <w:r w:rsidR="008D3C04">
              <w:rPr>
                <w:rFonts w:ascii="Calibri" w:hAnsi="Calibri" w:cs="Arial"/>
                <w:b/>
                <w:sz w:val="18"/>
                <w:szCs w:val="18"/>
              </w:rPr>
              <w:t>7</w:t>
            </w:r>
            <w:r w:rsidR="00F8735F" w:rsidRPr="007C1BE5">
              <w:rPr>
                <w:rFonts w:ascii="Calibri" w:hAnsi="Calibri" w:cs="Arial"/>
                <w:b/>
                <w:sz w:val="18"/>
                <w:szCs w:val="18"/>
              </w:rPr>
              <w:t>/2023</w:t>
            </w:r>
          </w:p>
        </w:tc>
        <w:tc>
          <w:tcPr>
            <w:tcW w:w="2268" w:type="dxa"/>
            <w:tcBorders>
              <w:top w:val="single" w:sz="4" w:space="0" w:color="000000"/>
              <w:left w:val="single" w:sz="4" w:space="0" w:color="000000"/>
              <w:bottom w:val="single" w:sz="4" w:space="0" w:color="000000"/>
              <w:right w:val="single" w:sz="4" w:space="0" w:color="auto"/>
            </w:tcBorders>
            <w:shd w:val="clear" w:color="auto" w:fill="auto"/>
            <w:vAlign w:val="center"/>
            <w:hideMark/>
          </w:tcPr>
          <w:p w14:paraId="4588CFDB" w14:textId="77777777" w:rsidR="00292E4B" w:rsidRPr="007C1BE5" w:rsidRDefault="000A6F1A" w:rsidP="002610C6">
            <w:pPr>
              <w:snapToGrid w:val="0"/>
              <w:spacing w:line="192" w:lineRule="atLeast"/>
              <w:jc w:val="center"/>
              <w:rPr>
                <w:rFonts w:ascii="Calibri" w:hAnsi="Calibri" w:cs="Arial"/>
                <w:b/>
                <w:sz w:val="18"/>
                <w:szCs w:val="18"/>
              </w:rPr>
            </w:pPr>
            <w:r>
              <w:rPr>
                <w:rFonts w:ascii="Calibri" w:hAnsi="Calibri" w:cs="Arial"/>
                <w:b/>
                <w:sz w:val="18"/>
                <w:szCs w:val="18"/>
              </w:rPr>
              <w:t>13</w:t>
            </w:r>
            <w:r w:rsidR="00292E4B" w:rsidRPr="007C1BE5">
              <w:rPr>
                <w:rFonts w:ascii="Calibri" w:hAnsi="Calibri" w:cs="Arial"/>
                <w:b/>
                <w:sz w:val="18"/>
                <w:szCs w:val="18"/>
              </w:rPr>
              <w:t>:</w:t>
            </w:r>
            <w:r w:rsidR="002610C6">
              <w:rPr>
                <w:rFonts w:ascii="Calibri" w:hAnsi="Calibri" w:cs="Arial"/>
                <w:b/>
                <w:sz w:val="18"/>
                <w:szCs w:val="18"/>
              </w:rPr>
              <w:t>3</w:t>
            </w:r>
            <w:r w:rsidR="00292E4B" w:rsidRPr="007C1BE5">
              <w:rPr>
                <w:rFonts w:ascii="Calibri" w:hAnsi="Calibri" w:cs="Arial"/>
                <w:b/>
                <w:sz w:val="18"/>
                <w:szCs w:val="18"/>
              </w:rPr>
              <w:t>0 HORAS</w:t>
            </w:r>
          </w:p>
        </w:tc>
        <w:tc>
          <w:tcPr>
            <w:tcW w:w="3843" w:type="dxa"/>
            <w:tcBorders>
              <w:top w:val="single" w:sz="4" w:space="0" w:color="auto"/>
              <w:left w:val="single" w:sz="4" w:space="0" w:color="auto"/>
              <w:bottom w:val="single" w:sz="4" w:space="0" w:color="auto"/>
              <w:right w:val="single" w:sz="4" w:space="0" w:color="auto"/>
            </w:tcBorders>
            <w:vAlign w:val="center"/>
            <w:hideMark/>
          </w:tcPr>
          <w:p w14:paraId="2C9AF16E" w14:textId="77777777" w:rsidR="00292E4B" w:rsidRPr="000E2A68" w:rsidRDefault="00F8735F" w:rsidP="00791042">
            <w:pPr>
              <w:jc w:val="both"/>
              <w:rPr>
                <w:rFonts w:ascii="Calibri" w:hAnsi="Calibri" w:cs="Arial"/>
                <w:sz w:val="18"/>
                <w:szCs w:val="18"/>
              </w:rPr>
            </w:pPr>
            <w:r>
              <w:rPr>
                <w:rFonts w:ascii="Calibri" w:hAnsi="Calibri" w:cs="Arial"/>
                <w:sz w:val="18"/>
                <w:szCs w:val="18"/>
              </w:rPr>
              <w:t>Correo Electrónico</w:t>
            </w:r>
          </w:p>
        </w:tc>
      </w:tr>
      <w:tr w:rsidR="00292E4B" w:rsidRPr="000E2A68" w14:paraId="7EB8B338" w14:textId="77777777" w:rsidTr="00791042">
        <w:tc>
          <w:tcPr>
            <w:tcW w:w="2518" w:type="dxa"/>
            <w:tcBorders>
              <w:top w:val="single" w:sz="4" w:space="0" w:color="000000"/>
              <w:left w:val="single" w:sz="4" w:space="0" w:color="000000"/>
              <w:bottom w:val="single" w:sz="4" w:space="0" w:color="auto"/>
              <w:right w:val="nil"/>
            </w:tcBorders>
            <w:vAlign w:val="center"/>
          </w:tcPr>
          <w:p w14:paraId="07958931" w14:textId="77777777" w:rsidR="00292E4B" w:rsidRPr="000E2A68" w:rsidRDefault="00292E4B" w:rsidP="00791042">
            <w:pPr>
              <w:snapToGrid w:val="0"/>
              <w:spacing w:line="192" w:lineRule="atLeast"/>
              <w:jc w:val="center"/>
              <w:rPr>
                <w:rFonts w:ascii="Calibri" w:hAnsi="Calibri" w:cs="Arial"/>
                <w:sz w:val="18"/>
                <w:szCs w:val="18"/>
              </w:rPr>
            </w:pPr>
          </w:p>
          <w:p w14:paraId="0EBCD719" w14:textId="77777777" w:rsidR="00292E4B" w:rsidRPr="000E2A68" w:rsidRDefault="00292E4B" w:rsidP="00791042">
            <w:pPr>
              <w:spacing w:line="192" w:lineRule="atLeast"/>
              <w:jc w:val="center"/>
              <w:rPr>
                <w:rFonts w:ascii="Calibri" w:hAnsi="Calibri" w:cs="Arial"/>
                <w:sz w:val="18"/>
                <w:szCs w:val="18"/>
              </w:rPr>
            </w:pPr>
            <w:r w:rsidRPr="000E2A68">
              <w:rPr>
                <w:rFonts w:ascii="Calibri" w:hAnsi="Calibri" w:cs="Arial"/>
                <w:sz w:val="18"/>
                <w:szCs w:val="18"/>
              </w:rPr>
              <w:t>Firma del Pedido</w:t>
            </w:r>
          </w:p>
          <w:p w14:paraId="7D9499B1" w14:textId="77777777" w:rsidR="00292E4B" w:rsidRPr="000E2A68" w:rsidRDefault="00292E4B" w:rsidP="00791042">
            <w:pPr>
              <w:spacing w:line="192" w:lineRule="atLeast"/>
              <w:jc w:val="center"/>
              <w:rPr>
                <w:rFonts w:ascii="Calibri" w:hAnsi="Calibri" w:cs="Arial"/>
                <w:sz w:val="18"/>
                <w:szCs w:val="18"/>
              </w:rPr>
            </w:pPr>
          </w:p>
        </w:tc>
        <w:tc>
          <w:tcPr>
            <w:tcW w:w="1559" w:type="dxa"/>
            <w:tcBorders>
              <w:top w:val="single" w:sz="4" w:space="0" w:color="000000"/>
              <w:left w:val="single" w:sz="4" w:space="0" w:color="000000"/>
              <w:bottom w:val="single" w:sz="4" w:space="0" w:color="auto"/>
              <w:right w:val="nil"/>
            </w:tcBorders>
            <w:vAlign w:val="center"/>
            <w:hideMark/>
          </w:tcPr>
          <w:p w14:paraId="48D923AC" w14:textId="3E37005C" w:rsidR="00292E4B" w:rsidRPr="007C1BE5" w:rsidRDefault="008E00FC" w:rsidP="000A6F1A">
            <w:pPr>
              <w:spacing w:line="192" w:lineRule="atLeast"/>
              <w:jc w:val="center"/>
              <w:rPr>
                <w:rFonts w:ascii="Calibri" w:hAnsi="Calibri" w:cs="Arial"/>
                <w:b/>
                <w:sz w:val="18"/>
                <w:szCs w:val="18"/>
              </w:rPr>
            </w:pPr>
            <w:r>
              <w:rPr>
                <w:rFonts w:ascii="Calibri" w:hAnsi="Calibri" w:cs="Arial"/>
                <w:b/>
                <w:sz w:val="18"/>
                <w:szCs w:val="18"/>
              </w:rPr>
              <w:t>26</w:t>
            </w:r>
            <w:r w:rsidR="00D627BB">
              <w:rPr>
                <w:rFonts w:ascii="Calibri" w:hAnsi="Calibri" w:cs="Arial"/>
                <w:b/>
                <w:sz w:val="18"/>
                <w:szCs w:val="18"/>
              </w:rPr>
              <w:t>/0</w:t>
            </w:r>
            <w:r w:rsidR="008D3C04">
              <w:rPr>
                <w:rFonts w:ascii="Calibri" w:hAnsi="Calibri" w:cs="Arial"/>
                <w:b/>
                <w:sz w:val="18"/>
                <w:szCs w:val="18"/>
              </w:rPr>
              <w:t>7</w:t>
            </w:r>
            <w:r w:rsidR="00D627BB">
              <w:rPr>
                <w:rFonts w:ascii="Calibri" w:hAnsi="Calibri" w:cs="Arial"/>
                <w:b/>
                <w:sz w:val="18"/>
                <w:szCs w:val="18"/>
              </w:rPr>
              <w:t>/</w:t>
            </w:r>
            <w:r w:rsidR="00DB3EB2" w:rsidRPr="007C1BE5">
              <w:rPr>
                <w:rFonts w:ascii="Calibri" w:hAnsi="Calibri" w:cs="Arial"/>
                <w:b/>
                <w:sz w:val="18"/>
                <w:szCs w:val="18"/>
              </w:rPr>
              <w:t>202</w:t>
            </w:r>
            <w:r w:rsidR="00F8735F" w:rsidRPr="007C1BE5">
              <w:rPr>
                <w:rFonts w:ascii="Calibri" w:hAnsi="Calibri" w:cs="Arial"/>
                <w:b/>
                <w:sz w:val="18"/>
                <w:szCs w:val="18"/>
              </w:rPr>
              <w:t>3</w:t>
            </w:r>
          </w:p>
        </w:tc>
        <w:tc>
          <w:tcPr>
            <w:tcW w:w="2268" w:type="dxa"/>
            <w:tcBorders>
              <w:top w:val="single" w:sz="4" w:space="0" w:color="000000"/>
              <w:left w:val="single" w:sz="4" w:space="0" w:color="000000"/>
              <w:bottom w:val="single" w:sz="4" w:space="0" w:color="auto"/>
              <w:right w:val="nil"/>
            </w:tcBorders>
            <w:vAlign w:val="center"/>
            <w:hideMark/>
          </w:tcPr>
          <w:p w14:paraId="4D3A4770" w14:textId="77777777" w:rsidR="00292E4B" w:rsidRPr="007C1BE5" w:rsidRDefault="00FF0856" w:rsidP="00AB47EF">
            <w:pPr>
              <w:snapToGrid w:val="0"/>
              <w:spacing w:line="192" w:lineRule="atLeast"/>
              <w:ind w:right="-107"/>
              <w:jc w:val="center"/>
              <w:rPr>
                <w:rFonts w:ascii="Calibri" w:hAnsi="Calibri" w:cs="Arial"/>
                <w:b/>
                <w:sz w:val="18"/>
                <w:szCs w:val="18"/>
              </w:rPr>
            </w:pPr>
            <w:r w:rsidRPr="007C1BE5">
              <w:rPr>
                <w:rFonts w:ascii="Calibri" w:hAnsi="Calibri" w:cs="Arial"/>
                <w:b/>
                <w:sz w:val="18"/>
                <w:szCs w:val="18"/>
              </w:rPr>
              <w:t xml:space="preserve">DE </w:t>
            </w:r>
            <w:r w:rsidR="00AB47EF">
              <w:rPr>
                <w:rFonts w:ascii="Calibri" w:hAnsi="Calibri" w:cs="Arial"/>
                <w:b/>
                <w:sz w:val="18"/>
                <w:szCs w:val="18"/>
              </w:rPr>
              <w:t>09</w:t>
            </w:r>
            <w:r w:rsidR="00292E4B" w:rsidRPr="007C1BE5">
              <w:rPr>
                <w:rFonts w:ascii="Calibri" w:hAnsi="Calibri" w:cs="Arial"/>
                <w:b/>
                <w:sz w:val="18"/>
                <w:szCs w:val="18"/>
              </w:rPr>
              <w:t>:00 A 15:00 HORAS.</w:t>
            </w:r>
          </w:p>
        </w:tc>
        <w:tc>
          <w:tcPr>
            <w:tcW w:w="3843" w:type="dxa"/>
            <w:tcBorders>
              <w:top w:val="single" w:sz="4" w:space="0" w:color="auto"/>
              <w:left w:val="single" w:sz="4" w:space="0" w:color="000000"/>
              <w:bottom w:val="single" w:sz="4" w:space="0" w:color="auto"/>
              <w:right w:val="single" w:sz="4" w:space="0" w:color="000000"/>
            </w:tcBorders>
            <w:vAlign w:val="center"/>
            <w:hideMark/>
          </w:tcPr>
          <w:p w14:paraId="4FD3783E" w14:textId="77777777" w:rsidR="00292E4B" w:rsidRPr="000E2A68" w:rsidRDefault="00292E4B" w:rsidP="00791042">
            <w:pPr>
              <w:jc w:val="both"/>
              <w:rPr>
                <w:rFonts w:ascii="Calibri" w:hAnsi="Calibri" w:cs="Arial"/>
                <w:b/>
                <w:i/>
                <w:sz w:val="18"/>
                <w:szCs w:val="18"/>
                <w:u w:val="single"/>
              </w:rPr>
            </w:pPr>
            <w:r w:rsidRPr="000E2A68">
              <w:rPr>
                <w:rFonts w:ascii="Calibri" w:hAnsi="Calibri" w:cs="Arial"/>
                <w:noProof/>
                <w:sz w:val="18"/>
                <w:szCs w:val="18"/>
              </w:rPr>
              <w:t>Coordinación de Abastecimiento y Equipamiento, ubicada en calle Zaragoza No. 199, Colonia Altavilla, C.P. 28987 en Villa de Álvarez, Colima.</w:t>
            </w:r>
          </w:p>
        </w:tc>
      </w:tr>
      <w:tr w:rsidR="00292E4B" w:rsidRPr="000E2A68" w14:paraId="2D3A58AE" w14:textId="77777777" w:rsidTr="00791042">
        <w:trPr>
          <w:trHeight w:val="563"/>
        </w:trPr>
        <w:tc>
          <w:tcPr>
            <w:tcW w:w="2518" w:type="dxa"/>
            <w:tcBorders>
              <w:top w:val="single" w:sz="4" w:space="0" w:color="auto"/>
              <w:left w:val="single" w:sz="4" w:space="0" w:color="auto"/>
              <w:bottom w:val="single" w:sz="4" w:space="0" w:color="auto"/>
              <w:right w:val="nil"/>
            </w:tcBorders>
            <w:vAlign w:val="center"/>
            <w:hideMark/>
          </w:tcPr>
          <w:p w14:paraId="0EC05D3D" w14:textId="77777777" w:rsidR="00292E4B" w:rsidRPr="000E2A68" w:rsidRDefault="00292E4B" w:rsidP="00791042">
            <w:pPr>
              <w:spacing w:line="192" w:lineRule="atLeast"/>
              <w:jc w:val="center"/>
              <w:rPr>
                <w:rFonts w:ascii="Calibri" w:hAnsi="Calibri" w:cs="Arial"/>
                <w:sz w:val="18"/>
                <w:szCs w:val="18"/>
              </w:rPr>
            </w:pPr>
            <w:r w:rsidRPr="000E2A68">
              <w:rPr>
                <w:rFonts w:ascii="Calibri" w:hAnsi="Calibri" w:cs="Arial"/>
                <w:sz w:val="18"/>
                <w:szCs w:val="18"/>
              </w:rPr>
              <w:t>Reducción de Plazo</w:t>
            </w:r>
          </w:p>
        </w:tc>
        <w:tc>
          <w:tcPr>
            <w:tcW w:w="7670" w:type="dxa"/>
            <w:gridSpan w:val="3"/>
            <w:tcBorders>
              <w:top w:val="single" w:sz="4" w:space="0" w:color="auto"/>
              <w:left w:val="single" w:sz="4" w:space="0" w:color="000000"/>
              <w:bottom w:val="single" w:sz="4" w:space="0" w:color="auto"/>
              <w:right w:val="single" w:sz="4" w:space="0" w:color="auto"/>
            </w:tcBorders>
            <w:vAlign w:val="center"/>
            <w:hideMark/>
          </w:tcPr>
          <w:p w14:paraId="04C5A43D" w14:textId="77777777" w:rsidR="00292E4B" w:rsidRPr="000E2A68" w:rsidRDefault="00292E4B" w:rsidP="00791042">
            <w:pPr>
              <w:spacing w:line="192" w:lineRule="atLeast"/>
              <w:rPr>
                <w:rFonts w:ascii="Calibri" w:hAnsi="Calibri" w:cs="Arial"/>
                <w:sz w:val="18"/>
                <w:szCs w:val="18"/>
              </w:rPr>
            </w:pPr>
            <w:r w:rsidRPr="000E2A68">
              <w:rPr>
                <w:rFonts w:ascii="Calibri" w:hAnsi="Calibri" w:cs="Arial"/>
                <w:b/>
                <w:i/>
                <w:sz w:val="18"/>
                <w:szCs w:val="18"/>
                <w:u w:val="single"/>
              </w:rPr>
              <w:t>NO</w:t>
            </w:r>
          </w:p>
        </w:tc>
      </w:tr>
      <w:tr w:rsidR="00292E4B" w:rsidRPr="000E2A68" w14:paraId="75566A7B" w14:textId="77777777" w:rsidTr="00791042">
        <w:tc>
          <w:tcPr>
            <w:tcW w:w="2518" w:type="dxa"/>
            <w:tcBorders>
              <w:top w:val="single" w:sz="4" w:space="0" w:color="auto"/>
              <w:left w:val="single" w:sz="4" w:space="0" w:color="auto"/>
              <w:bottom w:val="single" w:sz="4" w:space="0" w:color="auto"/>
              <w:right w:val="nil"/>
            </w:tcBorders>
            <w:vAlign w:val="center"/>
            <w:hideMark/>
          </w:tcPr>
          <w:p w14:paraId="3268DE9B" w14:textId="77777777" w:rsidR="00292E4B" w:rsidRPr="000E2A68" w:rsidRDefault="00292E4B" w:rsidP="00791042">
            <w:pPr>
              <w:spacing w:line="192" w:lineRule="atLeast"/>
              <w:jc w:val="center"/>
              <w:rPr>
                <w:rFonts w:ascii="Calibri" w:hAnsi="Calibri" w:cs="Arial"/>
                <w:sz w:val="18"/>
                <w:szCs w:val="18"/>
              </w:rPr>
            </w:pPr>
            <w:r w:rsidRPr="000E2A68">
              <w:rPr>
                <w:rFonts w:ascii="Calibri" w:hAnsi="Calibri" w:cs="Arial"/>
                <w:sz w:val="18"/>
                <w:szCs w:val="18"/>
              </w:rPr>
              <w:t>Tipo de Adjudicación</w:t>
            </w:r>
          </w:p>
        </w:tc>
        <w:tc>
          <w:tcPr>
            <w:tcW w:w="7670" w:type="dxa"/>
            <w:gridSpan w:val="3"/>
            <w:tcBorders>
              <w:top w:val="single" w:sz="4" w:space="0" w:color="auto"/>
              <w:left w:val="single" w:sz="4" w:space="0" w:color="000000"/>
              <w:bottom w:val="single" w:sz="4" w:space="0" w:color="auto"/>
              <w:right w:val="single" w:sz="4" w:space="0" w:color="auto"/>
            </w:tcBorders>
            <w:vAlign w:val="center"/>
            <w:hideMark/>
          </w:tcPr>
          <w:p w14:paraId="7C30C083" w14:textId="77777777" w:rsidR="00292E4B" w:rsidRPr="006D46C5" w:rsidRDefault="00F8735F" w:rsidP="00F8735F">
            <w:pPr>
              <w:spacing w:line="192" w:lineRule="atLeast"/>
              <w:rPr>
                <w:rFonts w:ascii="Calibri" w:hAnsi="Calibri" w:cs="Arial"/>
                <w:sz w:val="20"/>
                <w:szCs w:val="22"/>
              </w:rPr>
            </w:pPr>
            <w:r>
              <w:rPr>
                <w:rFonts w:ascii="Calibri" w:hAnsi="Calibri" w:cs="Arial"/>
                <w:b/>
                <w:sz w:val="20"/>
                <w:szCs w:val="22"/>
              </w:rPr>
              <w:t>PRESENCIAL</w:t>
            </w:r>
            <w:r w:rsidR="00292E4B">
              <w:rPr>
                <w:rFonts w:ascii="Calibri" w:hAnsi="Calibri" w:cs="Arial"/>
                <w:sz w:val="20"/>
                <w:szCs w:val="22"/>
              </w:rPr>
              <w:t xml:space="preserve"> (artículo 26 Bis, fracción I, de la LAASSP)</w:t>
            </w:r>
            <w:r w:rsidR="00292E4B">
              <w:rPr>
                <w:rFonts w:ascii="Calibri" w:hAnsi="Calibri" w:cs="Arial"/>
                <w:b/>
                <w:sz w:val="20"/>
                <w:szCs w:val="22"/>
              </w:rPr>
              <w:t xml:space="preserve"> </w:t>
            </w:r>
            <w:r>
              <w:rPr>
                <w:rFonts w:ascii="Calibri" w:hAnsi="Calibri" w:cs="Arial"/>
                <w:b/>
                <w:sz w:val="20"/>
                <w:szCs w:val="22"/>
              </w:rPr>
              <w:t xml:space="preserve">Correo </w:t>
            </w:r>
            <w:proofErr w:type="spellStart"/>
            <w:r>
              <w:rPr>
                <w:rFonts w:ascii="Calibri" w:hAnsi="Calibri" w:cs="Arial"/>
                <w:b/>
                <w:sz w:val="20"/>
                <w:szCs w:val="22"/>
              </w:rPr>
              <w:t>Electronico</w:t>
            </w:r>
            <w:proofErr w:type="spellEnd"/>
          </w:p>
        </w:tc>
      </w:tr>
      <w:tr w:rsidR="00292E4B" w:rsidRPr="000E2A68" w14:paraId="28725DD9" w14:textId="77777777" w:rsidTr="00791042">
        <w:tc>
          <w:tcPr>
            <w:tcW w:w="2518" w:type="dxa"/>
            <w:tcBorders>
              <w:top w:val="single" w:sz="4" w:space="0" w:color="auto"/>
              <w:left w:val="single" w:sz="4" w:space="0" w:color="auto"/>
              <w:bottom w:val="single" w:sz="4" w:space="0" w:color="auto"/>
              <w:right w:val="nil"/>
            </w:tcBorders>
            <w:vAlign w:val="center"/>
            <w:hideMark/>
          </w:tcPr>
          <w:p w14:paraId="0F3FEB7F" w14:textId="77777777" w:rsidR="00292E4B" w:rsidRPr="000E2A68" w:rsidRDefault="00292E4B" w:rsidP="00791042">
            <w:pPr>
              <w:snapToGrid w:val="0"/>
              <w:spacing w:line="192" w:lineRule="atLeast"/>
              <w:jc w:val="both"/>
              <w:rPr>
                <w:rFonts w:ascii="Calibri" w:hAnsi="Calibri" w:cs="Arial"/>
                <w:sz w:val="18"/>
                <w:szCs w:val="18"/>
              </w:rPr>
            </w:pPr>
            <w:r w:rsidRPr="000E2A68">
              <w:rPr>
                <w:rFonts w:ascii="Calibri" w:hAnsi="Calibri" w:cs="Arial"/>
                <w:sz w:val="18"/>
                <w:szCs w:val="18"/>
              </w:rPr>
              <w:t>Forma de Presentación de las Proposiciones.</w:t>
            </w:r>
          </w:p>
        </w:tc>
        <w:tc>
          <w:tcPr>
            <w:tcW w:w="7670" w:type="dxa"/>
            <w:gridSpan w:val="3"/>
            <w:tcBorders>
              <w:top w:val="single" w:sz="4" w:space="0" w:color="auto"/>
              <w:left w:val="single" w:sz="4" w:space="0" w:color="000000"/>
              <w:bottom w:val="single" w:sz="4" w:space="0" w:color="auto"/>
              <w:right w:val="single" w:sz="4" w:space="0" w:color="auto"/>
            </w:tcBorders>
            <w:vAlign w:val="center"/>
            <w:hideMark/>
          </w:tcPr>
          <w:p w14:paraId="223A0F86" w14:textId="77777777" w:rsidR="00292E4B" w:rsidRPr="000E2A68" w:rsidRDefault="00F8735F" w:rsidP="00F8735F">
            <w:pPr>
              <w:snapToGrid w:val="0"/>
              <w:spacing w:line="192" w:lineRule="atLeast"/>
              <w:rPr>
                <w:rFonts w:ascii="Calibri" w:hAnsi="Calibri" w:cs="Arial"/>
                <w:sz w:val="18"/>
                <w:szCs w:val="18"/>
              </w:rPr>
            </w:pPr>
            <w:r>
              <w:rPr>
                <w:rFonts w:ascii="Calibri" w:hAnsi="Calibri" w:cs="Arial"/>
                <w:b/>
                <w:sz w:val="20"/>
                <w:szCs w:val="22"/>
              </w:rPr>
              <w:t>POR CORREO ELECTRONICO</w:t>
            </w:r>
            <w:r w:rsidR="00292E4B">
              <w:rPr>
                <w:rFonts w:ascii="Calibri" w:hAnsi="Calibri" w:cs="Arial"/>
                <w:b/>
                <w:sz w:val="20"/>
                <w:szCs w:val="22"/>
              </w:rPr>
              <w:t xml:space="preserve"> </w:t>
            </w:r>
            <w:r w:rsidR="00292E4B">
              <w:rPr>
                <w:rFonts w:ascii="Calibri" w:hAnsi="Calibri" w:cs="Arial"/>
                <w:sz w:val="20"/>
                <w:szCs w:val="22"/>
              </w:rPr>
              <w:t xml:space="preserve">(artículo 26 Bis fracción </w:t>
            </w:r>
            <w:r>
              <w:rPr>
                <w:rFonts w:ascii="Calibri" w:hAnsi="Calibri" w:cs="Arial"/>
                <w:sz w:val="20"/>
                <w:szCs w:val="22"/>
              </w:rPr>
              <w:t>I</w:t>
            </w:r>
            <w:r w:rsidR="00292E4B">
              <w:rPr>
                <w:rFonts w:ascii="Calibri" w:hAnsi="Calibri" w:cs="Arial"/>
                <w:sz w:val="20"/>
                <w:szCs w:val="22"/>
              </w:rPr>
              <w:t>,  de la LAASSP)</w:t>
            </w:r>
          </w:p>
        </w:tc>
      </w:tr>
    </w:tbl>
    <w:p w14:paraId="46872353" w14:textId="77777777" w:rsidR="00292E4B" w:rsidRDefault="00292E4B" w:rsidP="00292E4B">
      <w:pPr>
        <w:jc w:val="both"/>
        <w:rPr>
          <w:rFonts w:ascii="Calibri" w:hAnsi="Calibri" w:cs="Arial"/>
          <w:b/>
          <w:sz w:val="18"/>
          <w:szCs w:val="18"/>
        </w:rPr>
      </w:pPr>
    </w:p>
    <w:p w14:paraId="49630AA8" w14:textId="77777777" w:rsidR="00292E4B" w:rsidRDefault="00292E4B" w:rsidP="00292E4B">
      <w:pPr>
        <w:ind w:left="360" w:hanging="360"/>
        <w:jc w:val="both"/>
        <w:rPr>
          <w:rFonts w:ascii="Calibri" w:hAnsi="Calibri" w:cs="Arial"/>
          <w:b/>
          <w:bCs/>
          <w:sz w:val="20"/>
        </w:rPr>
      </w:pPr>
    </w:p>
    <w:p w14:paraId="779CB142" w14:textId="77777777" w:rsidR="00A9491F" w:rsidRPr="00A9491F" w:rsidRDefault="00A9491F" w:rsidP="00A9491F">
      <w:pPr>
        <w:ind w:left="360" w:hanging="360"/>
        <w:jc w:val="both"/>
        <w:rPr>
          <w:rFonts w:ascii="Calibri" w:hAnsi="Calibri" w:cs="Arial"/>
          <w:b/>
          <w:bCs/>
          <w:sz w:val="20"/>
        </w:rPr>
      </w:pPr>
      <w:r w:rsidRPr="00A9491F">
        <w:rPr>
          <w:rFonts w:ascii="Calibri" w:hAnsi="Calibri" w:cs="Arial"/>
          <w:b/>
          <w:bCs/>
          <w:sz w:val="20"/>
        </w:rPr>
        <w:t>2.- IDIOMA EN QUE PODRAN PRESENTARSE LAS PROPOSICIONES, LOS ANEXOS TÉCNICOS  Y EN SU CASO, LOS FOLLETOS QUE SE ACOMPAÑEN.</w:t>
      </w:r>
    </w:p>
    <w:p w14:paraId="51493633" w14:textId="77777777" w:rsidR="00A9491F" w:rsidRPr="00A9491F" w:rsidRDefault="00A9491F" w:rsidP="00A9491F">
      <w:pPr>
        <w:ind w:left="360" w:hanging="360"/>
        <w:jc w:val="both"/>
        <w:rPr>
          <w:rFonts w:ascii="Calibri" w:hAnsi="Calibri" w:cs="Arial"/>
          <w:b/>
          <w:bCs/>
          <w:sz w:val="20"/>
        </w:rPr>
      </w:pPr>
    </w:p>
    <w:p w14:paraId="00B11ADF" w14:textId="77777777" w:rsidR="00A9491F" w:rsidRPr="00A9491F" w:rsidRDefault="00A9491F" w:rsidP="00A9491F">
      <w:pPr>
        <w:ind w:left="360" w:hanging="360"/>
        <w:jc w:val="both"/>
        <w:rPr>
          <w:rFonts w:ascii="Calibri" w:hAnsi="Calibri" w:cs="Arial"/>
          <w:sz w:val="20"/>
        </w:rPr>
      </w:pPr>
      <w:r w:rsidRPr="00A9491F">
        <w:rPr>
          <w:rFonts w:ascii="Calibri" w:hAnsi="Calibri" w:cs="Arial"/>
          <w:bCs/>
          <w:sz w:val="20"/>
        </w:rPr>
        <w:t xml:space="preserve">Las proposiciones deberán presentarse en idioma </w:t>
      </w:r>
      <w:r w:rsidRPr="00A9491F">
        <w:rPr>
          <w:rFonts w:ascii="Calibri" w:hAnsi="Calibri" w:cs="Arial"/>
          <w:sz w:val="20"/>
        </w:rPr>
        <w:t>español.</w:t>
      </w:r>
    </w:p>
    <w:p w14:paraId="25609669" w14:textId="77777777" w:rsidR="00385F4B" w:rsidRDefault="00385F4B" w:rsidP="00A9491F">
      <w:pPr>
        <w:jc w:val="both"/>
        <w:rPr>
          <w:rFonts w:ascii="Calibri" w:hAnsi="Calibri" w:cs="Arial"/>
          <w:b/>
          <w:sz w:val="20"/>
        </w:rPr>
      </w:pPr>
    </w:p>
    <w:p w14:paraId="0576F2DF" w14:textId="77777777" w:rsidR="00A9491F" w:rsidRPr="00A9491F" w:rsidRDefault="00A9491F" w:rsidP="00A9491F">
      <w:pPr>
        <w:jc w:val="both"/>
        <w:rPr>
          <w:rFonts w:ascii="Calibri" w:hAnsi="Calibri" w:cs="Arial"/>
          <w:b/>
          <w:sz w:val="20"/>
        </w:rPr>
      </w:pPr>
      <w:r w:rsidRPr="00A9491F">
        <w:rPr>
          <w:rFonts w:ascii="Calibri" w:hAnsi="Calibri" w:cs="Arial"/>
          <w:b/>
          <w:sz w:val="20"/>
        </w:rPr>
        <w:t>3.- CALIDAD.</w:t>
      </w:r>
    </w:p>
    <w:p w14:paraId="3F5000E2" w14:textId="77777777" w:rsidR="00A9491F" w:rsidRPr="00A9491F" w:rsidRDefault="00A9491F" w:rsidP="00A9491F">
      <w:pPr>
        <w:jc w:val="both"/>
        <w:rPr>
          <w:rFonts w:ascii="Calibri" w:hAnsi="Calibri" w:cs="Arial"/>
          <w:b/>
          <w:sz w:val="20"/>
        </w:rPr>
      </w:pPr>
    </w:p>
    <w:p w14:paraId="7B3EB235" w14:textId="77777777" w:rsidR="00A9491F" w:rsidRPr="00A9491F" w:rsidRDefault="00A9491F" w:rsidP="00A9491F">
      <w:pPr>
        <w:numPr>
          <w:ilvl w:val="0"/>
          <w:numId w:val="19"/>
        </w:numPr>
        <w:suppressAutoHyphens/>
        <w:jc w:val="both"/>
        <w:rPr>
          <w:rFonts w:ascii="Calibri" w:hAnsi="Calibri" w:cs="Arial"/>
          <w:sz w:val="20"/>
          <w:lang w:val="es-MX"/>
        </w:rPr>
      </w:pPr>
      <w:r w:rsidRPr="00A9491F">
        <w:rPr>
          <w:rFonts w:ascii="Calibri" w:hAnsi="Calibri" w:cs="Arial"/>
          <w:sz w:val="20"/>
          <w:lang w:val="es-MX"/>
        </w:rPr>
        <w:t xml:space="preserve">Copia simple legible del Registro Sanitario vigente (ANVERSO Y REVERSO), expedido por la COFEPRIS, conforme a lo establecido en el artículo 376 de la Ley General de Salud (vigencia de 5 años), debidamente identificado por el número de partida y clave cotizada; así mismo podrá enviar los anexos correspondientes al marbete, a efecto de que pueda acreditar fehacientemente que el producto </w:t>
      </w:r>
      <w:r w:rsidRPr="00A9491F">
        <w:rPr>
          <w:rFonts w:ascii="Calibri" w:hAnsi="Calibri" w:cs="Arial"/>
          <w:sz w:val="20"/>
          <w:lang w:val="es-MX"/>
        </w:rPr>
        <w:lastRenderedPageBreak/>
        <w:t>ofertado cumple con la descripción del Cuadro Básico</w:t>
      </w:r>
      <w:r w:rsidRPr="00A9491F">
        <w:rPr>
          <w:rFonts w:ascii="Calibri" w:hAnsi="Calibri" w:cs="Arial"/>
          <w:b/>
          <w:sz w:val="20"/>
          <w:lang w:val="es-MX"/>
        </w:rPr>
        <w:t xml:space="preserve"> (el no presentar los proyectos de marbetes no será motivo de </w:t>
      </w:r>
      <w:proofErr w:type="spellStart"/>
      <w:r w:rsidRPr="00A9491F">
        <w:rPr>
          <w:rFonts w:ascii="Calibri" w:hAnsi="Calibri" w:cs="Arial"/>
          <w:b/>
          <w:sz w:val="20"/>
          <w:lang w:val="es-MX"/>
        </w:rPr>
        <w:t>desechamiento</w:t>
      </w:r>
      <w:proofErr w:type="spellEnd"/>
      <w:r w:rsidRPr="00A9491F">
        <w:rPr>
          <w:rFonts w:ascii="Calibri" w:hAnsi="Calibri" w:cs="Arial"/>
          <w:b/>
          <w:sz w:val="20"/>
          <w:lang w:val="es-MX"/>
        </w:rPr>
        <w:t>).</w:t>
      </w:r>
    </w:p>
    <w:p w14:paraId="2F478428" w14:textId="77777777" w:rsidR="00A9491F" w:rsidRPr="00A9491F" w:rsidRDefault="00A9491F" w:rsidP="00A9491F">
      <w:pPr>
        <w:ind w:left="1117"/>
        <w:jc w:val="both"/>
        <w:rPr>
          <w:rFonts w:ascii="Calibri" w:hAnsi="Calibri" w:cs="Arial"/>
          <w:sz w:val="20"/>
          <w:lang w:val="es-MX"/>
        </w:rPr>
      </w:pPr>
    </w:p>
    <w:p w14:paraId="65A5B165" w14:textId="77777777" w:rsidR="00A9491F" w:rsidRPr="00A9491F" w:rsidRDefault="00A9491F" w:rsidP="00A9491F">
      <w:pPr>
        <w:numPr>
          <w:ilvl w:val="0"/>
          <w:numId w:val="19"/>
        </w:numPr>
        <w:suppressAutoHyphens/>
        <w:jc w:val="both"/>
        <w:rPr>
          <w:rFonts w:ascii="Calibri" w:hAnsi="Calibri" w:cs="Arial"/>
          <w:sz w:val="20"/>
          <w:lang w:val="es-MX"/>
        </w:rPr>
      </w:pPr>
      <w:r w:rsidRPr="00A9491F">
        <w:rPr>
          <w:rFonts w:ascii="Calibri" w:hAnsi="Calibri" w:cs="Arial"/>
          <w:sz w:val="20"/>
          <w:lang w:val="es-MX"/>
        </w:rPr>
        <w:t xml:space="preserve">En caso de que el Registro Sanitario no se encuentre dentro del periodo de vigencia de 5 años conforme al artículo 376 de la Ley General de Salud, </w:t>
      </w:r>
      <w:r w:rsidRPr="00A9491F">
        <w:rPr>
          <w:rFonts w:ascii="Calibri" w:hAnsi="Calibri" w:cs="Arial"/>
          <w:b/>
          <w:sz w:val="20"/>
          <w:lang w:val="es-MX"/>
        </w:rPr>
        <w:t>deberá presentar</w:t>
      </w:r>
      <w:r w:rsidRPr="00A9491F">
        <w:rPr>
          <w:rFonts w:ascii="Calibri" w:hAnsi="Calibri" w:cs="Arial"/>
          <w:sz w:val="20"/>
          <w:lang w:val="es-MX"/>
        </w:rPr>
        <w:t>:</w:t>
      </w:r>
    </w:p>
    <w:p w14:paraId="209358BE" w14:textId="77777777" w:rsidR="00A9491F" w:rsidRPr="00A9491F" w:rsidRDefault="00A9491F" w:rsidP="00A9491F">
      <w:pPr>
        <w:ind w:left="1117"/>
        <w:jc w:val="both"/>
        <w:rPr>
          <w:rFonts w:ascii="Calibri" w:hAnsi="Calibri" w:cs="Arial"/>
          <w:sz w:val="20"/>
          <w:lang w:val="es-MX"/>
        </w:rPr>
      </w:pPr>
    </w:p>
    <w:p w14:paraId="4FC03DD3" w14:textId="77777777" w:rsidR="00A9491F" w:rsidRPr="00A9491F" w:rsidRDefault="00A9491F" w:rsidP="00A9491F">
      <w:pPr>
        <w:tabs>
          <w:tab w:val="left" w:pos="1418"/>
          <w:tab w:val="left" w:pos="11374"/>
          <w:tab w:val="left" w:pos="11404"/>
          <w:tab w:val="left" w:pos="11614"/>
          <w:tab w:val="left" w:pos="13174"/>
        </w:tabs>
        <w:ind w:left="1418" w:right="12" w:hanging="284"/>
        <w:jc w:val="both"/>
        <w:rPr>
          <w:rFonts w:ascii="Calibri" w:hAnsi="Calibri" w:cs="Arial"/>
          <w:sz w:val="20"/>
          <w:lang w:val="es-MX"/>
        </w:rPr>
      </w:pPr>
      <w:r w:rsidRPr="00A9491F">
        <w:rPr>
          <w:rFonts w:ascii="Calibri" w:hAnsi="Calibri" w:cs="Arial"/>
          <w:b/>
          <w:sz w:val="20"/>
          <w:lang w:val="es-MX"/>
        </w:rPr>
        <w:t>a)</w:t>
      </w:r>
      <w:r w:rsidRPr="00A9491F">
        <w:rPr>
          <w:rFonts w:ascii="Calibri" w:hAnsi="Calibri" w:cs="Arial"/>
          <w:sz w:val="20"/>
          <w:lang w:val="es-MX"/>
        </w:rPr>
        <w:t xml:space="preserve"> Copia simple legible del Registro Sanitario sometido a prórroga.</w:t>
      </w:r>
    </w:p>
    <w:p w14:paraId="1D10A876" w14:textId="77777777" w:rsidR="00A9491F" w:rsidRPr="00A9491F" w:rsidRDefault="00A9491F" w:rsidP="00A9491F">
      <w:pPr>
        <w:tabs>
          <w:tab w:val="left" w:pos="1418"/>
          <w:tab w:val="left" w:pos="11374"/>
          <w:tab w:val="left" w:pos="11404"/>
          <w:tab w:val="left" w:pos="11614"/>
          <w:tab w:val="left" w:pos="13174"/>
        </w:tabs>
        <w:ind w:left="1418" w:right="12" w:hanging="284"/>
        <w:jc w:val="both"/>
        <w:rPr>
          <w:rFonts w:ascii="Calibri" w:hAnsi="Calibri" w:cs="Arial"/>
          <w:sz w:val="20"/>
          <w:lang w:val="es-MX"/>
        </w:rPr>
      </w:pPr>
    </w:p>
    <w:p w14:paraId="231B846C" w14:textId="77777777" w:rsidR="00A9491F" w:rsidRPr="00A9491F" w:rsidRDefault="00A9491F" w:rsidP="00A9491F">
      <w:pPr>
        <w:tabs>
          <w:tab w:val="left" w:pos="1418"/>
          <w:tab w:val="left" w:pos="11374"/>
          <w:tab w:val="left" w:pos="11404"/>
          <w:tab w:val="left" w:pos="11614"/>
          <w:tab w:val="left" w:pos="13174"/>
        </w:tabs>
        <w:ind w:left="1418" w:right="12" w:hanging="284"/>
        <w:jc w:val="both"/>
        <w:rPr>
          <w:rFonts w:ascii="Calibri" w:hAnsi="Calibri" w:cs="Arial"/>
          <w:sz w:val="20"/>
          <w:lang w:val="es-MX"/>
        </w:rPr>
      </w:pPr>
      <w:r w:rsidRPr="00A9491F">
        <w:rPr>
          <w:rFonts w:ascii="Calibri" w:hAnsi="Calibri" w:cs="Arial"/>
          <w:b/>
          <w:sz w:val="20"/>
          <w:lang w:val="es-MX"/>
        </w:rPr>
        <w:t>b)</w:t>
      </w:r>
      <w:r w:rsidRPr="00A9491F">
        <w:rPr>
          <w:rFonts w:ascii="Calibri" w:hAnsi="Calibri" w:cs="Arial"/>
          <w:sz w:val="20"/>
          <w:lang w:val="es-MX"/>
        </w:rPr>
        <w:t xml:space="preserve"> Copia simple legible del acuse de recibo del trámite de prórroga del Registro Sanitario, presentado ante la COFEPRIS.</w:t>
      </w:r>
    </w:p>
    <w:p w14:paraId="71B3D6A2" w14:textId="77777777" w:rsidR="00A9491F" w:rsidRPr="00A9491F" w:rsidRDefault="00A9491F" w:rsidP="00A9491F">
      <w:pPr>
        <w:tabs>
          <w:tab w:val="left" w:pos="1418"/>
          <w:tab w:val="left" w:pos="11374"/>
          <w:tab w:val="left" w:pos="11404"/>
          <w:tab w:val="left" w:pos="11614"/>
          <w:tab w:val="left" w:pos="13174"/>
        </w:tabs>
        <w:ind w:left="1418" w:right="12" w:hanging="284"/>
        <w:jc w:val="both"/>
        <w:rPr>
          <w:rFonts w:ascii="Calibri" w:hAnsi="Calibri" w:cs="Arial"/>
          <w:sz w:val="20"/>
          <w:lang w:val="es-MX"/>
        </w:rPr>
      </w:pPr>
    </w:p>
    <w:p w14:paraId="1B3DF5EC" w14:textId="77777777" w:rsidR="00A9491F" w:rsidRPr="00A9491F" w:rsidRDefault="00A9491F" w:rsidP="00A9491F">
      <w:pPr>
        <w:numPr>
          <w:ilvl w:val="0"/>
          <w:numId w:val="19"/>
        </w:numPr>
        <w:suppressAutoHyphens/>
        <w:jc w:val="both"/>
        <w:rPr>
          <w:rFonts w:ascii="Calibri" w:hAnsi="Calibri" w:cs="Arial"/>
          <w:b/>
          <w:sz w:val="20"/>
          <w:lang w:val="es-MX"/>
        </w:rPr>
      </w:pPr>
      <w:r w:rsidRPr="00A9491F">
        <w:rPr>
          <w:rFonts w:ascii="Calibri" w:hAnsi="Calibri" w:cs="Arial"/>
          <w:b/>
          <w:sz w:val="20"/>
          <w:lang w:val="es-MX"/>
        </w:rPr>
        <w:t>En caso de que los bienes ofertados no requieran de Registro Sanitario</w:t>
      </w:r>
      <w:r w:rsidRPr="00A9491F">
        <w:rPr>
          <w:rFonts w:ascii="Calibri" w:hAnsi="Calibri" w:cs="Arial"/>
          <w:sz w:val="20"/>
          <w:lang w:val="es-MX"/>
        </w:rPr>
        <w:t xml:space="preserve">, </w:t>
      </w:r>
      <w:r w:rsidRPr="00A9491F">
        <w:rPr>
          <w:rFonts w:ascii="Calibri" w:hAnsi="Calibri" w:cs="Arial"/>
          <w:b/>
          <w:sz w:val="20"/>
          <w:lang w:val="es-MX"/>
        </w:rPr>
        <w:t>deberá anexar copia simple de la constancia oficial, expedida por la SSA, con firma y cargo del servidor público que la emite, que lo exima del mismo.</w:t>
      </w:r>
    </w:p>
    <w:p w14:paraId="331015F5" w14:textId="77777777" w:rsidR="00A9491F" w:rsidRPr="00A9491F" w:rsidRDefault="00A9491F" w:rsidP="00A9491F">
      <w:pPr>
        <w:jc w:val="both"/>
        <w:rPr>
          <w:rFonts w:ascii="Calibri" w:hAnsi="Calibri" w:cs="Arial"/>
          <w:b/>
          <w:sz w:val="20"/>
          <w:lang w:val="es-MX"/>
        </w:rPr>
      </w:pPr>
    </w:p>
    <w:p w14:paraId="0B272CD4" w14:textId="77777777" w:rsidR="00041BA2" w:rsidRDefault="00A9491F" w:rsidP="00041BA2">
      <w:pPr>
        <w:pStyle w:val="Prrafodelista"/>
        <w:numPr>
          <w:ilvl w:val="1"/>
          <w:numId w:val="19"/>
        </w:numPr>
        <w:tabs>
          <w:tab w:val="left" w:pos="10065"/>
        </w:tabs>
        <w:autoSpaceDN w:val="0"/>
        <w:adjustRightInd w:val="0"/>
        <w:spacing w:after="120" w:line="480" w:lineRule="auto"/>
        <w:rPr>
          <w:rFonts w:ascii="Calibri" w:eastAsia="Times New Roman" w:hAnsi="Calibri" w:cs="Arial"/>
          <w:b/>
          <w:bCs/>
          <w:iCs/>
          <w:sz w:val="20"/>
          <w:lang w:val="es-ES" w:eastAsia="ar-SA"/>
        </w:rPr>
      </w:pPr>
      <w:r w:rsidRPr="00041BA2">
        <w:rPr>
          <w:rFonts w:ascii="Calibri" w:eastAsia="Times New Roman" w:hAnsi="Calibri" w:cs="Arial"/>
          <w:b/>
          <w:bCs/>
          <w:iCs/>
          <w:sz w:val="20"/>
          <w:lang w:val="es-ES" w:eastAsia="ar-SA"/>
        </w:rPr>
        <w:t>DEBERA PRESENTAR LOS SIGUIENTES DOCUMENTOS:</w:t>
      </w:r>
    </w:p>
    <w:p w14:paraId="78EF65CD" w14:textId="77777777" w:rsidR="00041BA2" w:rsidRDefault="00041BA2" w:rsidP="00041BA2">
      <w:pPr>
        <w:jc w:val="both"/>
        <w:rPr>
          <w:rFonts w:ascii="Calibri" w:hAnsi="Calibri" w:cs="Arial"/>
          <w:b/>
          <w:sz w:val="20"/>
          <w:u w:val="single"/>
        </w:rPr>
      </w:pPr>
      <w:r>
        <w:rPr>
          <w:rFonts w:ascii="Calibri" w:hAnsi="Calibri" w:cs="Arial"/>
          <w:b/>
          <w:sz w:val="20"/>
          <w:u w:val="single"/>
        </w:rPr>
        <w:t>PARA FABRICANTES DE MEDICAMENTOS:</w:t>
      </w:r>
    </w:p>
    <w:p w14:paraId="132170CC" w14:textId="77777777" w:rsidR="00041BA2" w:rsidRDefault="00041BA2" w:rsidP="00041BA2">
      <w:pPr>
        <w:jc w:val="both"/>
        <w:rPr>
          <w:rFonts w:ascii="Calibri" w:hAnsi="Calibri" w:cs="Arial"/>
          <w:b/>
          <w:sz w:val="20"/>
          <w:shd w:val="clear" w:color="auto" w:fill="FFFF00"/>
        </w:rPr>
      </w:pPr>
    </w:p>
    <w:p w14:paraId="04F0F763" w14:textId="77777777" w:rsidR="00041BA2" w:rsidRDefault="00041BA2" w:rsidP="00041BA2">
      <w:pPr>
        <w:numPr>
          <w:ilvl w:val="0"/>
          <w:numId w:val="33"/>
        </w:numPr>
        <w:tabs>
          <w:tab w:val="left" w:pos="709"/>
          <w:tab w:val="left" w:pos="5695"/>
          <w:tab w:val="left" w:pos="7397"/>
          <w:tab w:val="left" w:pos="7986"/>
        </w:tabs>
        <w:suppressAutoHyphens/>
        <w:jc w:val="both"/>
        <w:rPr>
          <w:rFonts w:ascii="Calibri" w:hAnsi="Calibri" w:cs="Arial"/>
          <w:sz w:val="20"/>
        </w:rPr>
      </w:pPr>
      <w:r>
        <w:rPr>
          <w:rFonts w:ascii="Calibri" w:hAnsi="Calibri" w:cs="Arial"/>
          <w:sz w:val="20"/>
        </w:rPr>
        <w:t>Copia simple de la Licencia Sanitaria del participante.</w:t>
      </w:r>
    </w:p>
    <w:p w14:paraId="2B4F4A10" w14:textId="77777777" w:rsidR="00041BA2" w:rsidRDefault="00041BA2" w:rsidP="00041BA2">
      <w:pPr>
        <w:pStyle w:val="Sangra2detindependiente10"/>
        <w:numPr>
          <w:ilvl w:val="0"/>
          <w:numId w:val="33"/>
        </w:numPr>
        <w:tabs>
          <w:tab w:val="left" w:pos="709"/>
          <w:tab w:val="left" w:pos="12945"/>
        </w:tabs>
        <w:overflowPunct w:val="0"/>
        <w:autoSpaceDE w:val="0"/>
        <w:spacing w:after="0" w:line="240" w:lineRule="auto"/>
        <w:jc w:val="both"/>
        <w:textAlignment w:val="baseline"/>
        <w:rPr>
          <w:rFonts w:ascii="Calibri" w:hAnsi="Calibri" w:cs="Arial"/>
          <w:b/>
          <w:sz w:val="20"/>
          <w:szCs w:val="20"/>
          <w:u w:val="single"/>
        </w:rPr>
      </w:pPr>
      <w:r>
        <w:rPr>
          <w:rFonts w:ascii="Calibri" w:hAnsi="Calibri" w:cs="Arial"/>
          <w:sz w:val="20"/>
          <w:szCs w:val="20"/>
        </w:rPr>
        <w:t>Copia simple de la Autorización del Responsable Sanitario del participante.</w:t>
      </w:r>
    </w:p>
    <w:p w14:paraId="1BD90B07" w14:textId="77777777" w:rsidR="00041BA2" w:rsidRDefault="00041BA2" w:rsidP="00041BA2">
      <w:pPr>
        <w:jc w:val="both"/>
        <w:rPr>
          <w:rFonts w:ascii="Calibri" w:hAnsi="Calibri" w:cs="Arial"/>
          <w:b/>
          <w:sz w:val="20"/>
          <w:u w:val="single"/>
        </w:rPr>
      </w:pPr>
    </w:p>
    <w:p w14:paraId="7088BC65" w14:textId="77777777" w:rsidR="00041BA2" w:rsidRDefault="00041BA2" w:rsidP="00041BA2">
      <w:pPr>
        <w:jc w:val="both"/>
        <w:rPr>
          <w:rFonts w:ascii="Calibri" w:hAnsi="Calibri" w:cs="Arial"/>
          <w:b/>
          <w:sz w:val="20"/>
          <w:u w:val="single"/>
        </w:rPr>
      </w:pPr>
      <w:r>
        <w:rPr>
          <w:rFonts w:ascii="Calibri" w:hAnsi="Calibri" w:cs="Arial"/>
          <w:b/>
          <w:sz w:val="20"/>
          <w:u w:val="single"/>
        </w:rPr>
        <w:t>PARA DISTRIBUIDORES DE MEDICAMENTOS:</w:t>
      </w:r>
    </w:p>
    <w:p w14:paraId="48B05904" w14:textId="77777777" w:rsidR="00041BA2" w:rsidRDefault="00041BA2" w:rsidP="00041BA2">
      <w:pPr>
        <w:jc w:val="both"/>
        <w:rPr>
          <w:rFonts w:ascii="Calibri" w:hAnsi="Calibri" w:cs="Arial"/>
          <w:b/>
          <w:sz w:val="20"/>
          <w:u w:val="single"/>
          <w:shd w:val="clear" w:color="auto" w:fill="FFFF00"/>
        </w:rPr>
      </w:pPr>
    </w:p>
    <w:p w14:paraId="3053BEB4" w14:textId="77777777" w:rsidR="00041BA2" w:rsidRDefault="00041BA2" w:rsidP="00041BA2">
      <w:pPr>
        <w:pStyle w:val="Sangra2detindependiente10"/>
        <w:numPr>
          <w:ilvl w:val="0"/>
          <w:numId w:val="34"/>
        </w:numPr>
        <w:tabs>
          <w:tab w:val="left" w:pos="3708"/>
          <w:tab w:val="left" w:pos="13599"/>
        </w:tabs>
        <w:overflowPunct w:val="0"/>
        <w:autoSpaceDE w:val="0"/>
        <w:spacing w:after="0" w:line="240" w:lineRule="auto"/>
        <w:jc w:val="both"/>
        <w:textAlignment w:val="baseline"/>
        <w:rPr>
          <w:rFonts w:ascii="Calibri" w:hAnsi="Calibri" w:cs="Arial"/>
          <w:bCs/>
          <w:iCs/>
          <w:sz w:val="20"/>
          <w:szCs w:val="20"/>
        </w:rPr>
      </w:pPr>
      <w:r>
        <w:rPr>
          <w:rFonts w:ascii="Calibri" w:hAnsi="Calibri" w:cs="Arial"/>
          <w:bCs/>
          <w:iCs/>
          <w:sz w:val="20"/>
          <w:szCs w:val="20"/>
        </w:rPr>
        <w:t xml:space="preserve">Copia simple legible de la Licencia Sanitaria </w:t>
      </w:r>
      <w:r>
        <w:rPr>
          <w:rFonts w:ascii="Calibri" w:hAnsi="Calibri" w:cs="Arial"/>
          <w:b/>
          <w:bCs/>
          <w:iCs/>
          <w:sz w:val="20"/>
          <w:szCs w:val="20"/>
        </w:rPr>
        <w:t xml:space="preserve">del participante </w:t>
      </w:r>
      <w:r>
        <w:rPr>
          <w:rFonts w:ascii="Calibri" w:hAnsi="Calibri" w:cs="Arial"/>
          <w:bCs/>
          <w:iCs/>
          <w:sz w:val="20"/>
          <w:szCs w:val="20"/>
        </w:rPr>
        <w:t>(solo cuando oferten estupefacientes, psicotrópicos, vacunas, toxoides, sueros, antitoxinas de origen animal y hemoderivados)</w:t>
      </w:r>
      <w:r>
        <w:rPr>
          <w:rFonts w:ascii="Calibri" w:hAnsi="Calibri" w:cs="Arial"/>
          <w:b/>
          <w:bCs/>
          <w:iCs/>
          <w:sz w:val="20"/>
          <w:szCs w:val="20"/>
        </w:rPr>
        <w:t>.</w:t>
      </w:r>
      <w:r>
        <w:rPr>
          <w:rFonts w:ascii="Calibri" w:hAnsi="Calibri" w:cs="Arial"/>
          <w:bCs/>
          <w:iCs/>
          <w:sz w:val="20"/>
          <w:szCs w:val="20"/>
        </w:rPr>
        <w:t xml:space="preserve"> </w:t>
      </w:r>
    </w:p>
    <w:p w14:paraId="17C7C779" w14:textId="77777777" w:rsidR="00041BA2" w:rsidRDefault="00041BA2" w:rsidP="00041BA2">
      <w:pPr>
        <w:pStyle w:val="Sangra2detindependiente10"/>
        <w:numPr>
          <w:ilvl w:val="0"/>
          <w:numId w:val="34"/>
        </w:numPr>
        <w:tabs>
          <w:tab w:val="left" w:pos="3054"/>
          <w:tab w:val="left" w:pos="3708"/>
          <w:tab w:val="left" w:pos="13599"/>
        </w:tabs>
        <w:overflowPunct w:val="0"/>
        <w:autoSpaceDE w:val="0"/>
        <w:spacing w:after="0" w:line="240" w:lineRule="auto"/>
        <w:jc w:val="both"/>
        <w:textAlignment w:val="baseline"/>
        <w:rPr>
          <w:rFonts w:ascii="Calibri" w:hAnsi="Calibri" w:cs="Arial"/>
          <w:bCs/>
          <w:iCs/>
          <w:sz w:val="20"/>
          <w:szCs w:val="20"/>
        </w:rPr>
      </w:pPr>
      <w:r>
        <w:rPr>
          <w:rFonts w:ascii="Calibri" w:hAnsi="Calibri" w:cs="Arial"/>
          <w:bCs/>
          <w:iCs/>
          <w:sz w:val="20"/>
          <w:szCs w:val="20"/>
        </w:rPr>
        <w:t xml:space="preserve">Copia simple legible del Aviso de Funcionamiento </w:t>
      </w:r>
      <w:r>
        <w:rPr>
          <w:rFonts w:ascii="Calibri" w:hAnsi="Calibri" w:cs="Arial"/>
          <w:b/>
          <w:bCs/>
          <w:iCs/>
          <w:sz w:val="20"/>
          <w:szCs w:val="20"/>
        </w:rPr>
        <w:t>del participante.</w:t>
      </w:r>
      <w:r>
        <w:rPr>
          <w:rFonts w:ascii="Calibri" w:hAnsi="Calibri" w:cs="Arial"/>
          <w:bCs/>
          <w:iCs/>
          <w:sz w:val="20"/>
          <w:szCs w:val="20"/>
        </w:rPr>
        <w:t xml:space="preserve"> (en caso de no tratarse de productos contenidos en el párrafo anterior)</w:t>
      </w:r>
    </w:p>
    <w:p w14:paraId="663C3CC1" w14:textId="77777777" w:rsidR="00041BA2" w:rsidRDefault="00041BA2" w:rsidP="00041BA2">
      <w:pPr>
        <w:numPr>
          <w:ilvl w:val="0"/>
          <w:numId w:val="35"/>
        </w:numPr>
        <w:tabs>
          <w:tab w:val="clear" w:pos="397"/>
          <w:tab w:val="num" w:pos="720"/>
        </w:tabs>
        <w:suppressAutoHyphens/>
        <w:ind w:left="720" w:hanging="360"/>
        <w:jc w:val="both"/>
        <w:rPr>
          <w:rFonts w:ascii="Calibri" w:hAnsi="Calibri" w:cs="Arial"/>
          <w:sz w:val="20"/>
        </w:rPr>
      </w:pPr>
      <w:r>
        <w:rPr>
          <w:rFonts w:ascii="Calibri" w:hAnsi="Calibri" w:cs="Arial"/>
          <w:bCs/>
          <w:iCs/>
          <w:sz w:val="20"/>
        </w:rPr>
        <w:t xml:space="preserve">Copia simple legible de la Autorización del Responsable Sanitario </w:t>
      </w:r>
      <w:r>
        <w:rPr>
          <w:rFonts w:ascii="Calibri" w:hAnsi="Calibri" w:cs="Arial"/>
          <w:b/>
          <w:bCs/>
          <w:iCs/>
          <w:sz w:val="20"/>
        </w:rPr>
        <w:t>del participante.</w:t>
      </w:r>
    </w:p>
    <w:p w14:paraId="2FF3A31D" w14:textId="77777777" w:rsidR="00041BA2" w:rsidRDefault="00041BA2" w:rsidP="00041BA2">
      <w:pPr>
        <w:jc w:val="both"/>
        <w:rPr>
          <w:rFonts w:ascii="Calibri" w:hAnsi="Calibri" w:cs="Arial"/>
          <w:b/>
          <w:sz w:val="20"/>
          <w:u w:val="single"/>
        </w:rPr>
      </w:pPr>
    </w:p>
    <w:p w14:paraId="30C551B3" w14:textId="77777777" w:rsidR="00A9491F" w:rsidRPr="00A9491F" w:rsidRDefault="00A9491F" w:rsidP="00A9491F">
      <w:pPr>
        <w:tabs>
          <w:tab w:val="left" w:pos="1418"/>
          <w:tab w:val="left" w:pos="5824"/>
          <w:tab w:val="left" w:pos="15889"/>
        </w:tabs>
        <w:overflowPunct w:val="0"/>
        <w:autoSpaceDE w:val="0"/>
        <w:jc w:val="both"/>
        <w:textAlignment w:val="baseline"/>
        <w:rPr>
          <w:rFonts w:ascii="Calibri" w:hAnsi="Calibri" w:cs="Arial"/>
          <w:b/>
          <w:sz w:val="20"/>
          <w:u w:val="single"/>
          <w:lang w:val="es-MX"/>
        </w:rPr>
      </w:pPr>
      <w:r w:rsidRPr="00A9491F">
        <w:rPr>
          <w:rFonts w:ascii="Calibri" w:hAnsi="Calibri" w:cs="Arial"/>
          <w:b/>
          <w:sz w:val="20"/>
          <w:u w:val="single"/>
          <w:lang w:val="es-MX"/>
        </w:rPr>
        <w:t>Así mismo en caso de distribuidores</w:t>
      </w:r>
      <w:r w:rsidRPr="00A9491F">
        <w:rPr>
          <w:rFonts w:ascii="Calibri" w:hAnsi="Calibri" w:cs="Arial"/>
          <w:sz w:val="20"/>
          <w:lang w:val="es-MX"/>
        </w:rPr>
        <w:t xml:space="preserve"> deberán entregar carta del fabricante, del titular del registro sanitario </w:t>
      </w:r>
      <w:proofErr w:type="spellStart"/>
      <w:r w:rsidRPr="00A9491F">
        <w:rPr>
          <w:rFonts w:ascii="Calibri" w:hAnsi="Calibri" w:cs="Arial"/>
          <w:sz w:val="20"/>
          <w:lang w:val="es-MX"/>
        </w:rPr>
        <w:t>ó</w:t>
      </w:r>
      <w:proofErr w:type="spellEnd"/>
      <w:r w:rsidRPr="00A9491F">
        <w:rPr>
          <w:rFonts w:ascii="Calibri" w:hAnsi="Calibri" w:cs="Arial"/>
          <w:sz w:val="20"/>
          <w:lang w:val="es-MX"/>
        </w:rPr>
        <w:t xml:space="preserve"> distribuidor mayorista en original (</w:t>
      </w:r>
      <w:r w:rsidRPr="00A9491F">
        <w:rPr>
          <w:rFonts w:ascii="Calibri" w:hAnsi="Calibri" w:cs="Arial"/>
          <w:b/>
          <w:sz w:val="20"/>
          <w:lang w:val="es-MX"/>
        </w:rPr>
        <w:t xml:space="preserve">si es el caso de distribuidor mayorista deberán plasmarlo en su anexo numero 2 (dos) </w:t>
      </w:r>
      <w:proofErr w:type="spellStart"/>
      <w:r w:rsidRPr="00A9491F">
        <w:rPr>
          <w:rFonts w:ascii="Calibri" w:hAnsi="Calibri" w:cs="Arial"/>
          <w:b/>
          <w:sz w:val="20"/>
          <w:lang w:val="es-MX"/>
        </w:rPr>
        <w:t>cotizacion</w:t>
      </w:r>
      <w:proofErr w:type="spellEnd"/>
      <w:r w:rsidRPr="00A9491F">
        <w:rPr>
          <w:rFonts w:ascii="Calibri" w:hAnsi="Calibri" w:cs="Arial"/>
          <w:b/>
          <w:sz w:val="20"/>
          <w:lang w:val="es-MX"/>
        </w:rPr>
        <w:t xml:space="preserve"> </w:t>
      </w:r>
      <w:proofErr w:type="spellStart"/>
      <w:r w:rsidRPr="00A9491F">
        <w:rPr>
          <w:rFonts w:ascii="Calibri" w:hAnsi="Calibri" w:cs="Arial"/>
          <w:b/>
          <w:sz w:val="20"/>
          <w:lang w:val="es-MX"/>
        </w:rPr>
        <w:t>tecnica-economica</w:t>
      </w:r>
      <w:proofErr w:type="spellEnd"/>
      <w:r w:rsidRPr="00A9491F">
        <w:rPr>
          <w:rFonts w:ascii="Calibri" w:hAnsi="Calibri" w:cs="Arial"/>
          <w:b/>
          <w:sz w:val="20"/>
          <w:lang w:val="es-MX"/>
        </w:rPr>
        <w:t>)</w:t>
      </w:r>
      <w:r w:rsidRPr="00A9491F">
        <w:rPr>
          <w:rFonts w:ascii="Calibri" w:hAnsi="Calibri" w:cs="Arial"/>
          <w:sz w:val="20"/>
          <w:lang w:val="es-MX"/>
        </w:rPr>
        <w:t xml:space="preserve">; en papel membretado y con firma del mismo, en la que éste manifieste respaldar la proposición técnica que se presente, por la(s) clave(s) en la(s) que participe, conforme al </w:t>
      </w:r>
      <w:r w:rsidRPr="00A9491F">
        <w:rPr>
          <w:rFonts w:ascii="Calibri" w:hAnsi="Calibri" w:cs="Arial"/>
          <w:b/>
          <w:sz w:val="20"/>
          <w:lang w:val="es-MX"/>
        </w:rPr>
        <w:t xml:space="preserve">Anexo número 4 (cuatro), </w:t>
      </w:r>
      <w:r w:rsidRPr="00A9491F">
        <w:rPr>
          <w:rFonts w:ascii="Calibri" w:hAnsi="Calibri" w:cs="Arial"/>
          <w:sz w:val="20"/>
          <w:lang w:val="es-MX"/>
        </w:rPr>
        <w:t>el cual forma parte de los presentes requisitos. (Será suficiente con una sola carta indicando las claves que desee participar).</w:t>
      </w:r>
    </w:p>
    <w:p w14:paraId="1CDC026B" w14:textId="77777777" w:rsidR="00A9491F" w:rsidRPr="00A9491F" w:rsidRDefault="00A9491F" w:rsidP="00A9491F">
      <w:pPr>
        <w:jc w:val="both"/>
        <w:rPr>
          <w:rFonts w:ascii="Calibri" w:hAnsi="Calibri" w:cs="Arial"/>
          <w:b/>
          <w:sz w:val="20"/>
          <w:lang w:val="es-MX"/>
        </w:rPr>
      </w:pPr>
    </w:p>
    <w:p w14:paraId="3F5573CD" w14:textId="77777777" w:rsidR="00A9491F" w:rsidRPr="00A9491F" w:rsidRDefault="00A9491F" w:rsidP="00A9491F">
      <w:pPr>
        <w:ind w:left="540" w:hanging="540"/>
        <w:jc w:val="both"/>
        <w:rPr>
          <w:rFonts w:ascii="Calibri" w:hAnsi="Calibri" w:cs="Arial"/>
          <w:b/>
          <w:bCs/>
          <w:sz w:val="20"/>
        </w:rPr>
      </w:pPr>
      <w:r w:rsidRPr="00A9491F">
        <w:rPr>
          <w:rFonts w:ascii="Calibri" w:hAnsi="Calibri" w:cs="Arial"/>
          <w:b/>
          <w:sz w:val="20"/>
        </w:rPr>
        <w:t xml:space="preserve">4.- DOCUMENTOS </w:t>
      </w:r>
      <w:r w:rsidRPr="00A9491F">
        <w:rPr>
          <w:rFonts w:ascii="Calibri" w:hAnsi="Calibri" w:cs="Arial"/>
          <w:b/>
          <w:bCs/>
          <w:sz w:val="20"/>
        </w:rPr>
        <w:t>QUE DEBERÁN PRESENTAR QUIENES DESEEN PARTICIPAR EN LA ADJUDICACION Y ENTREGAR JUNTO CON LO RELATIVO A LA PROPOSICION TECNICA.</w:t>
      </w:r>
    </w:p>
    <w:p w14:paraId="4C484A67" w14:textId="77777777" w:rsidR="00A9491F" w:rsidRPr="00A9491F" w:rsidRDefault="00A9491F" w:rsidP="00A9491F">
      <w:pPr>
        <w:spacing w:after="120" w:line="276" w:lineRule="auto"/>
        <w:ind w:left="360"/>
        <w:rPr>
          <w:rFonts w:ascii="Calibri" w:eastAsia="Calibri" w:hAnsi="Calibri" w:cs="Arial"/>
          <w:bCs/>
          <w:sz w:val="22"/>
          <w:szCs w:val="22"/>
          <w:lang w:val="es-MX"/>
        </w:rPr>
      </w:pPr>
    </w:p>
    <w:p w14:paraId="0C5B1D79" w14:textId="77777777" w:rsidR="00A9491F" w:rsidRPr="00A9491F" w:rsidRDefault="00A9491F" w:rsidP="00A9491F">
      <w:pPr>
        <w:numPr>
          <w:ilvl w:val="0"/>
          <w:numId w:val="10"/>
        </w:numPr>
        <w:suppressAutoHyphens/>
        <w:ind w:right="99"/>
        <w:jc w:val="both"/>
        <w:rPr>
          <w:rFonts w:ascii="Calibri" w:eastAsia="Calibri" w:hAnsi="Calibri" w:cs="Arial"/>
          <w:b/>
          <w:bCs/>
          <w:sz w:val="22"/>
          <w:szCs w:val="22"/>
          <w:lang w:val="es-MX"/>
        </w:rPr>
      </w:pPr>
      <w:r w:rsidRPr="00A9491F">
        <w:rPr>
          <w:rFonts w:ascii="Calibri" w:eastAsia="Calibri" w:hAnsi="Calibri" w:cs="Arial"/>
          <w:bCs/>
          <w:sz w:val="22"/>
          <w:szCs w:val="22"/>
          <w:lang w:val="es-MX"/>
        </w:rPr>
        <w:t xml:space="preserve">Una declaración firmada en forma autógrafa por el propio participante o su representante legal, por el que manifieste bajo protesta de decir verdad, no encontrarse en alguno de los supuestos establecidos por los artículos 50 y 60, penúltimo párrafo de la LAASSP. Conforme al </w:t>
      </w:r>
      <w:r w:rsidRPr="00A9491F">
        <w:rPr>
          <w:rFonts w:ascii="Calibri" w:eastAsia="Calibri" w:hAnsi="Calibri" w:cs="Arial"/>
          <w:b/>
          <w:bCs/>
          <w:sz w:val="22"/>
          <w:szCs w:val="22"/>
          <w:lang w:val="es-MX"/>
        </w:rPr>
        <w:t>Anexo 6 (Seis).</w:t>
      </w:r>
    </w:p>
    <w:p w14:paraId="1E866C72" w14:textId="77777777" w:rsidR="00A9491F" w:rsidRPr="00A9491F" w:rsidRDefault="00A9491F" w:rsidP="00A9491F">
      <w:pPr>
        <w:suppressAutoHyphens/>
        <w:ind w:left="720" w:right="99"/>
        <w:jc w:val="both"/>
        <w:rPr>
          <w:rFonts w:ascii="Calibri" w:eastAsia="Calibri" w:hAnsi="Calibri" w:cs="Arial"/>
          <w:b/>
          <w:bCs/>
          <w:sz w:val="22"/>
          <w:szCs w:val="22"/>
          <w:lang w:val="es-MX"/>
        </w:rPr>
      </w:pPr>
    </w:p>
    <w:p w14:paraId="25FB21D0" w14:textId="77777777" w:rsidR="00A9491F" w:rsidRPr="00A9491F" w:rsidRDefault="00A9491F" w:rsidP="00A9491F">
      <w:pPr>
        <w:suppressAutoHyphens/>
        <w:ind w:left="720" w:right="99"/>
        <w:jc w:val="both"/>
        <w:rPr>
          <w:rFonts w:ascii="Calibri" w:eastAsia="Calibri" w:hAnsi="Calibri" w:cs="Arial"/>
          <w:b/>
          <w:bCs/>
          <w:sz w:val="22"/>
          <w:szCs w:val="22"/>
          <w:lang w:val="es-MX"/>
        </w:rPr>
      </w:pPr>
      <w:r w:rsidRPr="00A9491F">
        <w:rPr>
          <w:rFonts w:ascii="Calibri" w:eastAsia="Calibri" w:hAnsi="Calibri" w:cs="Arial"/>
          <w:bCs/>
          <w:sz w:val="22"/>
          <w:szCs w:val="22"/>
          <w:lang w:val="es-MX"/>
        </w:rPr>
        <w:lastRenderedPageBreak/>
        <w:t xml:space="preserve">Así mismo una </w:t>
      </w:r>
      <w:proofErr w:type="spellStart"/>
      <w:r w:rsidRPr="00A9491F">
        <w:rPr>
          <w:rFonts w:ascii="Calibri" w:eastAsia="Calibri" w:hAnsi="Calibri" w:cs="Arial"/>
          <w:bCs/>
          <w:sz w:val="22"/>
          <w:szCs w:val="22"/>
          <w:lang w:val="es-MX"/>
        </w:rPr>
        <w:t>declaracion</w:t>
      </w:r>
      <w:proofErr w:type="spellEnd"/>
      <w:r w:rsidRPr="00A9491F">
        <w:rPr>
          <w:rFonts w:ascii="Calibri" w:eastAsia="Calibri" w:hAnsi="Calibri" w:cs="Arial"/>
          <w:bCs/>
          <w:sz w:val="22"/>
          <w:szCs w:val="22"/>
          <w:lang w:val="es-MX"/>
        </w:rPr>
        <w:t xml:space="preserve"> firmada en forma autógrafa por el propio participante o su representante legal presentando una </w:t>
      </w:r>
      <w:proofErr w:type="spellStart"/>
      <w:r w:rsidRPr="00A9491F">
        <w:rPr>
          <w:rFonts w:ascii="Calibri" w:eastAsia="Calibri" w:hAnsi="Calibri" w:cs="Arial"/>
          <w:bCs/>
          <w:sz w:val="22"/>
          <w:szCs w:val="22"/>
          <w:lang w:val="es-MX"/>
        </w:rPr>
        <w:t>declaracion</w:t>
      </w:r>
      <w:proofErr w:type="spellEnd"/>
      <w:r w:rsidRPr="00A9491F">
        <w:rPr>
          <w:rFonts w:ascii="Calibri" w:eastAsia="Calibri" w:hAnsi="Calibri" w:cs="Arial"/>
          <w:bCs/>
          <w:sz w:val="22"/>
          <w:szCs w:val="22"/>
          <w:lang w:val="es-MX"/>
        </w:rPr>
        <w:t xml:space="preserve"> de integridad de conformidad al </w:t>
      </w:r>
      <w:proofErr w:type="spellStart"/>
      <w:r w:rsidRPr="00A9491F">
        <w:rPr>
          <w:rFonts w:ascii="Calibri" w:eastAsia="Calibri" w:hAnsi="Calibri" w:cs="Arial"/>
          <w:bCs/>
          <w:sz w:val="22"/>
          <w:szCs w:val="22"/>
          <w:lang w:val="es-MX"/>
        </w:rPr>
        <w:t>articulo</w:t>
      </w:r>
      <w:proofErr w:type="spellEnd"/>
      <w:r w:rsidRPr="00A9491F">
        <w:rPr>
          <w:rFonts w:ascii="Calibri" w:eastAsia="Calibri" w:hAnsi="Calibri" w:cs="Arial"/>
          <w:bCs/>
          <w:sz w:val="22"/>
          <w:szCs w:val="22"/>
          <w:lang w:val="es-MX"/>
        </w:rPr>
        <w:t xml:space="preserve"> 29 fracción 9na de la LAASSP. Conforme al </w:t>
      </w:r>
      <w:r w:rsidRPr="00A9491F">
        <w:rPr>
          <w:rFonts w:ascii="Calibri" w:eastAsia="Calibri" w:hAnsi="Calibri" w:cs="Arial"/>
          <w:b/>
          <w:bCs/>
          <w:sz w:val="22"/>
          <w:szCs w:val="22"/>
          <w:lang w:val="es-MX"/>
        </w:rPr>
        <w:t>Anexo</w:t>
      </w:r>
      <w:r w:rsidRPr="00A9491F">
        <w:rPr>
          <w:rFonts w:ascii="Calibri" w:eastAsia="Calibri" w:hAnsi="Calibri" w:cs="Arial"/>
          <w:bCs/>
          <w:sz w:val="22"/>
          <w:szCs w:val="22"/>
          <w:lang w:val="es-MX"/>
        </w:rPr>
        <w:t xml:space="preserve"> </w:t>
      </w:r>
      <w:r w:rsidRPr="00A9491F">
        <w:rPr>
          <w:rFonts w:ascii="Calibri" w:eastAsia="Calibri" w:hAnsi="Calibri" w:cs="Arial"/>
          <w:b/>
          <w:bCs/>
          <w:sz w:val="22"/>
          <w:szCs w:val="22"/>
          <w:lang w:val="es-MX"/>
        </w:rPr>
        <w:t>6 A (Seis A).</w:t>
      </w:r>
    </w:p>
    <w:p w14:paraId="2E4CFE95" w14:textId="77777777" w:rsidR="00A9491F" w:rsidRPr="00A9491F" w:rsidRDefault="00A9491F" w:rsidP="00A9491F">
      <w:pPr>
        <w:suppressAutoHyphens/>
        <w:ind w:left="720" w:right="99"/>
        <w:jc w:val="both"/>
        <w:rPr>
          <w:rFonts w:ascii="Calibri" w:eastAsia="Calibri" w:hAnsi="Calibri" w:cs="Arial"/>
          <w:b/>
          <w:bCs/>
          <w:sz w:val="22"/>
          <w:szCs w:val="22"/>
          <w:lang w:val="es-MX"/>
        </w:rPr>
      </w:pPr>
    </w:p>
    <w:p w14:paraId="5ACF61AF" w14:textId="77777777" w:rsidR="00A9491F" w:rsidRPr="00A9491F" w:rsidRDefault="00A9491F" w:rsidP="00A9491F">
      <w:pPr>
        <w:numPr>
          <w:ilvl w:val="0"/>
          <w:numId w:val="10"/>
        </w:numPr>
        <w:suppressAutoHyphens/>
        <w:ind w:right="99"/>
        <w:jc w:val="both"/>
        <w:rPr>
          <w:rFonts w:ascii="Calibri" w:eastAsia="Calibri" w:hAnsi="Calibri" w:cs="Arial"/>
          <w:bCs/>
          <w:sz w:val="22"/>
          <w:szCs w:val="22"/>
          <w:lang w:val="es-MX"/>
        </w:rPr>
      </w:pPr>
      <w:r w:rsidRPr="00A9491F">
        <w:rPr>
          <w:rFonts w:ascii="Calibri" w:eastAsia="Calibri" w:hAnsi="Calibri" w:cs="Arial"/>
          <w:bCs/>
          <w:sz w:val="22"/>
          <w:szCs w:val="22"/>
          <w:lang w:val="es-MX"/>
        </w:rPr>
        <w:t xml:space="preserve">Deberá presentar la </w:t>
      </w:r>
      <w:r w:rsidRPr="00A9491F">
        <w:rPr>
          <w:rFonts w:ascii="Calibri" w:eastAsia="Calibri" w:hAnsi="Calibri" w:cs="Arial"/>
          <w:b/>
          <w:bCs/>
          <w:sz w:val="22"/>
          <w:szCs w:val="22"/>
          <w:lang w:val="es-MX"/>
        </w:rPr>
        <w:t>CONSTANCIA DE SITUACIÓN FISCAL</w:t>
      </w:r>
      <w:r w:rsidRPr="00A9491F">
        <w:rPr>
          <w:rFonts w:ascii="Calibri" w:eastAsia="Calibri" w:hAnsi="Calibri" w:cs="Arial"/>
          <w:bCs/>
          <w:sz w:val="22"/>
          <w:szCs w:val="22"/>
          <w:lang w:val="es-MX"/>
        </w:rPr>
        <w:t xml:space="preserve"> (documento emitido por el SAT, Donde se reflejan los datos de contribuyente, actividades económicas (deberá ser referente a los bienes a contratar), régimen, obligaciones, etc.) </w:t>
      </w:r>
      <w:r w:rsidRPr="00A9491F">
        <w:rPr>
          <w:rFonts w:ascii="Calibri" w:eastAsia="Calibri" w:hAnsi="Calibri" w:cs="Arial"/>
          <w:b/>
          <w:bCs/>
          <w:sz w:val="22"/>
          <w:szCs w:val="22"/>
          <w:lang w:val="es-MX"/>
        </w:rPr>
        <w:t>ejemplo anexo 10 (Diez)</w:t>
      </w:r>
      <w:r w:rsidRPr="00A9491F">
        <w:rPr>
          <w:rFonts w:ascii="Calibri" w:eastAsia="Calibri" w:hAnsi="Calibri" w:cs="Arial"/>
          <w:bCs/>
          <w:sz w:val="22"/>
          <w:szCs w:val="22"/>
          <w:lang w:val="es-MX"/>
        </w:rPr>
        <w:t>.</w:t>
      </w:r>
    </w:p>
    <w:p w14:paraId="60E36252" w14:textId="77777777" w:rsidR="00A9491F" w:rsidRPr="00A9491F" w:rsidRDefault="00A9491F" w:rsidP="00A9491F">
      <w:pPr>
        <w:spacing w:after="120" w:line="276" w:lineRule="auto"/>
        <w:ind w:left="720"/>
        <w:rPr>
          <w:rFonts w:ascii="Calibri" w:eastAsia="Calibri" w:hAnsi="Calibri" w:cs="Arial"/>
          <w:bCs/>
          <w:sz w:val="22"/>
          <w:szCs w:val="22"/>
          <w:lang w:val="es-MX"/>
        </w:rPr>
      </w:pPr>
    </w:p>
    <w:p w14:paraId="0E3FC546" w14:textId="77777777" w:rsidR="00A9491F" w:rsidRPr="00A9491F" w:rsidRDefault="00A9491F" w:rsidP="00A9491F">
      <w:pPr>
        <w:numPr>
          <w:ilvl w:val="0"/>
          <w:numId w:val="10"/>
        </w:numPr>
        <w:suppressAutoHyphens/>
        <w:ind w:right="99"/>
        <w:jc w:val="both"/>
        <w:rPr>
          <w:rFonts w:ascii="Calibri" w:eastAsia="Calibri" w:hAnsi="Calibri" w:cs="Arial"/>
          <w:bCs/>
          <w:sz w:val="22"/>
          <w:szCs w:val="22"/>
          <w:lang w:val="es-MX"/>
        </w:rPr>
      </w:pPr>
      <w:r w:rsidRPr="00A9491F">
        <w:rPr>
          <w:rFonts w:ascii="Calibri" w:eastAsia="Calibri" w:hAnsi="Calibri" w:cs="Arial"/>
          <w:bCs/>
          <w:sz w:val="22"/>
          <w:szCs w:val="22"/>
          <w:lang w:val="es-MX"/>
        </w:rPr>
        <w:t xml:space="preserve">Convenio en términos de la legislación aplicable, en caso de que dos o más personas deseen presentar en forma conjunta sus proposiciones, conforme al </w:t>
      </w:r>
      <w:r w:rsidRPr="00A9491F">
        <w:rPr>
          <w:rFonts w:ascii="Calibri" w:eastAsia="Calibri" w:hAnsi="Calibri" w:cs="Arial"/>
          <w:b/>
          <w:bCs/>
          <w:sz w:val="22"/>
          <w:szCs w:val="22"/>
          <w:lang w:val="es-MX"/>
        </w:rPr>
        <w:t>Anexo Número 11</w:t>
      </w:r>
      <w:r w:rsidRPr="00A9491F">
        <w:rPr>
          <w:rFonts w:ascii="Calibri" w:eastAsia="Calibri" w:hAnsi="Calibri" w:cs="Arial"/>
          <w:bCs/>
          <w:sz w:val="22"/>
          <w:szCs w:val="22"/>
          <w:lang w:val="es-MX"/>
        </w:rPr>
        <w:t xml:space="preserve"> (</w:t>
      </w:r>
      <w:r w:rsidRPr="00A9491F">
        <w:rPr>
          <w:rFonts w:ascii="Calibri" w:eastAsia="Calibri" w:hAnsi="Calibri" w:cs="Arial"/>
          <w:b/>
          <w:bCs/>
          <w:sz w:val="22"/>
          <w:szCs w:val="22"/>
          <w:lang w:val="es-MX"/>
        </w:rPr>
        <w:t>Once</w:t>
      </w:r>
      <w:r w:rsidRPr="00A9491F">
        <w:rPr>
          <w:rFonts w:ascii="Calibri" w:eastAsia="Calibri" w:hAnsi="Calibri" w:cs="Arial"/>
          <w:bCs/>
          <w:sz w:val="22"/>
          <w:szCs w:val="22"/>
          <w:lang w:val="es-MX"/>
        </w:rPr>
        <w:t>) el cual forma parte de presente convocatoria.</w:t>
      </w:r>
    </w:p>
    <w:p w14:paraId="3F7FCDF8" w14:textId="77777777" w:rsidR="00A9491F" w:rsidRPr="00A9491F" w:rsidRDefault="00A9491F" w:rsidP="00A9491F">
      <w:pPr>
        <w:spacing w:after="160" w:line="259" w:lineRule="auto"/>
        <w:ind w:left="720"/>
        <w:contextualSpacing/>
        <w:rPr>
          <w:rFonts w:eastAsiaTheme="minorHAnsi"/>
          <w:bCs/>
          <w:sz w:val="22"/>
          <w:szCs w:val="22"/>
          <w:lang w:val="es-MX"/>
        </w:rPr>
      </w:pPr>
    </w:p>
    <w:p w14:paraId="250D7E22" w14:textId="77777777" w:rsidR="00A9491F" w:rsidRPr="00A9491F" w:rsidRDefault="00A9491F" w:rsidP="00A9491F">
      <w:pPr>
        <w:numPr>
          <w:ilvl w:val="0"/>
          <w:numId w:val="10"/>
        </w:numPr>
        <w:suppressAutoHyphens/>
        <w:ind w:right="99"/>
        <w:jc w:val="both"/>
        <w:rPr>
          <w:rFonts w:ascii="Calibri" w:eastAsia="Calibri" w:hAnsi="Calibri" w:cs="Arial"/>
          <w:b/>
          <w:bCs/>
          <w:sz w:val="20"/>
          <w:szCs w:val="22"/>
          <w:lang w:val="es-MX"/>
        </w:rPr>
      </w:pPr>
      <w:r w:rsidRPr="00A9491F">
        <w:rPr>
          <w:rFonts w:ascii="Calibri" w:eastAsia="Calibri" w:hAnsi="Calibri" w:cs="Times New Roman"/>
          <w:bCs/>
          <w:sz w:val="22"/>
          <w:szCs w:val="22"/>
          <w:lang w:val="es-MX"/>
        </w:rPr>
        <w:t xml:space="preserve">Deberá presentar copia del documento expedido por autoridad competente, que determine su estratificación como micro, pequeña o mediana empresa; o bien un escrito en el cual manifieste bajo protesta de decir verdad que cuentan con ese carácter conforme a los términos del Anexo </w:t>
      </w:r>
      <w:r w:rsidRPr="00A9491F">
        <w:rPr>
          <w:rFonts w:ascii="Calibri" w:eastAsia="Calibri" w:hAnsi="Calibri" w:cs="Times New Roman"/>
          <w:b/>
          <w:bCs/>
          <w:sz w:val="22"/>
          <w:szCs w:val="22"/>
          <w:lang w:val="es-MX"/>
        </w:rPr>
        <w:t>Número 8 (ocho),</w:t>
      </w:r>
      <w:r w:rsidRPr="00A9491F">
        <w:rPr>
          <w:rFonts w:ascii="Calibri" w:eastAsia="Calibri" w:hAnsi="Calibri" w:cs="Times New Roman"/>
          <w:bCs/>
          <w:sz w:val="22"/>
          <w:szCs w:val="22"/>
          <w:lang w:val="es-MX"/>
        </w:rPr>
        <w:t xml:space="preserve"> el cual forma parte de los presentes requisitos;  en caso  de no pertenecer a ninguna estratificación como empresa MIPYME, deberá presentar un escrito bajo protesta de decir verdad que no pertenece a ningún sector de MIPYME, sin embargo en el </w:t>
      </w:r>
      <w:r w:rsidRPr="00A9491F">
        <w:rPr>
          <w:rFonts w:ascii="Calibri" w:eastAsia="Calibri" w:hAnsi="Calibri" w:cs="Times New Roman"/>
          <w:b/>
          <w:bCs/>
          <w:sz w:val="22"/>
          <w:szCs w:val="22"/>
          <w:lang w:val="es-MX"/>
        </w:rPr>
        <w:t>anexo número 2 (dos)</w:t>
      </w:r>
      <w:r w:rsidRPr="00A9491F">
        <w:rPr>
          <w:rFonts w:ascii="Calibri" w:eastAsia="Calibri" w:hAnsi="Calibri" w:cs="Times New Roman"/>
          <w:bCs/>
          <w:sz w:val="22"/>
          <w:szCs w:val="22"/>
          <w:lang w:val="es-MX"/>
        </w:rPr>
        <w:t xml:space="preserve"> deberá estratificarse como grande.</w:t>
      </w:r>
    </w:p>
    <w:p w14:paraId="11ACAC6E" w14:textId="77777777" w:rsidR="00A9491F" w:rsidRPr="00A9491F" w:rsidRDefault="00A9491F" w:rsidP="00A9491F">
      <w:pPr>
        <w:jc w:val="both"/>
        <w:rPr>
          <w:rFonts w:ascii="Calibri" w:hAnsi="Calibri" w:cs="Arial"/>
          <w:b/>
          <w:bCs/>
          <w:sz w:val="20"/>
        </w:rPr>
      </w:pPr>
    </w:p>
    <w:p w14:paraId="285FB5C7" w14:textId="77777777" w:rsidR="00A9491F" w:rsidRPr="00A9491F" w:rsidRDefault="00A9491F" w:rsidP="00A9491F">
      <w:pPr>
        <w:jc w:val="both"/>
        <w:rPr>
          <w:rFonts w:ascii="Calibri" w:hAnsi="Calibri" w:cs="Arial"/>
          <w:b/>
          <w:bCs/>
          <w:sz w:val="20"/>
        </w:rPr>
      </w:pPr>
      <w:r w:rsidRPr="00A9491F">
        <w:rPr>
          <w:rFonts w:ascii="Calibri" w:hAnsi="Calibri" w:cs="Arial"/>
          <w:b/>
          <w:bCs/>
          <w:sz w:val="20"/>
        </w:rPr>
        <w:t>5.- COTIZACION TÉCNICA:</w:t>
      </w:r>
    </w:p>
    <w:p w14:paraId="7ACD6782" w14:textId="77777777" w:rsidR="00A9491F" w:rsidRPr="00A9491F" w:rsidRDefault="00A9491F" w:rsidP="00A9491F">
      <w:pPr>
        <w:jc w:val="both"/>
        <w:rPr>
          <w:rFonts w:ascii="Calibri" w:hAnsi="Calibri" w:cs="Arial"/>
          <w:b/>
          <w:bCs/>
          <w:sz w:val="20"/>
        </w:rPr>
      </w:pPr>
    </w:p>
    <w:p w14:paraId="3508ECB9" w14:textId="77777777" w:rsidR="00A9491F" w:rsidRPr="00A9491F" w:rsidRDefault="00A9491F" w:rsidP="00A9491F">
      <w:pPr>
        <w:ind w:left="360"/>
        <w:jc w:val="both"/>
        <w:rPr>
          <w:rFonts w:ascii="Calibri" w:hAnsi="Calibri" w:cs="Arial"/>
          <w:sz w:val="20"/>
        </w:rPr>
      </w:pPr>
      <w:r w:rsidRPr="00A9491F">
        <w:rPr>
          <w:rFonts w:ascii="Calibri" w:hAnsi="Calibri" w:cs="Arial"/>
          <w:sz w:val="20"/>
        </w:rPr>
        <w:t>La cotización técnica deberá contener la siguiente documentación:</w:t>
      </w:r>
    </w:p>
    <w:p w14:paraId="326E50D8" w14:textId="77777777" w:rsidR="00A9491F" w:rsidRPr="00A9491F" w:rsidRDefault="00A9491F" w:rsidP="00A9491F">
      <w:pPr>
        <w:jc w:val="both"/>
        <w:rPr>
          <w:rFonts w:ascii="Calibri" w:hAnsi="Calibri" w:cs="Arial"/>
          <w:sz w:val="20"/>
        </w:rPr>
      </w:pPr>
    </w:p>
    <w:p w14:paraId="4D204DED" w14:textId="77777777" w:rsidR="00A9491F" w:rsidRPr="00A9491F" w:rsidRDefault="00A9491F" w:rsidP="00A9491F">
      <w:pPr>
        <w:numPr>
          <w:ilvl w:val="2"/>
          <w:numId w:val="5"/>
        </w:numPr>
        <w:tabs>
          <w:tab w:val="left" w:pos="851"/>
        </w:tabs>
        <w:suppressAutoHyphens/>
        <w:autoSpaceDE w:val="0"/>
        <w:spacing w:after="120"/>
        <w:jc w:val="both"/>
        <w:rPr>
          <w:rFonts w:ascii="Calibri" w:eastAsia="Times New Roman" w:hAnsi="Calibri" w:cs="Arial"/>
          <w:bCs/>
          <w:sz w:val="20"/>
          <w:szCs w:val="20"/>
          <w:lang w:eastAsia="ar-SA"/>
        </w:rPr>
      </w:pPr>
      <w:r w:rsidRPr="00A9491F">
        <w:rPr>
          <w:rFonts w:ascii="Calibri" w:eastAsia="Times New Roman" w:hAnsi="Calibri" w:cs="Arial"/>
          <w:sz w:val="20"/>
          <w:szCs w:val="20"/>
          <w:lang w:eastAsia="ar-SA"/>
        </w:rPr>
        <w:t xml:space="preserve">Descripción amplia y detallada de los bienes ofertados, cumpliendo estrictamente al </w:t>
      </w:r>
      <w:r w:rsidRPr="00A9491F">
        <w:rPr>
          <w:rFonts w:ascii="Calibri" w:eastAsia="Times New Roman" w:hAnsi="Calibri" w:cs="Arial"/>
          <w:b/>
          <w:sz w:val="20"/>
          <w:szCs w:val="20"/>
          <w:lang w:eastAsia="ar-SA"/>
        </w:rPr>
        <w:t>Cuadro Básico del Instituto Mexicano del Seguro Social</w:t>
      </w:r>
      <w:r w:rsidRPr="00A9491F">
        <w:rPr>
          <w:rFonts w:ascii="Calibri" w:eastAsia="Times New Roman" w:hAnsi="Calibri" w:cs="Arial"/>
          <w:sz w:val="20"/>
          <w:szCs w:val="20"/>
          <w:lang w:eastAsia="ar-SA"/>
        </w:rPr>
        <w:t xml:space="preserve"> y a lo señalado en el </w:t>
      </w:r>
      <w:r w:rsidRPr="00A9491F">
        <w:rPr>
          <w:rFonts w:ascii="Calibri" w:eastAsia="Times New Roman" w:hAnsi="Calibri" w:cs="Arial"/>
          <w:b/>
          <w:bCs/>
          <w:sz w:val="20"/>
          <w:szCs w:val="20"/>
          <w:lang w:eastAsia="ar-SA"/>
        </w:rPr>
        <w:t xml:space="preserve">Anexo Número 3 (tres), </w:t>
      </w:r>
      <w:r w:rsidRPr="00A9491F">
        <w:rPr>
          <w:rFonts w:ascii="Calibri" w:eastAsia="Times New Roman" w:hAnsi="Calibri" w:cs="Arial"/>
          <w:bCs/>
          <w:sz w:val="20"/>
          <w:szCs w:val="20"/>
          <w:lang w:eastAsia="ar-SA"/>
        </w:rPr>
        <w:t xml:space="preserve">el cual forma parte </w:t>
      </w:r>
      <w:r w:rsidRPr="00A9491F">
        <w:rPr>
          <w:rFonts w:ascii="Calibri" w:eastAsia="Times New Roman" w:hAnsi="Calibri" w:cs="Arial"/>
          <w:sz w:val="20"/>
          <w:szCs w:val="20"/>
          <w:lang w:eastAsia="ar-SA"/>
        </w:rPr>
        <w:t xml:space="preserve">de estos requisitos. Sera suficiente presentar y  plasmar lo descrito anteriormente en el </w:t>
      </w:r>
      <w:r w:rsidRPr="00A9491F">
        <w:rPr>
          <w:rFonts w:ascii="Calibri" w:eastAsia="Times New Roman" w:hAnsi="Calibri" w:cs="Arial"/>
          <w:b/>
          <w:sz w:val="20"/>
          <w:szCs w:val="20"/>
          <w:lang w:eastAsia="ar-SA"/>
        </w:rPr>
        <w:t>Anexo número 2 (dos).</w:t>
      </w:r>
    </w:p>
    <w:p w14:paraId="6B5A66AB" w14:textId="77777777" w:rsidR="00A9491F" w:rsidRPr="00A9491F" w:rsidRDefault="00A9491F" w:rsidP="00A9491F">
      <w:pPr>
        <w:numPr>
          <w:ilvl w:val="2"/>
          <w:numId w:val="5"/>
        </w:numPr>
        <w:tabs>
          <w:tab w:val="left" w:pos="851"/>
        </w:tabs>
        <w:suppressAutoHyphens/>
        <w:autoSpaceDE w:val="0"/>
        <w:spacing w:after="120"/>
        <w:jc w:val="both"/>
        <w:rPr>
          <w:rFonts w:ascii="Calibri" w:eastAsia="Times New Roman" w:hAnsi="Calibri" w:cs="Arial"/>
          <w:bCs/>
          <w:sz w:val="20"/>
          <w:szCs w:val="20"/>
          <w:lang w:eastAsia="ar-SA"/>
        </w:rPr>
      </w:pPr>
      <w:r w:rsidRPr="00A9491F">
        <w:rPr>
          <w:rFonts w:ascii="Calibri" w:eastAsia="Times New Roman" w:hAnsi="Calibri" w:cs="Arial"/>
          <w:sz w:val="20"/>
          <w:szCs w:val="20"/>
          <w:lang w:eastAsia="ar-SA"/>
        </w:rPr>
        <w:t xml:space="preserve">Copia simple de los documentos descritos en el numeral </w:t>
      </w:r>
      <w:r w:rsidRPr="00A9491F">
        <w:rPr>
          <w:rFonts w:ascii="Calibri" w:eastAsia="Times New Roman" w:hAnsi="Calibri" w:cs="Arial"/>
          <w:b/>
          <w:sz w:val="20"/>
          <w:szCs w:val="20"/>
          <w:lang w:eastAsia="ar-SA"/>
        </w:rPr>
        <w:t>3 y 3.1</w:t>
      </w:r>
      <w:r w:rsidRPr="00A9491F">
        <w:rPr>
          <w:rFonts w:ascii="Calibri" w:eastAsia="Times New Roman" w:hAnsi="Calibri" w:cs="Arial"/>
          <w:sz w:val="20"/>
          <w:szCs w:val="20"/>
          <w:lang w:eastAsia="ar-SA"/>
        </w:rPr>
        <w:t xml:space="preserve"> de los presentes requisitos, según corresponda. </w:t>
      </w:r>
    </w:p>
    <w:p w14:paraId="0621ABB4" w14:textId="77777777" w:rsidR="00A9491F" w:rsidRPr="00A9491F" w:rsidRDefault="00A9491F" w:rsidP="00A9491F">
      <w:pPr>
        <w:jc w:val="both"/>
        <w:rPr>
          <w:rFonts w:ascii="Calibri" w:hAnsi="Calibri" w:cs="Arial"/>
          <w:sz w:val="20"/>
        </w:rPr>
      </w:pPr>
      <w:r w:rsidRPr="00A9491F">
        <w:rPr>
          <w:rFonts w:ascii="Calibri" w:hAnsi="Calibri"/>
          <w:bCs/>
          <w:sz w:val="20"/>
        </w:rPr>
        <w:t>El participante deberá acompañar a su cotización técnica</w:t>
      </w:r>
      <w:r w:rsidRPr="00A9491F">
        <w:rPr>
          <w:rFonts w:ascii="Calibri" w:hAnsi="Calibri" w:cs="Arial"/>
          <w:b/>
          <w:bCs/>
          <w:sz w:val="20"/>
        </w:rPr>
        <w:t xml:space="preserve"> </w:t>
      </w:r>
      <w:r w:rsidRPr="00A9491F">
        <w:rPr>
          <w:rFonts w:ascii="Calibri" w:hAnsi="Calibri" w:cs="Arial"/>
          <w:bCs/>
          <w:sz w:val="20"/>
        </w:rPr>
        <w:t xml:space="preserve">del </w:t>
      </w:r>
      <w:r w:rsidRPr="00A9491F">
        <w:rPr>
          <w:rFonts w:ascii="Calibri" w:hAnsi="Calibri" w:cs="Arial"/>
          <w:b/>
          <w:bCs/>
          <w:sz w:val="20"/>
        </w:rPr>
        <w:t>Anexo Número 5 (CINCO),</w:t>
      </w:r>
      <w:r w:rsidRPr="00A9491F">
        <w:rPr>
          <w:rFonts w:ascii="Calibri" w:hAnsi="Calibri" w:cs="Arial"/>
          <w:sz w:val="20"/>
        </w:rPr>
        <w:t xml:space="preserve"> el cual forma parte de los presentes requisitos  </w:t>
      </w:r>
      <w:r w:rsidRPr="00A9491F">
        <w:rPr>
          <w:rFonts w:ascii="Calibri" w:hAnsi="Calibri" w:cs="Arial"/>
          <w:b/>
          <w:sz w:val="20"/>
        </w:rPr>
        <w:t>deberá ser legible</w:t>
      </w:r>
      <w:r w:rsidRPr="00A9491F">
        <w:rPr>
          <w:rFonts w:ascii="Calibri" w:hAnsi="Calibri" w:cs="Arial"/>
          <w:sz w:val="20"/>
        </w:rPr>
        <w:t>, en el que se enumeran los documentos requeridos, mismo que servirá de constancia de recepción de las proposiciones.</w:t>
      </w:r>
    </w:p>
    <w:p w14:paraId="54C4DC5A" w14:textId="77777777" w:rsidR="00A9491F" w:rsidRPr="00A9491F" w:rsidRDefault="00A9491F" w:rsidP="00A9491F">
      <w:pPr>
        <w:jc w:val="both"/>
        <w:rPr>
          <w:rFonts w:ascii="Calibri" w:hAnsi="Calibri" w:cs="Arial"/>
          <w:b/>
          <w:bCs/>
          <w:sz w:val="20"/>
        </w:rPr>
      </w:pPr>
    </w:p>
    <w:p w14:paraId="1F4638DF" w14:textId="77777777" w:rsidR="00A9491F" w:rsidRPr="00A9491F" w:rsidRDefault="00A9491F" w:rsidP="00A9491F">
      <w:pPr>
        <w:jc w:val="both"/>
        <w:rPr>
          <w:rFonts w:ascii="Calibri" w:hAnsi="Calibri" w:cs="Arial"/>
          <w:bCs/>
          <w:sz w:val="20"/>
        </w:rPr>
      </w:pPr>
      <w:r w:rsidRPr="00A9491F">
        <w:rPr>
          <w:rFonts w:ascii="Calibri" w:hAnsi="Calibri" w:cs="Arial"/>
          <w:b/>
          <w:bCs/>
          <w:sz w:val="20"/>
        </w:rPr>
        <w:t>6.- COTIZACION TECNICO - ECONÓMICA</w:t>
      </w:r>
      <w:r w:rsidRPr="00A9491F">
        <w:rPr>
          <w:rFonts w:ascii="Calibri" w:hAnsi="Calibri" w:cs="Arial"/>
          <w:bCs/>
          <w:sz w:val="20"/>
        </w:rPr>
        <w:t>:</w:t>
      </w:r>
    </w:p>
    <w:p w14:paraId="6400841F" w14:textId="77777777" w:rsidR="00A9491F" w:rsidRPr="00A9491F" w:rsidRDefault="00A9491F" w:rsidP="00A9491F">
      <w:pPr>
        <w:tabs>
          <w:tab w:val="left" w:pos="0"/>
          <w:tab w:val="left" w:pos="10065"/>
        </w:tabs>
        <w:overflowPunct w:val="0"/>
        <w:autoSpaceDE w:val="0"/>
        <w:ind w:left="709"/>
        <w:jc w:val="both"/>
        <w:rPr>
          <w:rFonts w:ascii="Calibri" w:hAnsi="Calibri"/>
          <w:bCs/>
          <w:sz w:val="20"/>
        </w:rPr>
      </w:pPr>
    </w:p>
    <w:p w14:paraId="02D9938C" w14:textId="77777777" w:rsidR="00A9491F" w:rsidRPr="00A9491F" w:rsidRDefault="00A9491F" w:rsidP="00A9491F">
      <w:pPr>
        <w:tabs>
          <w:tab w:val="left" w:pos="426"/>
          <w:tab w:val="left" w:pos="10065"/>
        </w:tabs>
        <w:overflowPunct w:val="0"/>
        <w:autoSpaceDE w:val="0"/>
        <w:ind w:left="426"/>
        <w:jc w:val="both"/>
        <w:rPr>
          <w:rFonts w:ascii="Calibri" w:hAnsi="Calibri" w:cs="Arial"/>
          <w:sz w:val="20"/>
        </w:rPr>
      </w:pPr>
      <w:r w:rsidRPr="00A9491F">
        <w:rPr>
          <w:rFonts w:ascii="Calibri" w:hAnsi="Calibri" w:cs="Arial"/>
          <w:sz w:val="20"/>
        </w:rPr>
        <w:t xml:space="preserve">Deberá presentar debidamente requisitado el  </w:t>
      </w:r>
      <w:r w:rsidRPr="00A9491F">
        <w:rPr>
          <w:rFonts w:ascii="Calibri" w:hAnsi="Calibri" w:cs="Arial"/>
          <w:b/>
          <w:sz w:val="20"/>
        </w:rPr>
        <w:t>Anexo Numero 2 (dos)</w:t>
      </w:r>
      <w:r w:rsidRPr="00A9491F">
        <w:rPr>
          <w:rFonts w:ascii="Calibri" w:hAnsi="Calibri" w:cs="Arial"/>
          <w:sz w:val="20"/>
        </w:rPr>
        <w:t xml:space="preserve"> Propuesta Técnica Económica </w:t>
      </w:r>
      <w:r w:rsidRPr="00A9491F">
        <w:rPr>
          <w:rFonts w:ascii="Calibri" w:hAnsi="Calibri" w:cs="Arial"/>
          <w:b/>
          <w:sz w:val="20"/>
          <w:u w:val="single"/>
        </w:rPr>
        <w:t>sin modificar el anexo en mención y llenando todos los campos solicitados</w:t>
      </w:r>
      <w:r w:rsidRPr="00A9491F">
        <w:rPr>
          <w:rFonts w:ascii="Calibri" w:hAnsi="Calibri" w:cs="Arial"/>
          <w:sz w:val="20"/>
        </w:rPr>
        <w:t>; en caso de no aplicar algún campo llenar con la palabra N/A. En caso de que su presentación o descripción no sea lo solicitado conforme al Anexo 3 no deberá modificar, si no plasmar una nota en el cuerpo del formato haciendo mención de la discrepancia o diferencia entre lo requerido y lo cotizado.</w:t>
      </w:r>
    </w:p>
    <w:p w14:paraId="6FFE261E" w14:textId="77777777" w:rsidR="00A9491F" w:rsidRPr="00A9491F" w:rsidRDefault="00A9491F" w:rsidP="00A9491F">
      <w:pPr>
        <w:tabs>
          <w:tab w:val="left" w:pos="426"/>
          <w:tab w:val="left" w:pos="10065"/>
        </w:tabs>
        <w:overflowPunct w:val="0"/>
        <w:autoSpaceDE w:val="0"/>
        <w:ind w:left="426"/>
        <w:jc w:val="both"/>
        <w:rPr>
          <w:rFonts w:ascii="Calibri" w:hAnsi="Calibri" w:cs="Arial"/>
          <w:sz w:val="20"/>
        </w:rPr>
      </w:pPr>
    </w:p>
    <w:p w14:paraId="040938F4" w14:textId="77777777" w:rsidR="00A9491F" w:rsidRPr="00A9491F" w:rsidRDefault="00A9491F" w:rsidP="00A9491F">
      <w:pPr>
        <w:tabs>
          <w:tab w:val="left" w:pos="426"/>
          <w:tab w:val="left" w:pos="10065"/>
        </w:tabs>
        <w:overflowPunct w:val="0"/>
        <w:autoSpaceDE w:val="0"/>
        <w:ind w:left="426"/>
        <w:jc w:val="both"/>
        <w:rPr>
          <w:rFonts w:ascii="Calibri" w:hAnsi="Calibri" w:cs="Arial"/>
          <w:bCs/>
          <w:sz w:val="20"/>
        </w:rPr>
      </w:pPr>
      <w:r w:rsidRPr="00A9491F">
        <w:rPr>
          <w:rFonts w:ascii="Calibri" w:hAnsi="Calibri" w:cs="Arial"/>
          <w:sz w:val="20"/>
        </w:rPr>
        <w:t>Lo que manifieste en su anexo numero 2 (dos) deberá coincidir con la documentación presentada en su propuesta.</w:t>
      </w:r>
    </w:p>
    <w:p w14:paraId="70DA89FB" w14:textId="77777777" w:rsidR="00A9491F" w:rsidRPr="00A9491F" w:rsidRDefault="00A9491F" w:rsidP="00A9491F">
      <w:pPr>
        <w:ind w:left="360"/>
        <w:jc w:val="both"/>
        <w:rPr>
          <w:rFonts w:ascii="Calibri" w:hAnsi="Calibri" w:cs="Arial"/>
          <w:sz w:val="20"/>
        </w:rPr>
      </w:pPr>
      <w:r w:rsidRPr="00A9491F">
        <w:rPr>
          <w:rFonts w:ascii="Calibri" w:hAnsi="Calibri" w:cs="Arial"/>
          <w:sz w:val="20"/>
        </w:rPr>
        <w:lastRenderedPageBreak/>
        <w:t xml:space="preserve"> </w:t>
      </w:r>
    </w:p>
    <w:p w14:paraId="0AEC5BDF" w14:textId="77777777" w:rsidR="00A9491F" w:rsidRPr="00A9491F" w:rsidRDefault="00A9491F" w:rsidP="00A9491F">
      <w:pPr>
        <w:ind w:left="360"/>
        <w:jc w:val="both"/>
        <w:rPr>
          <w:rFonts w:ascii="Calibri" w:hAnsi="Calibri" w:cs="Arial"/>
          <w:sz w:val="20"/>
        </w:rPr>
      </w:pPr>
      <w:r w:rsidRPr="00A9491F">
        <w:rPr>
          <w:rFonts w:ascii="Calibri" w:hAnsi="Calibri" w:cs="Arial"/>
          <w:sz w:val="20"/>
        </w:rPr>
        <w:t xml:space="preserve">En caso de que se detecte un error de cálculo en alguna proposición, se podrá llevar a cabo su rectificación cuando la corrección no implique la modificación del precio unitario conforme lo establece </w:t>
      </w:r>
      <w:r w:rsidRPr="00A9491F">
        <w:rPr>
          <w:rFonts w:ascii="Calibri" w:hAnsi="Calibri" w:cs="Arial"/>
          <w:b/>
          <w:sz w:val="20"/>
        </w:rPr>
        <w:t>el Artículo 55</w:t>
      </w:r>
      <w:r w:rsidRPr="00A9491F">
        <w:rPr>
          <w:rFonts w:ascii="Calibri" w:hAnsi="Calibri" w:cs="Arial"/>
          <w:sz w:val="20"/>
        </w:rPr>
        <w:t xml:space="preserve"> del Reglamento de la Ley de Adquisiciones, Arrendamientos y Servicios del Sector Publico. En caso de discrepancia entre las cantidades escritas con letra y número, prevalecerá la primera, por lo que de presentarse errores en las cantidades o volúmenes solicitados, estos podrán corregirse.</w:t>
      </w:r>
    </w:p>
    <w:p w14:paraId="288D2CE4" w14:textId="77777777" w:rsidR="00A9491F" w:rsidRPr="00A9491F" w:rsidRDefault="00A9491F" w:rsidP="00A9491F">
      <w:pPr>
        <w:jc w:val="both"/>
        <w:rPr>
          <w:rFonts w:ascii="Calibri" w:hAnsi="Calibri" w:cs="Arial"/>
          <w:sz w:val="20"/>
        </w:rPr>
      </w:pPr>
    </w:p>
    <w:p w14:paraId="4AFFE71E" w14:textId="77777777" w:rsidR="00A9491F" w:rsidRPr="00A9491F" w:rsidRDefault="00A9491F" w:rsidP="00A9491F">
      <w:pPr>
        <w:ind w:left="360"/>
        <w:jc w:val="both"/>
        <w:rPr>
          <w:rFonts w:ascii="Calibri" w:hAnsi="Calibri" w:cs="Arial"/>
          <w:sz w:val="20"/>
        </w:rPr>
      </w:pPr>
      <w:r w:rsidRPr="00A9491F">
        <w:rPr>
          <w:rFonts w:ascii="Calibri" w:hAnsi="Calibri" w:cs="Arial"/>
          <w:sz w:val="20"/>
        </w:rPr>
        <w:t xml:space="preserve">Los precios ofertados por los participantes, permanecerán fijos durante la vigencia del Contrato. </w:t>
      </w:r>
    </w:p>
    <w:p w14:paraId="56523DE4" w14:textId="77777777" w:rsidR="00A9491F" w:rsidRPr="00A9491F" w:rsidRDefault="00A9491F" w:rsidP="00A9491F">
      <w:pPr>
        <w:jc w:val="both"/>
        <w:rPr>
          <w:rFonts w:ascii="Calibri" w:hAnsi="Calibri" w:cs="Arial"/>
          <w:sz w:val="20"/>
        </w:rPr>
      </w:pPr>
    </w:p>
    <w:p w14:paraId="2C1D456C" w14:textId="77777777" w:rsidR="00A9491F" w:rsidRPr="00A9491F" w:rsidRDefault="00A9491F" w:rsidP="00A9491F">
      <w:pPr>
        <w:ind w:left="360"/>
        <w:jc w:val="both"/>
        <w:rPr>
          <w:rFonts w:ascii="Calibri" w:hAnsi="Calibri" w:cs="Arial"/>
          <w:sz w:val="20"/>
        </w:rPr>
      </w:pPr>
      <w:r w:rsidRPr="00A9491F">
        <w:rPr>
          <w:rFonts w:ascii="Calibri" w:hAnsi="Calibri" w:cs="Arial"/>
          <w:sz w:val="20"/>
        </w:rPr>
        <w:t>Las cotizaciones deberán elaborarse a 2 (dos) decimales.</w:t>
      </w:r>
    </w:p>
    <w:p w14:paraId="79FD01CB" w14:textId="77777777" w:rsidR="00A9491F" w:rsidRPr="00A9491F" w:rsidRDefault="00A9491F" w:rsidP="00A9491F">
      <w:pPr>
        <w:jc w:val="both"/>
        <w:rPr>
          <w:rFonts w:ascii="Calibri" w:hAnsi="Calibri" w:cs="Arial"/>
          <w:b/>
          <w:bCs/>
          <w:sz w:val="20"/>
        </w:rPr>
      </w:pPr>
    </w:p>
    <w:p w14:paraId="7A3AC679" w14:textId="77777777" w:rsidR="00A9491F" w:rsidRPr="00A9491F" w:rsidRDefault="00A9491F" w:rsidP="00A9491F">
      <w:pPr>
        <w:ind w:left="360" w:hanging="360"/>
        <w:jc w:val="both"/>
        <w:rPr>
          <w:rFonts w:ascii="Calibri" w:hAnsi="Calibri" w:cs="Arial"/>
          <w:b/>
          <w:bCs/>
          <w:sz w:val="20"/>
        </w:rPr>
      </w:pPr>
      <w:r w:rsidRPr="00A9491F">
        <w:rPr>
          <w:rFonts w:ascii="Calibri" w:hAnsi="Calibri" w:cs="Arial"/>
          <w:b/>
          <w:bCs/>
          <w:sz w:val="20"/>
        </w:rPr>
        <w:t>7.- ACREDITACIÓN DE LA EXISTENCIA LEGAL, PERSONALIDAD JURÍDICA Y NACIONALIDAD DEL PARTICIPANTE.</w:t>
      </w:r>
    </w:p>
    <w:p w14:paraId="3BDD085E" w14:textId="77777777" w:rsidR="00A9491F" w:rsidRPr="00A9491F" w:rsidRDefault="00A9491F" w:rsidP="00A9491F">
      <w:pPr>
        <w:jc w:val="both"/>
        <w:rPr>
          <w:rFonts w:ascii="Calibri" w:hAnsi="Calibri" w:cs="Arial"/>
          <w:b/>
          <w:bCs/>
          <w:sz w:val="20"/>
        </w:rPr>
      </w:pPr>
    </w:p>
    <w:p w14:paraId="2996D418" w14:textId="77777777" w:rsidR="00A9491F" w:rsidRPr="00A9491F" w:rsidRDefault="00A9491F" w:rsidP="00A9491F">
      <w:pPr>
        <w:ind w:left="360"/>
        <w:jc w:val="both"/>
        <w:rPr>
          <w:rFonts w:ascii="Calibri" w:hAnsi="Calibri" w:cs="Arial"/>
          <w:sz w:val="20"/>
        </w:rPr>
      </w:pPr>
      <w:r w:rsidRPr="00A9491F">
        <w:rPr>
          <w:rFonts w:ascii="Calibri" w:hAnsi="Calibri" w:cs="Arial"/>
          <w:sz w:val="20"/>
        </w:rPr>
        <w:t xml:space="preserve">Los participantes acreditarán su personalidad en el acto de presentación y apertura de cotización, entregando un escrito en el que su firmante manifieste, bajo protesta de decir verdad, que cuenta con facultades suficientes para comprometerse por </w:t>
      </w:r>
      <w:proofErr w:type="spellStart"/>
      <w:r w:rsidRPr="00A9491F">
        <w:rPr>
          <w:rFonts w:ascii="Calibri" w:hAnsi="Calibri" w:cs="Arial"/>
          <w:sz w:val="20"/>
        </w:rPr>
        <w:t>si</w:t>
      </w:r>
      <w:proofErr w:type="spellEnd"/>
      <w:r w:rsidRPr="00A9491F">
        <w:rPr>
          <w:rFonts w:ascii="Calibri" w:hAnsi="Calibri" w:cs="Arial"/>
          <w:sz w:val="20"/>
        </w:rPr>
        <w:t xml:space="preserve"> o por su representada.</w:t>
      </w:r>
    </w:p>
    <w:p w14:paraId="1A535D4F" w14:textId="77777777" w:rsidR="00A9491F" w:rsidRPr="00A9491F" w:rsidRDefault="00A9491F" w:rsidP="00A9491F">
      <w:pPr>
        <w:ind w:left="360"/>
        <w:jc w:val="both"/>
        <w:rPr>
          <w:rFonts w:ascii="Calibri" w:hAnsi="Calibri" w:cs="Arial"/>
          <w:sz w:val="20"/>
        </w:rPr>
      </w:pPr>
    </w:p>
    <w:p w14:paraId="0B2F6935" w14:textId="77777777" w:rsidR="00A9491F" w:rsidRPr="00A9491F" w:rsidRDefault="00A9491F" w:rsidP="00A9491F">
      <w:pPr>
        <w:ind w:left="360"/>
        <w:jc w:val="both"/>
        <w:rPr>
          <w:rFonts w:ascii="Calibri" w:hAnsi="Calibri" w:cs="Arial"/>
          <w:bCs/>
          <w:sz w:val="20"/>
        </w:rPr>
      </w:pPr>
      <w:r w:rsidRPr="00A9491F">
        <w:rPr>
          <w:rFonts w:ascii="Calibri" w:hAnsi="Calibri" w:cs="Arial"/>
          <w:sz w:val="20"/>
        </w:rPr>
        <w:t xml:space="preserve">En defecto de lo anterior el participante podrá presentar debidamente requisitado el formato que aparece como </w:t>
      </w:r>
      <w:r w:rsidRPr="00A9491F">
        <w:rPr>
          <w:rFonts w:ascii="Calibri" w:hAnsi="Calibri" w:cs="Arial"/>
          <w:b/>
          <w:bCs/>
          <w:sz w:val="20"/>
        </w:rPr>
        <w:t>Anexo Número 1 (uno)</w:t>
      </w:r>
      <w:r w:rsidRPr="00A9491F">
        <w:rPr>
          <w:rFonts w:ascii="Calibri" w:hAnsi="Calibri" w:cs="Arial"/>
          <w:sz w:val="20"/>
        </w:rPr>
        <w:t xml:space="preserve"> el cual forma parte de los presentes requisitos</w:t>
      </w:r>
      <w:r w:rsidRPr="00A9491F">
        <w:rPr>
          <w:rFonts w:ascii="Calibri" w:hAnsi="Calibri" w:cs="Arial"/>
          <w:bCs/>
          <w:sz w:val="20"/>
        </w:rPr>
        <w:t>.</w:t>
      </w:r>
    </w:p>
    <w:p w14:paraId="34E3D100" w14:textId="77777777" w:rsidR="00A9491F" w:rsidRPr="00A9491F" w:rsidRDefault="00A9491F" w:rsidP="00A9491F">
      <w:pPr>
        <w:ind w:left="360"/>
        <w:jc w:val="both"/>
        <w:rPr>
          <w:rFonts w:ascii="Calibri" w:hAnsi="Calibri" w:cs="Arial"/>
          <w:bCs/>
          <w:sz w:val="20"/>
        </w:rPr>
      </w:pPr>
    </w:p>
    <w:p w14:paraId="22D5B010" w14:textId="77777777" w:rsidR="00A9491F" w:rsidRPr="00A9491F" w:rsidRDefault="00A9491F" w:rsidP="00A9491F">
      <w:pPr>
        <w:jc w:val="both"/>
        <w:rPr>
          <w:rFonts w:ascii="Calibri" w:hAnsi="Calibri" w:cs="Arial"/>
          <w:b/>
          <w:bCs/>
          <w:sz w:val="20"/>
        </w:rPr>
      </w:pPr>
    </w:p>
    <w:p w14:paraId="7AD01F17" w14:textId="77777777" w:rsidR="00A9491F" w:rsidRPr="00A9491F" w:rsidRDefault="00A9491F" w:rsidP="00A9491F">
      <w:pPr>
        <w:jc w:val="both"/>
        <w:rPr>
          <w:rFonts w:ascii="Calibri" w:hAnsi="Calibri" w:cs="Arial"/>
          <w:bCs/>
          <w:sz w:val="20"/>
        </w:rPr>
      </w:pPr>
      <w:r w:rsidRPr="00A9491F">
        <w:rPr>
          <w:rFonts w:ascii="Calibri" w:hAnsi="Calibri" w:cs="Arial"/>
          <w:b/>
          <w:bCs/>
          <w:sz w:val="20"/>
        </w:rPr>
        <w:t>7.1.- DOCUMENTACION COMPLEMENTARIA</w:t>
      </w:r>
      <w:r w:rsidRPr="00A9491F">
        <w:rPr>
          <w:rFonts w:ascii="Calibri" w:hAnsi="Calibri" w:cs="Arial"/>
          <w:bCs/>
          <w:sz w:val="20"/>
        </w:rPr>
        <w:t>:</w:t>
      </w:r>
    </w:p>
    <w:p w14:paraId="1D45A7EC" w14:textId="77777777" w:rsidR="00A9491F" w:rsidRPr="00A9491F" w:rsidRDefault="00A9491F" w:rsidP="00A9491F">
      <w:pPr>
        <w:jc w:val="both"/>
        <w:rPr>
          <w:rFonts w:ascii="Calibri" w:hAnsi="Calibri" w:cs="Arial"/>
          <w:bCs/>
          <w:sz w:val="20"/>
        </w:rPr>
      </w:pPr>
    </w:p>
    <w:p w14:paraId="1447D83C" w14:textId="77777777" w:rsidR="00A9491F" w:rsidRPr="00A9491F" w:rsidRDefault="00A9491F" w:rsidP="00A9491F">
      <w:pPr>
        <w:numPr>
          <w:ilvl w:val="0"/>
          <w:numId w:val="14"/>
        </w:numPr>
        <w:suppressAutoHyphens/>
        <w:autoSpaceDE w:val="0"/>
        <w:spacing w:after="120"/>
        <w:jc w:val="both"/>
        <w:rPr>
          <w:rFonts w:ascii="Calibri" w:hAnsi="Calibri" w:cs="Arial"/>
          <w:sz w:val="20"/>
        </w:rPr>
      </w:pPr>
      <w:r w:rsidRPr="00A9491F">
        <w:rPr>
          <w:rFonts w:ascii="Calibri" w:hAnsi="Calibri" w:cs="Arial"/>
          <w:sz w:val="20"/>
        </w:rPr>
        <w:t>En el supuesto de que el participante sea persona moral, deberá presentar copia simple de la escritura pública en la que conste su Acta Constitutiva correspondiente, con la finalidad de que acredite su nacionalidad. Dicha acta deberá incluir el folio mercantil en el que conste su Inscripción en el Registro Público de la Propiedad.</w:t>
      </w:r>
    </w:p>
    <w:p w14:paraId="233F44EC" w14:textId="77777777" w:rsidR="00A9491F" w:rsidRPr="00A9491F" w:rsidRDefault="00A9491F" w:rsidP="00A9491F">
      <w:pPr>
        <w:autoSpaceDE w:val="0"/>
        <w:autoSpaceDN w:val="0"/>
        <w:spacing w:after="120"/>
        <w:ind w:left="720"/>
        <w:jc w:val="both"/>
        <w:rPr>
          <w:rFonts w:ascii="Calibri" w:hAnsi="Calibri" w:cs="Arial"/>
          <w:sz w:val="20"/>
        </w:rPr>
      </w:pPr>
      <w:r w:rsidRPr="00A9491F">
        <w:rPr>
          <w:rFonts w:ascii="Calibri" w:hAnsi="Calibri" w:cs="Arial"/>
          <w:bCs/>
          <w:sz w:val="20"/>
        </w:rPr>
        <w:t>Tratándose de personas físicas, el participante deberá presentar</w:t>
      </w:r>
      <w:r w:rsidRPr="00A9491F">
        <w:rPr>
          <w:rFonts w:ascii="Calibri" w:hAnsi="Calibri" w:cs="Arial"/>
          <w:sz w:val="20"/>
        </w:rPr>
        <w:t xml:space="preserve"> copia simple del acta de nacimiento correspondiente o en su caso, de la carta de naturalización respectiva expedida por la autoridad competente, y la documentación con la que demuestre tener su domicilio legal en el territorio nacional.</w:t>
      </w:r>
    </w:p>
    <w:p w14:paraId="4D43E461" w14:textId="77777777" w:rsidR="00A9491F" w:rsidRPr="00A9491F" w:rsidRDefault="00A9491F" w:rsidP="00A9491F">
      <w:pPr>
        <w:autoSpaceDE w:val="0"/>
        <w:autoSpaceDN w:val="0"/>
        <w:spacing w:after="120"/>
        <w:ind w:left="720"/>
        <w:jc w:val="both"/>
        <w:rPr>
          <w:rFonts w:ascii="Calibri" w:hAnsi="Calibri" w:cs="Arial"/>
          <w:sz w:val="20"/>
        </w:rPr>
      </w:pPr>
      <w:r w:rsidRPr="00A9491F">
        <w:rPr>
          <w:rFonts w:ascii="Calibri" w:hAnsi="Calibri" w:cs="Arial"/>
          <w:sz w:val="20"/>
        </w:rPr>
        <w:t>Para los párrafos anteriores deberá presentar copia del poder notarial del representante legal de la Empresa o en su caso de la Persona Física.</w:t>
      </w:r>
    </w:p>
    <w:p w14:paraId="409D447D" w14:textId="77777777" w:rsidR="00A9491F" w:rsidRPr="00A9491F" w:rsidRDefault="00A9491F" w:rsidP="00A9491F">
      <w:pPr>
        <w:numPr>
          <w:ilvl w:val="0"/>
          <w:numId w:val="14"/>
        </w:numPr>
        <w:autoSpaceDE w:val="0"/>
        <w:autoSpaceDN w:val="0"/>
        <w:spacing w:after="120"/>
        <w:jc w:val="both"/>
        <w:rPr>
          <w:rFonts w:ascii="Calibri" w:hAnsi="Calibri" w:cs="Arial"/>
          <w:sz w:val="20"/>
        </w:rPr>
      </w:pPr>
      <w:r w:rsidRPr="00A9491F">
        <w:rPr>
          <w:rFonts w:ascii="Calibri" w:hAnsi="Calibri" w:cs="Arial"/>
          <w:sz w:val="20"/>
        </w:rPr>
        <w:t>Deberá entregar Copia de identificación vigente de quien suscriba las proposiciones, (cartilla del servicio militar nacional, pasaporte, credencial para votar con fotografía o cédula profesional).</w:t>
      </w:r>
    </w:p>
    <w:p w14:paraId="6C5954C9" w14:textId="77777777" w:rsidR="00255FC3" w:rsidRDefault="00255FC3" w:rsidP="00A9491F">
      <w:pPr>
        <w:suppressAutoHyphens/>
        <w:jc w:val="both"/>
        <w:rPr>
          <w:rFonts w:ascii="Calibri" w:eastAsia="Times New Roman" w:hAnsi="Calibri" w:cs="Arial"/>
          <w:b/>
          <w:sz w:val="20"/>
          <w:szCs w:val="20"/>
          <w:lang w:val="es-ES" w:eastAsia="ar-SA"/>
        </w:rPr>
      </w:pPr>
    </w:p>
    <w:p w14:paraId="3A169A02" w14:textId="77777777" w:rsidR="00A9491F" w:rsidRPr="00A9491F" w:rsidRDefault="00A9491F" w:rsidP="00A9491F">
      <w:pPr>
        <w:suppressAutoHyphens/>
        <w:jc w:val="both"/>
        <w:rPr>
          <w:rFonts w:ascii="Calibri" w:eastAsia="Times New Roman" w:hAnsi="Calibri" w:cs="Arial"/>
          <w:b/>
          <w:sz w:val="20"/>
          <w:szCs w:val="20"/>
          <w:lang w:val="es-ES" w:eastAsia="ar-SA"/>
        </w:rPr>
      </w:pPr>
      <w:r w:rsidRPr="00A9491F">
        <w:rPr>
          <w:rFonts w:ascii="Calibri" w:eastAsia="Times New Roman" w:hAnsi="Calibri" w:cs="Arial"/>
          <w:b/>
          <w:sz w:val="20"/>
          <w:szCs w:val="20"/>
          <w:lang w:val="es-ES" w:eastAsia="ar-SA"/>
        </w:rPr>
        <w:t>7.2. PREVIO A LA FIRMA DEL PEDIDO</w:t>
      </w:r>
    </w:p>
    <w:p w14:paraId="101F034A" w14:textId="77777777" w:rsidR="00A9491F" w:rsidRPr="00A9491F" w:rsidRDefault="00A9491F" w:rsidP="00A9491F">
      <w:pPr>
        <w:suppressAutoHyphens/>
        <w:jc w:val="both"/>
        <w:rPr>
          <w:rFonts w:ascii="Calibri" w:eastAsia="Times New Roman" w:hAnsi="Calibri" w:cs="Arial"/>
          <w:b/>
          <w:sz w:val="20"/>
          <w:szCs w:val="20"/>
          <w:lang w:val="es-ES" w:eastAsia="ar-SA"/>
        </w:rPr>
      </w:pPr>
    </w:p>
    <w:p w14:paraId="10CDE914" w14:textId="77777777" w:rsidR="00A9491F" w:rsidRPr="00A9491F" w:rsidRDefault="00A9491F" w:rsidP="00A9491F">
      <w:pPr>
        <w:jc w:val="both"/>
        <w:rPr>
          <w:rFonts w:ascii="Calibri" w:hAnsi="Calibri" w:cs="Arial"/>
          <w:sz w:val="20"/>
        </w:rPr>
      </w:pPr>
      <w:r w:rsidRPr="00A9491F">
        <w:rPr>
          <w:rFonts w:ascii="Calibri" w:hAnsi="Calibri" w:cs="Arial"/>
          <w:sz w:val="20"/>
        </w:rPr>
        <w:t xml:space="preserve">El participante ganador, tratándose de personas morales, deberá presentar copia simple, de los documentos con los que se acredite su existencia legal y las facultades de su representante para suscribir el contrato/pedido correspondiente, y copia legible de su cédula del Registro Federal de Contribuyentes, así como de su Registro Patronal ante el IMSS (o en su caso, el convenio y/o documento legal donde conste que el personal que labora en su empresa y/o negocio, se encuentra dado de alta ante el IMSS, por medio de una empresa filial o una outsourcing, o en caso de que no cuenten con trabajadores a su cargo en ninguna de las modalidades referidas anteriormente, manifestarlo por medio de una carta bajo protesta de decir verdad firmada por su Representante Legal), y por último los datos bancarios para pago como son: No. de cuenta, Clave Interbancaria, Nombre del Banco, Sucursal y a nombre de quien está la cuenta. </w:t>
      </w:r>
    </w:p>
    <w:p w14:paraId="46736AC6" w14:textId="77777777" w:rsidR="00A9491F" w:rsidRPr="00A9491F" w:rsidRDefault="00A9491F" w:rsidP="00A9491F">
      <w:pPr>
        <w:jc w:val="both"/>
        <w:rPr>
          <w:rFonts w:ascii="Calibri" w:hAnsi="Calibri" w:cs="Arial"/>
          <w:sz w:val="20"/>
        </w:rPr>
      </w:pPr>
    </w:p>
    <w:p w14:paraId="54D404D8" w14:textId="77777777" w:rsidR="00A9491F" w:rsidRPr="00A9491F" w:rsidRDefault="00A9491F" w:rsidP="00A9491F">
      <w:pPr>
        <w:jc w:val="both"/>
        <w:rPr>
          <w:rFonts w:ascii="Calibri" w:hAnsi="Calibri" w:cs="Arial"/>
          <w:sz w:val="20"/>
        </w:rPr>
      </w:pPr>
      <w:r w:rsidRPr="00A9491F">
        <w:rPr>
          <w:rFonts w:ascii="Calibri" w:hAnsi="Calibri" w:cs="Arial"/>
          <w:sz w:val="20"/>
        </w:rPr>
        <w:lastRenderedPageBreak/>
        <w:t xml:space="preserve">En el caso de personas físicas, deberá presentar copia legible de su cédula del Registro Federal de Contribuyentes, así como identificación vigente y copia simple de la misma (pasaporte, cartilla del servicio militar nacional o credencial para votar con fotografía, así como de su Registro Patronal ante el IMSS, (o en su caso, el convenio y/o documento legal donde conste que el personal que labora en su empresa y/o negocio, se encuentra dado de alta ante el IMSS, por medio de una empresa filial o una outsourcing, o en caso de que no cuenten con trabajadores a su cargo en ninguna de las modalidades referidas anteriormente, manifestarlo por medio de una carta bajo protesta de decir verdad firmada por su Representante Legal), y por último los datos bancarios para pago como son: No. de cuenta, </w:t>
      </w:r>
      <w:proofErr w:type="spellStart"/>
      <w:r w:rsidRPr="00A9491F">
        <w:rPr>
          <w:rFonts w:ascii="Calibri" w:hAnsi="Calibri" w:cs="Arial"/>
          <w:sz w:val="20"/>
        </w:rPr>
        <w:t>Clabe</w:t>
      </w:r>
      <w:proofErr w:type="spellEnd"/>
      <w:r w:rsidRPr="00A9491F">
        <w:rPr>
          <w:rFonts w:ascii="Calibri" w:hAnsi="Calibri" w:cs="Arial"/>
          <w:sz w:val="20"/>
        </w:rPr>
        <w:t xml:space="preserve"> Interbancaria, Nombre del Banco, Sucursal y a nombre de quien </w:t>
      </w:r>
      <w:proofErr w:type="spellStart"/>
      <w:r w:rsidRPr="00A9491F">
        <w:rPr>
          <w:rFonts w:ascii="Calibri" w:hAnsi="Calibri" w:cs="Arial"/>
          <w:sz w:val="20"/>
        </w:rPr>
        <w:t>esta</w:t>
      </w:r>
      <w:proofErr w:type="spellEnd"/>
      <w:r w:rsidRPr="00A9491F">
        <w:rPr>
          <w:rFonts w:ascii="Calibri" w:hAnsi="Calibri" w:cs="Arial"/>
          <w:sz w:val="20"/>
        </w:rPr>
        <w:t xml:space="preserve"> la cuenta.</w:t>
      </w:r>
    </w:p>
    <w:p w14:paraId="64CAC748" w14:textId="77777777" w:rsidR="00A9491F" w:rsidRPr="00A9491F" w:rsidRDefault="00A9491F" w:rsidP="00A9491F">
      <w:pPr>
        <w:tabs>
          <w:tab w:val="left" w:pos="720"/>
        </w:tabs>
        <w:jc w:val="both"/>
        <w:rPr>
          <w:rFonts w:ascii="Calibri" w:hAnsi="Calibri" w:cs="Arial"/>
          <w:sz w:val="20"/>
        </w:rPr>
      </w:pPr>
    </w:p>
    <w:p w14:paraId="524BF5D0" w14:textId="77777777" w:rsidR="00A9491F" w:rsidRPr="00A9491F" w:rsidRDefault="00A9491F" w:rsidP="00A9491F">
      <w:pPr>
        <w:tabs>
          <w:tab w:val="left" w:pos="720"/>
        </w:tabs>
        <w:jc w:val="both"/>
        <w:rPr>
          <w:rFonts w:ascii="Calibri" w:hAnsi="Calibri" w:cs="Arial"/>
          <w:b/>
          <w:bCs/>
          <w:sz w:val="20"/>
        </w:rPr>
      </w:pPr>
      <w:r w:rsidRPr="00A9491F">
        <w:rPr>
          <w:rFonts w:ascii="Calibri" w:hAnsi="Calibri" w:cs="Arial"/>
          <w:b/>
          <w:bCs/>
          <w:sz w:val="20"/>
        </w:rPr>
        <w:t>7.3.- Acreditación De Encontrarse Al Corriente De Sus Obligaciones Fiscales.</w:t>
      </w:r>
    </w:p>
    <w:p w14:paraId="4722128A" w14:textId="77777777" w:rsidR="00A9491F" w:rsidRPr="00A9491F" w:rsidRDefault="00A9491F" w:rsidP="00A9491F">
      <w:pPr>
        <w:tabs>
          <w:tab w:val="left" w:pos="720"/>
        </w:tabs>
        <w:jc w:val="both"/>
        <w:rPr>
          <w:rFonts w:ascii="Arial" w:hAnsi="Arial" w:cs="Arial"/>
          <w:b/>
          <w:bCs/>
          <w:sz w:val="20"/>
        </w:rPr>
      </w:pPr>
    </w:p>
    <w:p w14:paraId="012E1A25" w14:textId="77777777" w:rsidR="00A9491F" w:rsidRPr="00A9491F" w:rsidRDefault="00A9491F" w:rsidP="00A9491F">
      <w:pPr>
        <w:tabs>
          <w:tab w:val="left" w:pos="3283"/>
        </w:tabs>
        <w:ind w:firstLine="12"/>
        <w:jc w:val="both"/>
        <w:rPr>
          <w:rFonts w:ascii="Calibri" w:hAnsi="Calibri" w:cs="Arial"/>
          <w:sz w:val="20"/>
        </w:rPr>
      </w:pPr>
      <w:r w:rsidRPr="00A9491F">
        <w:rPr>
          <w:rFonts w:ascii="Calibri" w:hAnsi="Calibri" w:cs="Arial"/>
          <w:sz w:val="20"/>
        </w:rPr>
        <w:t>El Instituto no adquirirá bienes o contratará servicios con los particulares que se señala en las fracciones I, II, III y IV, del artículo 32-D del Código Fiscal de la Federación.</w:t>
      </w:r>
    </w:p>
    <w:p w14:paraId="60ADA108" w14:textId="77777777" w:rsidR="00A9491F" w:rsidRPr="00A9491F" w:rsidRDefault="00A9491F" w:rsidP="00A9491F">
      <w:pPr>
        <w:tabs>
          <w:tab w:val="left" w:pos="3283"/>
        </w:tabs>
        <w:ind w:firstLine="12"/>
        <w:jc w:val="both"/>
        <w:rPr>
          <w:rFonts w:ascii="Calibri" w:hAnsi="Calibri" w:cs="Arial"/>
          <w:sz w:val="20"/>
        </w:rPr>
      </w:pPr>
    </w:p>
    <w:p w14:paraId="00079477" w14:textId="77777777" w:rsidR="00A9491F" w:rsidRPr="00A9491F" w:rsidRDefault="00A9491F" w:rsidP="00A9491F">
      <w:pPr>
        <w:tabs>
          <w:tab w:val="left" w:pos="3283"/>
        </w:tabs>
        <w:ind w:firstLine="12"/>
        <w:jc w:val="both"/>
        <w:rPr>
          <w:rFonts w:ascii="Calibri" w:hAnsi="Calibri" w:cs="Arial"/>
          <w:sz w:val="20"/>
        </w:rPr>
      </w:pPr>
      <w:r w:rsidRPr="00A9491F">
        <w:rPr>
          <w:rFonts w:ascii="Calibri" w:hAnsi="Calibri" w:cs="Arial"/>
          <w:sz w:val="20"/>
        </w:rPr>
        <w:t>De conformidad con dicha disposición, por cada contrato, el licitante que resulte con adjudicación y cuyo monto sea superior a $300,000.00, sin incluir  Impuesto al Valor Agregado (IVA), deberá presentar dentro del plazo legal para la formalización del contrato, el documento vigente expedido por el S.A.T., en el que emita opinión positiva a nombre del licitante sobre el cumplimiento de sus obligaciones fiscales, conforme a lo dispuesto por las Reglas 2.1.27 y 2.1.31 de la Resolución Miscelánea Fiscal vigente, y sus actualizaciones, emitida por el S.A.T., publicada en el D.O.F. el 22 de Diciembre de 2017, o la que se encuentren vigentes al momento de la firma correspondiente.</w:t>
      </w:r>
    </w:p>
    <w:p w14:paraId="3DD74F08" w14:textId="77777777" w:rsidR="00A9491F" w:rsidRPr="00A9491F" w:rsidRDefault="00A9491F" w:rsidP="00A9491F">
      <w:pPr>
        <w:tabs>
          <w:tab w:val="left" w:pos="3283"/>
        </w:tabs>
        <w:ind w:firstLine="12"/>
        <w:jc w:val="both"/>
        <w:rPr>
          <w:rFonts w:ascii="Calibri" w:hAnsi="Calibri" w:cs="Arial"/>
          <w:sz w:val="20"/>
        </w:rPr>
      </w:pPr>
    </w:p>
    <w:p w14:paraId="07FFA96C" w14:textId="77777777" w:rsidR="00A9491F" w:rsidRPr="00A9491F" w:rsidRDefault="00A9491F" w:rsidP="00A9491F">
      <w:pPr>
        <w:tabs>
          <w:tab w:val="left" w:pos="3283"/>
        </w:tabs>
        <w:ind w:firstLine="12"/>
        <w:jc w:val="both"/>
        <w:rPr>
          <w:rFonts w:ascii="Calibri" w:hAnsi="Calibri" w:cs="Arial"/>
          <w:sz w:val="20"/>
        </w:rPr>
      </w:pPr>
      <w:r w:rsidRPr="00A9491F">
        <w:rPr>
          <w:rFonts w:ascii="Calibri" w:hAnsi="Calibri" w:cs="Arial"/>
          <w:sz w:val="20"/>
        </w:rPr>
        <w:t>Tratándose de las propuestas conjuntas previstas en el artículo 34 de la Ley, los licitantes que resulten con adjudicación, deberán presentar la “Opinión del cumplimiento de obligaciones fiscales” por cada uno de los obligados en dicha propuesta.</w:t>
      </w:r>
    </w:p>
    <w:p w14:paraId="7613483B" w14:textId="77777777" w:rsidR="00A9491F" w:rsidRPr="00A9491F" w:rsidRDefault="00A9491F" w:rsidP="00A9491F">
      <w:pPr>
        <w:tabs>
          <w:tab w:val="left" w:pos="3283"/>
        </w:tabs>
        <w:ind w:firstLine="12"/>
        <w:jc w:val="both"/>
        <w:rPr>
          <w:rFonts w:ascii="Calibri" w:hAnsi="Calibri" w:cs="Arial"/>
          <w:sz w:val="20"/>
        </w:rPr>
      </w:pPr>
    </w:p>
    <w:p w14:paraId="5CC701E2" w14:textId="77777777" w:rsidR="00A9491F" w:rsidRPr="00A9491F" w:rsidRDefault="00A9491F" w:rsidP="00A9491F">
      <w:pPr>
        <w:tabs>
          <w:tab w:val="left" w:pos="3283"/>
        </w:tabs>
        <w:ind w:firstLine="12"/>
        <w:jc w:val="both"/>
        <w:rPr>
          <w:rFonts w:ascii="Calibri" w:hAnsi="Calibri" w:cs="Arial"/>
          <w:sz w:val="20"/>
        </w:rPr>
      </w:pPr>
      <w:r w:rsidRPr="00A9491F">
        <w:rPr>
          <w:rFonts w:ascii="Calibri" w:hAnsi="Calibri" w:cs="Arial"/>
          <w:sz w:val="20"/>
        </w:rPr>
        <w:t>En caso de que el licitante que resulte con adjudicación, no presente la “opinión del cumplimiento de obligaciones fiscales”, dentro del plazo establecido para la formalización del o los contratos correspondientes, o esta no sea positiva y no presente el convenio celebrado con la autoridad fiscal, se estará en caso de proceder, a lo dispuesto en el artículo 46, segundo párrafo de la Ley.</w:t>
      </w:r>
    </w:p>
    <w:p w14:paraId="59A01E15" w14:textId="77777777" w:rsidR="00A9491F" w:rsidRPr="00A9491F" w:rsidRDefault="00A9491F" w:rsidP="00A9491F">
      <w:pPr>
        <w:tabs>
          <w:tab w:val="left" w:pos="3283"/>
        </w:tabs>
        <w:ind w:firstLine="12"/>
        <w:jc w:val="both"/>
        <w:rPr>
          <w:rFonts w:ascii="Calibri" w:hAnsi="Calibri" w:cs="Arial"/>
          <w:sz w:val="20"/>
        </w:rPr>
      </w:pPr>
    </w:p>
    <w:p w14:paraId="6EAEE371" w14:textId="77777777" w:rsidR="00A9491F" w:rsidRPr="00A9491F" w:rsidRDefault="00A9491F" w:rsidP="00A9491F">
      <w:pPr>
        <w:tabs>
          <w:tab w:val="left" w:pos="3283"/>
        </w:tabs>
        <w:ind w:firstLine="12"/>
        <w:jc w:val="both"/>
        <w:rPr>
          <w:rFonts w:ascii="Calibri" w:hAnsi="Calibri" w:cs="Arial"/>
          <w:sz w:val="20"/>
        </w:rPr>
      </w:pPr>
      <w:r w:rsidRPr="00A9491F">
        <w:rPr>
          <w:rFonts w:ascii="Calibri" w:hAnsi="Calibri" w:cs="Arial"/>
          <w:sz w:val="20"/>
        </w:rPr>
        <w:t>Si previo a la formalización del contrato, el SAT emite como negativa la “opinión del cumplimiento de obligaciones fiscales” para el licitante que resulte con adjudicación y este no acredita la celebración del convenio con la autoridad fiscal respectiva, el Instituto remitirá a la SFP la documentación de los hechos presumibles constitutivos de infracción por la falta de formalización del contrato, por causas imputables al licitante adjudicado.</w:t>
      </w:r>
    </w:p>
    <w:p w14:paraId="465861C2" w14:textId="77777777" w:rsidR="00255FC3" w:rsidRDefault="00255FC3" w:rsidP="00424F08">
      <w:pPr>
        <w:jc w:val="both"/>
        <w:rPr>
          <w:rFonts w:ascii="Calibri" w:eastAsia="Calibri" w:hAnsi="Calibri" w:cs="Arial"/>
          <w:b/>
          <w:bCs/>
          <w:sz w:val="20"/>
        </w:rPr>
      </w:pPr>
    </w:p>
    <w:p w14:paraId="47AB251F" w14:textId="77777777" w:rsidR="00A9491F" w:rsidRPr="00A9491F" w:rsidRDefault="00A9491F" w:rsidP="00A9491F">
      <w:pPr>
        <w:ind w:firstLine="12"/>
        <w:jc w:val="both"/>
        <w:rPr>
          <w:rFonts w:ascii="Calibri" w:eastAsia="Calibri" w:hAnsi="Calibri" w:cs="Arial"/>
          <w:b/>
          <w:bCs/>
          <w:sz w:val="20"/>
        </w:rPr>
      </w:pPr>
      <w:r w:rsidRPr="00A9491F">
        <w:rPr>
          <w:rFonts w:ascii="Calibri" w:eastAsia="Calibri" w:hAnsi="Calibri" w:cs="Arial"/>
          <w:b/>
          <w:bCs/>
          <w:sz w:val="20"/>
        </w:rPr>
        <w:t>7.4.- Cumplimiento De Obligaciones Fiscales En Materia De Seguridad Social</w:t>
      </w:r>
    </w:p>
    <w:p w14:paraId="0BBBE158" w14:textId="77777777" w:rsidR="00A9491F" w:rsidRPr="00A9491F" w:rsidRDefault="00A9491F" w:rsidP="00A9491F">
      <w:pPr>
        <w:ind w:firstLine="12"/>
        <w:jc w:val="both"/>
        <w:rPr>
          <w:rFonts w:ascii="Calibri" w:eastAsia="Calibri" w:hAnsi="Calibri" w:cs="Arial"/>
          <w:b/>
          <w:bCs/>
          <w:sz w:val="20"/>
        </w:rPr>
      </w:pPr>
    </w:p>
    <w:p w14:paraId="41C0A098" w14:textId="77777777" w:rsidR="00A9491F" w:rsidRPr="00A9491F" w:rsidRDefault="00A9491F" w:rsidP="00A9491F">
      <w:pPr>
        <w:ind w:firstLine="12"/>
        <w:jc w:val="both"/>
        <w:rPr>
          <w:rFonts w:ascii="Calibri" w:eastAsia="Calibri" w:hAnsi="Calibri" w:cs="Arial"/>
          <w:sz w:val="20"/>
        </w:rPr>
      </w:pPr>
      <w:r w:rsidRPr="00A9491F">
        <w:rPr>
          <w:rFonts w:ascii="Calibri" w:eastAsia="Calibri" w:hAnsi="Calibri" w:cs="Arial"/>
          <w:sz w:val="20"/>
        </w:rPr>
        <w:t>En términos del</w:t>
      </w:r>
      <w:r w:rsidRPr="00A9491F">
        <w:rPr>
          <w:rFonts w:ascii="Calibri" w:eastAsia="Calibri" w:hAnsi="Calibri" w:cs="Arial"/>
          <w:b/>
          <w:bCs/>
          <w:sz w:val="20"/>
        </w:rPr>
        <w:t xml:space="preserve"> artículo 32-D del Código Fiscal de la Federación, así como de los Acuerdos ACDO.SA1.HCT.101214/281.P.DIR y ACDO.SA1.HCT.250315/62.P.DJ publicado s en el Diario Oficial de la Federación el 27 de febrero y 3 de abril de 2015 respectivamente,</w:t>
      </w:r>
      <w:r w:rsidRPr="00A9491F">
        <w:rPr>
          <w:rFonts w:ascii="Calibri" w:eastAsia="Calibri" w:hAnsi="Calibri"/>
          <w:sz w:val="20"/>
        </w:rPr>
        <w:t xml:space="preserve"> </w:t>
      </w:r>
      <w:r w:rsidRPr="00A9491F">
        <w:rPr>
          <w:rFonts w:ascii="Calibri" w:eastAsia="Calibri" w:hAnsi="Calibri" w:cs="Arial"/>
          <w:sz w:val="20"/>
        </w:rPr>
        <w:t>el participante y, en su caso los que estos últimos subcontraten</w:t>
      </w:r>
      <w:r w:rsidRPr="00A9491F">
        <w:rPr>
          <w:rFonts w:ascii="Calibri" w:eastAsia="Calibri" w:hAnsi="Calibri" w:cs="Arial"/>
          <w:b/>
          <w:bCs/>
          <w:sz w:val="20"/>
        </w:rPr>
        <w:t>,</w:t>
      </w:r>
      <w:r w:rsidRPr="00A9491F">
        <w:rPr>
          <w:rFonts w:ascii="Calibri" w:eastAsia="Calibri" w:hAnsi="Calibri" w:cs="Arial"/>
          <w:sz w:val="20"/>
        </w:rPr>
        <w:t xml:space="preserve"> que resulte con adjudicación y cuyo monto sea superior a $300,000.00, sin incluir el Impuesto al Valor Agregado (IVA), deberá presentar opinión de cumplimiento de obligaciones fiscales en materia de seguridad social conforme al siguiente procedimiento:</w:t>
      </w:r>
    </w:p>
    <w:p w14:paraId="15DDC6D5" w14:textId="77777777" w:rsidR="00A9491F" w:rsidRPr="00A9491F" w:rsidRDefault="00A9491F" w:rsidP="00A9491F">
      <w:pPr>
        <w:ind w:firstLine="12"/>
        <w:jc w:val="both"/>
        <w:rPr>
          <w:rFonts w:ascii="Calibri" w:eastAsia="Calibri" w:hAnsi="Calibri" w:cs="Arial"/>
          <w:sz w:val="20"/>
        </w:rPr>
      </w:pPr>
    </w:p>
    <w:p w14:paraId="78218429" w14:textId="77777777" w:rsidR="00A9491F" w:rsidRPr="00A9491F" w:rsidRDefault="00A9491F" w:rsidP="00A9491F">
      <w:pPr>
        <w:spacing w:after="101" w:line="218" w:lineRule="exact"/>
        <w:ind w:left="851" w:hanging="425"/>
        <w:jc w:val="both"/>
        <w:rPr>
          <w:rFonts w:ascii="Calibri" w:eastAsia="Calibri" w:hAnsi="Calibri" w:cs="Arial"/>
          <w:sz w:val="20"/>
          <w:lang w:val="es-MX"/>
        </w:rPr>
      </w:pPr>
      <w:r w:rsidRPr="00A9491F">
        <w:rPr>
          <w:rFonts w:ascii="Calibri" w:eastAsia="Calibri" w:hAnsi="Calibri" w:cs="Arial"/>
          <w:sz w:val="20"/>
          <w:lang w:val="es-MX"/>
        </w:rPr>
        <w:t>I.     Ingresar en la página de internet del Instituto (</w:t>
      </w:r>
      <w:hyperlink r:id="rId11" w:history="1">
        <w:r w:rsidRPr="00A9491F">
          <w:rPr>
            <w:rFonts w:ascii="Calibri" w:eastAsia="Calibri" w:hAnsi="Calibri" w:cs="Arial"/>
            <w:color w:val="0000FF" w:themeColor="hyperlink"/>
            <w:sz w:val="20"/>
            <w:u w:val="single"/>
            <w:lang w:val="es-MX"/>
          </w:rPr>
          <w:t>www.imss.gob.mx</w:t>
        </w:r>
      </w:hyperlink>
      <w:r w:rsidRPr="00A9491F">
        <w:rPr>
          <w:rFonts w:ascii="Calibri" w:eastAsia="Calibri" w:hAnsi="Calibri" w:cs="Arial"/>
          <w:sz w:val="20"/>
          <w:u w:val="single"/>
          <w:lang w:val="es-MX"/>
        </w:rPr>
        <w:t>),</w:t>
      </w:r>
      <w:r w:rsidRPr="00A9491F">
        <w:rPr>
          <w:rFonts w:ascii="Calibri" w:eastAsia="Calibri" w:hAnsi="Calibri" w:cs="Arial"/>
          <w:sz w:val="20"/>
          <w:lang w:val="es-MX"/>
        </w:rPr>
        <w:t xml:space="preserve"> en el apartado “Patrones o empresas”, después en “Escritorio virtual”, donde se registrará con su firma electrónica (FIEL) y contraseña, y deberá aceptar los términos y condiciones para el uso de los medios electrónicos. En el supuesto de tener un representante legal, éste ingresará con su FIEL.</w:t>
      </w:r>
    </w:p>
    <w:p w14:paraId="38D80E3C" w14:textId="77777777" w:rsidR="00A9491F" w:rsidRPr="00A9491F" w:rsidRDefault="00A9491F" w:rsidP="00A9491F">
      <w:pPr>
        <w:spacing w:after="101" w:line="218" w:lineRule="exact"/>
        <w:ind w:left="851" w:hanging="425"/>
        <w:jc w:val="both"/>
        <w:rPr>
          <w:rFonts w:ascii="Calibri" w:eastAsia="Calibri" w:hAnsi="Calibri" w:cs="Arial"/>
          <w:sz w:val="20"/>
          <w:lang w:val="es-MX"/>
        </w:rPr>
      </w:pPr>
      <w:r w:rsidRPr="00A9491F">
        <w:rPr>
          <w:rFonts w:ascii="Calibri" w:eastAsia="Calibri" w:hAnsi="Calibri" w:cs="Arial"/>
          <w:sz w:val="20"/>
          <w:lang w:val="es-MX"/>
        </w:rPr>
        <w:lastRenderedPageBreak/>
        <w:t>II.    Posteriormente elegirá la sección “Datos Fiscales” y en el apartado “Acciones”, la opción “Opinión de cumplimiento”. Tratándose de representantes legales, previamente, en el apartado “Empresas Representadas” deberá seleccionar la persona representada de la cual requiere la opinión de cumplimiento.</w:t>
      </w:r>
    </w:p>
    <w:p w14:paraId="53A6D8A8" w14:textId="77777777" w:rsidR="00A9491F" w:rsidRPr="00A9491F" w:rsidRDefault="00A9491F" w:rsidP="00A9491F">
      <w:pPr>
        <w:spacing w:after="101" w:line="218" w:lineRule="exact"/>
        <w:ind w:left="851" w:hanging="425"/>
        <w:jc w:val="both"/>
        <w:rPr>
          <w:rFonts w:ascii="Calibri" w:eastAsia="Calibri" w:hAnsi="Calibri" w:cs="Arial"/>
          <w:sz w:val="20"/>
          <w:lang w:val="es-MX"/>
        </w:rPr>
      </w:pPr>
      <w:r w:rsidRPr="00A9491F">
        <w:rPr>
          <w:rFonts w:ascii="Calibri" w:eastAsia="Calibri" w:hAnsi="Calibri" w:cs="Arial"/>
          <w:sz w:val="20"/>
          <w:lang w:val="es-MX"/>
        </w:rPr>
        <w:t>III.   Después de elegir la opción “Opinión de cumplimiento”, el particular podrá imprimir el documento que contiene la opinión de cumplimiento de obligaciones fiscales en materia de seguridad social.</w:t>
      </w:r>
    </w:p>
    <w:p w14:paraId="42D27C19" w14:textId="77777777" w:rsidR="00A9491F" w:rsidRPr="00A9491F" w:rsidRDefault="00A9491F" w:rsidP="00A9491F">
      <w:pPr>
        <w:spacing w:after="101" w:line="218" w:lineRule="exact"/>
        <w:jc w:val="both"/>
        <w:rPr>
          <w:rFonts w:ascii="Calibri" w:eastAsia="Calibri" w:hAnsi="Calibri" w:cs="Arial"/>
          <w:sz w:val="20"/>
        </w:rPr>
      </w:pPr>
      <w:r w:rsidRPr="00A9491F">
        <w:rPr>
          <w:rFonts w:ascii="Calibri" w:eastAsia="Calibri" w:hAnsi="Calibri" w:cs="Arial"/>
          <w:sz w:val="20"/>
        </w:rPr>
        <w:t>La multicitada opinión, se generará atendiendo a la situación fiscal en materia de seguridad social del particular en los siguientes sentidos:</w:t>
      </w:r>
    </w:p>
    <w:p w14:paraId="1FEFA779" w14:textId="77777777" w:rsidR="00A9491F" w:rsidRPr="00A9491F" w:rsidRDefault="00A9491F" w:rsidP="00A9491F">
      <w:pPr>
        <w:spacing w:line="218" w:lineRule="exact"/>
        <w:ind w:left="1298" w:hanging="1009"/>
        <w:jc w:val="both"/>
        <w:rPr>
          <w:rFonts w:ascii="Calibri" w:eastAsia="Calibri" w:hAnsi="Calibri" w:cs="Arial"/>
          <w:sz w:val="20"/>
        </w:rPr>
      </w:pPr>
    </w:p>
    <w:p w14:paraId="47F87F02" w14:textId="77777777" w:rsidR="00A9491F" w:rsidRPr="00A9491F" w:rsidRDefault="00A9491F" w:rsidP="00A9491F">
      <w:pPr>
        <w:spacing w:after="101" w:line="218" w:lineRule="exact"/>
        <w:ind w:left="1296" w:hanging="1008"/>
        <w:jc w:val="both"/>
        <w:rPr>
          <w:rFonts w:ascii="Calibri" w:eastAsia="Calibri" w:hAnsi="Calibri" w:cs="Arial"/>
          <w:sz w:val="20"/>
        </w:rPr>
      </w:pPr>
      <w:r w:rsidRPr="00A9491F">
        <w:rPr>
          <w:rFonts w:ascii="Calibri" w:eastAsia="Calibri" w:hAnsi="Calibri" w:cs="Arial"/>
          <w:b/>
          <w:bCs/>
          <w:sz w:val="20"/>
        </w:rPr>
        <w:t>Positiva.-</w:t>
      </w:r>
      <w:r w:rsidRPr="00A9491F">
        <w:rPr>
          <w:rFonts w:ascii="Calibri" w:eastAsia="Calibri" w:hAnsi="Calibri" w:cs="Arial"/>
          <w:sz w:val="20"/>
        </w:rPr>
        <w:t xml:space="preserve">   Cuando el participante esté inscrito ante el Instituto y al corriente en el cumplimiento de las obligaciones que se consideran en los incisos a) y b) de este procedimiento.</w:t>
      </w:r>
    </w:p>
    <w:p w14:paraId="232D5675" w14:textId="77777777" w:rsidR="00A9491F" w:rsidRPr="00A9491F" w:rsidRDefault="00A9491F" w:rsidP="00A9491F">
      <w:pPr>
        <w:spacing w:after="101" w:line="218" w:lineRule="exact"/>
        <w:ind w:left="1296" w:hanging="1008"/>
        <w:jc w:val="both"/>
        <w:rPr>
          <w:rFonts w:ascii="Calibri" w:eastAsia="Calibri" w:hAnsi="Calibri" w:cs="Arial"/>
          <w:sz w:val="20"/>
        </w:rPr>
      </w:pPr>
      <w:r w:rsidRPr="00A9491F">
        <w:rPr>
          <w:rFonts w:ascii="Calibri" w:eastAsia="Calibri" w:hAnsi="Calibri" w:cs="Arial"/>
          <w:b/>
          <w:bCs/>
          <w:sz w:val="20"/>
        </w:rPr>
        <w:t>Negativa.-</w:t>
      </w:r>
      <w:r w:rsidRPr="00A9491F">
        <w:rPr>
          <w:rFonts w:ascii="Calibri" w:eastAsia="Calibri" w:hAnsi="Calibri" w:cs="Arial"/>
          <w:sz w:val="20"/>
        </w:rPr>
        <w:t xml:space="preserve"> Cuando el participante no esté al corriente en el cumplimiento de las obligaciones en materia de seguridad social que se consideran en los incisos a) y b) de este procedimiento.</w:t>
      </w:r>
    </w:p>
    <w:p w14:paraId="1D5A7B1B" w14:textId="77777777" w:rsidR="00A9491F" w:rsidRPr="00A9491F" w:rsidRDefault="00A9491F" w:rsidP="00A9491F">
      <w:pPr>
        <w:spacing w:line="218" w:lineRule="exact"/>
        <w:ind w:left="1369" w:hanging="1009"/>
        <w:jc w:val="both"/>
        <w:rPr>
          <w:rFonts w:ascii="Calibri" w:eastAsia="Calibri" w:hAnsi="Calibri" w:cs="Arial"/>
          <w:sz w:val="20"/>
        </w:rPr>
      </w:pPr>
    </w:p>
    <w:p w14:paraId="333181EB" w14:textId="77777777" w:rsidR="00A9491F" w:rsidRPr="00A9491F" w:rsidRDefault="00A9491F" w:rsidP="00A9491F">
      <w:pPr>
        <w:autoSpaceDE w:val="0"/>
        <w:spacing w:after="60" w:line="218" w:lineRule="exact"/>
        <w:ind w:left="720" w:hanging="431"/>
        <w:jc w:val="both"/>
        <w:rPr>
          <w:rFonts w:ascii="Calibri" w:eastAsia="Calibri" w:hAnsi="Calibri" w:cs="Arial"/>
          <w:sz w:val="20"/>
        </w:rPr>
      </w:pPr>
      <w:r w:rsidRPr="00A9491F">
        <w:rPr>
          <w:rFonts w:ascii="Calibri" w:eastAsia="Calibri" w:hAnsi="Calibri" w:cs="Arial"/>
          <w:b/>
          <w:bCs/>
          <w:sz w:val="20"/>
        </w:rPr>
        <w:t>a)</w:t>
      </w:r>
      <w:r w:rsidRPr="00A9491F">
        <w:rPr>
          <w:rFonts w:ascii="Calibri" w:eastAsia="Calibri" w:hAnsi="Calibri" w:cs="Arial"/>
          <w:sz w:val="20"/>
        </w:rPr>
        <w:t>    El Instituto a fin de emitir la opinión de cumplimiento de obligaciones fiscales en materia de seguridad social revisará que el licitante solicitante:</w:t>
      </w:r>
    </w:p>
    <w:p w14:paraId="0D51D650" w14:textId="77777777" w:rsidR="00A9491F" w:rsidRPr="00A9491F" w:rsidRDefault="00A9491F" w:rsidP="00A9491F">
      <w:pPr>
        <w:autoSpaceDE w:val="0"/>
        <w:spacing w:after="60" w:line="218" w:lineRule="exact"/>
        <w:ind w:left="720" w:hanging="431"/>
        <w:jc w:val="both"/>
        <w:rPr>
          <w:rFonts w:ascii="Calibri" w:eastAsia="Calibri" w:hAnsi="Calibri" w:cs="Arial"/>
          <w:sz w:val="20"/>
        </w:rPr>
      </w:pPr>
    </w:p>
    <w:p w14:paraId="1797688C" w14:textId="77777777" w:rsidR="00A9491F" w:rsidRPr="00A9491F" w:rsidRDefault="00A9491F" w:rsidP="00A9491F">
      <w:pPr>
        <w:spacing w:after="60" w:line="218" w:lineRule="exact"/>
        <w:ind w:left="1152" w:hanging="431"/>
        <w:jc w:val="both"/>
        <w:rPr>
          <w:rFonts w:ascii="Calibri" w:eastAsia="Calibri" w:hAnsi="Calibri" w:cs="Arial"/>
          <w:sz w:val="20"/>
        </w:rPr>
      </w:pPr>
      <w:r w:rsidRPr="00A9491F">
        <w:rPr>
          <w:rFonts w:ascii="Calibri" w:eastAsia="Calibri" w:hAnsi="Calibri" w:cs="Arial"/>
          <w:b/>
          <w:bCs/>
          <w:sz w:val="20"/>
        </w:rPr>
        <w:t>1.</w:t>
      </w:r>
      <w:r w:rsidRPr="00A9491F">
        <w:rPr>
          <w:rFonts w:ascii="Calibri" w:eastAsia="Calibri" w:hAnsi="Calibri" w:cs="Arial"/>
          <w:sz w:val="20"/>
        </w:rPr>
        <w:t>    Se encuentre inscrito ante el Instituto, en caso de estar obligado,</w:t>
      </w:r>
      <w:r w:rsidRPr="00A9491F">
        <w:rPr>
          <w:rFonts w:ascii="Calibri" w:eastAsia="Calibri" w:hAnsi="Calibri" w:cs="Arial"/>
          <w:color w:val="FF0000"/>
          <w:sz w:val="20"/>
        </w:rPr>
        <w:t xml:space="preserve"> </w:t>
      </w:r>
      <w:r w:rsidRPr="00A9491F">
        <w:rPr>
          <w:rFonts w:ascii="Calibri" w:eastAsia="Calibri" w:hAnsi="Calibri" w:cs="Arial"/>
          <w:sz w:val="20"/>
        </w:rPr>
        <w:t>y que el o los números de registros patronales que le han sido asignados estén vigentes.</w:t>
      </w:r>
    </w:p>
    <w:p w14:paraId="26928027" w14:textId="77777777" w:rsidR="00A9491F" w:rsidRPr="00A9491F" w:rsidRDefault="00A9491F" w:rsidP="00A9491F">
      <w:pPr>
        <w:spacing w:after="60" w:line="218" w:lineRule="exact"/>
        <w:ind w:left="1152" w:hanging="431"/>
        <w:jc w:val="both"/>
        <w:rPr>
          <w:rFonts w:ascii="Calibri" w:eastAsia="Calibri" w:hAnsi="Calibri" w:cs="Arial"/>
          <w:sz w:val="20"/>
        </w:rPr>
      </w:pPr>
      <w:r w:rsidRPr="00A9491F">
        <w:rPr>
          <w:rFonts w:ascii="Calibri" w:eastAsia="Calibri" w:hAnsi="Calibri" w:cs="Arial"/>
          <w:b/>
          <w:bCs/>
          <w:sz w:val="20"/>
        </w:rPr>
        <w:t>2.</w:t>
      </w:r>
      <w:r w:rsidRPr="00A9491F">
        <w:rPr>
          <w:rFonts w:ascii="Calibri" w:eastAsia="Calibri" w:hAnsi="Calibri" w:cs="Arial"/>
          <w:sz w:val="20"/>
        </w:rPr>
        <w:t>    No tiene créditos fiscales firmes determinados, entendiéndose por crédito fiscal las cuotas, los capitales constitutivos, su actualización y los recargos, las multas impuestas en los términos de la Ley del Seguro Social, los gastos realizados por el Instituto por inscripciones improcedentes y los que tenga derecho a exigir de las personas no derechohabientes, de acuerdo con el artículo 287 de la misma Ley.</w:t>
      </w:r>
    </w:p>
    <w:p w14:paraId="5D4B21F9" w14:textId="77777777" w:rsidR="00A9491F" w:rsidRPr="00A9491F" w:rsidRDefault="00A9491F" w:rsidP="00A9491F">
      <w:pPr>
        <w:spacing w:after="60" w:line="218" w:lineRule="exact"/>
        <w:ind w:left="1152" w:hanging="431"/>
        <w:jc w:val="both"/>
        <w:rPr>
          <w:rFonts w:ascii="Calibri" w:eastAsia="Calibri" w:hAnsi="Calibri" w:cs="Arial"/>
          <w:sz w:val="20"/>
        </w:rPr>
      </w:pPr>
      <w:r w:rsidRPr="00A9491F">
        <w:rPr>
          <w:rFonts w:ascii="Calibri" w:eastAsia="Calibri" w:hAnsi="Calibri" w:cs="Arial"/>
          <w:b/>
          <w:bCs/>
          <w:sz w:val="20"/>
        </w:rPr>
        <w:t>3.</w:t>
      </w:r>
      <w:r w:rsidRPr="00A9491F">
        <w:rPr>
          <w:rFonts w:ascii="Calibri" w:eastAsia="Calibri" w:hAnsi="Calibri" w:cs="Arial"/>
          <w:sz w:val="20"/>
        </w:rPr>
        <w:t>    Tratándose de particulares que hubieran solicitado autorización para pagar a plazos o hubieran interpuesto algún medio de defensa contra créditos fiscales a su cargo, los mismos se encuentren garantizados de conformidad con las disposiciones fiscales.</w:t>
      </w:r>
    </w:p>
    <w:p w14:paraId="26632413" w14:textId="77777777" w:rsidR="00A9491F" w:rsidRPr="00A9491F" w:rsidRDefault="00A9491F" w:rsidP="00A9491F">
      <w:pPr>
        <w:spacing w:after="60" w:line="218" w:lineRule="exact"/>
        <w:ind w:left="1152" w:hanging="431"/>
        <w:jc w:val="both"/>
        <w:rPr>
          <w:rFonts w:ascii="Calibri" w:eastAsia="Calibri" w:hAnsi="Calibri" w:cs="Arial"/>
          <w:sz w:val="20"/>
        </w:rPr>
      </w:pPr>
      <w:r w:rsidRPr="00A9491F">
        <w:rPr>
          <w:rFonts w:ascii="Calibri" w:eastAsia="Calibri" w:hAnsi="Calibri" w:cs="Arial"/>
          <w:b/>
          <w:bCs/>
          <w:sz w:val="20"/>
        </w:rPr>
        <w:t>4.</w:t>
      </w:r>
      <w:r w:rsidRPr="00A9491F">
        <w:rPr>
          <w:rFonts w:ascii="Calibri" w:eastAsia="Calibri" w:hAnsi="Calibri" w:cs="Arial"/>
          <w:sz w:val="20"/>
        </w:rPr>
        <w:t>    En caso de contar con autorización para el pago a plazo, que no haya incurrido en las causales de revocación a que hace referencia el artículo 138 del Reglamento de la Ley del Seguro Social en materia de Afiliación, Clasificación de Empresas, Recaudación y Fiscalización.</w:t>
      </w:r>
    </w:p>
    <w:p w14:paraId="446BC5D8" w14:textId="77777777" w:rsidR="00A9491F" w:rsidRPr="00A9491F" w:rsidRDefault="00A9491F" w:rsidP="00A9491F">
      <w:pPr>
        <w:spacing w:after="60" w:line="218" w:lineRule="exact"/>
        <w:ind w:left="1152" w:hanging="431"/>
        <w:jc w:val="both"/>
        <w:rPr>
          <w:rFonts w:ascii="Calibri" w:eastAsia="Calibri" w:hAnsi="Calibri" w:cs="Arial"/>
          <w:sz w:val="20"/>
        </w:rPr>
      </w:pPr>
    </w:p>
    <w:p w14:paraId="7591BA3F" w14:textId="77777777" w:rsidR="00A9491F" w:rsidRPr="00A9491F" w:rsidRDefault="00A9491F" w:rsidP="00A9491F">
      <w:pPr>
        <w:autoSpaceDE w:val="0"/>
        <w:spacing w:after="60" w:line="218" w:lineRule="exact"/>
        <w:ind w:left="720" w:hanging="431"/>
        <w:jc w:val="both"/>
        <w:rPr>
          <w:rFonts w:ascii="Calibri" w:eastAsia="Calibri" w:hAnsi="Calibri" w:cs="Arial"/>
          <w:sz w:val="20"/>
        </w:rPr>
      </w:pPr>
      <w:r w:rsidRPr="00A9491F">
        <w:rPr>
          <w:rFonts w:ascii="Calibri" w:eastAsia="Calibri" w:hAnsi="Calibri" w:cs="Arial"/>
          <w:b/>
          <w:bCs/>
          <w:sz w:val="20"/>
        </w:rPr>
        <w:t>b)</w:t>
      </w:r>
      <w:r w:rsidRPr="00A9491F">
        <w:rPr>
          <w:rFonts w:ascii="Calibri" w:eastAsia="Calibri" w:hAnsi="Calibri" w:cs="Arial"/>
          <w:sz w:val="20"/>
        </w:rPr>
        <w:t>    Tratándose de créditos fiscales firmes, se entenderá que el particular se encuentra al corriente en el cumplimiento de sus obligaciones fiscales en materia de seguridad social, si a la fecha de la solicitud de la opinión de referencia, se ubica en cualquiera de los siguientes supuestos:</w:t>
      </w:r>
    </w:p>
    <w:p w14:paraId="72A2E75D" w14:textId="77777777" w:rsidR="00A9491F" w:rsidRPr="00A9491F" w:rsidRDefault="00A9491F" w:rsidP="00A9491F">
      <w:pPr>
        <w:autoSpaceDE w:val="0"/>
        <w:spacing w:after="60" w:line="218" w:lineRule="exact"/>
        <w:ind w:left="720" w:hanging="431"/>
        <w:jc w:val="both"/>
        <w:rPr>
          <w:rFonts w:ascii="Calibri" w:eastAsia="Calibri" w:hAnsi="Calibri" w:cs="Arial"/>
          <w:sz w:val="20"/>
        </w:rPr>
      </w:pPr>
    </w:p>
    <w:p w14:paraId="6E92CAF3" w14:textId="77777777" w:rsidR="00A9491F" w:rsidRPr="00A9491F" w:rsidRDefault="00A9491F" w:rsidP="00A9491F">
      <w:pPr>
        <w:spacing w:after="60" w:line="218" w:lineRule="exact"/>
        <w:ind w:left="1152" w:hanging="431"/>
        <w:jc w:val="both"/>
        <w:rPr>
          <w:rFonts w:ascii="Calibri" w:eastAsia="Calibri" w:hAnsi="Calibri" w:cs="Arial"/>
          <w:sz w:val="20"/>
        </w:rPr>
      </w:pPr>
      <w:r w:rsidRPr="00A9491F">
        <w:rPr>
          <w:rFonts w:ascii="Calibri" w:eastAsia="Calibri" w:hAnsi="Calibri" w:cs="Arial"/>
          <w:b/>
          <w:bCs/>
          <w:sz w:val="20"/>
        </w:rPr>
        <w:t>1.</w:t>
      </w:r>
      <w:r w:rsidRPr="00A9491F">
        <w:rPr>
          <w:rFonts w:ascii="Calibri" w:eastAsia="Calibri" w:hAnsi="Calibri" w:cs="Arial"/>
          <w:sz w:val="20"/>
        </w:rPr>
        <w:t>    Cuando el particular cuente con autorización para pagar a plazos y no le haya sido revocada.</w:t>
      </w:r>
    </w:p>
    <w:p w14:paraId="1080C956" w14:textId="77777777" w:rsidR="00A9491F" w:rsidRPr="00A9491F" w:rsidRDefault="00A9491F" w:rsidP="00A9491F">
      <w:pPr>
        <w:spacing w:after="60" w:line="218" w:lineRule="exact"/>
        <w:ind w:left="1152" w:hanging="431"/>
        <w:jc w:val="both"/>
        <w:rPr>
          <w:rFonts w:ascii="Calibri" w:eastAsia="Calibri" w:hAnsi="Calibri" w:cs="Arial"/>
          <w:sz w:val="20"/>
        </w:rPr>
      </w:pPr>
      <w:r w:rsidRPr="00A9491F">
        <w:rPr>
          <w:rFonts w:ascii="Calibri" w:eastAsia="Calibri" w:hAnsi="Calibri" w:cs="Arial"/>
          <w:b/>
          <w:bCs/>
          <w:sz w:val="20"/>
        </w:rPr>
        <w:t>2.</w:t>
      </w:r>
      <w:r w:rsidRPr="00A9491F">
        <w:rPr>
          <w:rFonts w:ascii="Calibri" w:eastAsia="Calibri" w:hAnsi="Calibri" w:cs="Arial"/>
          <w:sz w:val="20"/>
        </w:rPr>
        <w:t>    Cuando no haya vencido el plazo para pagar a que se refiere el artículo 127 del Reglamento de la Ley del Seguro Social en materia de Afiliación, Clasificación de Empresas, Recaudación y Fiscalización.</w:t>
      </w:r>
    </w:p>
    <w:p w14:paraId="37B8A1DD" w14:textId="77777777" w:rsidR="00A9491F" w:rsidRPr="00A9491F" w:rsidRDefault="00A9491F" w:rsidP="00A9491F">
      <w:pPr>
        <w:spacing w:after="60" w:line="218" w:lineRule="exact"/>
        <w:ind w:left="1152" w:hanging="431"/>
        <w:jc w:val="both"/>
        <w:rPr>
          <w:rFonts w:ascii="Calibri" w:eastAsia="Calibri" w:hAnsi="Calibri" w:cs="Arial"/>
          <w:spacing w:val="-2"/>
          <w:sz w:val="20"/>
        </w:rPr>
      </w:pPr>
      <w:r w:rsidRPr="00A9491F">
        <w:rPr>
          <w:rFonts w:ascii="Calibri" w:eastAsia="Calibri" w:hAnsi="Calibri" w:cs="Arial"/>
          <w:b/>
          <w:bCs/>
          <w:sz w:val="20"/>
        </w:rPr>
        <w:t>3.</w:t>
      </w:r>
      <w:r w:rsidRPr="00A9491F">
        <w:rPr>
          <w:rFonts w:ascii="Calibri" w:eastAsia="Calibri" w:hAnsi="Calibri" w:cs="Arial"/>
          <w:sz w:val="20"/>
        </w:rPr>
        <w:t xml:space="preserve">    Cuando se haya interpuesto medio de defensa en contra del crédito fiscal determinado y se </w:t>
      </w:r>
      <w:r w:rsidRPr="00A9491F">
        <w:rPr>
          <w:rFonts w:ascii="Calibri" w:eastAsia="Calibri" w:hAnsi="Calibri" w:cs="Arial"/>
          <w:spacing w:val="-2"/>
          <w:sz w:val="20"/>
        </w:rPr>
        <w:t>encuentre debidamente garantizado el interés fiscal de conformidad con las disposiciones fiscales.</w:t>
      </w:r>
    </w:p>
    <w:p w14:paraId="412668E9" w14:textId="77777777" w:rsidR="00A9491F" w:rsidRPr="00A9491F" w:rsidRDefault="00A9491F" w:rsidP="00A9491F">
      <w:pPr>
        <w:spacing w:after="101" w:line="218" w:lineRule="exact"/>
        <w:jc w:val="both"/>
        <w:rPr>
          <w:rFonts w:ascii="Calibri" w:eastAsia="Calibri" w:hAnsi="Calibri" w:cs="Arial"/>
          <w:sz w:val="20"/>
        </w:rPr>
      </w:pPr>
    </w:p>
    <w:p w14:paraId="79939360" w14:textId="77777777" w:rsidR="00A9491F" w:rsidRPr="00A9491F" w:rsidRDefault="00A9491F" w:rsidP="00A9491F">
      <w:pPr>
        <w:spacing w:after="101" w:line="218" w:lineRule="exact"/>
        <w:jc w:val="both"/>
        <w:rPr>
          <w:rFonts w:ascii="Calibri" w:eastAsia="Calibri" w:hAnsi="Calibri" w:cs="Arial"/>
          <w:sz w:val="20"/>
        </w:rPr>
      </w:pPr>
      <w:r w:rsidRPr="00A9491F">
        <w:rPr>
          <w:rFonts w:ascii="Calibri" w:eastAsia="Calibri" w:hAnsi="Calibri" w:cs="Arial"/>
          <w:sz w:val="20"/>
        </w:rPr>
        <w:t>Cuando la opinión de cumplimiento de obligaciones fiscales en materia de seguridad social arroje inconsistencias relacionadas con el o los números de registro patronal, con créditos fiscales o con el otorgamiento de garantía, con las que el particular no esté de acuerdo, deberá presentar solicitud de aclaración ante el Instituto, quien en un plazo máximo de 10 días hábiles contados a partir del día siguiente a la fecha de presentación de la solicitud, resolverá y emitirá la opinión del cumplimiento de obligaciones fiscales en materia de seguridad social.</w:t>
      </w:r>
    </w:p>
    <w:p w14:paraId="2D89B6D2" w14:textId="77777777" w:rsidR="00A9491F" w:rsidRPr="00A9491F" w:rsidRDefault="00A9491F" w:rsidP="00A9491F">
      <w:pPr>
        <w:ind w:firstLine="12"/>
        <w:jc w:val="both"/>
        <w:rPr>
          <w:rFonts w:ascii="Calibri" w:eastAsia="Calibri" w:hAnsi="Calibri" w:cs="Arial"/>
          <w:sz w:val="20"/>
        </w:rPr>
      </w:pPr>
      <w:r w:rsidRPr="00A9491F">
        <w:rPr>
          <w:rFonts w:ascii="Calibri" w:eastAsia="Calibri" w:hAnsi="Calibri" w:cs="Arial"/>
          <w:sz w:val="20"/>
        </w:rPr>
        <w:lastRenderedPageBreak/>
        <w:t>Durante la vigencia del contrato/pedido, el proveedor o contratista queda obligado a entregar al Instituto, junto con la factura de cobro respectiva, la "Opinión del Cumplimiento de Obligaciones en materia de Seguridad Social" vigente y positiva."</w:t>
      </w:r>
    </w:p>
    <w:p w14:paraId="17377454" w14:textId="77777777" w:rsidR="00A9491F" w:rsidRPr="00A9491F" w:rsidRDefault="00A9491F" w:rsidP="00A9491F">
      <w:pPr>
        <w:ind w:firstLine="12"/>
        <w:jc w:val="both"/>
        <w:rPr>
          <w:rFonts w:ascii="Calibri" w:eastAsia="Calibri" w:hAnsi="Calibri" w:cs="Arial"/>
          <w:sz w:val="20"/>
        </w:rPr>
      </w:pPr>
    </w:p>
    <w:p w14:paraId="45766C6B" w14:textId="77777777" w:rsidR="00A9491F" w:rsidRPr="00A9491F" w:rsidRDefault="00A9491F" w:rsidP="00A9491F">
      <w:pPr>
        <w:ind w:firstLine="12"/>
        <w:jc w:val="both"/>
        <w:rPr>
          <w:rFonts w:ascii="Calibri" w:eastAsia="Calibri" w:hAnsi="Calibri" w:cs="Arial"/>
          <w:sz w:val="20"/>
        </w:rPr>
      </w:pPr>
      <w:r w:rsidRPr="00A9491F">
        <w:rPr>
          <w:rFonts w:ascii="Calibri" w:eastAsia="Calibri" w:hAnsi="Calibri" w:cs="Arial"/>
          <w:sz w:val="20"/>
        </w:rPr>
        <w:t>Las “Opiniones del cumplimiento de obligaciones fiscales y Obligaciones Fiscales en Materia de Seguridad Social” citadas en este numeral, deberán presentarse en calle Zaragoza No. 62, Colonia centro, C.P. 28000 en Colima, Col, en días hábiles de 9:00 a 15:00 horas.</w:t>
      </w:r>
    </w:p>
    <w:p w14:paraId="6B2A1DA9" w14:textId="77777777" w:rsidR="00A9491F" w:rsidRPr="00A9491F" w:rsidRDefault="00A9491F" w:rsidP="00A9491F">
      <w:pPr>
        <w:rPr>
          <w:rFonts w:ascii="Calibri" w:hAnsi="Calibri" w:cs="Arial"/>
          <w:color w:val="000000"/>
          <w:sz w:val="20"/>
          <w:lang w:eastAsia="es-ES_tradnl"/>
        </w:rPr>
      </w:pPr>
    </w:p>
    <w:p w14:paraId="49C0BF99" w14:textId="77777777" w:rsidR="00A9491F" w:rsidRPr="00A9491F" w:rsidRDefault="00A9491F" w:rsidP="00A9491F">
      <w:pPr>
        <w:rPr>
          <w:rFonts w:ascii="Calibri" w:hAnsi="Calibri" w:cs="Arial"/>
          <w:color w:val="000000"/>
          <w:sz w:val="20"/>
          <w:lang w:eastAsia="es-ES_tradnl"/>
        </w:rPr>
      </w:pPr>
      <w:r w:rsidRPr="00A9491F">
        <w:rPr>
          <w:rFonts w:ascii="Calibri" w:hAnsi="Calibri" w:cs="Arial"/>
          <w:color w:val="000000"/>
          <w:sz w:val="20"/>
          <w:lang w:eastAsia="es-ES_tradnl"/>
        </w:rPr>
        <w:t xml:space="preserve">En caso particular de que el participante se encuentre en algunos de los siguientes supuestos: </w:t>
      </w:r>
    </w:p>
    <w:p w14:paraId="02833D4F" w14:textId="77777777" w:rsidR="00A9491F" w:rsidRPr="00A9491F" w:rsidRDefault="00A9491F" w:rsidP="00A9491F">
      <w:pPr>
        <w:rPr>
          <w:rFonts w:ascii="Calibri" w:hAnsi="Calibri" w:cs="Arial"/>
          <w:color w:val="000000"/>
          <w:sz w:val="20"/>
          <w:lang w:eastAsia="es-ES_tradnl"/>
        </w:rPr>
      </w:pPr>
    </w:p>
    <w:p w14:paraId="7FD3A250" w14:textId="77777777" w:rsidR="00A9491F" w:rsidRPr="00A9491F" w:rsidRDefault="00A9491F" w:rsidP="00A9491F">
      <w:pPr>
        <w:numPr>
          <w:ilvl w:val="0"/>
          <w:numId w:val="15"/>
        </w:numPr>
        <w:ind w:left="431" w:hanging="431"/>
        <w:jc w:val="both"/>
        <w:rPr>
          <w:rFonts w:ascii="Calibri" w:hAnsi="Calibri" w:cs="Arial"/>
          <w:color w:val="000000"/>
          <w:sz w:val="20"/>
          <w:lang w:eastAsia="es-ES_tradnl"/>
        </w:rPr>
      </w:pPr>
      <w:r w:rsidRPr="00A9491F">
        <w:rPr>
          <w:rFonts w:ascii="Calibri" w:hAnsi="Calibri" w:cs="Arial"/>
          <w:color w:val="000000"/>
          <w:sz w:val="20"/>
          <w:lang w:eastAsia="es-ES_tradnl"/>
        </w:rPr>
        <w:t>No se encuentre registrado ante este Instituto o;</w:t>
      </w:r>
    </w:p>
    <w:p w14:paraId="7506D41E" w14:textId="77777777" w:rsidR="00A9491F" w:rsidRPr="00A9491F" w:rsidRDefault="00A9491F" w:rsidP="00A9491F">
      <w:pPr>
        <w:numPr>
          <w:ilvl w:val="0"/>
          <w:numId w:val="15"/>
        </w:numPr>
        <w:ind w:left="431" w:hanging="431"/>
        <w:jc w:val="both"/>
        <w:rPr>
          <w:rFonts w:ascii="Calibri" w:hAnsi="Calibri" w:cs="Arial"/>
          <w:color w:val="000000"/>
          <w:sz w:val="20"/>
          <w:lang w:eastAsia="es-ES_tradnl"/>
        </w:rPr>
      </w:pPr>
      <w:r w:rsidRPr="00A9491F">
        <w:rPr>
          <w:rFonts w:ascii="Calibri" w:hAnsi="Calibri" w:cs="Arial"/>
          <w:color w:val="000000"/>
          <w:sz w:val="20"/>
          <w:lang w:eastAsia="es-ES_tradnl"/>
        </w:rPr>
        <w:t>Cuente con Registro Patronal pero se encuentre dado de baja o;</w:t>
      </w:r>
    </w:p>
    <w:p w14:paraId="220479D0" w14:textId="77777777" w:rsidR="00A9491F" w:rsidRPr="00A9491F" w:rsidRDefault="00A9491F" w:rsidP="00A9491F">
      <w:pPr>
        <w:numPr>
          <w:ilvl w:val="0"/>
          <w:numId w:val="15"/>
        </w:numPr>
        <w:ind w:left="431" w:hanging="431"/>
        <w:jc w:val="both"/>
        <w:rPr>
          <w:rFonts w:ascii="Calibri" w:hAnsi="Calibri"/>
          <w:sz w:val="20"/>
          <w:lang w:eastAsia="es-MX"/>
        </w:rPr>
      </w:pPr>
      <w:r w:rsidRPr="00A9491F">
        <w:rPr>
          <w:rFonts w:ascii="Calibri" w:hAnsi="Calibri" w:cs="Arial"/>
          <w:color w:val="000000"/>
          <w:sz w:val="20"/>
          <w:lang w:eastAsia="es-ES_tradnl"/>
        </w:rPr>
        <w:t>No tenga personal que sea sujeto de aseguramiento obligatorio, de conformidad con lo dispuesto por el artículo 12 de la LSS.</w:t>
      </w:r>
    </w:p>
    <w:p w14:paraId="20C1DE3B" w14:textId="77777777" w:rsidR="00A9491F" w:rsidRPr="00A9491F" w:rsidRDefault="00A9491F" w:rsidP="00A9491F">
      <w:pPr>
        <w:jc w:val="both"/>
        <w:rPr>
          <w:rFonts w:ascii="Calibri" w:hAnsi="Calibri"/>
          <w:sz w:val="20"/>
          <w:lang w:eastAsia="es-MX"/>
        </w:rPr>
      </w:pPr>
    </w:p>
    <w:p w14:paraId="487743B7" w14:textId="77777777" w:rsidR="00A9491F" w:rsidRPr="00A9491F" w:rsidRDefault="00A9491F" w:rsidP="00A9491F">
      <w:pPr>
        <w:jc w:val="both"/>
        <w:rPr>
          <w:rFonts w:ascii="Calibri" w:hAnsi="Calibri"/>
          <w:sz w:val="20"/>
          <w:lang w:eastAsia="es-MX"/>
        </w:rPr>
      </w:pPr>
      <w:r w:rsidRPr="00A9491F">
        <w:rPr>
          <w:rFonts w:ascii="Calibri" w:hAnsi="Calibri" w:cs="Arial"/>
          <w:color w:val="000000"/>
          <w:sz w:val="20"/>
          <w:lang w:eastAsia="es-ES_tradnl"/>
        </w:rPr>
        <w:t>No podrá obtener la citada Opinión, por lo cual, dicho particular podrá dar cumplimiento a tal requerimiento presentando lo</w:t>
      </w:r>
      <w:r w:rsidRPr="00A9491F">
        <w:rPr>
          <w:rFonts w:ascii="Calibri" w:eastAsia="Calibri" w:hAnsi="Calibri"/>
          <w:sz w:val="20"/>
        </w:rPr>
        <w:t xml:space="preserve"> </w:t>
      </w:r>
      <w:r w:rsidRPr="00A9491F">
        <w:rPr>
          <w:rFonts w:ascii="Calibri" w:hAnsi="Calibri" w:cs="Arial"/>
          <w:color w:val="000000"/>
          <w:sz w:val="20"/>
          <w:lang w:eastAsia="es-ES_tradnl"/>
        </w:rPr>
        <w:t>siguiente:</w:t>
      </w:r>
    </w:p>
    <w:p w14:paraId="226DABDC" w14:textId="77777777" w:rsidR="00A9491F" w:rsidRPr="00A9491F" w:rsidRDefault="00A9491F" w:rsidP="00A9491F">
      <w:pPr>
        <w:jc w:val="both"/>
        <w:rPr>
          <w:rFonts w:ascii="Calibri" w:hAnsi="Calibri" w:cs="Arial"/>
          <w:color w:val="000000"/>
          <w:sz w:val="20"/>
          <w:lang w:eastAsia="es-ES_tradnl"/>
        </w:rPr>
      </w:pPr>
    </w:p>
    <w:p w14:paraId="6466CB5F" w14:textId="77777777" w:rsidR="00A9491F" w:rsidRPr="00A9491F" w:rsidRDefault="00A9491F" w:rsidP="00A9491F">
      <w:pPr>
        <w:numPr>
          <w:ilvl w:val="0"/>
          <w:numId w:val="16"/>
        </w:numPr>
        <w:spacing w:after="200" w:line="276" w:lineRule="auto"/>
        <w:ind w:left="426" w:hanging="426"/>
        <w:contextualSpacing/>
        <w:jc w:val="both"/>
        <w:rPr>
          <w:rFonts w:ascii="Calibri" w:hAnsi="Calibri" w:cs="Arial"/>
          <w:color w:val="000000"/>
          <w:sz w:val="20"/>
          <w:lang w:eastAsia="es-ES_tradnl"/>
        </w:rPr>
      </w:pPr>
      <w:r w:rsidRPr="00A9491F">
        <w:rPr>
          <w:rFonts w:ascii="Calibri" w:hAnsi="Calibri" w:cs="Arial"/>
          <w:color w:val="000000"/>
          <w:sz w:val="20"/>
          <w:lang w:eastAsia="es-ES_tradnl"/>
        </w:rPr>
        <w:t>Documento emitido por este Instituto (resultado de la consulta en el sistema para obtener la Opinión), en el que se haga constar que no se puede emitir la Opinión de cumplimiento, de conformidad con la Regla Quinta del Anexo Único del ACDO.SA.HICT.101214/281 .P.DIR;</w:t>
      </w:r>
    </w:p>
    <w:p w14:paraId="5694DB0B" w14:textId="77777777" w:rsidR="00A9491F" w:rsidRPr="00A9491F" w:rsidRDefault="00A9491F" w:rsidP="00A9491F">
      <w:pPr>
        <w:ind w:left="426" w:hanging="426"/>
        <w:jc w:val="both"/>
        <w:rPr>
          <w:rFonts w:ascii="Calibri" w:hAnsi="Calibri" w:cs="Arial"/>
          <w:color w:val="000000"/>
          <w:sz w:val="20"/>
          <w:lang w:eastAsia="es-ES_tradnl"/>
        </w:rPr>
      </w:pPr>
    </w:p>
    <w:p w14:paraId="27A4258A" w14:textId="77777777" w:rsidR="00A9491F" w:rsidRPr="00A9491F" w:rsidRDefault="00A9491F" w:rsidP="00A9491F">
      <w:pPr>
        <w:numPr>
          <w:ilvl w:val="0"/>
          <w:numId w:val="16"/>
        </w:numPr>
        <w:spacing w:after="200" w:line="276" w:lineRule="auto"/>
        <w:ind w:left="426" w:hanging="426"/>
        <w:contextualSpacing/>
        <w:jc w:val="both"/>
        <w:rPr>
          <w:rFonts w:ascii="Calibri" w:hAnsi="Calibri" w:cs="Arial"/>
          <w:color w:val="000000"/>
          <w:sz w:val="20"/>
          <w:lang w:eastAsia="es-ES_tradnl"/>
        </w:rPr>
      </w:pPr>
      <w:r w:rsidRPr="00A9491F">
        <w:rPr>
          <w:rFonts w:ascii="Calibri" w:hAnsi="Calibri" w:cs="Arial"/>
          <w:color w:val="000000"/>
          <w:sz w:val="20"/>
          <w:lang w:eastAsia="es-ES_tradnl"/>
        </w:rPr>
        <w:t xml:space="preserve">Escrito libre, </w:t>
      </w:r>
      <w:r w:rsidRPr="00A9491F">
        <w:rPr>
          <w:rFonts w:ascii="Calibri" w:hAnsi="Calibri" w:cs="Arial"/>
          <w:b/>
          <w:color w:val="000000"/>
          <w:sz w:val="20"/>
          <w:lang w:eastAsia="es-ES_tradnl"/>
        </w:rPr>
        <w:t>bajo protesta de decir verdad</w:t>
      </w:r>
      <w:r w:rsidRPr="00A9491F">
        <w:rPr>
          <w:rFonts w:ascii="Calibri" w:hAnsi="Calibri" w:cs="Arial"/>
          <w:color w:val="000000"/>
          <w:sz w:val="20"/>
          <w:lang w:eastAsia="es-ES_tradnl"/>
        </w:rPr>
        <w:t xml:space="preserve">, que no le es posible obtener d  la multicitada opinión, </w:t>
      </w:r>
      <w:r w:rsidRPr="00A9491F">
        <w:rPr>
          <w:rFonts w:ascii="Calibri" w:hAnsi="Calibri" w:cs="Arial"/>
          <w:b/>
          <w:color w:val="000000"/>
          <w:sz w:val="20"/>
          <w:lang w:eastAsia="es-ES_tradnl"/>
        </w:rPr>
        <w:t>justificando el motivo y anexando el documento en que conste que no se puede emitir la misma</w:t>
      </w:r>
      <w:r w:rsidRPr="00A9491F">
        <w:rPr>
          <w:rFonts w:ascii="Calibri" w:hAnsi="Calibri" w:cs="Arial"/>
          <w:color w:val="000000"/>
          <w:sz w:val="20"/>
          <w:lang w:eastAsia="es-ES_tradnl"/>
        </w:rPr>
        <w:t xml:space="preserve"> y;</w:t>
      </w:r>
    </w:p>
    <w:p w14:paraId="5F40F23A" w14:textId="77777777" w:rsidR="00A9491F" w:rsidRPr="00A9491F" w:rsidRDefault="00A9491F" w:rsidP="00A9491F">
      <w:pPr>
        <w:ind w:left="426" w:hanging="426"/>
        <w:rPr>
          <w:rFonts w:ascii="Calibri" w:hAnsi="Calibri" w:cs="Arial"/>
          <w:color w:val="000000"/>
          <w:sz w:val="20"/>
          <w:lang w:eastAsia="es-ES_tradnl"/>
        </w:rPr>
      </w:pPr>
    </w:p>
    <w:p w14:paraId="599985C4" w14:textId="77777777" w:rsidR="00A9491F" w:rsidRPr="00A9491F" w:rsidRDefault="00A9491F" w:rsidP="00A9491F">
      <w:pPr>
        <w:numPr>
          <w:ilvl w:val="0"/>
          <w:numId w:val="16"/>
        </w:numPr>
        <w:spacing w:after="200" w:line="276" w:lineRule="auto"/>
        <w:ind w:left="426" w:hanging="426"/>
        <w:contextualSpacing/>
        <w:jc w:val="both"/>
        <w:rPr>
          <w:rFonts w:ascii="Calibri" w:hAnsi="Calibri"/>
          <w:sz w:val="20"/>
          <w:lang w:eastAsia="es-MX"/>
        </w:rPr>
      </w:pPr>
      <w:r w:rsidRPr="00A9491F">
        <w:rPr>
          <w:rFonts w:ascii="Calibri" w:hAnsi="Calibri" w:cs="Arial"/>
          <w:color w:val="000000"/>
          <w:sz w:val="20"/>
          <w:lang w:eastAsia="es-ES_tradnl"/>
        </w:rPr>
        <w:t>En el caso de que el particular manifieste que tenga a sus trabajadores subcontratados con un tercero, deberá presentar, en tal caso, junto con la documentación citada en los dos incisos anteriores, la Opinión de cumplimiento de las obligaciones subcontratante, desde luego, vigente y positiva (lo anterior en términos del artículo 15-A de la LSS).</w:t>
      </w:r>
    </w:p>
    <w:p w14:paraId="71ADA337" w14:textId="77777777" w:rsidR="00A9491F" w:rsidRPr="00A9491F" w:rsidRDefault="00A9491F" w:rsidP="00A9491F">
      <w:pPr>
        <w:rPr>
          <w:rFonts w:ascii="Calibri" w:hAnsi="Calibri" w:cs="Arial"/>
          <w:color w:val="000000"/>
          <w:sz w:val="20"/>
          <w:lang w:eastAsia="es-ES_tradnl"/>
        </w:rPr>
      </w:pPr>
    </w:p>
    <w:p w14:paraId="2D5B6E37" w14:textId="77777777" w:rsidR="00A9491F" w:rsidRPr="00A9491F" w:rsidRDefault="00A9491F" w:rsidP="00A9491F">
      <w:pPr>
        <w:jc w:val="both"/>
        <w:rPr>
          <w:rFonts w:ascii="Calibri" w:hAnsi="Calibri"/>
          <w:sz w:val="20"/>
          <w:lang w:eastAsia="es-MX"/>
        </w:rPr>
      </w:pPr>
      <w:r w:rsidRPr="00A9491F">
        <w:rPr>
          <w:rFonts w:ascii="Calibri" w:hAnsi="Calibri" w:cs="Arial"/>
          <w:color w:val="000000"/>
          <w:sz w:val="20"/>
          <w:lang w:eastAsia="es-ES_tradnl"/>
        </w:rPr>
        <w:t xml:space="preserve">Para los casos de pedidos que se formalicen con personas físicas  que preste su trabajo por sí mismos y por lo tanto no cuenten con un Registro Patronal ni tengan trabajadores registrados ante el instituto, el particular  </w:t>
      </w:r>
      <w:r w:rsidRPr="00A9491F">
        <w:rPr>
          <w:rFonts w:ascii="Calibri" w:hAnsi="Calibri" w:cs="Arial"/>
          <w:b/>
          <w:color w:val="000000"/>
          <w:sz w:val="20"/>
          <w:lang w:eastAsia="es-ES_tradnl"/>
        </w:rPr>
        <w:t xml:space="preserve">deberá </w:t>
      </w:r>
      <w:r w:rsidRPr="00A9491F">
        <w:rPr>
          <w:rFonts w:ascii="Calibri" w:hAnsi="Calibri" w:cs="Arial"/>
          <w:b/>
          <w:bCs/>
          <w:color w:val="000000"/>
          <w:sz w:val="20"/>
          <w:lang w:eastAsia="es-ES_tradnl"/>
        </w:rPr>
        <w:t>manifestar mediante escrito libre, bajo protesta de decir verdad que no le es posible obtener la multicitada Opinión, justificando el motivo y anexando el documento (resultado de la solicitud de opinión que le da el Sistema Institucional) en el que conste que no</w:t>
      </w:r>
      <w:r w:rsidRPr="00A9491F">
        <w:rPr>
          <w:rFonts w:ascii="Calibri" w:eastAsia="Calibri" w:hAnsi="Calibri"/>
          <w:sz w:val="20"/>
        </w:rPr>
        <w:t xml:space="preserve"> </w:t>
      </w:r>
      <w:r w:rsidRPr="00A9491F">
        <w:rPr>
          <w:rFonts w:ascii="Calibri" w:hAnsi="Calibri" w:cs="Arial"/>
          <w:b/>
          <w:bCs/>
          <w:color w:val="000000"/>
          <w:sz w:val="20"/>
          <w:lang w:eastAsia="es-ES_tradnl"/>
        </w:rPr>
        <w:t>se puede emitir la misma.</w:t>
      </w:r>
    </w:p>
    <w:p w14:paraId="27A009ED" w14:textId="77777777" w:rsidR="00A9491F" w:rsidRPr="00A9491F" w:rsidRDefault="00A9491F" w:rsidP="00A9491F">
      <w:pPr>
        <w:tabs>
          <w:tab w:val="left" w:pos="720"/>
        </w:tabs>
        <w:jc w:val="both"/>
        <w:rPr>
          <w:rFonts w:ascii="Calibri" w:hAnsi="Calibri" w:cs="Arial"/>
          <w:b/>
          <w:bCs/>
          <w:sz w:val="20"/>
        </w:rPr>
      </w:pPr>
    </w:p>
    <w:p w14:paraId="41A989B0" w14:textId="77777777" w:rsidR="00A9491F" w:rsidRPr="00A9491F" w:rsidRDefault="00A9491F" w:rsidP="00A9491F">
      <w:pPr>
        <w:tabs>
          <w:tab w:val="left" w:pos="720"/>
        </w:tabs>
        <w:jc w:val="both"/>
        <w:rPr>
          <w:rFonts w:ascii="Calibri" w:hAnsi="Calibri" w:cs="Arial"/>
          <w:b/>
          <w:bCs/>
          <w:sz w:val="20"/>
        </w:rPr>
      </w:pPr>
      <w:r w:rsidRPr="00A9491F">
        <w:rPr>
          <w:rFonts w:ascii="Calibri" w:hAnsi="Calibri" w:cs="Arial"/>
          <w:b/>
          <w:bCs/>
          <w:sz w:val="20"/>
        </w:rPr>
        <w:t>(Una vez realizado el asignación del procedimiento)</w:t>
      </w:r>
    </w:p>
    <w:p w14:paraId="2013EE72" w14:textId="77777777" w:rsidR="00A9491F" w:rsidRPr="00A9491F" w:rsidRDefault="00A9491F" w:rsidP="00A9491F">
      <w:pPr>
        <w:tabs>
          <w:tab w:val="left" w:pos="720"/>
        </w:tabs>
        <w:jc w:val="both"/>
        <w:rPr>
          <w:rFonts w:ascii="Calibri" w:hAnsi="Calibri" w:cs="Arial"/>
          <w:b/>
          <w:bCs/>
          <w:sz w:val="20"/>
        </w:rPr>
      </w:pPr>
    </w:p>
    <w:p w14:paraId="37AF4629" w14:textId="77777777" w:rsidR="00A9491F" w:rsidRPr="00A9491F" w:rsidRDefault="00A9491F" w:rsidP="00A9491F">
      <w:pPr>
        <w:numPr>
          <w:ilvl w:val="0"/>
          <w:numId w:val="4"/>
        </w:numPr>
        <w:spacing w:before="120" w:after="200" w:line="276" w:lineRule="auto"/>
        <w:ind w:hanging="425"/>
        <w:jc w:val="both"/>
        <w:rPr>
          <w:rFonts w:ascii="Calibri" w:hAnsi="Calibri" w:cs="Arial"/>
          <w:sz w:val="20"/>
          <w:lang w:val="es-MX"/>
        </w:rPr>
      </w:pPr>
      <w:r w:rsidRPr="00A9491F">
        <w:rPr>
          <w:rFonts w:ascii="Calibri" w:hAnsi="Calibri" w:cs="Arial"/>
          <w:sz w:val="20"/>
          <w:lang w:val="es-MX"/>
        </w:rPr>
        <w:t xml:space="preserve">Así mismo atendiendo los acuerdos ACDO. SA1.HCT.101214/281.P.DIR y ACDO. SA1.HCT. 250315/62.P.DJ   dictados por el H. Consejo Técnico del Instituto Mexicano del Seguro Social, Publicados en el Diario Oficial de la Federación con fechas el día 27 de Febrero del 2015 y 3 de abril del 2015 respectivamente en relación con el artículo 32-D, del Código Fiscal de la Federación, el (los) Licitante(s) que resulte(n) ganador(es) y cuyo monto del contrato sea superior a $300,000.00(Trescientos mil pesos 00/100 M.N.), sin incluir el Impuesto al Valor Agregado (IVA), así como las Personas Físicas y Morales que estos subcontraten </w:t>
      </w:r>
      <w:r w:rsidRPr="00A9491F">
        <w:rPr>
          <w:rFonts w:ascii="Calibri" w:hAnsi="Calibri" w:cs="Arial"/>
          <w:sz w:val="20"/>
          <w:lang w:val="es-MX"/>
        </w:rPr>
        <w:lastRenderedPageBreak/>
        <w:t>para dichos efectos deberán presentar la “Opinión de Cumplimiento de Obligaciones Fiscales en Materia de Seguridad Social” vigente y positiva.</w:t>
      </w:r>
    </w:p>
    <w:p w14:paraId="5A2355F4" w14:textId="77777777" w:rsidR="00A9491F" w:rsidRPr="00A9491F" w:rsidRDefault="00A9491F" w:rsidP="00A9491F">
      <w:pPr>
        <w:numPr>
          <w:ilvl w:val="0"/>
          <w:numId w:val="4"/>
        </w:numPr>
        <w:spacing w:before="120" w:after="200" w:line="276" w:lineRule="auto"/>
        <w:ind w:hanging="425"/>
        <w:jc w:val="both"/>
        <w:rPr>
          <w:rFonts w:ascii="Calibri" w:hAnsi="Calibri" w:cs="Arial"/>
          <w:sz w:val="20"/>
          <w:lang w:val="es-MX"/>
        </w:rPr>
      </w:pPr>
      <w:r w:rsidRPr="00A9491F">
        <w:rPr>
          <w:rFonts w:ascii="Calibri" w:hAnsi="Calibri" w:cs="Arial"/>
          <w:sz w:val="20"/>
          <w:lang w:val="es-MX"/>
        </w:rPr>
        <w:t>El (los) Proveedor(es) que resulte(n) adjudicado(s) durante la vigencia del contrato/pedido queda(n) obligado(s) a entregar al Instituto, junto con la factura de cobro respectiva, la Opinión referida, vigente y positiva.</w:t>
      </w:r>
    </w:p>
    <w:p w14:paraId="18A56149" w14:textId="77777777" w:rsidR="00A9491F" w:rsidRPr="00A9491F" w:rsidRDefault="00A9491F" w:rsidP="00A9491F">
      <w:pPr>
        <w:jc w:val="both"/>
        <w:rPr>
          <w:rFonts w:ascii="Calibri" w:hAnsi="Calibri" w:cs="Arial"/>
          <w:b/>
          <w:sz w:val="20"/>
        </w:rPr>
      </w:pPr>
      <w:r w:rsidRPr="00A9491F">
        <w:rPr>
          <w:rFonts w:ascii="Calibri" w:hAnsi="Calibri" w:cs="Arial"/>
          <w:b/>
          <w:sz w:val="20"/>
        </w:rPr>
        <w:t xml:space="preserve"> (Previo a la formalización del Pedido)</w:t>
      </w:r>
    </w:p>
    <w:p w14:paraId="1B91F9B9" w14:textId="77777777" w:rsidR="00A9491F" w:rsidRPr="00A9491F" w:rsidRDefault="00A9491F" w:rsidP="00A9491F">
      <w:pPr>
        <w:jc w:val="both"/>
        <w:rPr>
          <w:rFonts w:ascii="Calibri" w:hAnsi="Calibri" w:cs="Arial"/>
          <w:b/>
          <w:sz w:val="20"/>
        </w:rPr>
      </w:pPr>
    </w:p>
    <w:p w14:paraId="4A25FDA1" w14:textId="77777777" w:rsidR="00A9491F" w:rsidRPr="00A9491F" w:rsidRDefault="00A9491F" w:rsidP="00A9491F">
      <w:pPr>
        <w:numPr>
          <w:ilvl w:val="0"/>
          <w:numId w:val="18"/>
        </w:numPr>
        <w:tabs>
          <w:tab w:val="left" w:pos="1436"/>
        </w:tabs>
        <w:suppressAutoHyphens/>
        <w:jc w:val="both"/>
        <w:rPr>
          <w:rFonts w:ascii="Calibri" w:hAnsi="Calibri" w:cs="Arial"/>
          <w:sz w:val="20"/>
        </w:rPr>
      </w:pPr>
      <w:r w:rsidRPr="00A9491F">
        <w:rPr>
          <w:rFonts w:ascii="Calibri" w:hAnsi="Calibri" w:cs="Arial"/>
          <w:sz w:val="20"/>
        </w:rPr>
        <w:t>Previo a la suscripción del pedido, el participante ganador deberá presentar el acuse de recepción con el que compruebe la realización de la consulta de opinión ante el SAT, o en su caso la opinión actualizada emitida por el SAT, en la que se manifiesta que se encuentra al corriente de sus obligaciones fiscales, en los términos que establece la fracción I, de la Regla I.2.1.15 de la Miscelánea Fiscal para 2017.</w:t>
      </w:r>
    </w:p>
    <w:p w14:paraId="2E7FF802" w14:textId="77777777" w:rsidR="00A9491F" w:rsidRPr="00A9491F" w:rsidRDefault="00A9491F" w:rsidP="00A9491F">
      <w:pPr>
        <w:tabs>
          <w:tab w:val="left" w:pos="1436"/>
        </w:tabs>
        <w:ind w:left="1080"/>
        <w:jc w:val="both"/>
        <w:rPr>
          <w:rFonts w:ascii="Calibri" w:hAnsi="Calibri" w:cs="Arial"/>
          <w:sz w:val="20"/>
        </w:rPr>
      </w:pPr>
    </w:p>
    <w:p w14:paraId="7E5A3B7D" w14:textId="77777777" w:rsidR="00A9491F" w:rsidRPr="00A9491F" w:rsidRDefault="00A9491F" w:rsidP="00A9491F">
      <w:pPr>
        <w:numPr>
          <w:ilvl w:val="0"/>
          <w:numId w:val="18"/>
        </w:numPr>
        <w:tabs>
          <w:tab w:val="left" w:pos="1436"/>
        </w:tabs>
        <w:suppressAutoHyphens/>
        <w:jc w:val="both"/>
        <w:rPr>
          <w:rFonts w:ascii="Calibri" w:hAnsi="Calibri" w:cs="Arial"/>
          <w:sz w:val="20"/>
        </w:rPr>
      </w:pPr>
      <w:r w:rsidRPr="00A9491F">
        <w:rPr>
          <w:rFonts w:ascii="Calibri" w:hAnsi="Calibri" w:cs="Arial"/>
          <w:sz w:val="20"/>
        </w:rPr>
        <w:t>Para el caso de que el participante ganador vaya a celebrar dos o más contratos/pedidos derivados del presente procedimiento licitatorio, previo a la suscripción de cada instrumento jurídico y por cada uno de éstos, deberá presentar el escrito al que se hace referencia en el párrafo anterior, con el que compruebe que realizó la solicitud de opinión ante el SAT, o en su caso la opinión positiva actualizada emitida por el SAT, en términos de la fracción I de la Regla I.2.1.15 de la Resolución Miscelánea Fiscal para 2017.</w:t>
      </w:r>
    </w:p>
    <w:p w14:paraId="66A937A6" w14:textId="77777777" w:rsidR="00A9491F" w:rsidRPr="00A9491F" w:rsidRDefault="00A9491F" w:rsidP="00A9491F">
      <w:pPr>
        <w:tabs>
          <w:tab w:val="left" w:pos="1436"/>
        </w:tabs>
        <w:ind w:left="1080"/>
        <w:jc w:val="both"/>
        <w:rPr>
          <w:rFonts w:ascii="Calibri" w:hAnsi="Calibri" w:cs="Arial"/>
          <w:sz w:val="20"/>
        </w:rPr>
      </w:pPr>
    </w:p>
    <w:p w14:paraId="04C8C448" w14:textId="77777777" w:rsidR="00A9491F" w:rsidRPr="00A9491F" w:rsidRDefault="00A9491F" w:rsidP="00A9491F">
      <w:pPr>
        <w:numPr>
          <w:ilvl w:val="0"/>
          <w:numId w:val="18"/>
        </w:numPr>
        <w:tabs>
          <w:tab w:val="left" w:pos="1436"/>
        </w:tabs>
        <w:suppressAutoHyphens/>
        <w:jc w:val="both"/>
        <w:rPr>
          <w:rFonts w:ascii="Calibri" w:hAnsi="Calibri" w:cs="Arial"/>
          <w:sz w:val="20"/>
        </w:rPr>
      </w:pPr>
      <w:r w:rsidRPr="00A9491F">
        <w:rPr>
          <w:rFonts w:ascii="Calibri" w:hAnsi="Calibri" w:cs="Arial"/>
          <w:sz w:val="20"/>
        </w:rPr>
        <w:t>Tratándose de propuestas conjuntas, presentadas en términos del artículo 34 de la LAASSP, se deberá presentar “un acuse de recepción” con el que se compruebe que se realizó la solicitud de opinión ante el SAT, o en su caso la opinión positiva actualizada emitida por el SAT por cada uno de los participantes en dicha propuesta.</w:t>
      </w:r>
    </w:p>
    <w:p w14:paraId="251EC3FE" w14:textId="77777777" w:rsidR="00A9491F" w:rsidRPr="00A9491F" w:rsidRDefault="00A9491F" w:rsidP="00A9491F">
      <w:pPr>
        <w:tabs>
          <w:tab w:val="left" w:pos="1436"/>
        </w:tabs>
        <w:ind w:left="1080"/>
        <w:jc w:val="both"/>
        <w:rPr>
          <w:rFonts w:ascii="Calibri" w:hAnsi="Calibri" w:cs="Arial"/>
          <w:sz w:val="20"/>
        </w:rPr>
      </w:pPr>
    </w:p>
    <w:p w14:paraId="2851A5D7" w14:textId="77777777" w:rsidR="00A9491F" w:rsidRPr="00A9491F" w:rsidRDefault="00A9491F" w:rsidP="00A9491F">
      <w:pPr>
        <w:numPr>
          <w:ilvl w:val="0"/>
          <w:numId w:val="18"/>
        </w:numPr>
        <w:tabs>
          <w:tab w:val="left" w:pos="1436"/>
        </w:tabs>
        <w:suppressAutoHyphens/>
        <w:jc w:val="both"/>
        <w:rPr>
          <w:rFonts w:ascii="Calibri" w:hAnsi="Calibri" w:cs="Arial"/>
          <w:sz w:val="20"/>
        </w:rPr>
      </w:pPr>
      <w:r w:rsidRPr="00A9491F">
        <w:rPr>
          <w:rFonts w:ascii="Calibri" w:hAnsi="Calibri" w:cs="Arial"/>
          <w:sz w:val="20"/>
        </w:rPr>
        <w:t>En el supuesto de que el Instituto, previo a la formalización del contrato/pedido, como resultado de la consulta en el Portal del SAT detecte que la opinión es en sentido negativo sobre las obligaciones fiscales de la persona física o moral que resultó adjudicada, deberá de abstenerse de formalizar y procederá a remitir a la Secretaría de la Función Pública (SFP) la documentación de los hechos presumiblemente constitutivos de infracción por la falta de la formalización del contrato, por causas imputables al licitante al que le fue adjudicado.</w:t>
      </w:r>
    </w:p>
    <w:p w14:paraId="5F53F648" w14:textId="77777777" w:rsidR="00A9491F" w:rsidRPr="00A9491F" w:rsidRDefault="00A9491F" w:rsidP="00A9491F">
      <w:pPr>
        <w:jc w:val="both"/>
        <w:rPr>
          <w:rFonts w:ascii="Calibri" w:hAnsi="Calibri" w:cs="Arial"/>
          <w:b/>
          <w:sz w:val="20"/>
        </w:rPr>
      </w:pPr>
    </w:p>
    <w:p w14:paraId="331C0571" w14:textId="77777777" w:rsidR="00A9491F" w:rsidRPr="00A9491F" w:rsidRDefault="00A9491F" w:rsidP="00A9491F">
      <w:pPr>
        <w:jc w:val="both"/>
        <w:rPr>
          <w:rFonts w:ascii="Calibri" w:hAnsi="Calibri" w:cs="Arial"/>
          <w:b/>
          <w:sz w:val="20"/>
        </w:rPr>
      </w:pPr>
      <w:r w:rsidRPr="00A9491F">
        <w:rPr>
          <w:rFonts w:ascii="Calibri" w:hAnsi="Calibri" w:cs="Arial"/>
          <w:b/>
          <w:sz w:val="20"/>
        </w:rPr>
        <w:t>(Una vez formalizado el pedido)</w:t>
      </w:r>
    </w:p>
    <w:p w14:paraId="55099F5C" w14:textId="77777777" w:rsidR="00A9491F" w:rsidRPr="00A9491F" w:rsidRDefault="00A9491F" w:rsidP="00A9491F">
      <w:pPr>
        <w:jc w:val="both"/>
        <w:rPr>
          <w:rFonts w:ascii="Calibri" w:hAnsi="Calibri" w:cs="Arial"/>
          <w:b/>
          <w:sz w:val="20"/>
        </w:rPr>
      </w:pPr>
    </w:p>
    <w:p w14:paraId="6D33680F" w14:textId="77777777" w:rsidR="00A9491F" w:rsidRPr="00A9491F" w:rsidRDefault="00A9491F" w:rsidP="00A9491F">
      <w:pPr>
        <w:jc w:val="both"/>
        <w:rPr>
          <w:rFonts w:ascii="Calibri" w:hAnsi="Calibri" w:cs="Arial"/>
          <w:sz w:val="20"/>
        </w:rPr>
      </w:pPr>
      <w:r w:rsidRPr="00A9491F">
        <w:rPr>
          <w:rFonts w:ascii="Calibri" w:hAnsi="Calibri" w:cs="Arial"/>
          <w:sz w:val="20"/>
        </w:rPr>
        <w:t>En el supuesto de que el SAT emita respuesta en sentido negativo o desfavorable para el (los) proveedor(es) con quien ya se haya formalizado el (los) contrato(s)/pedido (s) derivado(s) de la presente licitación, sobre el cumplimiento de las obligaciones fiscales, dicha persona y el Instituto cumplirán el instrumento hasta su terminación, por lo que la presunta omisión en el cumplimiento de sus obligaciones fiscales no será motivo para retener pagos debidamente devengados por el proveedor o contratista, ni para terminar anticipadamente o rescindir administrativamente el contrato/pedido.</w:t>
      </w:r>
    </w:p>
    <w:p w14:paraId="682BE6E8" w14:textId="77777777" w:rsidR="00A9491F" w:rsidRPr="00A9491F" w:rsidRDefault="00A9491F" w:rsidP="00A9491F">
      <w:pPr>
        <w:jc w:val="both"/>
        <w:rPr>
          <w:rFonts w:ascii="Calibri" w:hAnsi="Calibri" w:cs="Arial"/>
          <w:sz w:val="20"/>
        </w:rPr>
      </w:pPr>
    </w:p>
    <w:p w14:paraId="77463C01" w14:textId="77777777" w:rsidR="00A9491F" w:rsidRPr="00A9491F" w:rsidRDefault="00A9491F" w:rsidP="00A9491F">
      <w:pPr>
        <w:jc w:val="both"/>
        <w:rPr>
          <w:rFonts w:ascii="Calibri" w:hAnsi="Calibri" w:cs="Arial"/>
          <w:b/>
          <w:sz w:val="20"/>
        </w:rPr>
      </w:pPr>
      <w:r w:rsidRPr="00A9491F">
        <w:rPr>
          <w:rFonts w:ascii="Calibri" w:hAnsi="Calibri" w:cs="Arial"/>
          <w:b/>
          <w:sz w:val="20"/>
        </w:rPr>
        <w:t>7.5 Constancia de situación fiscal en materia de aportaciones patronales y entero de descuentos, a INFONAVIT.</w:t>
      </w:r>
    </w:p>
    <w:p w14:paraId="5C78D784" w14:textId="77777777" w:rsidR="00A9491F" w:rsidRPr="00A9491F" w:rsidRDefault="00A9491F" w:rsidP="00A9491F">
      <w:pPr>
        <w:jc w:val="both"/>
        <w:rPr>
          <w:rFonts w:ascii="Calibri" w:hAnsi="Calibri" w:cs="Arial"/>
          <w:b/>
          <w:sz w:val="20"/>
        </w:rPr>
      </w:pPr>
    </w:p>
    <w:p w14:paraId="22F0C530" w14:textId="77777777" w:rsidR="00A9491F" w:rsidRPr="00A9491F" w:rsidRDefault="00A9491F" w:rsidP="00A9491F">
      <w:pPr>
        <w:jc w:val="both"/>
        <w:rPr>
          <w:rFonts w:ascii="Calibri" w:hAnsi="Calibri" w:cs="Arial"/>
          <w:sz w:val="20"/>
        </w:rPr>
      </w:pPr>
      <w:r w:rsidRPr="00A9491F">
        <w:rPr>
          <w:rFonts w:ascii="Calibri" w:hAnsi="Calibri" w:cs="Arial"/>
          <w:sz w:val="20"/>
        </w:rPr>
        <w:t>Los particulares que, para efectos de celebrar contrataciones con las dependencias y entidades a que se refiere el artículo 32-D del Código Fiscal de la Federación, de conformidad con dicha disposición, por cada pedido, el participante que resulte con adjudicación, deberá presentar dentro del plazo legal para la formalización del pedido</w:t>
      </w:r>
      <w:r w:rsidRPr="00A9491F">
        <w:rPr>
          <w:rFonts w:ascii="Calibri" w:hAnsi="Calibri" w:cs="Arial"/>
          <w:b/>
          <w:sz w:val="20"/>
        </w:rPr>
        <w:t xml:space="preserve"> Constancia de situación fiscal en materia de aportaciones patronales y entero de descuentos, a INFONAVIT.</w:t>
      </w:r>
      <w:r w:rsidRPr="00A9491F">
        <w:rPr>
          <w:rFonts w:ascii="Calibri" w:hAnsi="Calibri" w:cs="Arial"/>
          <w:sz w:val="20"/>
        </w:rPr>
        <w:t xml:space="preserve"> </w:t>
      </w:r>
    </w:p>
    <w:p w14:paraId="09C97AF0" w14:textId="77777777" w:rsidR="00A9491F" w:rsidRPr="00A9491F" w:rsidRDefault="00A9491F" w:rsidP="00A9491F">
      <w:pPr>
        <w:jc w:val="both"/>
        <w:rPr>
          <w:rFonts w:ascii="Calibri" w:hAnsi="Calibri" w:cs="Arial"/>
          <w:sz w:val="20"/>
        </w:rPr>
      </w:pPr>
    </w:p>
    <w:p w14:paraId="117DFB05" w14:textId="77777777" w:rsidR="00A9491F" w:rsidRPr="00A9491F" w:rsidRDefault="00A9491F" w:rsidP="00A9491F">
      <w:pPr>
        <w:jc w:val="both"/>
        <w:rPr>
          <w:rFonts w:ascii="Calibri" w:hAnsi="Calibri" w:cs="Arial"/>
          <w:b/>
          <w:sz w:val="20"/>
        </w:rPr>
      </w:pPr>
      <w:r w:rsidRPr="00A9491F">
        <w:rPr>
          <w:rFonts w:ascii="Calibri" w:hAnsi="Calibri" w:cs="Arial"/>
          <w:b/>
          <w:sz w:val="20"/>
        </w:rPr>
        <w:lastRenderedPageBreak/>
        <w:t>Reglas para la obtención de la constancia de situación fiscal en materia de aportaciones patronales y entero de descuentos.</w:t>
      </w:r>
    </w:p>
    <w:p w14:paraId="29139A47" w14:textId="77777777" w:rsidR="00A9491F" w:rsidRPr="00A9491F" w:rsidRDefault="00A9491F" w:rsidP="00A9491F">
      <w:pPr>
        <w:jc w:val="both"/>
        <w:rPr>
          <w:rFonts w:ascii="Calibri" w:hAnsi="Calibri"/>
          <w:b/>
          <w:sz w:val="20"/>
        </w:rPr>
      </w:pPr>
    </w:p>
    <w:p w14:paraId="701256C1" w14:textId="77777777" w:rsidR="00A9491F" w:rsidRPr="00A9491F" w:rsidRDefault="00A9491F" w:rsidP="00A9491F">
      <w:pPr>
        <w:suppressAutoHyphens/>
        <w:spacing w:after="80" w:line="217" w:lineRule="exact"/>
        <w:ind w:left="1368" w:hanging="1080"/>
        <w:jc w:val="both"/>
        <w:rPr>
          <w:rFonts w:ascii="Calibri" w:eastAsia="Times New Roman" w:hAnsi="Calibri" w:cs="Times New Roman"/>
          <w:sz w:val="20"/>
          <w:szCs w:val="20"/>
          <w:lang w:val="es-MX" w:eastAsia="ar-SA"/>
        </w:rPr>
      </w:pPr>
      <w:r w:rsidRPr="00A9491F">
        <w:rPr>
          <w:rFonts w:ascii="Calibri" w:eastAsia="Times New Roman" w:hAnsi="Calibri" w:cs="Times New Roman"/>
          <w:b/>
          <w:sz w:val="20"/>
          <w:szCs w:val="20"/>
          <w:lang w:val="es-MX" w:eastAsia="ar-SA"/>
        </w:rPr>
        <w:t>Primera.-</w:t>
      </w:r>
      <w:r w:rsidRPr="00A9491F">
        <w:rPr>
          <w:rFonts w:ascii="Calibri" w:eastAsia="Times New Roman" w:hAnsi="Calibri" w:cs="Times New Roman"/>
          <w:sz w:val="20"/>
          <w:szCs w:val="20"/>
          <w:lang w:val="es-MX" w:eastAsia="ar-SA"/>
        </w:rPr>
        <w:t xml:space="preserve"> </w:t>
      </w:r>
      <w:r w:rsidRPr="00A9491F">
        <w:rPr>
          <w:rFonts w:ascii="Calibri" w:eastAsia="Times New Roman" w:hAnsi="Calibri" w:cs="Times New Roman"/>
          <w:sz w:val="20"/>
          <w:szCs w:val="20"/>
          <w:lang w:val="es-MX" w:eastAsia="ar-SA"/>
        </w:rPr>
        <w:tab/>
        <w:t xml:space="preserve">Los particulares que, para efectos de celebrar contrataciones con las dependencias y entidades a que se refiere el artículo 32-D del Código Fiscal de la Federación y, en su caso, los que aquéllos subcontraten, o quienes pretendan acceder al otorgamiento de subsidios y estímulos de las mismas dependencias y entidades, requieran del INFONAVIT, una </w:t>
      </w:r>
      <w:r w:rsidRPr="00A9491F">
        <w:rPr>
          <w:rFonts w:ascii="Calibri" w:eastAsia="Times New Roman" w:hAnsi="Calibri" w:cs="Times New Roman"/>
          <w:b/>
          <w:sz w:val="20"/>
          <w:szCs w:val="20"/>
          <w:lang w:val="es-MX" w:eastAsia="ar-SA"/>
        </w:rPr>
        <w:t>constancia de situación fiscal,</w:t>
      </w:r>
      <w:r w:rsidRPr="00A9491F">
        <w:rPr>
          <w:rFonts w:ascii="Calibri" w:eastAsia="Times New Roman" w:hAnsi="Calibri" w:cs="Times New Roman"/>
          <w:sz w:val="20"/>
          <w:szCs w:val="20"/>
          <w:lang w:val="es-MX" w:eastAsia="ar-SA"/>
        </w:rPr>
        <w:t xml:space="preserve"> deberán obtener la misma de conformidad con las presentes reglas.</w:t>
      </w:r>
    </w:p>
    <w:p w14:paraId="0A971677" w14:textId="77777777" w:rsidR="00A9491F" w:rsidRPr="00A9491F" w:rsidRDefault="00A9491F" w:rsidP="00A9491F">
      <w:pPr>
        <w:suppressAutoHyphens/>
        <w:spacing w:after="80" w:line="217" w:lineRule="exact"/>
        <w:ind w:left="1368" w:hanging="1080"/>
        <w:jc w:val="both"/>
        <w:rPr>
          <w:rFonts w:ascii="Calibri" w:eastAsia="Times New Roman" w:hAnsi="Calibri" w:cs="Times New Roman"/>
          <w:sz w:val="20"/>
          <w:szCs w:val="20"/>
          <w:lang w:val="es-MX" w:eastAsia="ar-SA"/>
        </w:rPr>
      </w:pPr>
      <w:r w:rsidRPr="00A9491F">
        <w:rPr>
          <w:rFonts w:ascii="Calibri" w:eastAsia="Times New Roman" w:hAnsi="Calibri" w:cs="Times New Roman"/>
          <w:b/>
          <w:sz w:val="20"/>
          <w:szCs w:val="20"/>
          <w:lang w:val="es-MX" w:eastAsia="ar-SA"/>
        </w:rPr>
        <w:t>Segunda.-</w:t>
      </w:r>
      <w:r w:rsidRPr="00A9491F">
        <w:rPr>
          <w:rFonts w:ascii="Calibri" w:eastAsia="Times New Roman" w:hAnsi="Calibri" w:cs="Times New Roman"/>
          <w:sz w:val="20"/>
          <w:szCs w:val="20"/>
          <w:lang w:val="es-MX" w:eastAsia="ar-SA"/>
        </w:rPr>
        <w:tab/>
        <w:t>El INFONAVIT, a fin de emitir la constancia de situación fiscal, revisará que:</w:t>
      </w:r>
    </w:p>
    <w:p w14:paraId="61457984" w14:textId="77777777" w:rsidR="00A9491F" w:rsidRPr="00A9491F" w:rsidRDefault="00A9491F" w:rsidP="00A9491F">
      <w:pPr>
        <w:suppressAutoHyphens/>
        <w:spacing w:after="80" w:line="217" w:lineRule="exact"/>
        <w:ind w:left="1800" w:hanging="432"/>
        <w:jc w:val="both"/>
        <w:rPr>
          <w:rFonts w:ascii="Calibri" w:eastAsia="Times New Roman" w:hAnsi="Calibri" w:cs="Times New Roman"/>
          <w:sz w:val="20"/>
          <w:szCs w:val="20"/>
          <w:lang w:val="es-MX" w:eastAsia="ar-SA"/>
        </w:rPr>
      </w:pPr>
      <w:r w:rsidRPr="00A9491F">
        <w:rPr>
          <w:rFonts w:ascii="Calibri" w:eastAsia="Times New Roman" w:hAnsi="Calibri" w:cs="Times New Roman"/>
          <w:b/>
          <w:sz w:val="20"/>
          <w:szCs w:val="20"/>
          <w:lang w:val="es-MX" w:eastAsia="ar-SA"/>
        </w:rPr>
        <w:t>I.</w:t>
      </w:r>
      <w:r w:rsidRPr="00A9491F">
        <w:rPr>
          <w:rFonts w:ascii="Calibri" w:eastAsia="Times New Roman" w:hAnsi="Calibri" w:cs="Times New Roman"/>
          <w:b/>
          <w:sz w:val="20"/>
          <w:szCs w:val="20"/>
          <w:lang w:val="es-MX" w:eastAsia="ar-SA"/>
        </w:rPr>
        <w:tab/>
      </w:r>
      <w:r w:rsidRPr="00A9491F">
        <w:rPr>
          <w:rFonts w:ascii="Calibri" w:eastAsia="Times New Roman" w:hAnsi="Calibri" w:cs="Times New Roman"/>
          <w:sz w:val="20"/>
          <w:szCs w:val="20"/>
          <w:lang w:val="es-MX" w:eastAsia="ar-SA"/>
        </w:rPr>
        <w:t>La inscripción del particular solicitante ante el Instituto, en caso de estar obligado, y la vigencia del número o números de los registros patronales que le han sido asignados.</w:t>
      </w:r>
    </w:p>
    <w:p w14:paraId="4153B630" w14:textId="77777777" w:rsidR="00A9491F" w:rsidRPr="00A9491F" w:rsidRDefault="00A9491F" w:rsidP="00A9491F">
      <w:pPr>
        <w:suppressAutoHyphens/>
        <w:spacing w:after="80" w:line="217" w:lineRule="exact"/>
        <w:ind w:left="1800" w:hanging="432"/>
        <w:jc w:val="both"/>
        <w:rPr>
          <w:rFonts w:ascii="Calibri" w:eastAsia="Times New Roman" w:hAnsi="Calibri" w:cs="Times New Roman"/>
          <w:sz w:val="20"/>
          <w:szCs w:val="20"/>
          <w:lang w:val="es-MX" w:eastAsia="ar-SA"/>
        </w:rPr>
      </w:pPr>
      <w:r w:rsidRPr="00A9491F">
        <w:rPr>
          <w:rFonts w:ascii="Calibri" w:eastAsia="Times New Roman" w:hAnsi="Calibri" w:cs="Times New Roman"/>
          <w:b/>
          <w:sz w:val="20"/>
          <w:szCs w:val="20"/>
          <w:lang w:val="es-MX" w:eastAsia="ar-SA"/>
        </w:rPr>
        <w:t>II.</w:t>
      </w:r>
      <w:r w:rsidRPr="00A9491F">
        <w:rPr>
          <w:rFonts w:ascii="Calibri" w:eastAsia="Times New Roman" w:hAnsi="Calibri" w:cs="Times New Roman"/>
          <w:b/>
          <w:sz w:val="20"/>
          <w:szCs w:val="20"/>
          <w:lang w:val="es-MX" w:eastAsia="ar-SA"/>
        </w:rPr>
        <w:tab/>
      </w:r>
      <w:r w:rsidRPr="00A9491F">
        <w:rPr>
          <w:rFonts w:ascii="Calibri" w:eastAsia="Times New Roman" w:hAnsi="Calibri" w:cs="Times New Roman"/>
          <w:sz w:val="20"/>
          <w:szCs w:val="20"/>
          <w:lang w:val="es-MX" w:eastAsia="ar-SA"/>
        </w:rPr>
        <w:t>La existencia de créditos fiscales firmes determinados, entendiéndose por crédito fiscal las aportaciones, los descuentos, su actualización, los recargos y las multas impuestas en los términos de la Ley del Instituto del Fondo Nacional de la Vivienda para los Trabajadores.</w:t>
      </w:r>
    </w:p>
    <w:p w14:paraId="4381253B" w14:textId="77777777" w:rsidR="00A9491F" w:rsidRPr="00A9491F" w:rsidRDefault="00A9491F" w:rsidP="00A9491F">
      <w:pPr>
        <w:suppressAutoHyphens/>
        <w:spacing w:after="80" w:line="217" w:lineRule="exact"/>
        <w:ind w:left="1800" w:hanging="432"/>
        <w:jc w:val="both"/>
        <w:rPr>
          <w:rFonts w:ascii="Calibri" w:eastAsia="Times New Roman" w:hAnsi="Calibri" w:cs="Times New Roman"/>
          <w:sz w:val="20"/>
          <w:szCs w:val="20"/>
          <w:lang w:val="es-MX" w:eastAsia="ar-SA"/>
        </w:rPr>
      </w:pPr>
      <w:r w:rsidRPr="00A9491F">
        <w:rPr>
          <w:rFonts w:ascii="Calibri" w:eastAsia="Times New Roman" w:hAnsi="Calibri" w:cs="Times New Roman"/>
          <w:b/>
          <w:sz w:val="20"/>
          <w:szCs w:val="20"/>
          <w:lang w:val="es-MX" w:eastAsia="ar-SA"/>
        </w:rPr>
        <w:t>III.</w:t>
      </w:r>
      <w:r w:rsidRPr="00A9491F">
        <w:rPr>
          <w:rFonts w:ascii="Calibri" w:eastAsia="Times New Roman" w:hAnsi="Calibri" w:cs="Times New Roman"/>
          <w:b/>
          <w:sz w:val="20"/>
          <w:szCs w:val="20"/>
          <w:lang w:val="es-MX" w:eastAsia="ar-SA"/>
        </w:rPr>
        <w:tab/>
      </w:r>
      <w:r w:rsidRPr="00A9491F">
        <w:rPr>
          <w:rFonts w:ascii="Calibri" w:eastAsia="Times New Roman" w:hAnsi="Calibri" w:cs="Times New Roman"/>
          <w:sz w:val="20"/>
          <w:szCs w:val="20"/>
          <w:lang w:val="es-MX" w:eastAsia="ar-SA"/>
        </w:rPr>
        <w:t>Los adeudos o créditos fiscales que no se encuentren firmes.</w:t>
      </w:r>
    </w:p>
    <w:p w14:paraId="4C7E2173" w14:textId="77777777" w:rsidR="00A9491F" w:rsidRPr="00A9491F" w:rsidRDefault="00A9491F" w:rsidP="00A9491F">
      <w:pPr>
        <w:suppressAutoHyphens/>
        <w:spacing w:after="80" w:line="217" w:lineRule="exact"/>
        <w:ind w:left="1800" w:hanging="432"/>
        <w:jc w:val="both"/>
        <w:rPr>
          <w:rFonts w:ascii="Calibri" w:eastAsia="Times New Roman" w:hAnsi="Calibri" w:cs="Times New Roman"/>
          <w:sz w:val="20"/>
          <w:szCs w:val="20"/>
          <w:lang w:val="es-MX" w:eastAsia="ar-SA"/>
        </w:rPr>
      </w:pPr>
      <w:r w:rsidRPr="00A9491F">
        <w:rPr>
          <w:rFonts w:ascii="Calibri" w:eastAsia="Times New Roman" w:hAnsi="Calibri" w:cs="Times New Roman"/>
          <w:b/>
          <w:sz w:val="20"/>
          <w:szCs w:val="20"/>
          <w:lang w:val="es-MX" w:eastAsia="ar-SA"/>
        </w:rPr>
        <w:t>IV.</w:t>
      </w:r>
      <w:r w:rsidRPr="00A9491F">
        <w:rPr>
          <w:rFonts w:ascii="Calibri" w:eastAsia="Times New Roman" w:hAnsi="Calibri" w:cs="Times New Roman"/>
          <w:b/>
          <w:sz w:val="20"/>
          <w:szCs w:val="20"/>
          <w:lang w:val="es-MX" w:eastAsia="ar-SA"/>
        </w:rPr>
        <w:tab/>
      </w:r>
      <w:r w:rsidRPr="00A9491F">
        <w:rPr>
          <w:rFonts w:ascii="Calibri" w:eastAsia="Times New Roman" w:hAnsi="Calibri" w:cs="Times New Roman"/>
          <w:sz w:val="20"/>
          <w:szCs w:val="20"/>
          <w:lang w:val="es-MX" w:eastAsia="ar-SA"/>
        </w:rPr>
        <w:t>Las garantías que se hayan otorgado.</w:t>
      </w:r>
    </w:p>
    <w:p w14:paraId="1DD60A87" w14:textId="77777777" w:rsidR="00A9491F" w:rsidRPr="00A9491F" w:rsidRDefault="00A9491F" w:rsidP="00A9491F">
      <w:pPr>
        <w:suppressAutoHyphens/>
        <w:spacing w:after="80" w:line="217" w:lineRule="exact"/>
        <w:ind w:left="1800" w:hanging="432"/>
        <w:jc w:val="both"/>
        <w:rPr>
          <w:rFonts w:ascii="Calibri" w:eastAsia="Times New Roman" w:hAnsi="Calibri" w:cs="Times New Roman"/>
          <w:sz w:val="20"/>
          <w:szCs w:val="20"/>
          <w:lang w:val="es-MX" w:eastAsia="ar-SA"/>
        </w:rPr>
      </w:pPr>
      <w:r w:rsidRPr="00A9491F">
        <w:rPr>
          <w:rFonts w:ascii="Calibri" w:eastAsia="Times New Roman" w:hAnsi="Calibri" w:cs="Times New Roman"/>
          <w:b/>
          <w:sz w:val="20"/>
          <w:szCs w:val="20"/>
          <w:lang w:val="es-MX" w:eastAsia="ar-SA"/>
        </w:rPr>
        <w:t>V.</w:t>
      </w:r>
      <w:r w:rsidRPr="00A9491F">
        <w:rPr>
          <w:rFonts w:ascii="Calibri" w:eastAsia="Times New Roman" w:hAnsi="Calibri" w:cs="Times New Roman"/>
          <w:b/>
          <w:sz w:val="20"/>
          <w:szCs w:val="20"/>
          <w:lang w:val="es-MX" w:eastAsia="ar-SA"/>
        </w:rPr>
        <w:tab/>
      </w:r>
      <w:r w:rsidRPr="00A9491F">
        <w:rPr>
          <w:rFonts w:ascii="Calibri" w:eastAsia="Times New Roman" w:hAnsi="Calibri" w:cs="Times New Roman"/>
          <w:sz w:val="20"/>
          <w:szCs w:val="20"/>
          <w:lang w:val="es-MX" w:eastAsia="ar-SA"/>
        </w:rPr>
        <w:t>Los convenios de pago que el solicitante haya celebrado con el Instituto.</w:t>
      </w:r>
    </w:p>
    <w:p w14:paraId="375E970A" w14:textId="77777777" w:rsidR="00A9491F" w:rsidRPr="00A9491F" w:rsidRDefault="00A9491F" w:rsidP="00A9491F">
      <w:pPr>
        <w:suppressAutoHyphens/>
        <w:spacing w:after="80" w:line="217" w:lineRule="exact"/>
        <w:ind w:left="1368" w:hanging="1080"/>
        <w:jc w:val="both"/>
        <w:rPr>
          <w:rFonts w:ascii="Calibri" w:eastAsia="Times New Roman" w:hAnsi="Calibri" w:cs="Times New Roman"/>
          <w:sz w:val="20"/>
          <w:szCs w:val="20"/>
          <w:lang w:val="es-MX" w:eastAsia="ar-SA"/>
        </w:rPr>
      </w:pPr>
      <w:r w:rsidRPr="00A9491F">
        <w:rPr>
          <w:rFonts w:ascii="Calibri" w:eastAsia="Times New Roman" w:hAnsi="Calibri" w:cs="Times New Roman"/>
          <w:b/>
          <w:sz w:val="20"/>
          <w:szCs w:val="20"/>
          <w:lang w:val="es-MX" w:eastAsia="ar-SA"/>
        </w:rPr>
        <w:t>Tercera.-</w:t>
      </w:r>
      <w:r w:rsidRPr="00A9491F">
        <w:rPr>
          <w:rFonts w:ascii="Calibri" w:eastAsia="Times New Roman" w:hAnsi="Calibri" w:cs="Times New Roman"/>
          <w:sz w:val="20"/>
          <w:szCs w:val="20"/>
          <w:lang w:val="es-MX" w:eastAsia="ar-SA"/>
        </w:rPr>
        <w:tab/>
        <w:t>Las constancias de situación fiscal se emitirán a partir de la información contenida en las bases de datos del Instituto y reflejarán la situación que ante el INFONAVIT guardan los particulares que las soliciten para los efectos del artículo 32-D del Código Fiscal, por lo que no constituye acto o resolución de carácter fiscal y por tanto no prejuzgan sobre la existencia de créditos a cargo del aportante que pudieran derivar del ejercicio de las facultades del INFONAVIT como órgano fiscal autónomo.</w:t>
      </w:r>
    </w:p>
    <w:p w14:paraId="42D524BD" w14:textId="77777777" w:rsidR="00A9491F" w:rsidRPr="00A9491F" w:rsidRDefault="00A9491F" w:rsidP="00A9491F">
      <w:pPr>
        <w:suppressAutoHyphens/>
        <w:spacing w:after="80" w:line="217" w:lineRule="exact"/>
        <w:ind w:left="1368" w:hanging="1080"/>
        <w:jc w:val="both"/>
        <w:rPr>
          <w:rFonts w:ascii="Calibri" w:eastAsia="Times New Roman" w:hAnsi="Calibri" w:cs="Times New Roman"/>
          <w:sz w:val="20"/>
          <w:szCs w:val="20"/>
          <w:lang w:val="es-MX" w:eastAsia="ar-SA"/>
        </w:rPr>
      </w:pPr>
      <w:r w:rsidRPr="00A9491F">
        <w:rPr>
          <w:rFonts w:ascii="Calibri" w:eastAsia="Times New Roman" w:hAnsi="Calibri" w:cs="Times New Roman"/>
          <w:b/>
          <w:sz w:val="20"/>
          <w:szCs w:val="20"/>
          <w:lang w:val="es-MX" w:eastAsia="ar-SA"/>
        </w:rPr>
        <w:t>Cuarta.-</w:t>
      </w:r>
      <w:r w:rsidRPr="00A9491F">
        <w:rPr>
          <w:rFonts w:ascii="Calibri" w:eastAsia="Times New Roman" w:hAnsi="Calibri" w:cs="Times New Roman"/>
          <w:sz w:val="20"/>
          <w:szCs w:val="20"/>
          <w:lang w:val="es-MX" w:eastAsia="ar-SA"/>
        </w:rPr>
        <w:tab/>
        <w:t>El INFONAVIT expedirá a los particulares los siguientes tipos de constancia de situación fiscal:</w:t>
      </w:r>
    </w:p>
    <w:p w14:paraId="05EF32CB" w14:textId="77777777" w:rsidR="00A9491F" w:rsidRPr="00A9491F" w:rsidRDefault="00A9491F" w:rsidP="00A9491F">
      <w:pPr>
        <w:suppressAutoHyphens/>
        <w:spacing w:after="80" w:line="217" w:lineRule="exact"/>
        <w:ind w:left="1800" w:hanging="432"/>
        <w:jc w:val="both"/>
        <w:rPr>
          <w:rFonts w:ascii="Calibri" w:eastAsia="Times New Roman" w:hAnsi="Calibri" w:cs="Times New Roman"/>
          <w:sz w:val="20"/>
          <w:szCs w:val="20"/>
          <w:lang w:val="es-MX" w:eastAsia="ar-SA"/>
        </w:rPr>
      </w:pPr>
      <w:r w:rsidRPr="00A9491F">
        <w:rPr>
          <w:rFonts w:ascii="Calibri" w:eastAsia="Times New Roman" w:hAnsi="Calibri" w:cs="Times New Roman"/>
          <w:b/>
          <w:sz w:val="20"/>
          <w:szCs w:val="20"/>
          <w:lang w:val="es-MX" w:eastAsia="ar-SA"/>
        </w:rPr>
        <w:t>a)</w:t>
      </w:r>
      <w:r w:rsidRPr="00A9491F">
        <w:rPr>
          <w:rFonts w:ascii="Calibri" w:eastAsia="Times New Roman" w:hAnsi="Calibri" w:cs="Times New Roman"/>
          <w:b/>
          <w:sz w:val="20"/>
          <w:szCs w:val="20"/>
          <w:lang w:val="es-MX" w:eastAsia="ar-SA"/>
        </w:rPr>
        <w:tab/>
        <w:t xml:space="preserve">Sin adeudo o con garantía.- </w:t>
      </w:r>
      <w:r w:rsidRPr="00A9491F">
        <w:rPr>
          <w:rFonts w:ascii="Calibri" w:eastAsia="Times New Roman" w:hAnsi="Calibri" w:cs="Times New Roman"/>
          <w:sz w:val="20"/>
          <w:szCs w:val="20"/>
          <w:lang w:val="es-MX" w:eastAsia="ar-SA"/>
        </w:rPr>
        <w:t>Cuando el particular esté inscrito ante el Instituto y al corriente en el cumplimiento de sus obligaciones fiscales, o bien que contando con adeudo éste se encuentre garantizado.</w:t>
      </w:r>
    </w:p>
    <w:p w14:paraId="447C37D7" w14:textId="77777777" w:rsidR="00A9491F" w:rsidRPr="00A9491F" w:rsidRDefault="00A9491F" w:rsidP="00A9491F">
      <w:pPr>
        <w:suppressAutoHyphens/>
        <w:spacing w:after="80" w:line="217" w:lineRule="exact"/>
        <w:ind w:left="1800" w:hanging="432"/>
        <w:jc w:val="both"/>
        <w:rPr>
          <w:rFonts w:ascii="Calibri" w:eastAsia="Times New Roman" w:hAnsi="Calibri" w:cs="Times New Roman"/>
          <w:sz w:val="20"/>
          <w:szCs w:val="20"/>
          <w:lang w:val="es-MX" w:eastAsia="ar-SA"/>
        </w:rPr>
      </w:pPr>
      <w:r w:rsidRPr="00A9491F">
        <w:rPr>
          <w:rFonts w:ascii="Calibri" w:eastAsia="Times New Roman" w:hAnsi="Calibri" w:cs="Times New Roman"/>
          <w:b/>
          <w:sz w:val="20"/>
          <w:szCs w:val="20"/>
          <w:lang w:val="es-MX" w:eastAsia="ar-SA"/>
        </w:rPr>
        <w:t>b)</w:t>
      </w:r>
      <w:r w:rsidRPr="00A9491F">
        <w:rPr>
          <w:rFonts w:ascii="Calibri" w:eastAsia="Times New Roman" w:hAnsi="Calibri" w:cs="Times New Roman"/>
          <w:b/>
          <w:sz w:val="20"/>
          <w:szCs w:val="20"/>
          <w:lang w:val="es-MX" w:eastAsia="ar-SA"/>
        </w:rPr>
        <w:tab/>
        <w:t xml:space="preserve">Con adeudo.- </w:t>
      </w:r>
      <w:r w:rsidRPr="00A9491F">
        <w:rPr>
          <w:rFonts w:ascii="Calibri" w:eastAsia="Times New Roman" w:hAnsi="Calibri" w:cs="Times New Roman"/>
          <w:sz w:val="20"/>
          <w:szCs w:val="20"/>
          <w:lang w:val="es-MX" w:eastAsia="ar-SA"/>
        </w:rPr>
        <w:t>Cuando el particular no esté al corriente en el cumplimiento de las obligaciones en materia de aportaciones patronales y entero de descuentos.</w:t>
      </w:r>
    </w:p>
    <w:p w14:paraId="6C76FF61" w14:textId="77777777" w:rsidR="00A9491F" w:rsidRPr="00A9491F" w:rsidRDefault="00A9491F" w:rsidP="00A9491F">
      <w:pPr>
        <w:suppressAutoHyphens/>
        <w:spacing w:after="80" w:line="217" w:lineRule="exact"/>
        <w:ind w:left="1800" w:hanging="432"/>
        <w:jc w:val="both"/>
        <w:rPr>
          <w:rFonts w:ascii="Calibri" w:eastAsia="Times New Roman" w:hAnsi="Calibri" w:cs="Times New Roman"/>
          <w:b/>
          <w:sz w:val="20"/>
          <w:szCs w:val="20"/>
          <w:lang w:val="es-MX" w:eastAsia="ar-SA"/>
        </w:rPr>
      </w:pPr>
      <w:r w:rsidRPr="00A9491F">
        <w:rPr>
          <w:rFonts w:ascii="Calibri" w:eastAsia="Times New Roman" w:hAnsi="Calibri" w:cs="Times New Roman"/>
          <w:b/>
          <w:sz w:val="20"/>
          <w:szCs w:val="20"/>
          <w:lang w:val="es-MX" w:eastAsia="ar-SA"/>
        </w:rPr>
        <w:t>c)</w:t>
      </w:r>
      <w:r w:rsidRPr="00A9491F">
        <w:rPr>
          <w:rFonts w:ascii="Calibri" w:eastAsia="Times New Roman" w:hAnsi="Calibri" w:cs="Times New Roman"/>
          <w:b/>
          <w:sz w:val="20"/>
          <w:szCs w:val="20"/>
          <w:lang w:val="es-MX" w:eastAsia="ar-SA"/>
        </w:rPr>
        <w:tab/>
        <w:t>Con adeudo pero con convenio celebrado.</w:t>
      </w:r>
      <w:r w:rsidRPr="00A9491F">
        <w:rPr>
          <w:rFonts w:ascii="Calibri" w:eastAsia="Times New Roman" w:hAnsi="Calibri" w:cs="Times New Roman"/>
          <w:sz w:val="20"/>
          <w:szCs w:val="20"/>
          <w:lang w:val="es-MX" w:eastAsia="ar-SA"/>
        </w:rPr>
        <w:t>- En los casos en que el particular cuente con adeudos pero que haya celebrado convenio con el INFONAVIT para cubrirlos. La constancia de situación fiscal que se expida precisará esta circunstancia para efectos de contratación en términos de los párrafos dos y tres del artículo 32-D del Código Fiscal de la Federación.</w:t>
      </w:r>
    </w:p>
    <w:p w14:paraId="2C3028FF" w14:textId="77777777" w:rsidR="00A9491F" w:rsidRPr="00A9491F" w:rsidRDefault="00A9491F" w:rsidP="00A9491F">
      <w:pPr>
        <w:suppressAutoHyphens/>
        <w:spacing w:after="80" w:line="217" w:lineRule="exact"/>
        <w:ind w:left="1800" w:hanging="432"/>
        <w:jc w:val="both"/>
        <w:rPr>
          <w:rFonts w:ascii="Calibri" w:eastAsia="Times New Roman" w:hAnsi="Calibri" w:cs="Times New Roman"/>
          <w:b/>
          <w:sz w:val="20"/>
          <w:szCs w:val="20"/>
          <w:lang w:val="es-MX" w:eastAsia="ar-SA"/>
        </w:rPr>
      </w:pPr>
      <w:r w:rsidRPr="00A9491F">
        <w:rPr>
          <w:rFonts w:ascii="Calibri" w:eastAsia="Times New Roman" w:hAnsi="Calibri" w:cs="Times New Roman"/>
          <w:b/>
          <w:sz w:val="20"/>
          <w:szCs w:val="20"/>
          <w:lang w:val="es-MX" w:eastAsia="ar-SA"/>
        </w:rPr>
        <w:t>d)</w:t>
      </w:r>
      <w:r w:rsidRPr="00A9491F">
        <w:rPr>
          <w:rFonts w:ascii="Calibri" w:eastAsia="Times New Roman" w:hAnsi="Calibri" w:cs="Times New Roman"/>
          <w:b/>
          <w:sz w:val="20"/>
          <w:szCs w:val="20"/>
          <w:lang w:val="es-MX" w:eastAsia="ar-SA"/>
        </w:rPr>
        <w:tab/>
        <w:t xml:space="preserve">Sin antecedente.- </w:t>
      </w:r>
      <w:r w:rsidRPr="00A9491F">
        <w:rPr>
          <w:rFonts w:ascii="Calibri" w:eastAsia="Times New Roman" w:hAnsi="Calibri" w:cs="Times New Roman"/>
          <w:sz w:val="20"/>
          <w:szCs w:val="20"/>
          <w:lang w:val="es-MX" w:eastAsia="ar-SA"/>
        </w:rPr>
        <w:t>Para personas físicas o morales que no cuenten con número de registro patronal registrado ante el Instituto y por tanto con trabajadores formales.</w:t>
      </w:r>
    </w:p>
    <w:p w14:paraId="4EA182BF" w14:textId="77777777" w:rsidR="00A9491F" w:rsidRPr="00A9491F" w:rsidRDefault="00A9491F" w:rsidP="00A9491F">
      <w:pPr>
        <w:suppressAutoHyphens/>
        <w:spacing w:after="80" w:line="217" w:lineRule="exact"/>
        <w:ind w:left="1368"/>
        <w:jc w:val="both"/>
        <w:rPr>
          <w:rFonts w:ascii="Calibri" w:eastAsia="Times New Roman" w:hAnsi="Calibri" w:cs="Times New Roman"/>
          <w:sz w:val="20"/>
          <w:szCs w:val="20"/>
          <w:lang w:val="es-MX" w:eastAsia="ar-SA"/>
        </w:rPr>
      </w:pPr>
      <w:r w:rsidRPr="00A9491F">
        <w:rPr>
          <w:rFonts w:ascii="Calibri" w:eastAsia="Times New Roman" w:hAnsi="Calibri" w:cs="Times New Roman"/>
          <w:sz w:val="20"/>
          <w:szCs w:val="20"/>
          <w:lang w:val="es-MX" w:eastAsia="ar-SA"/>
        </w:rPr>
        <w:t>Las personas físicas o morales podrán obtener las constancias de situación fiscal a que se refieren los incisos a), b) y d) en la sección correspondiente del portal institucional del INFONAVIT en la internet: www.infonavit.org.mx.</w:t>
      </w:r>
    </w:p>
    <w:p w14:paraId="2521B780" w14:textId="77777777" w:rsidR="00A9491F" w:rsidRPr="00A9491F" w:rsidRDefault="00A9491F" w:rsidP="00A9491F">
      <w:pPr>
        <w:suppressAutoHyphens/>
        <w:spacing w:after="80" w:line="217" w:lineRule="exact"/>
        <w:ind w:left="1368"/>
        <w:jc w:val="both"/>
        <w:rPr>
          <w:rFonts w:ascii="Calibri" w:eastAsia="Times New Roman" w:hAnsi="Calibri" w:cs="Times New Roman"/>
          <w:sz w:val="20"/>
          <w:szCs w:val="20"/>
          <w:lang w:val="es-MX" w:eastAsia="ar-SA"/>
        </w:rPr>
      </w:pPr>
      <w:r w:rsidRPr="00A9491F">
        <w:rPr>
          <w:rFonts w:ascii="Calibri" w:eastAsia="Times New Roman" w:hAnsi="Calibri" w:cs="Times New Roman"/>
          <w:sz w:val="20"/>
          <w:szCs w:val="20"/>
          <w:lang w:val="es-MX" w:eastAsia="ar-SA"/>
        </w:rPr>
        <w:t>Las constancias a que se refiere el inciso c) serán emitidas por la autoridad fiscal del Instituto en las delegaciones regionales.</w:t>
      </w:r>
    </w:p>
    <w:p w14:paraId="19896260" w14:textId="77777777" w:rsidR="00A9491F" w:rsidRPr="00A9491F" w:rsidRDefault="00A9491F" w:rsidP="00A9491F">
      <w:pPr>
        <w:suppressAutoHyphens/>
        <w:spacing w:after="80" w:line="217" w:lineRule="exact"/>
        <w:ind w:left="1368"/>
        <w:jc w:val="both"/>
        <w:rPr>
          <w:rFonts w:ascii="Calibri" w:eastAsia="Times New Roman" w:hAnsi="Calibri" w:cs="Times New Roman"/>
          <w:sz w:val="20"/>
          <w:szCs w:val="20"/>
          <w:lang w:val="es-MX" w:eastAsia="ar-SA"/>
        </w:rPr>
      </w:pPr>
      <w:r w:rsidRPr="00A9491F">
        <w:rPr>
          <w:rFonts w:ascii="Calibri" w:eastAsia="Times New Roman" w:hAnsi="Calibri" w:cs="Times New Roman"/>
          <w:sz w:val="20"/>
          <w:szCs w:val="20"/>
          <w:lang w:val="es-MX" w:eastAsia="ar-SA"/>
        </w:rPr>
        <w:t>Cuando la respectiva constancia de situación fiscal arroje a juicio del solicitante inconsistencias relacionadas con el o los números de registro patronal o con el estado de los créditos fiscales, podrá acudir a la Delegación Regional que corresponda a efecto de aclarar el contenido de la misma.</w:t>
      </w:r>
    </w:p>
    <w:p w14:paraId="468FAB2E" w14:textId="77777777" w:rsidR="00A9491F" w:rsidRPr="00A9491F" w:rsidRDefault="00A9491F" w:rsidP="00A9491F">
      <w:pPr>
        <w:suppressAutoHyphens/>
        <w:spacing w:after="80" w:line="217" w:lineRule="exact"/>
        <w:ind w:left="1368" w:hanging="1080"/>
        <w:jc w:val="both"/>
        <w:rPr>
          <w:rFonts w:ascii="Calibri" w:eastAsia="Times New Roman" w:hAnsi="Calibri" w:cs="Times New Roman"/>
          <w:sz w:val="20"/>
          <w:szCs w:val="20"/>
          <w:lang w:val="es-MX" w:eastAsia="ar-SA"/>
        </w:rPr>
      </w:pPr>
      <w:r w:rsidRPr="00A9491F">
        <w:rPr>
          <w:rFonts w:ascii="Calibri" w:eastAsia="Times New Roman" w:hAnsi="Calibri" w:cs="Times New Roman"/>
          <w:b/>
          <w:sz w:val="20"/>
          <w:szCs w:val="20"/>
          <w:lang w:val="es-MX" w:eastAsia="ar-SA"/>
        </w:rPr>
        <w:t>Quinta.-</w:t>
      </w:r>
      <w:r w:rsidRPr="00A9491F">
        <w:rPr>
          <w:rFonts w:ascii="Calibri" w:eastAsia="Times New Roman" w:hAnsi="Calibri" w:cs="Times New Roman"/>
          <w:sz w:val="20"/>
          <w:szCs w:val="20"/>
          <w:lang w:val="es-MX" w:eastAsia="ar-SA"/>
        </w:rPr>
        <w:tab/>
        <w:t>La constancia de situación fiscal que se expida tendrá una vigencia de 30 días naturales contados a partir del día de su emisión.</w:t>
      </w:r>
    </w:p>
    <w:p w14:paraId="10A6E74B" w14:textId="77777777" w:rsidR="00A9491F" w:rsidRPr="00A9491F" w:rsidRDefault="00A9491F" w:rsidP="00A9491F">
      <w:pPr>
        <w:jc w:val="both"/>
        <w:rPr>
          <w:rFonts w:ascii="Calibri" w:hAnsi="Calibri" w:cs="Arial"/>
          <w:b/>
          <w:sz w:val="20"/>
        </w:rPr>
      </w:pPr>
    </w:p>
    <w:p w14:paraId="6E03EB14" w14:textId="77777777" w:rsidR="00424F08" w:rsidRDefault="00424F08" w:rsidP="00A9491F">
      <w:pPr>
        <w:ind w:left="540" w:hanging="540"/>
        <w:jc w:val="both"/>
        <w:rPr>
          <w:rFonts w:ascii="Calibri" w:hAnsi="Calibri" w:cs="Arial"/>
          <w:b/>
          <w:sz w:val="20"/>
        </w:rPr>
      </w:pPr>
    </w:p>
    <w:p w14:paraId="275E5F5E" w14:textId="77777777" w:rsidR="00424F08" w:rsidRDefault="00424F08" w:rsidP="00A9491F">
      <w:pPr>
        <w:ind w:left="540" w:hanging="540"/>
        <w:jc w:val="both"/>
        <w:rPr>
          <w:rFonts w:ascii="Calibri" w:hAnsi="Calibri" w:cs="Arial"/>
          <w:b/>
          <w:sz w:val="20"/>
        </w:rPr>
      </w:pPr>
    </w:p>
    <w:p w14:paraId="6A7D71C9" w14:textId="77777777" w:rsidR="00A9491F" w:rsidRPr="00A9491F" w:rsidRDefault="00A9491F" w:rsidP="00A9491F">
      <w:pPr>
        <w:ind w:left="540" w:hanging="540"/>
        <w:jc w:val="both"/>
        <w:rPr>
          <w:rFonts w:ascii="Calibri" w:hAnsi="Calibri" w:cs="Arial"/>
          <w:b/>
          <w:sz w:val="20"/>
        </w:rPr>
      </w:pPr>
      <w:r w:rsidRPr="00A9491F">
        <w:rPr>
          <w:rFonts w:ascii="Calibri" w:hAnsi="Calibri" w:cs="Arial"/>
          <w:b/>
          <w:sz w:val="20"/>
        </w:rPr>
        <w:lastRenderedPageBreak/>
        <w:t>8.- CRITERIOS PARA LA EVALUACION DE LAS COTIZACIONES Y ADJUDICACION DE LOS PEDIDOS.</w:t>
      </w:r>
    </w:p>
    <w:p w14:paraId="698327A6" w14:textId="77777777" w:rsidR="00A9491F" w:rsidRPr="00A9491F" w:rsidRDefault="00A9491F" w:rsidP="00A9491F">
      <w:pPr>
        <w:ind w:left="540" w:hanging="540"/>
        <w:jc w:val="both"/>
        <w:rPr>
          <w:rFonts w:ascii="Calibri" w:hAnsi="Calibri" w:cs="Arial"/>
          <w:b/>
          <w:sz w:val="20"/>
        </w:rPr>
      </w:pPr>
    </w:p>
    <w:p w14:paraId="67950044" w14:textId="77777777" w:rsidR="00A9491F" w:rsidRPr="00A9491F" w:rsidRDefault="00A9491F" w:rsidP="00A9491F">
      <w:pPr>
        <w:ind w:left="360"/>
        <w:jc w:val="both"/>
        <w:rPr>
          <w:rFonts w:ascii="Calibri" w:hAnsi="Calibri" w:cs="Arial"/>
          <w:sz w:val="20"/>
        </w:rPr>
      </w:pPr>
      <w:r w:rsidRPr="00A9491F">
        <w:rPr>
          <w:rFonts w:ascii="Calibri" w:hAnsi="Calibri" w:cs="Arial"/>
          <w:sz w:val="20"/>
        </w:rPr>
        <w:t xml:space="preserve">Los criterios que se aplicarán para evaluar las proposiciones, se basarán en la información documental presentada por los participantes conforme al </w:t>
      </w:r>
      <w:r w:rsidRPr="00A9491F">
        <w:rPr>
          <w:rFonts w:ascii="Calibri" w:hAnsi="Calibri" w:cs="Arial"/>
          <w:b/>
          <w:sz w:val="20"/>
        </w:rPr>
        <w:t>Anexo Número 5 (Cinco),</w:t>
      </w:r>
      <w:r w:rsidRPr="00A9491F">
        <w:rPr>
          <w:rFonts w:ascii="Calibri" w:hAnsi="Calibri" w:cs="Arial"/>
          <w:sz w:val="20"/>
        </w:rPr>
        <w:t xml:space="preserve"> el cual forma parte de los presentes requisitos, observando para ello lo previsto en el artículo 36 y 36 Bis fracción II, de la LAASSP.</w:t>
      </w:r>
    </w:p>
    <w:p w14:paraId="5A381F4C" w14:textId="77777777" w:rsidR="00A9491F" w:rsidRPr="00A9491F" w:rsidRDefault="00A9491F" w:rsidP="00A9491F">
      <w:pPr>
        <w:jc w:val="both"/>
        <w:rPr>
          <w:rFonts w:ascii="Calibri" w:hAnsi="Calibri" w:cs="Arial"/>
          <w:sz w:val="20"/>
        </w:rPr>
      </w:pPr>
    </w:p>
    <w:p w14:paraId="36158458" w14:textId="77777777" w:rsidR="00A9491F" w:rsidRPr="00A9491F" w:rsidRDefault="00A9491F" w:rsidP="00A9491F">
      <w:pPr>
        <w:ind w:left="360"/>
        <w:jc w:val="both"/>
        <w:rPr>
          <w:rFonts w:ascii="Calibri" w:hAnsi="Calibri" w:cs="Arial"/>
          <w:sz w:val="20"/>
        </w:rPr>
      </w:pPr>
      <w:r w:rsidRPr="00A9491F">
        <w:rPr>
          <w:rFonts w:ascii="Calibri" w:hAnsi="Calibri" w:cs="Arial"/>
          <w:sz w:val="20"/>
        </w:rPr>
        <w:t>La evaluación se realizará comparando entre sí, en forma equivalente, todas las condiciones ofrecidas explícitamente por los participantes.</w:t>
      </w:r>
    </w:p>
    <w:p w14:paraId="728306B9" w14:textId="77777777" w:rsidR="00A9491F" w:rsidRPr="00A9491F" w:rsidRDefault="00A9491F" w:rsidP="00A9491F">
      <w:pPr>
        <w:ind w:left="360"/>
        <w:jc w:val="both"/>
        <w:rPr>
          <w:rFonts w:ascii="Calibri" w:hAnsi="Calibri" w:cs="Arial"/>
          <w:sz w:val="20"/>
        </w:rPr>
      </w:pPr>
    </w:p>
    <w:p w14:paraId="27A5D07C" w14:textId="77777777" w:rsidR="00A9491F" w:rsidRPr="00A9491F" w:rsidRDefault="00A9491F" w:rsidP="00A9491F">
      <w:pPr>
        <w:ind w:left="360"/>
        <w:jc w:val="both"/>
        <w:rPr>
          <w:rFonts w:ascii="Calibri" w:hAnsi="Calibri" w:cs="Arial"/>
          <w:sz w:val="20"/>
        </w:rPr>
      </w:pPr>
      <w:r w:rsidRPr="00A9491F">
        <w:rPr>
          <w:rFonts w:ascii="Calibri" w:hAnsi="Calibri" w:cs="Arial"/>
          <w:sz w:val="20"/>
        </w:rPr>
        <w:t>No serán objeto de evaluación, las condiciones establecidas por la convocante, que tengan como propósito facilitar la presentación de las proposiciones y agilizar los eventos de estos requisitos, así como cualquier otro requisito cuyo incumplimiento, por sí mismo, no afecte la solvencia de las proposiciones.</w:t>
      </w:r>
    </w:p>
    <w:p w14:paraId="1F3BE078" w14:textId="77777777" w:rsidR="00A9491F" w:rsidRPr="00A9491F" w:rsidRDefault="00A9491F" w:rsidP="00A9491F">
      <w:pPr>
        <w:ind w:left="360"/>
        <w:jc w:val="both"/>
        <w:rPr>
          <w:rFonts w:ascii="Calibri" w:hAnsi="Calibri" w:cs="Arial"/>
          <w:sz w:val="20"/>
        </w:rPr>
      </w:pPr>
    </w:p>
    <w:p w14:paraId="571F10A4" w14:textId="77777777" w:rsidR="00A9491F" w:rsidRPr="00A9491F" w:rsidRDefault="00A9491F" w:rsidP="00A9491F">
      <w:pPr>
        <w:ind w:left="360"/>
        <w:jc w:val="both"/>
        <w:rPr>
          <w:rFonts w:ascii="Calibri" w:hAnsi="Calibri" w:cs="Arial"/>
          <w:sz w:val="20"/>
        </w:rPr>
      </w:pPr>
      <w:r w:rsidRPr="00A9491F">
        <w:rPr>
          <w:rFonts w:ascii="Calibri" w:hAnsi="Calibri" w:cs="Arial"/>
          <w:sz w:val="20"/>
        </w:rPr>
        <w:t>En tratándose de los documentos o manifiestos presentados bajo protesta de decir verdad, de conformidad con lo previsto en el artículo 39, penúltimo párrafo del Reglamento de la LAASSP, se verificará que dichos documentos cumplan con los requisitos solicitados.</w:t>
      </w:r>
    </w:p>
    <w:p w14:paraId="5DCE547E" w14:textId="77777777" w:rsidR="00A9491F" w:rsidRPr="00A9491F" w:rsidRDefault="00A9491F" w:rsidP="00A9491F">
      <w:pPr>
        <w:jc w:val="both"/>
        <w:rPr>
          <w:rFonts w:ascii="Calibri" w:hAnsi="Calibri" w:cs="Arial"/>
          <w:b/>
          <w:sz w:val="20"/>
        </w:rPr>
      </w:pPr>
    </w:p>
    <w:p w14:paraId="4F8C5BB6" w14:textId="77777777" w:rsidR="00A9491F" w:rsidRPr="00A9491F" w:rsidRDefault="00A9491F" w:rsidP="00A9491F">
      <w:pPr>
        <w:ind w:left="284" w:hanging="284"/>
        <w:jc w:val="both"/>
        <w:rPr>
          <w:rFonts w:ascii="Calibri" w:hAnsi="Calibri" w:cs="Arial"/>
          <w:b/>
          <w:sz w:val="20"/>
        </w:rPr>
      </w:pPr>
      <w:r w:rsidRPr="00A9491F">
        <w:rPr>
          <w:rFonts w:ascii="Calibri" w:hAnsi="Calibri" w:cs="Arial"/>
          <w:b/>
          <w:sz w:val="20"/>
        </w:rPr>
        <w:t>9.-  EVALUACIÓN DE LAS COTIZACIONES TÉCNICAS.</w:t>
      </w:r>
    </w:p>
    <w:p w14:paraId="56A72B35" w14:textId="77777777" w:rsidR="00A9491F" w:rsidRPr="00A9491F" w:rsidRDefault="00A9491F" w:rsidP="00A9491F">
      <w:pPr>
        <w:jc w:val="both"/>
        <w:rPr>
          <w:rFonts w:ascii="Calibri" w:hAnsi="Calibri" w:cs="Arial"/>
          <w:sz w:val="20"/>
        </w:rPr>
      </w:pPr>
    </w:p>
    <w:p w14:paraId="66318524" w14:textId="77777777" w:rsidR="00A9491F" w:rsidRPr="00A9491F" w:rsidRDefault="00A9491F" w:rsidP="00A9491F">
      <w:pPr>
        <w:jc w:val="both"/>
        <w:rPr>
          <w:rFonts w:ascii="Calibri" w:hAnsi="Calibri" w:cs="Arial"/>
          <w:sz w:val="20"/>
        </w:rPr>
      </w:pPr>
      <w:r w:rsidRPr="00A9491F">
        <w:rPr>
          <w:rFonts w:ascii="Calibri" w:hAnsi="Calibri" w:cs="Arial"/>
          <w:sz w:val="20"/>
        </w:rPr>
        <w:t>Con fundamento en lo dispuesto por el artículo 36, de la LAASSP, se procederá a evaluar técnicamente al menos las dos proposiciones cuyo precio resulte ser más bajo, de no resultar éstas solventes, se procederá a la evaluación de las que le sigan en precio.</w:t>
      </w:r>
    </w:p>
    <w:p w14:paraId="14CD9DB5" w14:textId="77777777" w:rsidR="00A9491F" w:rsidRPr="00A9491F" w:rsidRDefault="00A9491F" w:rsidP="00A9491F">
      <w:pPr>
        <w:jc w:val="both"/>
        <w:rPr>
          <w:rFonts w:ascii="Calibri" w:hAnsi="Calibri" w:cs="Arial"/>
          <w:sz w:val="20"/>
        </w:rPr>
      </w:pPr>
    </w:p>
    <w:p w14:paraId="2F27E440" w14:textId="77777777" w:rsidR="00A9491F" w:rsidRPr="00A9491F" w:rsidRDefault="00A9491F" w:rsidP="00A9491F">
      <w:pPr>
        <w:jc w:val="both"/>
        <w:rPr>
          <w:rFonts w:ascii="Calibri" w:hAnsi="Calibri" w:cs="Arial"/>
          <w:sz w:val="20"/>
        </w:rPr>
      </w:pPr>
      <w:r w:rsidRPr="00A9491F">
        <w:rPr>
          <w:rFonts w:ascii="Calibri" w:hAnsi="Calibri" w:cs="Arial"/>
          <w:sz w:val="20"/>
        </w:rPr>
        <w:t xml:space="preserve">Para efectos de la evaluación, se tomarán en consideración los criterios siguientes: </w:t>
      </w:r>
    </w:p>
    <w:p w14:paraId="286C2745" w14:textId="77777777" w:rsidR="00A9491F" w:rsidRPr="00A9491F" w:rsidRDefault="00A9491F" w:rsidP="00A9491F">
      <w:pPr>
        <w:jc w:val="both"/>
        <w:rPr>
          <w:rFonts w:ascii="Calibri" w:hAnsi="Calibri" w:cs="Arial"/>
          <w:sz w:val="20"/>
        </w:rPr>
      </w:pPr>
    </w:p>
    <w:p w14:paraId="582B487F" w14:textId="77777777" w:rsidR="00A9491F" w:rsidRPr="00A9491F" w:rsidRDefault="00A9491F" w:rsidP="00A9491F">
      <w:pPr>
        <w:numPr>
          <w:ilvl w:val="0"/>
          <w:numId w:val="3"/>
        </w:numPr>
        <w:suppressAutoHyphens/>
        <w:jc w:val="both"/>
        <w:rPr>
          <w:rFonts w:ascii="Calibri" w:hAnsi="Calibri" w:cs="Arial"/>
          <w:sz w:val="20"/>
        </w:rPr>
      </w:pPr>
      <w:r w:rsidRPr="00A9491F">
        <w:rPr>
          <w:rFonts w:ascii="Calibri" w:hAnsi="Calibri" w:cs="Arial"/>
          <w:sz w:val="20"/>
        </w:rPr>
        <w:t>Se verificará que incluyan la información y los documentos solicitados en estos requisitos los cuales deberán ser legibles.</w:t>
      </w:r>
    </w:p>
    <w:p w14:paraId="0F892674" w14:textId="77777777" w:rsidR="00A9491F" w:rsidRPr="00A9491F" w:rsidRDefault="00A9491F" w:rsidP="00A9491F">
      <w:pPr>
        <w:jc w:val="both"/>
        <w:rPr>
          <w:rFonts w:ascii="Calibri" w:hAnsi="Calibri" w:cs="Arial"/>
          <w:sz w:val="20"/>
        </w:rPr>
      </w:pPr>
    </w:p>
    <w:p w14:paraId="1B94DC5A" w14:textId="77777777" w:rsidR="00A9491F" w:rsidRPr="00A9491F" w:rsidRDefault="00A9491F" w:rsidP="00A9491F">
      <w:pPr>
        <w:numPr>
          <w:ilvl w:val="0"/>
          <w:numId w:val="3"/>
        </w:numPr>
        <w:suppressAutoHyphens/>
        <w:jc w:val="both"/>
        <w:rPr>
          <w:rFonts w:ascii="Calibri" w:hAnsi="Calibri" w:cs="Arial"/>
          <w:sz w:val="20"/>
        </w:rPr>
      </w:pPr>
      <w:r w:rsidRPr="00A9491F">
        <w:rPr>
          <w:rFonts w:ascii="Calibri" w:hAnsi="Calibri" w:cs="Arial"/>
          <w:sz w:val="20"/>
        </w:rPr>
        <w:t>Se verificará documentalmente que los bienes ofertados, cumplan con las especificaciones técnicas solicitados en</w:t>
      </w:r>
      <w:r w:rsidRPr="00A9491F">
        <w:rPr>
          <w:rFonts w:ascii="Calibri" w:hAnsi="Calibri" w:cs="Arial"/>
          <w:bCs/>
          <w:sz w:val="20"/>
        </w:rPr>
        <w:t xml:space="preserve"> estos requisitos.</w:t>
      </w:r>
    </w:p>
    <w:p w14:paraId="38D6229E" w14:textId="77777777" w:rsidR="00A9491F" w:rsidRPr="00A9491F" w:rsidRDefault="00A9491F" w:rsidP="00A9491F">
      <w:pPr>
        <w:suppressAutoHyphens/>
        <w:rPr>
          <w:rFonts w:ascii="Calibri" w:eastAsia="Arial Unicode MS" w:hAnsi="Calibri" w:cs="Arial"/>
          <w:sz w:val="20"/>
          <w:szCs w:val="20"/>
          <w:lang w:eastAsia="ar-SA"/>
        </w:rPr>
      </w:pPr>
    </w:p>
    <w:p w14:paraId="09FACA8A" w14:textId="77777777" w:rsidR="00A9491F" w:rsidRPr="00A9491F" w:rsidRDefault="00A9491F" w:rsidP="00A9491F">
      <w:pPr>
        <w:numPr>
          <w:ilvl w:val="0"/>
          <w:numId w:val="7"/>
        </w:numPr>
        <w:tabs>
          <w:tab w:val="clear" w:pos="720"/>
          <w:tab w:val="num" w:pos="360"/>
          <w:tab w:val="left" w:pos="709"/>
        </w:tabs>
        <w:suppressAutoHyphens/>
        <w:jc w:val="both"/>
        <w:rPr>
          <w:rFonts w:ascii="Calibri" w:hAnsi="Calibri" w:cs="Arial"/>
          <w:sz w:val="20"/>
          <w:lang w:val="es-MX"/>
        </w:rPr>
      </w:pPr>
      <w:r w:rsidRPr="00A9491F">
        <w:rPr>
          <w:rFonts w:ascii="Calibri" w:hAnsi="Calibri" w:cs="Arial"/>
          <w:sz w:val="20"/>
          <w:lang w:val="es-MX"/>
        </w:rPr>
        <w:t xml:space="preserve">Se verificará el cumplimiento de la Propuesta técnica, conforme a lo solicitado en el numeral </w:t>
      </w:r>
      <w:r w:rsidRPr="00A9491F">
        <w:rPr>
          <w:rFonts w:ascii="Calibri" w:hAnsi="Calibri" w:cs="Arial"/>
          <w:b/>
          <w:sz w:val="20"/>
          <w:lang w:val="es-MX"/>
        </w:rPr>
        <w:t>5</w:t>
      </w:r>
      <w:r w:rsidRPr="00A9491F">
        <w:rPr>
          <w:rFonts w:ascii="Calibri" w:hAnsi="Calibri" w:cs="Arial"/>
          <w:sz w:val="20"/>
          <w:lang w:val="es-MX"/>
        </w:rPr>
        <w:t>, de estos Requisitos.</w:t>
      </w:r>
    </w:p>
    <w:p w14:paraId="7538BA04" w14:textId="77777777" w:rsidR="00A9491F" w:rsidRPr="00A9491F" w:rsidRDefault="00A9491F" w:rsidP="00A9491F">
      <w:pPr>
        <w:tabs>
          <w:tab w:val="left" w:pos="709"/>
        </w:tabs>
        <w:ind w:left="720"/>
        <w:jc w:val="both"/>
        <w:rPr>
          <w:rFonts w:ascii="Calibri" w:hAnsi="Calibri" w:cs="Arial"/>
          <w:color w:val="000000"/>
          <w:sz w:val="20"/>
          <w:lang w:val="es-MX"/>
        </w:rPr>
      </w:pPr>
    </w:p>
    <w:p w14:paraId="1C4519E6" w14:textId="77777777" w:rsidR="00A9491F" w:rsidRPr="00A9491F" w:rsidRDefault="00A9491F" w:rsidP="00A9491F">
      <w:pPr>
        <w:numPr>
          <w:ilvl w:val="0"/>
          <w:numId w:val="7"/>
        </w:numPr>
        <w:tabs>
          <w:tab w:val="num" w:pos="1080"/>
        </w:tabs>
        <w:jc w:val="both"/>
        <w:rPr>
          <w:rFonts w:ascii="Calibri" w:eastAsia="Arial Unicode MS" w:hAnsi="Calibri" w:cs="Arial"/>
          <w:color w:val="000000"/>
          <w:sz w:val="20"/>
          <w:szCs w:val="20"/>
          <w:lang w:eastAsia="ar-SA"/>
        </w:rPr>
      </w:pPr>
      <w:r w:rsidRPr="00A9491F">
        <w:rPr>
          <w:rFonts w:ascii="Calibri" w:eastAsia="Arial Unicode MS" w:hAnsi="Calibri" w:cs="Arial"/>
          <w:color w:val="000000"/>
          <w:sz w:val="20"/>
          <w:szCs w:val="20"/>
          <w:lang w:eastAsia="ar-SA"/>
        </w:rPr>
        <w:t xml:space="preserve">La evaluación se hará sobre la descripción de la clave que corresponda a la contenida en el  </w:t>
      </w:r>
      <w:r w:rsidRPr="00A9491F">
        <w:rPr>
          <w:rFonts w:ascii="Calibri" w:eastAsia="Arial Unicode MS" w:hAnsi="Calibri" w:cs="Arial"/>
          <w:b/>
          <w:color w:val="000000"/>
          <w:sz w:val="20"/>
          <w:szCs w:val="20"/>
          <w:lang w:eastAsia="ar-SA"/>
        </w:rPr>
        <w:t>Anexo 3 (tres).</w:t>
      </w:r>
    </w:p>
    <w:p w14:paraId="21FF5C81" w14:textId="77777777" w:rsidR="00255FC3" w:rsidRDefault="00255FC3" w:rsidP="00A9491F">
      <w:pPr>
        <w:ind w:left="284" w:hanging="284"/>
        <w:jc w:val="both"/>
        <w:rPr>
          <w:rFonts w:ascii="Calibri" w:hAnsi="Calibri" w:cs="Arial"/>
          <w:b/>
          <w:sz w:val="20"/>
        </w:rPr>
      </w:pPr>
    </w:p>
    <w:p w14:paraId="5C8C936F" w14:textId="77777777" w:rsidR="00424F08" w:rsidRDefault="00424F08" w:rsidP="00A9491F">
      <w:pPr>
        <w:ind w:left="284" w:hanging="284"/>
        <w:jc w:val="both"/>
        <w:rPr>
          <w:rFonts w:ascii="Calibri" w:hAnsi="Calibri" w:cs="Arial"/>
          <w:b/>
          <w:sz w:val="20"/>
        </w:rPr>
      </w:pPr>
    </w:p>
    <w:p w14:paraId="1800E99C" w14:textId="77777777" w:rsidR="00A9491F" w:rsidRPr="00A9491F" w:rsidRDefault="00A9491F" w:rsidP="00A9491F">
      <w:pPr>
        <w:ind w:left="284" w:hanging="284"/>
        <w:jc w:val="both"/>
        <w:rPr>
          <w:rFonts w:ascii="Calibri" w:hAnsi="Calibri" w:cs="Arial"/>
          <w:b/>
          <w:sz w:val="20"/>
        </w:rPr>
      </w:pPr>
      <w:r w:rsidRPr="00A9491F">
        <w:rPr>
          <w:rFonts w:ascii="Calibri" w:hAnsi="Calibri" w:cs="Arial"/>
          <w:b/>
          <w:sz w:val="20"/>
        </w:rPr>
        <w:t xml:space="preserve">10.-   EVALUACIÓN DE LAS COTIZACIONES  ECONÓMICAS. </w:t>
      </w:r>
    </w:p>
    <w:p w14:paraId="760EC8CE" w14:textId="77777777" w:rsidR="00A9491F" w:rsidRPr="00A9491F" w:rsidRDefault="00A9491F" w:rsidP="00A9491F">
      <w:pPr>
        <w:ind w:left="284" w:hanging="284"/>
        <w:jc w:val="both"/>
        <w:rPr>
          <w:rFonts w:ascii="Calibri" w:hAnsi="Calibri" w:cs="Arial"/>
          <w:b/>
          <w:sz w:val="20"/>
        </w:rPr>
      </w:pPr>
    </w:p>
    <w:p w14:paraId="303A7D73" w14:textId="77777777" w:rsidR="00A9491F" w:rsidRPr="00A9491F" w:rsidRDefault="00A9491F" w:rsidP="00A9491F">
      <w:pPr>
        <w:jc w:val="both"/>
        <w:rPr>
          <w:rFonts w:ascii="Calibri" w:hAnsi="Calibri" w:cs="Arial"/>
          <w:sz w:val="20"/>
        </w:rPr>
      </w:pPr>
      <w:r w:rsidRPr="00A9491F">
        <w:rPr>
          <w:rFonts w:ascii="Calibri" w:hAnsi="Calibri" w:cs="Arial"/>
          <w:sz w:val="20"/>
        </w:rPr>
        <w:t xml:space="preserve">Se analizarán los precios ofertados por los participantes, y las operaciones aritméticas con objeto de verificar el importe total de los bienes ofertados, conforme a los datos contenidos en su proposición técnico-económica </w:t>
      </w:r>
      <w:r w:rsidRPr="00A9491F">
        <w:rPr>
          <w:rFonts w:ascii="Calibri" w:hAnsi="Calibri" w:cs="Arial"/>
          <w:b/>
          <w:sz w:val="20"/>
        </w:rPr>
        <w:t xml:space="preserve">Anexo 2 (dos), </w:t>
      </w:r>
      <w:r w:rsidRPr="00A9491F">
        <w:rPr>
          <w:rFonts w:ascii="Calibri" w:hAnsi="Calibri" w:cs="Arial"/>
          <w:sz w:val="20"/>
        </w:rPr>
        <w:t>de los presentes requisitos y su documentación recibida.</w:t>
      </w:r>
    </w:p>
    <w:p w14:paraId="4EEB6CEF" w14:textId="77777777" w:rsidR="00A9491F" w:rsidRPr="00A9491F" w:rsidRDefault="00A9491F" w:rsidP="00A9491F">
      <w:pPr>
        <w:jc w:val="both"/>
        <w:rPr>
          <w:rFonts w:ascii="Calibri" w:hAnsi="Calibri" w:cs="Arial"/>
          <w:b/>
          <w:sz w:val="20"/>
        </w:rPr>
      </w:pPr>
    </w:p>
    <w:p w14:paraId="38BEE398" w14:textId="77777777" w:rsidR="00A9491F" w:rsidRPr="00A9491F" w:rsidRDefault="00A9491F" w:rsidP="00A9491F">
      <w:pPr>
        <w:ind w:left="284" w:hanging="284"/>
        <w:jc w:val="both"/>
        <w:rPr>
          <w:rFonts w:ascii="Calibri" w:hAnsi="Calibri" w:cs="Arial"/>
          <w:b/>
          <w:sz w:val="19"/>
          <w:szCs w:val="19"/>
        </w:rPr>
      </w:pPr>
      <w:r w:rsidRPr="00A9491F">
        <w:rPr>
          <w:rFonts w:ascii="Calibri" w:hAnsi="Calibri" w:cs="Arial"/>
          <w:b/>
          <w:sz w:val="19"/>
          <w:szCs w:val="19"/>
        </w:rPr>
        <w:t>11.-  CRITERIOS DE ADJUDICACIÓN DE LOS PEDIDOS.</w:t>
      </w:r>
    </w:p>
    <w:p w14:paraId="0E2DFEBC" w14:textId="77777777" w:rsidR="00A9491F" w:rsidRPr="00A9491F" w:rsidRDefault="00A9491F" w:rsidP="00A9491F">
      <w:pPr>
        <w:jc w:val="both"/>
        <w:rPr>
          <w:rFonts w:ascii="Calibri" w:hAnsi="Calibri" w:cs="Arial"/>
          <w:sz w:val="19"/>
          <w:szCs w:val="19"/>
        </w:rPr>
      </w:pPr>
    </w:p>
    <w:p w14:paraId="159234D6" w14:textId="77777777" w:rsidR="00A9491F" w:rsidRPr="00A9491F" w:rsidRDefault="00A9491F" w:rsidP="00A9491F">
      <w:pPr>
        <w:jc w:val="both"/>
        <w:rPr>
          <w:rFonts w:ascii="Calibri" w:hAnsi="Calibri" w:cs="Arial"/>
          <w:sz w:val="19"/>
          <w:szCs w:val="19"/>
        </w:rPr>
      </w:pPr>
      <w:r w:rsidRPr="00A9491F">
        <w:rPr>
          <w:rFonts w:ascii="Calibri" w:hAnsi="Calibri" w:cs="Arial"/>
          <w:sz w:val="19"/>
          <w:szCs w:val="19"/>
        </w:rPr>
        <w:t xml:space="preserve">El pedido será adjudicado al participante cuya oferta resulte solvente porque cumple, conforme a los criterios de evaluación establecidos, con los requisitos legales, técnicos y económicos del presente evento y que garanticen el cumplimiento de las obligaciones respectivas. </w:t>
      </w:r>
    </w:p>
    <w:p w14:paraId="2501B49C" w14:textId="77777777" w:rsidR="00A9491F" w:rsidRPr="00A9491F" w:rsidRDefault="00A9491F" w:rsidP="00A9491F">
      <w:pPr>
        <w:jc w:val="both"/>
        <w:rPr>
          <w:rFonts w:ascii="Calibri" w:hAnsi="Calibri" w:cs="Arial"/>
          <w:sz w:val="19"/>
          <w:szCs w:val="19"/>
        </w:rPr>
      </w:pPr>
    </w:p>
    <w:p w14:paraId="4D7A875C" w14:textId="77777777" w:rsidR="00A9491F" w:rsidRPr="00A9491F" w:rsidRDefault="00A9491F" w:rsidP="00A9491F">
      <w:pPr>
        <w:jc w:val="both"/>
        <w:rPr>
          <w:rFonts w:ascii="Arial" w:hAnsi="Arial" w:cs="Arial"/>
          <w:sz w:val="19"/>
          <w:szCs w:val="19"/>
        </w:rPr>
      </w:pPr>
      <w:r w:rsidRPr="00A9491F">
        <w:rPr>
          <w:rFonts w:ascii="Calibri" w:hAnsi="Calibri" w:cs="Arial"/>
          <w:sz w:val="19"/>
          <w:szCs w:val="19"/>
        </w:rPr>
        <w:t>Si resultare que dos o más proposiciones son solventes porque satisfacen la totalidad de los requerimientos solicitados por la convocante, el Contrato se adjudicará a quien presente la proposición cuyo precio sea el más bajo, siempre y cuando éste resulte conveniente. Los precios ofertados que se encuentren por debajo del precio conveniente, podrán ser desechados por la convocante.</w:t>
      </w:r>
      <w:r w:rsidRPr="00A9491F">
        <w:rPr>
          <w:rFonts w:ascii="Arial" w:hAnsi="Arial" w:cs="Arial"/>
          <w:sz w:val="19"/>
          <w:szCs w:val="19"/>
        </w:rPr>
        <w:t xml:space="preserve"> </w:t>
      </w:r>
    </w:p>
    <w:p w14:paraId="70A7A139" w14:textId="77777777" w:rsidR="00A9491F" w:rsidRPr="00A9491F" w:rsidRDefault="00A9491F" w:rsidP="00A9491F">
      <w:pPr>
        <w:jc w:val="both"/>
        <w:rPr>
          <w:rFonts w:ascii="Arial" w:hAnsi="Arial" w:cs="Arial"/>
          <w:sz w:val="19"/>
          <w:szCs w:val="19"/>
        </w:rPr>
      </w:pPr>
    </w:p>
    <w:p w14:paraId="69E0E883" w14:textId="77777777" w:rsidR="00A9491F" w:rsidRPr="00A9491F" w:rsidRDefault="00A9491F" w:rsidP="00A9491F">
      <w:pPr>
        <w:jc w:val="both"/>
        <w:rPr>
          <w:rFonts w:ascii="Calibri" w:hAnsi="Calibri" w:cs="Arial"/>
          <w:sz w:val="19"/>
          <w:szCs w:val="19"/>
        </w:rPr>
      </w:pPr>
      <w:r w:rsidRPr="00A9491F">
        <w:rPr>
          <w:rFonts w:ascii="Calibri" w:hAnsi="Calibri" w:cs="Arial"/>
          <w:sz w:val="19"/>
          <w:szCs w:val="19"/>
        </w:rPr>
        <w:t>De no actualizarse los supuestos de los párrafos anteriores; y, en caso de subsistir el empate entre empresas de la misma estratificación, o no haber empresas del Sector antes señalado, y el empate se diera entre participantes que no tienen el carácter de MIPYMES, se realizará la adjudicación del Contrato a favor del participante  que resulte ganador del sorteo por insaculación, conforme a los artículos 36 Bis de la LAASSP y 54 del Reglamento.</w:t>
      </w:r>
    </w:p>
    <w:p w14:paraId="7444DD80" w14:textId="77777777" w:rsidR="00A9491F" w:rsidRPr="00A9491F" w:rsidRDefault="00A9491F" w:rsidP="00A9491F">
      <w:pPr>
        <w:rPr>
          <w:rFonts w:ascii="Calibri" w:hAnsi="Calibri" w:cs="Arial"/>
          <w:b/>
          <w:bCs/>
          <w:sz w:val="19"/>
          <w:szCs w:val="19"/>
        </w:rPr>
      </w:pPr>
    </w:p>
    <w:p w14:paraId="10F277A1" w14:textId="77777777" w:rsidR="00A9491F" w:rsidRPr="00A9491F" w:rsidRDefault="00A9491F" w:rsidP="00A9491F">
      <w:pPr>
        <w:rPr>
          <w:rFonts w:ascii="Calibri" w:hAnsi="Calibri" w:cs="Arial"/>
          <w:b/>
          <w:bCs/>
          <w:sz w:val="19"/>
          <w:szCs w:val="19"/>
        </w:rPr>
      </w:pPr>
      <w:r w:rsidRPr="00A9491F">
        <w:rPr>
          <w:rFonts w:ascii="Calibri" w:hAnsi="Calibri" w:cs="Arial"/>
          <w:b/>
          <w:bCs/>
          <w:sz w:val="19"/>
          <w:szCs w:val="19"/>
        </w:rPr>
        <w:t>12.  CAUSAS DE DESECHAMIENTO.</w:t>
      </w:r>
    </w:p>
    <w:p w14:paraId="40E42658" w14:textId="77777777" w:rsidR="00A9491F" w:rsidRPr="00A9491F" w:rsidRDefault="00A9491F" w:rsidP="00A9491F">
      <w:pPr>
        <w:jc w:val="both"/>
        <w:rPr>
          <w:rFonts w:ascii="Calibri" w:hAnsi="Calibri" w:cs="Arial"/>
          <w:sz w:val="19"/>
          <w:szCs w:val="19"/>
        </w:rPr>
      </w:pPr>
    </w:p>
    <w:p w14:paraId="0B9FC30E" w14:textId="77777777" w:rsidR="00A9491F" w:rsidRPr="00A9491F" w:rsidRDefault="00A9491F" w:rsidP="00A9491F">
      <w:pPr>
        <w:ind w:left="360"/>
        <w:jc w:val="both"/>
        <w:rPr>
          <w:rFonts w:ascii="Calibri" w:hAnsi="Calibri" w:cs="Arial"/>
          <w:sz w:val="19"/>
          <w:szCs w:val="19"/>
        </w:rPr>
      </w:pPr>
      <w:r w:rsidRPr="00A9491F">
        <w:rPr>
          <w:rFonts w:ascii="Calibri" w:hAnsi="Calibri" w:cs="Arial"/>
          <w:sz w:val="19"/>
          <w:szCs w:val="19"/>
        </w:rPr>
        <w:t>Se desecharán las cotizaciones de los participantes que incurran en uno o varios de los siguientes supuestos:</w:t>
      </w:r>
    </w:p>
    <w:p w14:paraId="0B0AB5B3" w14:textId="77777777" w:rsidR="00A9491F" w:rsidRPr="00A9491F" w:rsidRDefault="00A9491F" w:rsidP="00A9491F">
      <w:pPr>
        <w:ind w:left="360"/>
        <w:jc w:val="both"/>
        <w:rPr>
          <w:rFonts w:ascii="Calibri" w:hAnsi="Calibri" w:cs="Arial"/>
          <w:sz w:val="19"/>
          <w:szCs w:val="19"/>
        </w:rPr>
      </w:pPr>
    </w:p>
    <w:p w14:paraId="34E93DB0" w14:textId="77777777" w:rsidR="00A9491F" w:rsidRPr="00A9491F" w:rsidRDefault="00A9491F" w:rsidP="00A9491F">
      <w:pPr>
        <w:numPr>
          <w:ilvl w:val="0"/>
          <w:numId w:val="8"/>
        </w:numPr>
        <w:tabs>
          <w:tab w:val="num" w:pos="493"/>
        </w:tabs>
        <w:suppressAutoHyphens/>
        <w:ind w:left="493" w:hanging="470"/>
        <w:jc w:val="both"/>
        <w:rPr>
          <w:rFonts w:ascii="Calibri" w:hAnsi="Calibri" w:cs="Arial"/>
          <w:sz w:val="19"/>
          <w:szCs w:val="19"/>
        </w:rPr>
      </w:pPr>
      <w:r w:rsidRPr="00A9491F">
        <w:rPr>
          <w:rFonts w:ascii="Calibri" w:hAnsi="Calibri" w:cs="Arial"/>
          <w:sz w:val="19"/>
          <w:szCs w:val="19"/>
        </w:rPr>
        <w:t xml:space="preserve">Que no cumplan con alguno de los requisitos establecidos en este procedimiento, contenidos en los numerales </w:t>
      </w:r>
      <w:r w:rsidRPr="00A9491F">
        <w:rPr>
          <w:rFonts w:ascii="Calibri" w:hAnsi="Calibri" w:cs="Arial"/>
          <w:b/>
          <w:sz w:val="19"/>
          <w:szCs w:val="19"/>
        </w:rPr>
        <w:t>2</w:t>
      </w:r>
      <w:r w:rsidRPr="00A9491F">
        <w:rPr>
          <w:rFonts w:ascii="Calibri" w:hAnsi="Calibri" w:cs="Arial"/>
          <w:sz w:val="19"/>
          <w:szCs w:val="19"/>
        </w:rPr>
        <w:t xml:space="preserve">, </w:t>
      </w:r>
      <w:r w:rsidRPr="00A9491F">
        <w:rPr>
          <w:rFonts w:ascii="Calibri" w:hAnsi="Calibri" w:cs="Arial"/>
          <w:b/>
          <w:sz w:val="19"/>
          <w:szCs w:val="19"/>
        </w:rPr>
        <w:t>3</w:t>
      </w:r>
      <w:r w:rsidRPr="00A9491F">
        <w:rPr>
          <w:rFonts w:ascii="Calibri" w:hAnsi="Calibri" w:cs="Arial"/>
          <w:sz w:val="19"/>
          <w:szCs w:val="19"/>
        </w:rPr>
        <w:t xml:space="preserve">, </w:t>
      </w:r>
      <w:r w:rsidRPr="00A9491F">
        <w:rPr>
          <w:rFonts w:ascii="Calibri" w:hAnsi="Calibri" w:cs="Arial"/>
          <w:b/>
          <w:sz w:val="19"/>
          <w:szCs w:val="19"/>
        </w:rPr>
        <w:t>3.1</w:t>
      </w:r>
      <w:r w:rsidRPr="00A9491F">
        <w:rPr>
          <w:rFonts w:ascii="Calibri" w:hAnsi="Calibri" w:cs="Arial"/>
          <w:sz w:val="19"/>
          <w:szCs w:val="19"/>
        </w:rPr>
        <w:t xml:space="preserve">, </w:t>
      </w:r>
      <w:r w:rsidRPr="00A9491F">
        <w:rPr>
          <w:rFonts w:ascii="Calibri" w:hAnsi="Calibri" w:cs="Arial"/>
          <w:b/>
          <w:sz w:val="19"/>
          <w:szCs w:val="19"/>
        </w:rPr>
        <w:t>4 incisos a), b) d) y en su caso c),</w:t>
      </w:r>
      <w:r w:rsidRPr="00A9491F">
        <w:rPr>
          <w:rFonts w:ascii="Calibri" w:hAnsi="Calibri" w:cs="Arial"/>
          <w:sz w:val="19"/>
          <w:szCs w:val="19"/>
        </w:rPr>
        <w:t xml:space="preserve"> </w:t>
      </w:r>
      <w:r w:rsidRPr="00A9491F">
        <w:rPr>
          <w:rFonts w:ascii="Calibri" w:hAnsi="Calibri" w:cs="Arial"/>
          <w:b/>
          <w:sz w:val="19"/>
          <w:szCs w:val="19"/>
        </w:rPr>
        <w:t>5, 6, 7, 7.3, 7.4, 7.5,  18, 19 y sus anexos.</w:t>
      </w:r>
    </w:p>
    <w:p w14:paraId="72F06279" w14:textId="77777777" w:rsidR="00A9491F" w:rsidRPr="00A9491F" w:rsidRDefault="00A9491F" w:rsidP="00A9491F">
      <w:pPr>
        <w:ind w:left="23"/>
        <w:jc w:val="both"/>
        <w:rPr>
          <w:rFonts w:ascii="Calibri" w:hAnsi="Calibri"/>
          <w:sz w:val="19"/>
          <w:szCs w:val="19"/>
        </w:rPr>
      </w:pPr>
    </w:p>
    <w:p w14:paraId="0AFEBE7C" w14:textId="77777777" w:rsidR="00A9491F" w:rsidRPr="00A9491F" w:rsidRDefault="00A9491F" w:rsidP="00A9491F">
      <w:pPr>
        <w:numPr>
          <w:ilvl w:val="0"/>
          <w:numId w:val="8"/>
        </w:numPr>
        <w:tabs>
          <w:tab w:val="num" w:pos="493"/>
        </w:tabs>
        <w:suppressAutoHyphens/>
        <w:ind w:left="493" w:hanging="470"/>
        <w:jc w:val="both"/>
        <w:rPr>
          <w:rFonts w:ascii="Calibri" w:hAnsi="Calibri"/>
          <w:sz w:val="19"/>
          <w:szCs w:val="19"/>
        </w:rPr>
      </w:pPr>
      <w:r w:rsidRPr="00A9491F">
        <w:rPr>
          <w:rFonts w:ascii="Calibri" w:hAnsi="Calibri" w:cs="Arial"/>
          <w:sz w:val="19"/>
          <w:szCs w:val="19"/>
        </w:rPr>
        <w:t xml:space="preserve">Cuando se compruebe que tienen acuerdo con otros participantes para elevar el costo de los bienes solicitados </w:t>
      </w:r>
      <w:r w:rsidRPr="00A9491F">
        <w:rPr>
          <w:rFonts w:ascii="Calibri" w:hAnsi="Calibri" w:cs="Arial"/>
          <w:sz w:val="19"/>
          <w:szCs w:val="19"/>
          <w:lang w:val="es-MX"/>
        </w:rPr>
        <w:t xml:space="preserve">o </w:t>
      </w:r>
      <w:r w:rsidRPr="00A9491F">
        <w:rPr>
          <w:rFonts w:ascii="Calibri" w:hAnsi="Calibri" w:cs="Arial"/>
          <w:sz w:val="19"/>
          <w:szCs w:val="19"/>
        </w:rPr>
        <w:t>bien</w:t>
      </w:r>
      <w:r w:rsidRPr="00A9491F">
        <w:rPr>
          <w:rFonts w:ascii="Calibri" w:hAnsi="Calibri" w:cs="Arial"/>
          <w:sz w:val="19"/>
          <w:szCs w:val="19"/>
          <w:lang w:val="es-MX"/>
        </w:rPr>
        <w:t>, cualquier otro acuerdo que tenga como fin obtener una ventaja sobre los demás participantes</w:t>
      </w:r>
      <w:r w:rsidRPr="00A9491F">
        <w:rPr>
          <w:rFonts w:ascii="Calibri" w:hAnsi="Calibri" w:cs="Arial"/>
          <w:sz w:val="19"/>
          <w:szCs w:val="19"/>
        </w:rPr>
        <w:t>.</w:t>
      </w:r>
    </w:p>
    <w:p w14:paraId="69DE5EB4" w14:textId="77777777" w:rsidR="00A9491F" w:rsidRPr="00A9491F" w:rsidRDefault="00A9491F" w:rsidP="00A9491F">
      <w:pPr>
        <w:spacing w:after="160" w:line="259" w:lineRule="auto"/>
        <w:ind w:left="720"/>
        <w:contextualSpacing/>
        <w:rPr>
          <w:rFonts w:ascii="Calibri" w:eastAsiaTheme="minorHAnsi" w:hAnsi="Calibri"/>
          <w:sz w:val="19"/>
          <w:szCs w:val="19"/>
          <w:lang w:val="es-MX"/>
        </w:rPr>
      </w:pPr>
    </w:p>
    <w:p w14:paraId="12E4206C" w14:textId="77777777" w:rsidR="00A9491F" w:rsidRPr="00A9491F" w:rsidRDefault="00A9491F" w:rsidP="00A9491F">
      <w:pPr>
        <w:numPr>
          <w:ilvl w:val="0"/>
          <w:numId w:val="8"/>
        </w:numPr>
        <w:tabs>
          <w:tab w:val="num" w:pos="493"/>
        </w:tabs>
        <w:suppressAutoHyphens/>
        <w:ind w:left="493" w:hanging="470"/>
        <w:jc w:val="both"/>
        <w:rPr>
          <w:rFonts w:ascii="Calibri" w:hAnsi="Calibri"/>
          <w:sz w:val="19"/>
          <w:szCs w:val="19"/>
        </w:rPr>
      </w:pPr>
      <w:r w:rsidRPr="00A9491F">
        <w:rPr>
          <w:rFonts w:ascii="Calibri" w:hAnsi="Calibri" w:cs="Arial"/>
          <w:sz w:val="19"/>
          <w:szCs w:val="19"/>
        </w:rPr>
        <w:t>Cuando incurran en cualquier violación a las disposiciones de la LAASSP, a su Reglamento o a cualquier otro ordenamiento legal o normativo vinculado con este procedimiento.</w:t>
      </w:r>
    </w:p>
    <w:p w14:paraId="54BC7A78" w14:textId="77777777" w:rsidR="00A9491F" w:rsidRPr="00A9491F" w:rsidRDefault="00A9491F" w:rsidP="00A9491F">
      <w:pPr>
        <w:jc w:val="both"/>
        <w:rPr>
          <w:rFonts w:ascii="Calibri" w:hAnsi="Calibri"/>
          <w:sz w:val="19"/>
          <w:szCs w:val="19"/>
        </w:rPr>
      </w:pPr>
    </w:p>
    <w:p w14:paraId="5DB32003" w14:textId="77777777" w:rsidR="00A9491F" w:rsidRPr="00A9491F" w:rsidRDefault="00A9491F" w:rsidP="00A9491F">
      <w:pPr>
        <w:tabs>
          <w:tab w:val="left" w:pos="567"/>
        </w:tabs>
        <w:jc w:val="both"/>
        <w:rPr>
          <w:rFonts w:ascii="Calibri" w:hAnsi="Calibri" w:cs="Arial"/>
          <w:sz w:val="19"/>
          <w:szCs w:val="19"/>
        </w:rPr>
      </w:pPr>
      <w:r w:rsidRPr="00A9491F">
        <w:rPr>
          <w:rFonts w:ascii="Calibri" w:hAnsi="Calibri" w:cs="Arial"/>
          <w:sz w:val="19"/>
          <w:szCs w:val="19"/>
        </w:rPr>
        <w:t>D)</w:t>
      </w:r>
      <w:r w:rsidRPr="00A9491F">
        <w:rPr>
          <w:rFonts w:ascii="Calibri" w:hAnsi="Calibri" w:cs="Arial"/>
          <w:sz w:val="19"/>
          <w:szCs w:val="19"/>
        </w:rPr>
        <w:tab/>
        <w:t>Cuando no cotice por lo menos el 80% de los bienes requeridos por partida.</w:t>
      </w:r>
    </w:p>
    <w:p w14:paraId="3BE00BCD" w14:textId="77777777" w:rsidR="00A9491F" w:rsidRPr="00A9491F" w:rsidRDefault="00A9491F" w:rsidP="00A9491F">
      <w:pPr>
        <w:tabs>
          <w:tab w:val="left" w:pos="567"/>
        </w:tabs>
        <w:jc w:val="both"/>
        <w:rPr>
          <w:rFonts w:ascii="Calibri" w:hAnsi="Calibri" w:cs="Arial"/>
          <w:sz w:val="19"/>
          <w:szCs w:val="19"/>
        </w:rPr>
      </w:pPr>
    </w:p>
    <w:p w14:paraId="1D3182DA" w14:textId="77777777" w:rsidR="00A9491F" w:rsidRPr="00A9491F" w:rsidRDefault="00A9491F" w:rsidP="00A9491F">
      <w:pPr>
        <w:ind w:left="540" w:hanging="540"/>
        <w:jc w:val="both"/>
        <w:rPr>
          <w:rFonts w:ascii="Calibri" w:hAnsi="Calibri" w:cs="Arial"/>
          <w:sz w:val="19"/>
          <w:szCs w:val="19"/>
        </w:rPr>
      </w:pPr>
      <w:r w:rsidRPr="00A9491F">
        <w:rPr>
          <w:rFonts w:ascii="Calibri" w:hAnsi="Calibri" w:cs="Arial"/>
          <w:sz w:val="19"/>
          <w:szCs w:val="19"/>
        </w:rPr>
        <w:t>E)     Cuando no presente uno o más de los escritos o manifiestos solicitados con carácter de “bajo   protesta de decir verdad”, solicitados en los presentes requisitos u omita la leyenda requerida.</w:t>
      </w:r>
    </w:p>
    <w:p w14:paraId="0F75B4B3" w14:textId="77777777" w:rsidR="00A9491F" w:rsidRPr="00A9491F" w:rsidRDefault="00A9491F" w:rsidP="00A9491F">
      <w:pPr>
        <w:ind w:left="540" w:hanging="540"/>
        <w:jc w:val="both"/>
        <w:rPr>
          <w:rFonts w:ascii="Calibri" w:hAnsi="Calibri" w:cs="Arial"/>
          <w:sz w:val="19"/>
          <w:szCs w:val="19"/>
        </w:rPr>
      </w:pPr>
    </w:p>
    <w:p w14:paraId="31A1DFCA" w14:textId="77777777" w:rsidR="00A9491F" w:rsidRPr="00A9491F" w:rsidRDefault="00A9491F" w:rsidP="00A9491F">
      <w:pPr>
        <w:ind w:left="540" w:hanging="540"/>
        <w:jc w:val="both"/>
        <w:rPr>
          <w:rFonts w:ascii="Calibri" w:hAnsi="Calibri" w:cs="Arial"/>
          <w:sz w:val="19"/>
          <w:szCs w:val="19"/>
        </w:rPr>
      </w:pPr>
      <w:r w:rsidRPr="00A9491F">
        <w:rPr>
          <w:rFonts w:ascii="Calibri" w:hAnsi="Calibri" w:cs="Arial"/>
          <w:sz w:val="19"/>
          <w:szCs w:val="19"/>
        </w:rPr>
        <w:t>F)     Cuando la información contenida en los Registros Sanitarios y, en su caso, en los anexos resulte incompleta o incongruente respecto a las especificaciones ofertadas en la cotización técnica.</w:t>
      </w:r>
    </w:p>
    <w:p w14:paraId="2A131B08" w14:textId="77777777" w:rsidR="00A9491F" w:rsidRPr="00A9491F" w:rsidRDefault="00A9491F" w:rsidP="00A9491F">
      <w:pPr>
        <w:ind w:left="540" w:hanging="540"/>
        <w:jc w:val="both"/>
        <w:rPr>
          <w:rFonts w:ascii="Calibri" w:hAnsi="Calibri" w:cs="Arial"/>
          <w:sz w:val="19"/>
          <w:szCs w:val="19"/>
        </w:rPr>
      </w:pPr>
    </w:p>
    <w:p w14:paraId="3A00C2CB" w14:textId="77777777" w:rsidR="00A9491F" w:rsidRPr="00A9491F" w:rsidRDefault="00A9491F" w:rsidP="00A9491F">
      <w:pPr>
        <w:ind w:left="540" w:hanging="540"/>
        <w:jc w:val="both"/>
        <w:rPr>
          <w:rFonts w:ascii="Calibri" w:hAnsi="Calibri" w:cs="Arial"/>
          <w:sz w:val="19"/>
          <w:szCs w:val="19"/>
        </w:rPr>
      </w:pPr>
      <w:r w:rsidRPr="00A9491F">
        <w:rPr>
          <w:rFonts w:ascii="Calibri" w:hAnsi="Calibri" w:cs="Arial"/>
          <w:sz w:val="19"/>
          <w:szCs w:val="19"/>
        </w:rPr>
        <w:t xml:space="preserve">G)      </w:t>
      </w:r>
      <w:r w:rsidRPr="00A9491F">
        <w:rPr>
          <w:rFonts w:ascii="Calibri" w:hAnsi="Calibri" w:cs="Arial"/>
          <w:b/>
          <w:sz w:val="19"/>
          <w:szCs w:val="19"/>
        </w:rPr>
        <w:t xml:space="preserve">Cuando no exista congruencia en los datos asentados en su cotización técnica-económica Anexo 2 (dos) entre los documentos presentados por el participante </w:t>
      </w:r>
      <w:r w:rsidRPr="00A9491F">
        <w:rPr>
          <w:rFonts w:ascii="Calibri" w:hAnsi="Calibri" w:cs="Arial"/>
          <w:sz w:val="19"/>
          <w:szCs w:val="19"/>
        </w:rPr>
        <w:t xml:space="preserve">y los documentos solicitados en el numeral 3 y con la documentación soporte que presente el participante para la comprobación de las especificaciones de los  bienes ofertados de la presente convocatoria. </w:t>
      </w:r>
    </w:p>
    <w:p w14:paraId="4A3DCB20" w14:textId="77777777" w:rsidR="00A9491F" w:rsidRPr="00A9491F" w:rsidRDefault="00A9491F" w:rsidP="00A9491F">
      <w:pPr>
        <w:ind w:left="540" w:hanging="540"/>
        <w:jc w:val="both"/>
        <w:rPr>
          <w:rFonts w:ascii="Calibri" w:hAnsi="Calibri" w:cs="Arial"/>
          <w:sz w:val="19"/>
          <w:szCs w:val="19"/>
        </w:rPr>
      </w:pPr>
    </w:p>
    <w:p w14:paraId="3FA65B40" w14:textId="77777777" w:rsidR="00A9491F" w:rsidRPr="00A9491F" w:rsidRDefault="00A9491F" w:rsidP="00A9491F">
      <w:pPr>
        <w:ind w:left="540" w:hanging="540"/>
        <w:jc w:val="both"/>
        <w:rPr>
          <w:rFonts w:ascii="Calibri" w:hAnsi="Calibri" w:cs="Arial"/>
          <w:sz w:val="19"/>
          <w:szCs w:val="19"/>
        </w:rPr>
      </w:pPr>
      <w:r w:rsidRPr="00A9491F">
        <w:rPr>
          <w:rFonts w:ascii="Calibri" w:hAnsi="Calibri" w:cs="Arial"/>
          <w:sz w:val="19"/>
          <w:szCs w:val="19"/>
        </w:rPr>
        <w:t>H)    Cuando incurran en cualquier violación a las disposiciones de la LAASSP, a su Reglamento o a cualquier otro ordenamiento legal o normativo vinculado con este procedimiento.</w:t>
      </w:r>
    </w:p>
    <w:p w14:paraId="6C076ACF" w14:textId="77777777" w:rsidR="00A9491F" w:rsidRPr="00A9491F" w:rsidRDefault="00A9491F" w:rsidP="00A9491F">
      <w:pPr>
        <w:ind w:left="540" w:hanging="540"/>
        <w:jc w:val="both"/>
        <w:rPr>
          <w:rFonts w:ascii="Calibri" w:hAnsi="Calibri" w:cs="Arial"/>
          <w:sz w:val="19"/>
          <w:szCs w:val="19"/>
        </w:rPr>
      </w:pPr>
    </w:p>
    <w:p w14:paraId="739968C1" w14:textId="77777777" w:rsidR="00A9491F" w:rsidRPr="00A9491F" w:rsidRDefault="00A9491F" w:rsidP="00A9491F">
      <w:pPr>
        <w:numPr>
          <w:ilvl w:val="0"/>
          <w:numId w:val="32"/>
        </w:numPr>
        <w:suppressAutoHyphens/>
        <w:ind w:left="284" w:hanging="284"/>
        <w:jc w:val="both"/>
        <w:rPr>
          <w:rFonts w:ascii="Calibri" w:hAnsi="Calibri" w:cs="Arial"/>
          <w:sz w:val="19"/>
          <w:szCs w:val="19"/>
        </w:rPr>
      </w:pPr>
      <w:r w:rsidRPr="00A9491F">
        <w:rPr>
          <w:rFonts w:ascii="Calibri" w:hAnsi="Calibri" w:cs="Arial"/>
          <w:sz w:val="19"/>
          <w:szCs w:val="19"/>
          <w:lang w:val="es-MX"/>
        </w:rPr>
        <w:t xml:space="preserve">Cuando los documentos que exhiban los participantes </w:t>
      </w:r>
      <w:r w:rsidRPr="00A9491F">
        <w:rPr>
          <w:rFonts w:ascii="Calibri" w:hAnsi="Calibri" w:cs="Arial"/>
          <w:b/>
          <w:sz w:val="19"/>
          <w:szCs w:val="19"/>
          <w:lang w:val="es-MX"/>
        </w:rPr>
        <w:t>no sean legibles</w:t>
      </w:r>
      <w:r w:rsidRPr="00A9491F">
        <w:rPr>
          <w:rFonts w:ascii="Calibri" w:hAnsi="Calibri" w:cs="Arial"/>
          <w:sz w:val="19"/>
          <w:szCs w:val="19"/>
          <w:lang w:val="es-MX"/>
        </w:rPr>
        <w:t xml:space="preserve"> imposibilitando el análisis integral de la propuesta, y esto conlleve a un faltante o carencia de información que afecte su solvencia, esta se considerará insolvente</w:t>
      </w:r>
    </w:p>
    <w:p w14:paraId="5F54A122" w14:textId="77777777" w:rsidR="00A9491F" w:rsidRPr="00A9491F" w:rsidRDefault="00A9491F" w:rsidP="00A9491F">
      <w:pPr>
        <w:ind w:left="567"/>
        <w:jc w:val="both"/>
        <w:rPr>
          <w:rFonts w:ascii="Calibri" w:hAnsi="Calibri" w:cs="Arial"/>
          <w:sz w:val="19"/>
          <w:szCs w:val="19"/>
        </w:rPr>
      </w:pPr>
    </w:p>
    <w:p w14:paraId="4CB67A48" w14:textId="77777777" w:rsidR="00A9491F" w:rsidRPr="00A9491F" w:rsidRDefault="00A9491F" w:rsidP="00A9491F">
      <w:pPr>
        <w:ind w:left="284" w:hanging="284"/>
        <w:jc w:val="both"/>
        <w:rPr>
          <w:rFonts w:ascii="Calibri" w:hAnsi="Calibri" w:cs="Arial"/>
          <w:sz w:val="19"/>
          <w:szCs w:val="19"/>
        </w:rPr>
      </w:pPr>
      <w:r w:rsidRPr="00A9491F">
        <w:rPr>
          <w:rFonts w:ascii="Calibri" w:hAnsi="Calibri" w:cs="Arial"/>
          <w:sz w:val="19"/>
          <w:szCs w:val="19"/>
          <w:lang w:val="es-MX"/>
        </w:rPr>
        <w:t xml:space="preserve">J) </w:t>
      </w:r>
      <w:r w:rsidRPr="00A9491F">
        <w:rPr>
          <w:rFonts w:ascii="Calibri" w:hAnsi="Calibri" w:cs="Arial"/>
          <w:sz w:val="19"/>
          <w:szCs w:val="19"/>
        </w:rPr>
        <w:t>Se tendrán por no presentadas sus proposiciones y la demás documentación requerida por la convocante, cuando los archivos electrónicos en los que se contenga dicha información, tengan virus informáticos o no puedan abrirse, por cualquier causa motivada por problemas técnicos imputables a sus programas o  equipo de cómputo.</w:t>
      </w:r>
    </w:p>
    <w:p w14:paraId="0F7DE956" w14:textId="77777777" w:rsidR="00A9491F" w:rsidRPr="00A9491F" w:rsidRDefault="00A9491F" w:rsidP="00A9491F">
      <w:pPr>
        <w:spacing w:after="160" w:line="259" w:lineRule="auto"/>
        <w:ind w:left="720"/>
        <w:contextualSpacing/>
        <w:jc w:val="both"/>
        <w:rPr>
          <w:rFonts w:ascii="Calibri" w:eastAsiaTheme="minorHAnsi" w:hAnsi="Calibri" w:cs="Arial"/>
          <w:sz w:val="19"/>
          <w:szCs w:val="19"/>
          <w:lang w:val="es-MX"/>
        </w:rPr>
      </w:pPr>
    </w:p>
    <w:p w14:paraId="6C6D3F2A" w14:textId="77777777" w:rsidR="00A9491F" w:rsidRPr="00A9491F" w:rsidRDefault="00A9491F" w:rsidP="00A9491F">
      <w:pPr>
        <w:ind w:left="284" w:hanging="284"/>
        <w:jc w:val="both"/>
        <w:rPr>
          <w:rFonts w:ascii="Calibri" w:hAnsi="Calibri" w:cs="Arial"/>
          <w:sz w:val="19"/>
          <w:szCs w:val="19"/>
        </w:rPr>
      </w:pPr>
      <w:r w:rsidRPr="00A9491F">
        <w:rPr>
          <w:rFonts w:ascii="Calibri" w:hAnsi="Calibri" w:cs="Arial"/>
          <w:sz w:val="19"/>
          <w:szCs w:val="19"/>
        </w:rPr>
        <w:t>Lo anterior en base al Acuerdo por el que se establecen las disposiciones que se deberán observar, para la utilización del Sistema Electrónico de Información Pública Gubernamental denominado CompraNet, publicado en el Diario Oficial el 28 de Junio de 2011.</w:t>
      </w:r>
    </w:p>
    <w:p w14:paraId="361D0D91" w14:textId="77777777" w:rsidR="00A9491F" w:rsidRPr="00A9491F" w:rsidRDefault="00A9491F" w:rsidP="00A9491F">
      <w:pPr>
        <w:ind w:left="284" w:hanging="284"/>
        <w:jc w:val="both"/>
        <w:rPr>
          <w:rFonts w:ascii="Calibri" w:hAnsi="Calibri" w:cs="Arial"/>
          <w:sz w:val="19"/>
          <w:szCs w:val="19"/>
        </w:rPr>
      </w:pPr>
    </w:p>
    <w:p w14:paraId="139E4F51" w14:textId="77777777" w:rsidR="00A9491F" w:rsidRPr="00A9491F" w:rsidRDefault="00A9491F" w:rsidP="00A9491F">
      <w:pPr>
        <w:ind w:left="284" w:hanging="284"/>
        <w:jc w:val="both"/>
        <w:rPr>
          <w:rFonts w:ascii="Calibri" w:hAnsi="Calibri" w:cs="Arial"/>
          <w:sz w:val="19"/>
          <w:szCs w:val="19"/>
        </w:rPr>
      </w:pPr>
      <w:r w:rsidRPr="00A9491F">
        <w:rPr>
          <w:rFonts w:ascii="Calibri" w:hAnsi="Calibri" w:cs="Arial"/>
          <w:sz w:val="19"/>
          <w:szCs w:val="19"/>
        </w:rPr>
        <w:t>K)  Cuando presente más de una propuesta en la presente Adjudicación Directa Electrónica.</w:t>
      </w:r>
    </w:p>
    <w:p w14:paraId="3B558F86" w14:textId="77777777" w:rsidR="00A9491F" w:rsidRPr="00A9491F" w:rsidRDefault="00A9491F" w:rsidP="00A9491F">
      <w:pPr>
        <w:ind w:left="284" w:hanging="284"/>
        <w:jc w:val="both"/>
        <w:rPr>
          <w:rFonts w:ascii="Calibri" w:hAnsi="Calibri" w:cs="Arial"/>
          <w:sz w:val="19"/>
          <w:szCs w:val="19"/>
        </w:rPr>
      </w:pPr>
    </w:p>
    <w:p w14:paraId="5C6FCAE4" w14:textId="77777777" w:rsidR="00A9491F" w:rsidRPr="00A9491F" w:rsidRDefault="00A9491F" w:rsidP="00A9491F">
      <w:pPr>
        <w:jc w:val="both"/>
        <w:rPr>
          <w:rFonts w:ascii="Calibri" w:hAnsi="Calibri" w:cs="Arial"/>
          <w:sz w:val="19"/>
          <w:szCs w:val="19"/>
        </w:rPr>
      </w:pPr>
      <w:r w:rsidRPr="00A9491F">
        <w:rPr>
          <w:rFonts w:ascii="Calibri" w:hAnsi="Calibri" w:cs="Arial"/>
          <w:sz w:val="19"/>
          <w:szCs w:val="19"/>
        </w:rPr>
        <w:t>L) Cuando los precios ofertados se encuentren por arriba del precio de orientación para  el instituto con base al artículo 2      fracción XI, y 36 bis fracción II de la L.A.A.S.S.P. el precio ofertado se considerara no aceptable para el instituto y podrán ser desechados.</w:t>
      </w:r>
    </w:p>
    <w:p w14:paraId="47C7640B" w14:textId="77777777" w:rsidR="00A9491F" w:rsidRPr="00A9491F" w:rsidRDefault="00A9491F" w:rsidP="00A9491F">
      <w:pPr>
        <w:ind w:left="709"/>
        <w:jc w:val="both"/>
        <w:rPr>
          <w:rFonts w:ascii="Calibri" w:hAnsi="Calibri" w:cs="Arial"/>
          <w:sz w:val="19"/>
          <w:szCs w:val="19"/>
        </w:rPr>
      </w:pPr>
    </w:p>
    <w:p w14:paraId="4755E452" w14:textId="77777777" w:rsidR="00A9491F" w:rsidRPr="00A9491F" w:rsidRDefault="00A9491F" w:rsidP="00A9491F">
      <w:pPr>
        <w:jc w:val="both"/>
        <w:rPr>
          <w:rFonts w:ascii="Calibri" w:hAnsi="Calibri" w:cs="Arial"/>
          <w:sz w:val="19"/>
          <w:szCs w:val="19"/>
        </w:rPr>
      </w:pPr>
      <w:r w:rsidRPr="00A9491F">
        <w:rPr>
          <w:rFonts w:ascii="Calibri" w:hAnsi="Calibri" w:cs="Arial"/>
          <w:sz w:val="19"/>
          <w:szCs w:val="19"/>
        </w:rPr>
        <w:t>M) Cuando la oferta resulte no solvente, será desechada. Conforme a lo previsto en el artículo 36 bis, de la LAASSP.</w:t>
      </w:r>
    </w:p>
    <w:p w14:paraId="4524EDF6" w14:textId="77777777" w:rsidR="00A9491F" w:rsidRPr="00A9491F" w:rsidRDefault="00A9491F" w:rsidP="00A9491F">
      <w:pPr>
        <w:jc w:val="both"/>
        <w:rPr>
          <w:rFonts w:ascii="Calibri" w:hAnsi="Calibri" w:cs="Arial"/>
          <w:sz w:val="19"/>
          <w:szCs w:val="19"/>
        </w:rPr>
      </w:pPr>
    </w:p>
    <w:p w14:paraId="34C9DDD8" w14:textId="77777777" w:rsidR="00A9491F" w:rsidRPr="00A9491F" w:rsidRDefault="00A9491F" w:rsidP="00A9491F">
      <w:pPr>
        <w:jc w:val="both"/>
        <w:rPr>
          <w:rFonts w:ascii="Calibri" w:hAnsi="Calibri" w:cs="Arial"/>
          <w:b/>
          <w:sz w:val="19"/>
          <w:szCs w:val="19"/>
        </w:rPr>
      </w:pPr>
    </w:p>
    <w:p w14:paraId="3F507B64" w14:textId="77777777" w:rsidR="00A9491F" w:rsidRPr="00A9491F" w:rsidRDefault="00A9491F" w:rsidP="00A9491F">
      <w:pPr>
        <w:tabs>
          <w:tab w:val="left" w:pos="567"/>
        </w:tabs>
        <w:jc w:val="both"/>
        <w:rPr>
          <w:rFonts w:ascii="Calibri" w:hAnsi="Calibri" w:cs="Arial"/>
          <w:b/>
          <w:bCs/>
          <w:sz w:val="19"/>
          <w:szCs w:val="19"/>
        </w:rPr>
      </w:pPr>
      <w:r w:rsidRPr="00A9491F">
        <w:rPr>
          <w:rFonts w:ascii="Calibri" w:hAnsi="Calibri" w:cs="Arial"/>
          <w:b/>
          <w:sz w:val="19"/>
          <w:szCs w:val="19"/>
        </w:rPr>
        <w:t>13.-</w:t>
      </w:r>
      <w:r w:rsidRPr="00A9491F">
        <w:rPr>
          <w:rFonts w:ascii="Calibri" w:hAnsi="Calibri" w:cs="Arial"/>
          <w:sz w:val="19"/>
          <w:szCs w:val="19"/>
        </w:rPr>
        <w:t xml:space="preserve">  </w:t>
      </w:r>
      <w:r w:rsidRPr="00A9491F">
        <w:rPr>
          <w:rFonts w:ascii="Calibri" w:hAnsi="Calibri" w:cs="Arial"/>
          <w:b/>
          <w:bCs/>
          <w:sz w:val="19"/>
          <w:szCs w:val="19"/>
        </w:rPr>
        <w:t>COMUNICACIÓN DE LA ASIGNACION:</w:t>
      </w:r>
    </w:p>
    <w:p w14:paraId="0D9A6F97" w14:textId="77777777" w:rsidR="00A9491F" w:rsidRPr="00A9491F" w:rsidRDefault="00A9491F" w:rsidP="00A9491F">
      <w:pPr>
        <w:tabs>
          <w:tab w:val="left" w:pos="426"/>
        </w:tabs>
        <w:jc w:val="both"/>
        <w:rPr>
          <w:rFonts w:ascii="Calibri" w:hAnsi="Calibri" w:cs="Arial"/>
          <w:b/>
          <w:bCs/>
          <w:sz w:val="19"/>
          <w:szCs w:val="19"/>
        </w:rPr>
      </w:pPr>
    </w:p>
    <w:p w14:paraId="78B7B989" w14:textId="77777777" w:rsidR="00A9491F" w:rsidRPr="00A9491F" w:rsidRDefault="00A9491F" w:rsidP="00A9491F">
      <w:pPr>
        <w:tabs>
          <w:tab w:val="left" w:pos="426"/>
        </w:tabs>
        <w:jc w:val="both"/>
        <w:rPr>
          <w:rFonts w:ascii="Calibri" w:hAnsi="Calibri"/>
          <w:sz w:val="19"/>
          <w:szCs w:val="19"/>
        </w:rPr>
      </w:pPr>
      <w:r w:rsidRPr="00A9491F">
        <w:rPr>
          <w:rFonts w:ascii="Calibri" w:hAnsi="Calibri" w:cs="Arial"/>
          <w:b/>
          <w:bCs/>
          <w:sz w:val="19"/>
          <w:szCs w:val="19"/>
        </w:rPr>
        <w:tab/>
      </w:r>
      <w:r w:rsidRPr="00A9491F">
        <w:rPr>
          <w:rFonts w:ascii="Calibri" w:hAnsi="Calibri" w:cs="Arial"/>
          <w:bCs/>
          <w:sz w:val="19"/>
          <w:szCs w:val="19"/>
        </w:rPr>
        <w:t>E</w:t>
      </w:r>
      <w:r w:rsidRPr="00A9491F">
        <w:rPr>
          <w:rFonts w:ascii="Calibri" w:hAnsi="Calibri"/>
          <w:sz w:val="19"/>
          <w:szCs w:val="19"/>
        </w:rPr>
        <w:t xml:space="preserve">l acta de la asignación se difundirá a través de CompraNet. </w:t>
      </w:r>
    </w:p>
    <w:p w14:paraId="3B55BA20" w14:textId="77777777" w:rsidR="00A9491F" w:rsidRPr="00A9491F" w:rsidRDefault="00A9491F" w:rsidP="00A9491F">
      <w:pPr>
        <w:tabs>
          <w:tab w:val="left" w:pos="426"/>
        </w:tabs>
        <w:jc w:val="both"/>
        <w:rPr>
          <w:rFonts w:ascii="Calibri" w:hAnsi="Calibri" w:cs="Arial"/>
          <w:b/>
          <w:bCs/>
          <w:sz w:val="19"/>
          <w:szCs w:val="19"/>
        </w:rPr>
      </w:pPr>
    </w:p>
    <w:p w14:paraId="62D2331E" w14:textId="77777777" w:rsidR="00A9491F" w:rsidRPr="00A9491F" w:rsidRDefault="00A9491F" w:rsidP="00A9491F">
      <w:pPr>
        <w:tabs>
          <w:tab w:val="left" w:pos="852"/>
        </w:tabs>
        <w:ind w:left="360"/>
        <w:jc w:val="both"/>
        <w:rPr>
          <w:rFonts w:ascii="Calibri" w:hAnsi="Calibri" w:cs="Arial"/>
          <w:bCs/>
          <w:sz w:val="19"/>
          <w:szCs w:val="19"/>
        </w:rPr>
      </w:pPr>
      <w:r w:rsidRPr="00A9491F">
        <w:rPr>
          <w:rFonts w:ascii="Calibri" w:hAnsi="Calibri" w:cs="Arial"/>
          <w:bCs/>
          <w:sz w:val="19"/>
          <w:szCs w:val="19"/>
        </w:rPr>
        <w:t xml:space="preserve">Con fundamento en el artículo 37 de la LAASSP, con la notificación de la asignación antes señalado, por el que se adjudicará el (los) pedidos, las obligaciones derivadas de este (s), serán exigibles, sin perjuicio de la obligación de las partes de firmarlo en los términos señalados en la asignación y la fecha indicada en el numeral </w:t>
      </w:r>
      <w:r w:rsidRPr="00A9491F">
        <w:rPr>
          <w:rFonts w:ascii="Calibri" w:hAnsi="Calibri" w:cs="Arial"/>
          <w:b/>
          <w:bCs/>
          <w:color w:val="000000"/>
          <w:sz w:val="19"/>
          <w:szCs w:val="19"/>
        </w:rPr>
        <w:t>1 (UNO)</w:t>
      </w:r>
      <w:r w:rsidRPr="00A9491F">
        <w:rPr>
          <w:rFonts w:ascii="Calibri" w:hAnsi="Calibri" w:cs="Arial"/>
          <w:bCs/>
          <w:color w:val="000000"/>
          <w:sz w:val="19"/>
          <w:szCs w:val="19"/>
        </w:rPr>
        <w:t>, de</w:t>
      </w:r>
      <w:r w:rsidRPr="00A9491F">
        <w:rPr>
          <w:rFonts w:ascii="Calibri" w:hAnsi="Calibri" w:cs="Arial"/>
          <w:bCs/>
          <w:sz w:val="19"/>
          <w:szCs w:val="19"/>
        </w:rPr>
        <w:t xml:space="preserve"> estos requisitos.</w:t>
      </w:r>
    </w:p>
    <w:p w14:paraId="34FFE967" w14:textId="77777777" w:rsidR="00A9491F" w:rsidRPr="00A9491F" w:rsidRDefault="00A9491F" w:rsidP="00A9491F">
      <w:pPr>
        <w:tabs>
          <w:tab w:val="left" w:pos="852"/>
        </w:tabs>
        <w:ind w:left="426" w:hanging="426"/>
        <w:jc w:val="both"/>
        <w:rPr>
          <w:rFonts w:ascii="Calibri" w:hAnsi="Calibri" w:cs="Arial"/>
          <w:bCs/>
          <w:sz w:val="19"/>
          <w:szCs w:val="19"/>
        </w:rPr>
      </w:pPr>
    </w:p>
    <w:p w14:paraId="58A9F6A6" w14:textId="77777777" w:rsidR="00A9491F" w:rsidRPr="00A9491F" w:rsidRDefault="00A9491F" w:rsidP="00A9491F">
      <w:pPr>
        <w:numPr>
          <w:ilvl w:val="0"/>
          <w:numId w:val="4"/>
        </w:numPr>
        <w:suppressAutoHyphens/>
        <w:jc w:val="both"/>
        <w:rPr>
          <w:rFonts w:ascii="Calibri" w:hAnsi="Calibri" w:cs="Arial"/>
          <w:sz w:val="19"/>
          <w:szCs w:val="19"/>
        </w:rPr>
      </w:pPr>
      <w:r w:rsidRPr="00A9491F">
        <w:rPr>
          <w:rFonts w:ascii="Calibri" w:hAnsi="Calibri" w:cs="Arial"/>
          <w:sz w:val="19"/>
          <w:szCs w:val="19"/>
          <w:lang w:val="es-MX"/>
        </w:rPr>
        <w:t>Así mismo, se difundirá un ejemplar de dichas actas en COMPRANET para efectos de notificación a los que hayan participado a través de COMPRANET)</w:t>
      </w:r>
      <w:r w:rsidRPr="00A9491F">
        <w:rPr>
          <w:rFonts w:ascii="Calibri" w:hAnsi="Calibri" w:cs="Arial"/>
          <w:sz w:val="19"/>
          <w:szCs w:val="19"/>
        </w:rPr>
        <w:t>, en el entendido de que este procedimiento sustituye el de notificación personal.</w:t>
      </w:r>
    </w:p>
    <w:p w14:paraId="0B681D2B" w14:textId="77777777" w:rsidR="00A9491F" w:rsidRPr="00A9491F" w:rsidRDefault="00A9491F" w:rsidP="00A9491F">
      <w:pPr>
        <w:ind w:left="360"/>
        <w:jc w:val="both"/>
        <w:rPr>
          <w:rFonts w:ascii="Calibri" w:hAnsi="Calibri" w:cs="Arial"/>
          <w:sz w:val="19"/>
          <w:szCs w:val="19"/>
        </w:rPr>
      </w:pPr>
    </w:p>
    <w:p w14:paraId="3433AC73" w14:textId="77777777" w:rsidR="00A9491F" w:rsidRPr="00A9491F" w:rsidRDefault="00A9491F" w:rsidP="00A9491F">
      <w:pPr>
        <w:numPr>
          <w:ilvl w:val="0"/>
          <w:numId w:val="4"/>
        </w:numPr>
        <w:suppressAutoHyphens/>
        <w:jc w:val="both"/>
        <w:rPr>
          <w:rFonts w:ascii="Calibri" w:hAnsi="Calibri" w:cs="Arial"/>
          <w:sz w:val="19"/>
          <w:szCs w:val="19"/>
        </w:rPr>
      </w:pPr>
      <w:r w:rsidRPr="00A9491F">
        <w:rPr>
          <w:rFonts w:ascii="Calibri" w:hAnsi="Calibri" w:cs="Arial"/>
          <w:sz w:val="19"/>
          <w:szCs w:val="19"/>
        </w:rPr>
        <w:t>Independientemente de lo anterior, el contenido de dichas actas podrá ser consultado en el portal de transparencia “IMSS va a comprar” - “IMSS compró”.</w:t>
      </w:r>
    </w:p>
    <w:p w14:paraId="3D6B8999" w14:textId="77777777" w:rsidR="00A9491F" w:rsidRPr="00A9491F" w:rsidRDefault="00A9491F" w:rsidP="00A9491F">
      <w:pPr>
        <w:jc w:val="both"/>
        <w:rPr>
          <w:rFonts w:ascii="Calibri" w:hAnsi="Calibri" w:cs="Arial"/>
          <w:b/>
          <w:color w:val="000000"/>
          <w:sz w:val="19"/>
          <w:szCs w:val="19"/>
        </w:rPr>
      </w:pPr>
    </w:p>
    <w:p w14:paraId="618A99E8" w14:textId="77777777" w:rsidR="00A9491F" w:rsidRPr="00A9491F" w:rsidRDefault="00A9491F" w:rsidP="00A9491F">
      <w:pPr>
        <w:jc w:val="both"/>
        <w:rPr>
          <w:rFonts w:ascii="Calibri" w:hAnsi="Calibri" w:cs="Arial"/>
          <w:b/>
          <w:color w:val="000000"/>
          <w:sz w:val="19"/>
          <w:szCs w:val="19"/>
        </w:rPr>
      </w:pPr>
      <w:r w:rsidRPr="00A9491F">
        <w:rPr>
          <w:rFonts w:ascii="Calibri" w:hAnsi="Calibri" w:cs="Arial"/>
          <w:b/>
          <w:color w:val="000000"/>
          <w:sz w:val="19"/>
          <w:szCs w:val="19"/>
        </w:rPr>
        <w:t>14.-</w:t>
      </w:r>
      <w:r w:rsidRPr="00A9491F">
        <w:rPr>
          <w:rFonts w:ascii="Calibri" w:hAnsi="Calibri" w:cs="Arial"/>
          <w:b/>
          <w:color w:val="000000"/>
          <w:sz w:val="19"/>
          <w:szCs w:val="19"/>
        </w:rPr>
        <w:tab/>
        <w:t xml:space="preserve"> VIGENCIA. </w:t>
      </w:r>
    </w:p>
    <w:p w14:paraId="1D3F45A1" w14:textId="77777777" w:rsidR="00A9491F" w:rsidRPr="00A9491F" w:rsidRDefault="00A9491F" w:rsidP="00A9491F">
      <w:pPr>
        <w:jc w:val="both"/>
        <w:rPr>
          <w:rFonts w:ascii="Calibri" w:hAnsi="Calibri" w:cs="Arial"/>
          <w:b/>
          <w:color w:val="000000"/>
          <w:sz w:val="19"/>
          <w:szCs w:val="19"/>
        </w:rPr>
      </w:pPr>
    </w:p>
    <w:p w14:paraId="1F5EFDFE" w14:textId="77777777" w:rsidR="00A9491F" w:rsidRPr="00A9491F" w:rsidRDefault="00A9491F" w:rsidP="00A9491F">
      <w:pPr>
        <w:jc w:val="both"/>
        <w:rPr>
          <w:rFonts w:ascii="Calibri" w:hAnsi="Calibri" w:cs="Arial"/>
          <w:color w:val="000000"/>
          <w:sz w:val="19"/>
          <w:szCs w:val="19"/>
        </w:rPr>
      </w:pPr>
      <w:r w:rsidRPr="00A9491F">
        <w:rPr>
          <w:rFonts w:ascii="Calibri" w:hAnsi="Calibri" w:cs="Arial"/>
          <w:color w:val="000000"/>
          <w:sz w:val="19"/>
          <w:szCs w:val="19"/>
        </w:rPr>
        <w:t xml:space="preserve">El (los) pedidos que, en su caso, sea(n) formalizado(s) con motivo de este procedimiento contará(n) con un período de vigencia del </w:t>
      </w:r>
      <w:r w:rsidR="000A6F1A">
        <w:rPr>
          <w:rFonts w:ascii="Calibri" w:hAnsi="Calibri" w:cs="Arial"/>
          <w:b/>
          <w:color w:val="000000"/>
          <w:sz w:val="19"/>
          <w:szCs w:val="19"/>
        </w:rPr>
        <w:t>25</w:t>
      </w:r>
      <w:r w:rsidR="008D3C04">
        <w:rPr>
          <w:rFonts w:ascii="Calibri" w:hAnsi="Calibri" w:cs="Arial"/>
          <w:b/>
          <w:color w:val="000000"/>
          <w:sz w:val="19"/>
          <w:szCs w:val="19"/>
        </w:rPr>
        <w:t xml:space="preserve"> de Julio </w:t>
      </w:r>
      <w:r w:rsidRPr="00A9491F">
        <w:rPr>
          <w:rFonts w:ascii="Calibri" w:hAnsi="Calibri" w:cs="Arial"/>
          <w:b/>
          <w:color w:val="000000"/>
          <w:sz w:val="19"/>
          <w:szCs w:val="19"/>
        </w:rPr>
        <w:t xml:space="preserve">al </w:t>
      </w:r>
      <w:r w:rsidR="000A6F1A">
        <w:rPr>
          <w:rFonts w:ascii="Calibri" w:hAnsi="Calibri" w:cs="Arial"/>
          <w:b/>
          <w:color w:val="000000"/>
          <w:sz w:val="19"/>
          <w:szCs w:val="19"/>
        </w:rPr>
        <w:t xml:space="preserve">04 de Agosto </w:t>
      </w:r>
      <w:r w:rsidRPr="00A9491F">
        <w:rPr>
          <w:rFonts w:ascii="Calibri" w:hAnsi="Calibri" w:cs="Arial"/>
          <w:b/>
          <w:color w:val="000000"/>
          <w:sz w:val="19"/>
          <w:szCs w:val="19"/>
        </w:rPr>
        <w:t>del 2023</w:t>
      </w:r>
      <w:r w:rsidRPr="00A9491F">
        <w:rPr>
          <w:rFonts w:ascii="Calibri" w:hAnsi="Calibri" w:cs="Arial"/>
          <w:color w:val="000000"/>
          <w:sz w:val="19"/>
          <w:szCs w:val="19"/>
        </w:rPr>
        <w:t>.</w:t>
      </w:r>
    </w:p>
    <w:p w14:paraId="1A42BE36" w14:textId="77777777" w:rsidR="00A9491F" w:rsidRPr="00A9491F" w:rsidRDefault="00A9491F" w:rsidP="00A9491F">
      <w:pPr>
        <w:rPr>
          <w:rFonts w:ascii="Calibri" w:hAnsi="Calibri" w:cs="Arial"/>
          <w:b/>
          <w:color w:val="000000"/>
          <w:sz w:val="19"/>
          <w:szCs w:val="19"/>
        </w:rPr>
      </w:pPr>
    </w:p>
    <w:p w14:paraId="0D87D54B" w14:textId="77777777" w:rsidR="00A9491F" w:rsidRPr="00A9491F" w:rsidRDefault="00A9491F" w:rsidP="00A9491F">
      <w:pPr>
        <w:rPr>
          <w:rFonts w:ascii="Calibri" w:hAnsi="Calibri" w:cs="Arial"/>
          <w:b/>
          <w:bCs/>
          <w:color w:val="000000"/>
          <w:sz w:val="19"/>
          <w:szCs w:val="19"/>
        </w:rPr>
      </w:pPr>
      <w:r w:rsidRPr="00A9491F">
        <w:rPr>
          <w:rFonts w:ascii="Calibri" w:hAnsi="Calibri" w:cs="Arial"/>
          <w:b/>
          <w:color w:val="000000"/>
          <w:sz w:val="19"/>
          <w:szCs w:val="19"/>
        </w:rPr>
        <w:t>15.-</w:t>
      </w:r>
      <w:r w:rsidRPr="00A9491F">
        <w:rPr>
          <w:rFonts w:ascii="Calibri" w:hAnsi="Calibri" w:cs="Arial"/>
          <w:color w:val="000000"/>
          <w:sz w:val="19"/>
          <w:szCs w:val="19"/>
        </w:rPr>
        <w:tab/>
      </w:r>
      <w:r w:rsidRPr="00A9491F">
        <w:rPr>
          <w:rFonts w:ascii="Calibri" w:hAnsi="Calibri" w:cs="Arial"/>
          <w:b/>
          <w:bCs/>
          <w:color w:val="000000"/>
          <w:sz w:val="19"/>
          <w:szCs w:val="19"/>
        </w:rPr>
        <w:t>FORMALIZACION DEL PEDIDO:</w:t>
      </w:r>
    </w:p>
    <w:p w14:paraId="2F0E5026" w14:textId="77777777" w:rsidR="00A9491F" w:rsidRPr="00A9491F" w:rsidRDefault="00A9491F" w:rsidP="00A9491F">
      <w:pPr>
        <w:jc w:val="both"/>
        <w:rPr>
          <w:rFonts w:ascii="Calibri" w:hAnsi="Calibri" w:cs="Arial"/>
          <w:color w:val="000000"/>
          <w:sz w:val="19"/>
          <w:szCs w:val="19"/>
        </w:rPr>
      </w:pPr>
    </w:p>
    <w:p w14:paraId="53259A98" w14:textId="77777777" w:rsidR="00A9491F" w:rsidRPr="00A9491F" w:rsidRDefault="00A9491F" w:rsidP="00A9491F">
      <w:pPr>
        <w:jc w:val="both"/>
        <w:rPr>
          <w:rFonts w:ascii="Calibri" w:hAnsi="Calibri" w:cs="Arial"/>
          <w:b/>
          <w:color w:val="000000"/>
          <w:sz w:val="19"/>
          <w:szCs w:val="19"/>
        </w:rPr>
      </w:pPr>
      <w:r w:rsidRPr="00A9491F">
        <w:rPr>
          <w:rFonts w:ascii="Calibri" w:hAnsi="Calibri" w:cs="Arial"/>
          <w:color w:val="000000"/>
          <w:sz w:val="19"/>
          <w:szCs w:val="19"/>
        </w:rPr>
        <w:t xml:space="preserve">Con fundamento en el artículo 46 de la LAASSP, el Pedido será  formalizado el día </w:t>
      </w:r>
      <w:r w:rsidR="000A6F1A">
        <w:rPr>
          <w:rFonts w:ascii="Calibri" w:hAnsi="Calibri" w:cs="Arial"/>
          <w:b/>
          <w:color w:val="000000"/>
          <w:sz w:val="19"/>
          <w:szCs w:val="19"/>
          <w:u w:val="single"/>
        </w:rPr>
        <w:t>25</w:t>
      </w:r>
      <w:r w:rsidR="008D3C04">
        <w:rPr>
          <w:rFonts w:ascii="Calibri" w:hAnsi="Calibri" w:cs="Arial"/>
          <w:b/>
          <w:color w:val="000000"/>
          <w:sz w:val="19"/>
          <w:szCs w:val="19"/>
          <w:u w:val="single"/>
        </w:rPr>
        <w:t xml:space="preserve"> de Julio</w:t>
      </w:r>
      <w:r w:rsidRPr="00A9491F">
        <w:rPr>
          <w:rFonts w:ascii="Calibri" w:hAnsi="Calibri" w:cs="Arial"/>
          <w:b/>
          <w:color w:val="000000"/>
          <w:sz w:val="19"/>
          <w:szCs w:val="19"/>
          <w:u w:val="single"/>
        </w:rPr>
        <w:t xml:space="preserve"> del 2023. </w:t>
      </w:r>
    </w:p>
    <w:p w14:paraId="64A89C6C" w14:textId="77777777" w:rsidR="00A9491F" w:rsidRPr="00A9491F" w:rsidRDefault="00A9491F" w:rsidP="00A9491F">
      <w:pPr>
        <w:jc w:val="both"/>
        <w:rPr>
          <w:rFonts w:ascii="Calibri" w:hAnsi="Calibri" w:cs="Arial"/>
          <w:b/>
          <w:color w:val="000000"/>
          <w:sz w:val="19"/>
          <w:szCs w:val="19"/>
        </w:rPr>
      </w:pPr>
    </w:p>
    <w:p w14:paraId="3385C7F5" w14:textId="77777777" w:rsidR="00A9491F" w:rsidRPr="00A9491F" w:rsidRDefault="00A9491F" w:rsidP="00A9491F">
      <w:pPr>
        <w:suppressAutoHyphens/>
        <w:jc w:val="both"/>
        <w:rPr>
          <w:rFonts w:ascii="Calibri" w:eastAsia="Times New Roman" w:hAnsi="Calibri" w:cs="Arial"/>
          <w:color w:val="000000"/>
          <w:sz w:val="19"/>
          <w:szCs w:val="19"/>
          <w:lang w:val="es-ES" w:eastAsia="ar-SA"/>
        </w:rPr>
      </w:pPr>
      <w:r w:rsidRPr="00A9491F">
        <w:rPr>
          <w:rFonts w:ascii="Calibri" w:eastAsia="Times New Roman" w:hAnsi="Calibri" w:cs="Arial"/>
          <w:color w:val="000000"/>
          <w:sz w:val="19"/>
          <w:szCs w:val="19"/>
          <w:lang w:val="es-ES" w:eastAsia="ar-SA"/>
        </w:rPr>
        <w:t>Si el participante a quien se le hubiere adjudicado pedido, por causas imputables a él, no formaliza el mismo en la fecha señalada en el párrafo anterior, se estará a lo previsto en el segundo párrafo del artículo 46 de la LAASSP y, se dará aviso a la Secretaria de la Función Pública (SFP),  para que resuelva lo procedente en términos del artículo 59 de la LAASSP.</w:t>
      </w:r>
    </w:p>
    <w:p w14:paraId="2E54CAFC" w14:textId="77777777" w:rsidR="00A9491F" w:rsidRPr="00A9491F" w:rsidRDefault="00A9491F" w:rsidP="00A9491F">
      <w:pPr>
        <w:ind w:left="705" w:hanging="705"/>
        <w:jc w:val="both"/>
        <w:rPr>
          <w:rFonts w:ascii="Calibri" w:hAnsi="Calibri" w:cs="Arial"/>
          <w:b/>
          <w:sz w:val="19"/>
          <w:szCs w:val="19"/>
        </w:rPr>
      </w:pPr>
    </w:p>
    <w:p w14:paraId="05FBFC3E" w14:textId="77777777" w:rsidR="00926198" w:rsidRDefault="00926198" w:rsidP="00A9491F">
      <w:pPr>
        <w:ind w:left="705" w:hanging="705"/>
        <w:jc w:val="both"/>
        <w:rPr>
          <w:rFonts w:ascii="Calibri" w:hAnsi="Calibri" w:cs="Arial"/>
          <w:b/>
          <w:sz w:val="19"/>
          <w:szCs w:val="19"/>
        </w:rPr>
      </w:pPr>
    </w:p>
    <w:p w14:paraId="2F089012" w14:textId="77777777" w:rsidR="00A9491F" w:rsidRPr="00A9491F" w:rsidRDefault="00A9491F" w:rsidP="00255FC3">
      <w:pPr>
        <w:jc w:val="both"/>
        <w:rPr>
          <w:rFonts w:ascii="Calibri" w:hAnsi="Calibri" w:cs="Arial"/>
          <w:b/>
          <w:sz w:val="19"/>
          <w:szCs w:val="19"/>
        </w:rPr>
      </w:pPr>
      <w:r w:rsidRPr="00A9491F">
        <w:rPr>
          <w:rFonts w:ascii="Calibri" w:hAnsi="Calibri" w:cs="Arial"/>
          <w:b/>
          <w:sz w:val="19"/>
          <w:szCs w:val="19"/>
        </w:rPr>
        <w:t>16.-       PLAZO, LUGAR  Y CONDICIONES DE ENTREGA.</w:t>
      </w:r>
    </w:p>
    <w:p w14:paraId="768BC932" w14:textId="77777777" w:rsidR="00A9491F" w:rsidRPr="00A9491F" w:rsidRDefault="00A9491F" w:rsidP="00A9491F">
      <w:pPr>
        <w:ind w:left="705" w:hanging="705"/>
        <w:jc w:val="both"/>
        <w:rPr>
          <w:rFonts w:ascii="Calibri" w:hAnsi="Calibri" w:cs="Arial"/>
          <w:b/>
          <w:sz w:val="19"/>
          <w:szCs w:val="19"/>
        </w:rPr>
      </w:pPr>
    </w:p>
    <w:p w14:paraId="6BB26804" w14:textId="77777777" w:rsidR="00A9491F" w:rsidRPr="00A9491F" w:rsidRDefault="00A9491F" w:rsidP="00A9491F">
      <w:pPr>
        <w:jc w:val="both"/>
        <w:rPr>
          <w:rFonts w:ascii="Calibri" w:hAnsi="Calibri" w:cs="Arial"/>
          <w:b/>
          <w:sz w:val="19"/>
          <w:szCs w:val="19"/>
          <w:u w:val="single"/>
        </w:rPr>
      </w:pPr>
      <w:r w:rsidRPr="00A9491F">
        <w:rPr>
          <w:rFonts w:ascii="Calibri" w:hAnsi="Calibri" w:cs="Arial"/>
          <w:b/>
          <w:sz w:val="19"/>
          <w:szCs w:val="19"/>
        </w:rPr>
        <w:t>La entrega de los bienes podrá efectuarse al día natural siguiente de la notificación de la asignación de la Adjudicación Directa</w:t>
      </w:r>
      <w:r w:rsidRPr="00A9491F">
        <w:rPr>
          <w:rFonts w:ascii="Calibri" w:hAnsi="Calibri" w:cs="Arial"/>
          <w:sz w:val="19"/>
          <w:szCs w:val="19"/>
        </w:rPr>
        <w:t xml:space="preserve">, conforme lo establece el artículo 84 quinto párrafo del Reglamento de la LAASS, y </w:t>
      </w:r>
      <w:r w:rsidRPr="00A9491F">
        <w:rPr>
          <w:rFonts w:ascii="Calibri" w:hAnsi="Calibri" w:cs="Arial"/>
          <w:b/>
          <w:sz w:val="19"/>
          <w:szCs w:val="19"/>
        </w:rPr>
        <w:t>a  más tardar el</w:t>
      </w:r>
      <w:r w:rsidRPr="00A9491F">
        <w:rPr>
          <w:rFonts w:ascii="Calibri" w:hAnsi="Calibri" w:cs="Arial"/>
          <w:sz w:val="19"/>
          <w:szCs w:val="19"/>
        </w:rPr>
        <w:t xml:space="preserve"> </w:t>
      </w:r>
      <w:r w:rsidRPr="00A9491F">
        <w:rPr>
          <w:rFonts w:ascii="Calibri" w:hAnsi="Calibri" w:cs="Arial"/>
          <w:b/>
          <w:sz w:val="19"/>
          <w:szCs w:val="19"/>
          <w:u w:val="single"/>
        </w:rPr>
        <w:t xml:space="preserve">día </w:t>
      </w:r>
      <w:r w:rsidR="000A6F1A">
        <w:rPr>
          <w:rFonts w:ascii="Calibri" w:hAnsi="Calibri" w:cs="Arial"/>
          <w:b/>
          <w:sz w:val="19"/>
          <w:szCs w:val="19"/>
          <w:u w:val="single"/>
        </w:rPr>
        <w:t>04 de Agosto</w:t>
      </w:r>
      <w:r w:rsidR="00385F4B">
        <w:rPr>
          <w:rFonts w:ascii="Calibri" w:hAnsi="Calibri" w:cs="Arial"/>
          <w:b/>
          <w:sz w:val="19"/>
          <w:szCs w:val="19"/>
          <w:u w:val="single"/>
        </w:rPr>
        <w:t xml:space="preserve"> </w:t>
      </w:r>
      <w:r w:rsidRPr="00A9491F">
        <w:rPr>
          <w:rFonts w:ascii="Calibri" w:hAnsi="Calibri" w:cs="Arial"/>
          <w:b/>
          <w:sz w:val="19"/>
          <w:szCs w:val="19"/>
          <w:u w:val="single"/>
        </w:rPr>
        <w:t>de 2023</w:t>
      </w:r>
      <w:r w:rsidRPr="00A9491F">
        <w:rPr>
          <w:rFonts w:ascii="Calibri" w:hAnsi="Calibri" w:cs="Arial"/>
          <w:b/>
          <w:sz w:val="19"/>
          <w:szCs w:val="19"/>
        </w:rPr>
        <w:t xml:space="preserve">. </w:t>
      </w:r>
    </w:p>
    <w:p w14:paraId="364D4E2D" w14:textId="77777777" w:rsidR="00A9491F" w:rsidRPr="00A9491F" w:rsidRDefault="00A9491F" w:rsidP="00A9491F">
      <w:pPr>
        <w:jc w:val="both"/>
        <w:rPr>
          <w:rFonts w:ascii="Calibri" w:hAnsi="Calibri" w:cs="Arial"/>
          <w:b/>
          <w:sz w:val="19"/>
          <w:szCs w:val="19"/>
        </w:rPr>
      </w:pPr>
    </w:p>
    <w:p w14:paraId="4EBCDD67" w14:textId="77777777" w:rsidR="00A9491F" w:rsidRPr="00A9491F" w:rsidRDefault="00A9491F" w:rsidP="00A9491F">
      <w:pPr>
        <w:jc w:val="both"/>
        <w:rPr>
          <w:rFonts w:ascii="Calibri" w:hAnsi="Calibri" w:cs="Arial"/>
          <w:b/>
          <w:sz w:val="19"/>
          <w:szCs w:val="19"/>
        </w:rPr>
      </w:pPr>
      <w:r w:rsidRPr="00A9491F">
        <w:rPr>
          <w:rFonts w:ascii="Calibri" w:hAnsi="Calibri" w:cs="Arial"/>
          <w:sz w:val="19"/>
          <w:szCs w:val="19"/>
        </w:rPr>
        <w:t xml:space="preserve">Deberán ser entregados el 100% de los bienes asignados, </w:t>
      </w:r>
      <w:r w:rsidRPr="00A9491F">
        <w:rPr>
          <w:rFonts w:ascii="Calibri" w:hAnsi="Calibri" w:cs="Arial"/>
          <w:b/>
          <w:sz w:val="19"/>
          <w:szCs w:val="19"/>
        </w:rPr>
        <w:t>directamente en el Almacén Delegacional en el domicilio Zaragoza 199, Colonia Alta Villa, Villa de Álvarez, Colima, C.P., 28987</w:t>
      </w:r>
      <w:r w:rsidRPr="00A9491F">
        <w:rPr>
          <w:rFonts w:ascii="Calibri" w:hAnsi="Calibri" w:cs="Arial"/>
          <w:sz w:val="19"/>
          <w:szCs w:val="19"/>
        </w:rPr>
        <w:t>, el horario de recepción será de 8:30 a 15:00 horas, en días hábiles para el Instituto.</w:t>
      </w:r>
    </w:p>
    <w:p w14:paraId="3E869614" w14:textId="77777777" w:rsidR="00A9491F" w:rsidRPr="00A9491F" w:rsidRDefault="00A9491F" w:rsidP="00A9491F">
      <w:pPr>
        <w:jc w:val="both"/>
        <w:rPr>
          <w:rFonts w:cs="Arial"/>
          <w:sz w:val="19"/>
          <w:szCs w:val="19"/>
        </w:rPr>
      </w:pPr>
    </w:p>
    <w:p w14:paraId="4C38590D" w14:textId="77777777" w:rsidR="00A9491F" w:rsidRPr="00A9491F" w:rsidRDefault="00A9491F" w:rsidP="00A9491F">
      <w:pPr>
        <w:jc w:val="both"/>
        <w:rPr>
          <w:rFonts w:ascii="Calibri" w:hAnsi="Calibri" w:cs="Arial"/>
          <w:sz w:val="19"/>
          <w:szCs w:val="19"/>
        </w:rPr>
      </w:pPr>
      <w:r w:rsidRPr="00A9491F">
        <w:rPr>
          <w:rFonts w:ascii="Calibri" w:hAnsi="Calibri" w:cs="Arial"/>
          <w:sz w:val="19"/>
          <w:szCs w:val="19"/>
        </w:rPr>
        <w:lastRenderedPageBreak/>
        <w:t xml:space="preserve">EN CASO DE ENTREGAR CON FECHA POSTERIOR AL DÉCIMO DÍA NATURAL A LA FORMALIZACION DEL PEDIDO, </w:t>
      </w:r>
      <w:r w:rsidRPr="00A9491F">
        <w:rPr>
          <w:rFonts w:ascii="Calibri" w:hAnsi="Calibri" w:cs="Arial"/>
          <w:sz w:val="19"/>
          <w:szCs w:val="19"/>
          <w:u w:val="single"/>
        </w:rPr>
        <w:t>PREVIA AUTORIZACION</w:t>
      </w:r>
      <w:r w:rsidRPr="00A9491F">
        <w:rPr>
          <w:rFonts w:ascii="Calibri" w:hAnsi="Calibri" w:cs="Arial"/>
          <w:sz w:val="19"/>
          <w:szCs w:val="19"/>
        </w:rPr>
        <w:t xml:space="preserve">, </w:t>
      </w:r>
      <w:r w:rsidRPr="00A9491F">
        <w:rPr>
          <w:rFonts w:ascii="Calibri" w:hAnsi="Calibri" w:cs="Arial"/>
          <w:b/>
          <w:sz w:val="19"/>
          <w:szCs w:val="19"/>
        </w:rPr>
        <w:t>DEBERÁ ENTREGAR A LA PAR CON LOS BIENES ADJUDICADOS UNA NOTA DE CRÉDITO A FAVO</w:t>
      </w:r>
      <w:r w:rsidR="00385F4B">
        <w:rPr>
          <w:rFonts w:ascii="Calibri" w:hAnsi="Calibri" w:cs="Arial"/>
          <w:b/>
          <w:sz w:val="19"/>
          <w:szCs w:val="19"/>
        </w:rPr>
        <w:t>R DEL INSTITUTO MEXICANO DEL SE</w:t>
      </w:r>
      <w:r w:rsidRPr="00A9491F">
        <w:rPr>
          <w:rFonts w:ascii="Calibri" w:hAnsi="Calibri" w:cs="Arial"/>
          <w:b/>
          <w:sz w:val="19"/>
          <w:szCs w:val="19"/>
        </w:rPr>
        <w:t>GURO SOCIAL POR EL MONTO EQUIVALENTE AL 2.5% POR CADA DIA DE ATRASO</w:t>
      </w:r>
      <w:r w:rsidRPr="00A9491F">
        <w:rPr>
          <w:rFonts w:ascii="Calibri" w:hAnsi="Calibri" w:cs="Arial"/>
          <w:sz w:val="19"/>
          <w:szCs w:val="19"/>
        </w:rPr>
        <w:t xml:space="preserve"> (SIENDO COMO MÁXIMO 4 DÍAS). ------------------------------------------------------------------------------------------------------------------------------------</w:t>
      </w:r>
    </w:p>
    <w:p w14:paraId="28BD351F" w14:textId="77777777" w:rsidR="00A9491F" w:rsidRPr="00A9491F" w:rsidRDefault="00A9491F" w:rsidP="00A9491F">
      <w:pPr>
        <w:jc w:val="both"/>
        <w:rPr>
          <w:rFonts w:ascii="Calibri" w:hAnsi="Calibri" w:cs="Arial"/>
          <w:sz w:val="19"/>
          <w:szCs w:val="19"/>
        </w:rPr>
      </w:pPr>
    </w:p>
    <w:p w14:paraId="7DABA13A" w14:textId="77777777" w:rsidR="00A9491F" w:rsidRPr="00A9491F" w:rsidRDefault="00A9491F" w:rsidP="00A9491F">
      <w:pPr>
        <w:jc w:val="both"/>
        <w:rPr>
          <w:rFonts w:ascii="Calibri" w:hAnsi="Calibri" w:cs="Arial"/>
          <w:sz w:val="19"/>
          <w:szCs w:val="19"/>
        </w:rPr>
      </w:pPr>
      <w:r w:rsidRPr="00A9491F">
        <w:rPr>
          <w:rFonts w:ascii="Calibri" w:hAnsi="Calibri" w:cs="Arial"/>
          <w:sz w:val="19"/>
          <w:szCs w:val="19"/>
        </w:rPr>
        <w:t>El Instituto podrá recibir o rechazar los bienes, una vez transcurridos 4 (cuatro), días naturales contados a partir de la fecha de vencimiento de la orden de reposición.</w:t>
      </w:r>
    </w:p>
    <w:p w14:paraId="3C552C66" w14:textId="77777777" w:rsidR="00A9491F" w:rsidRPr="00A9491F" w:rsidRDefault="00A9491F" w:rsidP="00A9491F">
      <w:pPr>
        <w:jc w:val="both"/>
        <w:rPr>
          <w:rFonts w:ascii="Calibri" w:hAnsi="Calibri" w:cs="Arial"/>
          <w:sz w:val="19"/>
          <w:szCs w:val="19"/>
        </w:rPr>
      </w:pPr>
    </w:p>
    <w:p w14:paraId="2A95287C" w14:textId="77777777" w:rsidR="00A9491F" w:rsidRPr="00A9491F" w:rsidRDefault="00A9491F" w:rsidP="00A9491F">
      <w:pPr>
        <w:jc w:val="both"/>
        <w:rPr>
          <w:rFonts w:ascii="Calibri" w:hAnsi="Calibri" w:cs="Arial"/>
          <w:sz w:val="19"/>
          <w:szCs w:val="19"/>
        </w:rPr>
      </w:pPr>
      <w:r w:rsidRPr="00A9491F">
        <w:rPr>
          <w:rFonts w:ascii="Calibri" w:hAnsi="Calibri" w:cs="Arial"/>
          <w:sz w:val="19"/>
          <w:szCs w:val="19"/>
        </w:rPr>
        <w:t xml:space="preserve">Por necesidad del Instituto sin obligación adicional para este, al mismo precio pactado inicialmente y previo acuerdo de las partes, se podrá modificar el lugar de entrega de los bienes, sin que esto signifique incremento en los precios. </w:t>
      </w:r>
    </w:p>
    <w:p w14:paraId="373EF84F" w14:textId="77777777" w:rsidR="00A9491F" w:rsidRPr="00A9491F" w:rsidRDefault="00A9491F" w:rsidP="00A9491F">
      <w:pPr>
        <w:jc w:val="both"/>
        <w:rPr>
          <w:rFonts w:ascii="Calibri" w:hAnsi="Calibri" w:cs="Arial"/>
          <w:sz w:val="19"/>
          <w:szCs w:val="19"/>
        </w:rPr>
      </w:pPr>
    </w:p>
    <w:p w14:paraId="05C8D1AF" w14:textId="77777777" w:rsidR="00A9491F" w:rsidRPr="00A9491F" w:rsidRDefault="00A9491F" w:rsidP="00A9491F">
      <w:pPr>
        <w:jc w:val="both"/>
        <w:rPr>
          <w:rFonts w:ascii="Calibri" w:hAnsi="Calibri" w:cs="Arial"/>
          <w:sz w:val="19"/>
          <w:szCs w:val="19"/>
        </w:rPr>
      </w:pPr>
      <w:r w:rsidRPr="00A9491F">
        <w:rPr>
          <w:rFonts w:ascii="Calibri" w:hAnsi="Calibri" w:cs="Arial"/>
          <w:sz w:val="19"/>
          <w:szCs w:val="19"/>
        </w:rPr>
        <w:t xml:space="preserve">La transportación de los bienes, las maniobras de carga y descarga en el andén del lugar de entrega serán a cargo del participante adjudicado </w:t>
      </w:r>
      <w:r w:rsidRPr="00A9491F">
        <w:rPr>
          <w:rFonts w:ascii="Calibri" w:hAnsi="Calibri"/>
          <w:noProof/>
          <w:sz w:val="19"/>
          <w:szCs w:val="19"/>
        </w:rPr>
        <w:t>en horario de recepción de las 8:30 a las 15:00 en días hábiles para el Instituto</w:t>
      </w:r>
      <w:r w:rsidRPr="00A9491F">
        <w:rPr>
          <w:rFonts w:ascii="Calibri" w:hAnsi="Calibri" w:cs="Arial"/>
          <w:sz w:val="19"/>
          <w:szCs w:val="19"/>
        </w:rPr>
        <w:t>, así como el aseguramiento de los bienes, hasta que estos sean recibidos de conformidad por el Instituto.</w:t>
      </w:r>
    </w:p>
    <w:p w14:paraId="0420D808" w14:textId="77777777" w:rsidR="00A9491F" w:rsidRPr="00A9491F" w:rsidRDefault="00A9491F" w:rsidP="00A9491F">
      <w:pPr>
        <w:jc w:val="both"/>
        <w:rPr>
          <w:rFonts w:ascii="Calibri" w:hAnsi="Calibri" w:cs="Arial"/>
          <w:sz w:val="19"/>
          <w:szCs w:val="19"/>
        </w:rPr>
      </w:pPr>
    </w:p>
    <w:p w14:paraId="7B0C59E2" w14:textId="77777777" w:rsidR="00A9491F" w:rsidRPr="00A9491F" w:rsidRDefault="00A9491F" w:rsidP="00A9491F">
      <w:pPr>
        <w:jc w:val="both"/>
        <w:rPr>
          <w:rFonts w:ascii="Calibri" w:hAnsi="Calibri" w:cs="Arial"/>
          <w:sz w:val="19"/>
          <w:szCs w:val="19"/>
        </w:rPr>
      </w:pPr>
      <w:r w:rsidRPr="00A9491F">
        <w:rPr>
          <w:rFonts w:ascii="Calibri" w:hAnsi="Calibri" w:cs="Arial"/>
          <w:sz w:val="19"/>
          <w:szCs w:val="19"/>
        </w:rPr>
        <w:t xml:space="preserve">Durante la recepción los bienes estarán sujetos a una verificación visual y documental aleatoria, con objeto de revisar que se entreguen conforme con la descripción del catálogo de artículos, así como con las condiciones requeridas, considerando cantidad, empaques y envases en buenas condiciones. </w:t>
      </w:r>
    </w:p>
    <w:p w14:paraId="23E12F09" w14:textId="77777777" w:rsidR="00A9491F" w:rsidRPr="00A9491F" w:rsidRDefault="00A9491F" w:rsidP="00A9491F">
      <w:pPr>
        <w:tabs>
          <w:tab w:val="left" w:pos="-284"/>
          <w:tab w:val="num" w:pos="1985"/>
          <w:tab w:val="left" w:pos="9498"/>
        </w:tabs>
        <w:overflowPunct w:val="0"/>
        <w:autoSpaceDE w:val="0"/>
        <w:autoSpaceDN w:val="0"/>
        <w:adjustRightInd w:val="0"/>
        <w:jc w:val="both"/>
        <w:textAlignment w:val="baseline"/>
        <w:rPr>
          <w:rFonts w:ascii="Calibri" w:hAnsi="Calibri" w:cs="Arial"/>
          <w:sz w:val="19"/>
          <w:szCs w:val="19"/>
        </w:rPr>
      </w:pPr>
      <w:r w:rsidRPr="00A9491F">
        <w:rPr>
          <w:rFonts w:ascii="Calibri" w:hAnsi="Calibri" w:cs="Arial"/>
          <w:sz w:val="19"/>
          <w:szCs w:val="19"/>
        </w:rPr>
        <w:tab/>
      </w:r>
    </w:p>
    <w:p w14:paraId="10D63088" w14:textId="77777777" w:rsidR="00A9491F" w:rsidRPr="00A9491F" w:rsidRDefault="00A9491F" w:rsidP="00A9491F">
      <w:pPr>
        <w:tabs>
          <w:tab w:val="left" w:pos="-284"/>
        </w:tabs>
        <w:overflowPunct w:val="0"/>
        <w:autoSpaceDE w:val="0"/>
        <w:autoSpaceDN w:val="0"/>
        <w:adjustRightInd w:val="0"/>
        <w:jc w:val="both"/>
        <w:textAlignment w:val="baseline"/>
        <w:rPr>
          <w:rFonts w:ascii="Calibri" w:hAnsi="Calibri" w:cs="Arial"/>
          <w:bCs/>
          <w:sz w:val="19"/>
          <w:szCs w:val="19"/>
        </w:rPr>
      </w:pPr>
      <w:r w:rsidRPr="00A9491F">
        <w:rPr>
          <w:rFonts w:ascii="Calibri" w:hAnsi="Calibri" w:cs="Arial"/>
          <w:bCs/>
          <w:sz w:val="19"/>
          <w:szCs w:val="19"/>
        </w:rPr>
        <w:t>El participante adjudicado deberá entregar junto con los bienes: remisión en la que se indique el número de lote, fecha de caducidad, número de piezas y descripción de los bienes.</w:t>
      </w:r>
    </w:p>
    <w:p w14:paraId="04109718" w14:textId="77777777" w:rsidR="00A9491F" w:rsidRPr="00A9491F" w:rsidRDefault="00A9491F" w:rsidP="00A9491F">
      <w:pPr>
        <w:tabs>
          <w:tab w:val="left" w:pos="-284"/>
        </w:tabs>
        <w:overflowPunct w:val="0"/>
        <w:autoSpaceDE w:val="0"/>
        <w:autoSpaceDN w:val="0"/>
        <w:adjustRightInd w:val="0"/>
        <w:jc w:val="both"/>
        <w:textAlignment w:val="baseline"/>
        <w:rPr>
          <w:rFonts w:ascii="Calibri" w:hAnsi="Calibri" w:cs="Arial"/>
          <w:bCs/>
          <w:sz w:val="19"/>
          <w:szCs w:val="19"/>
        </w:rPr>
      </w:pPr>
    </w:p>
    <w:p w14:paraId="0B81245A" w14:textId="77777777" w:rsidR="00A9491F" w:rsidRPr="00A9491F" w:rsidRDefault="00A9491F" w:rsidP="00A9491F">
      <w:pPr>
        <w:tabs>
          <w:tab w:val="left" w:pos="-284"/>
        </w:tabs>
        <w:overflowPunct w:val="0"/>
        <w:autoSpaceDE w:val="0"/>
        <w:autoSpaceDN w:val="0"/>
        <w:adjustRightInd w:val="0"/>
        <w:jc w:val="both"/>
        <w:textAlignment w:val="baseline"/>
        <w:rPr>
          <w:rFonts w:ascii="Calibri" w:hAnsi="Calibri" w:cs="Arial"/>
          <w:bCs/>
          <w:sz w:val="19"/>
          <w:szCs w:val="19"/>
        </w:rPr>
      </w:pPr>
      <w:r w:rsidRPr="00A9491F">
        <w:rPr>
          <w:rFonts w:ascii="Calibri" w:hAnsi="Calibri" w:cs="Arial"/>
          <w:bCs/>
          <w:sz w:val="19"/>
          <w:szCs w:val="19"/>
        </w:rPr>
        <w:t xml:space="preserve">El participante deberá presentar, a más tardar a la firma del contrato/pedido o al momento de la entrega de éste, escrito en papel membretado, firmado por su representante legal, por el que se garantice que el período de caducidad de los bienes, no podrá ser menor a 9 (nueve) meses, contados a partir de la fecha de entrega de los bienes, contra vicios ocultos, defectos de fabricación o cualquier daño que presenten a entera satisfacción del IMSS. </w:t>
      </w:r>
    </w:p>
    <w:p w14:paraId="745C3FBF" w14:textId="77777777" w:rsidR="00A9491F" w:rsidRPr="00A9491F" w:rsidRDefault="00A9491F" w:rsidP="00A9491F">
      <w:pPr>
        <w:tabs>
          <w:tab w:val="left" w:pos="-284"/>
        </w:tabs>
        <w:overflowPunct w:val="0"/>
        <w:autoSpaceDE w:val="0"/>
        <w:autoSpaceDN w:val="0"/>
        <w:adjustRightInd w:val="0"/>
        <w:jc w:val="both"/>
        <w:textAlignment w:val="baseline"/>
        <w:rPr>
          <w:rFonts w:ascii="Calibri" w:hAnsi="Calibri" w:cs="Arial"/>
          <w:bCs/>
          <w:sz w:val="19"/>
          <w:szCs w:val="19"/>
        </w:rPr>
      </w:pPr>
    </w:p>
    <w:p w14:paraId="1206854A" w14:textId="77777777" w:rsidR="00A9491F" w:rsidRPr="00A9491F" w:rsidRDefault="00A9491F" w:rsidP="00A9491F">
      <w:pPr>
        <w:tabs>
          <w:tab w:val="left" w:pos="-284"/>
        </w:tabs>
        <w:overflowPunct w:val="0"/>
        <w:autoSpaceDE w:val="0"/>
        <w:autoSpaceDN w:val="0"/>
        <w:adjustRightInd w:val="0"/>
        <w:jc w:val="both"/>
        <w:textAlignment w:val="baseline"/>
        <w:rPr>
          <w:rFonts w:ascii="Calibri" w:hAnsi="Calibri" w:cs="Arial"/>
          <w:bCs/>
          <w:sz w:val="19"/>
          <w:szCs w:val="19"/>
        </w:rPr>
      </w:pPr>
      <w:r w:rsidRPr="00A9491F">
        <w:rPr>
          <w:rFonts w:ascii="Calibri" w:hAnsi="Calibri" w:cs="Arial"/>
          <w:bCs/>
          <w:sz w:val="19"/>
          <w:szCs w:val="19"/>
        </w:rPr>
        <w:t xml:space="preserve">No obstante lo anterior, el participante podrá entregar bienes con una caducidad mínima de hasta 6 (seis) meses, siempre y cuando entregue una carta compromiso, en la cual se obligue a canjear dentro de un plazo de 10 días hábiles contados a partir del día siguiente al que sea requerido el canje, sin costo alguno para el IMSS, aquellos bienes que no sean consumidos, por éste, dentro de su vida útil; En el contenido de dicha carta, se deberá indicar la(s) clave(s), con su descripción, fabricante y número de lote. </w:t>
      </w:r>
    </w:p>
    <w:p w14:paraId="1F3427F3" w14:textId="77777777" w:rsidR="00A9491F" w:rsidRPr="00A9491F" w:rsidRDefault="00A9491F" w:rsidP="00A9491F">
      <w:pPr>
        <w:jc w:val="both"/>
        <w:rPr>
          <w:rFonts w:ascii="Calibri" w:hAnsi="Calibri" w:cs="Arial"/>
          <w:bCs/>
          <w:sz w:val="19"/>
          <w:szCs w:val="19"/>
        </w:rPr>
      </w:pPr>
    </w:p>
    <w:p w14:paraId="2EED545E" w14:textId="77777777" w:rsidR="00A9491F" w:rsidRPr="00A9491F" w:rsidRDefault="00A9491F" w:rsidP="00A9491F">
      <w:pPr>
        <w:jc w:val="both"/>
        <w:rPr>
          <w:rFonts w:ascii="Calibri" w:hAnsi="Calibri" w:cs="Arial"/>
          <w:sz w:val="19"/>
          <w:szCs w:val="19"/>
        </w:rPr>
      </w:pPr>
      <w:r w:rsidRPr="00A9491F">
        <w:rPr>
          <w:rFonts w:ascii="Calibri" w:hAnsi="Calibri" w:cs="Arial"/>
          <w:sz w:val="19"/>
          <w:szCs w:val="19"/>
        </w:rPr>
        <w:t>El participante adjudicado deberá entregar junto con los bienes una garantía de fabricación con cobertura amplia por 12 meses, contra vicios ocultos, defectos de fabricación o cualquier daño que presenten, la cual deberá entregar al Instituto por escrito en papel membretado, debidamente firmada por el representante legal de éste y a entera satisfacción del Instituto.</w:t>
      </w:r>
    </w:p>
    <w:p w14:paraId="61CA71BD" w14:textId="77777777" w:rsidR="00A9491F" w:rsidRPr="00A9491F" w:rsidRDefault="00A9491F" w:rsidP="00A9491F">
      <w:pPr>
        <w:jc w:val="both"/>
        <w:rPr>
          <w:rFonts w:ascii="Calibri" w:hAnsi="Calibri" w:cs="Arial"/>
          <w:sz w:val="19"/>
          <w:szCs w:val="19"/>
        </w:rPr>
      </w:pPr>
    </w:p>
    <w:p w14:paraId="2E7A4677" w14:textId="77777777" w:rsidR="00A9491F" w:rsidRPr="00A9491F" w:rsidRDefault="00A9491F" w:rsidP="00A9491F">
      <w:pPr>
        <w:jc w:val="both"/>
        <w:rPr>
          <w:rFonts w:ascii="Calibri" w:hAnsi="Calibri" w:cs="Arial"/>
          <w:sz w:val="19"/>
          <w:szCs w:val="19"/>
        </w:rPr>
      </w:pPr>
      <w:r w:rsidRPr="00A9491F">
        <w:rPr>
          <w:rFonts w:ascii="Calibri" w:hAnsi="Calibri" w:cs="Arial"/>
          <w:sz w:val="19"/>
          <w:szCs w:val="19"/>
        </w:rPr>
        <w:t xml:space="preserve">El participante adjudicado deberá identificar el empaque individual de los bienes que entregue, mediante etiqueta, sello o impresión, con su Nombre Denominación o Razón Social, Domicilio y Teléfono, nombre del bien, número de clave correspondiente, número de lote, anotando además, la siguiente Leyenda: </w:t>
      </w:r>
      <w:r w:rsidRPr="00A9491F">
        <w:rPr>
          <w:rFonts w:ascii="Calibri" w:hAnsi="Calibri" w:cs="Arial"/>
          <w:b/>
          <w:sz w:val="19"/>
          <w:szCs w:val="19"/>
        </w:rPr>
        <w:t>"</w:t>
      </w:r>
      <w:r w:rsidRPr="00A9491F">
        <w:rPr>
          <w:rFonts w:ascii="Calibri" w:hAnsi="Calibri" w:cs="Arial"/>
          <w:bCs/>
          <w:sz w:val="19"/>
          <w:szCs w:val="19"/>
        </w:rPr>
        <w:t>PRODUCTO GARANTIZADO CONTRA FALLAS, DEFECTOS DE FABRICACIÓN, VICIOS OCULTOS POR UN AÑO A PARTIR DE QUE EL INSTITUTO CONSIGNE LA FECHA DE SU RECEPCION, POR LO QUE, DE ENCONTRARSE ALGUN DEFECTO DE LOS SEÑALADOS, ESTE BIEN SERA CANJEADO POR EL PROVEEDOR SIN COSTO ADICIONAL PARA EL INSTITUTO".</w:t>
      </w:r>
    </w:p>
    <w:p w14:paraId="23EDFECD" w14:textId="77777777" w:rsidR="00A9491F" w:rsidRPr="00A9491F" w:rsidRDefault="00A9491F" w:rsidP="00A9491F">
      <w:pPr>
        <w:widowControl w:val="0"/>
        <w:suppressAutoHyphens/>
        <w:overflowPunct w:val="0"/>
        <w:autoSpaceDE w:val="0"/>
        <w:jc w:val="both"/>
        <w:textAlignment w:val="baseline"/>
        <w:rPr>
          <w:rFonts w:ascii="Calibri" w:eastAsia="Times New Roman" w:hAnsi="Calibri" w:cs="Arial"/>
          <w:bCs/>
          <w:sz w:val="19"/>
          <w:szCs w:val="19"/>
          <w:lang w:val="es-ES" w:eastAsia="ar-SA"/>
        </w:rPr>
      </w:pPr>
    </w:p>
    <w:p w14:paraId="7C54C175" w14:textId="77777777" w:rsidR="00A9491F" w:rsidRPr="00A9491F" w:rsidRDefault="00A9491F" w:rsidP="00A9491F">
      <w:pPr>
        <w:spacing w:after="120" w:line="120" w:lineRule="atLeast"/>
        <w:rPr>
          <w:rFonts w:ascii="Calibri" w:hAnsi="Calibri" w:cs="Arial"/>
          <w:sz w:val="19"/>
          <w:szCs w:val="19"/>
        </w:rPr>
      </w:pPr>
      <w:r w:rsidRPr="00A9491F">
        <w:rPr>
          <w:rFonts w:ascii="Calibri" w:hAnsi="Calibri" w:cs="Arial"/>
          <w:sz w:val="19"/>
          <w:szCs w:val="19"/>
        </w:rPr>
        <w:t>Los bienes en su empaque colectivo, deberá contener en forma impresa, el nombre del proveedor, domicilio, teléfono, clave correspondiente, descripción del bien y en el caso de formas impresas cantidad de formatos que contiene.</w:t>
      </w:r>
    </w:p>
    <w:p w14:paraId="5A8E8E2D" w14:textId="77777777" w:rsidR="00A9491F" w:rsidRPr="00A9491F" w:rsidRDefault="00A9491F" w:rsidP="00A9491F">
      <w:pPr>
        <w:spacing w:after="120" w:line="120" w:lineRule="atLeast"/>
        <w:rPr>
          <w:rFonts w:ascii="Calibri" w:hAnsi="Calibri" w:cs="Arial"/>
          <w:sz w:val="19"/>
          <w:szCs w:val="19"/>
        </w:rPr>
      </w:pPr>
      <w:r w:rsidRPr="00A9491F">
        <w:rPr>
          <w:rFonts w:ascii="Calibri" w:hAnsi="Calibri" w:cs="Arial"/>
          <w:sz w:val="19"/>
          <w:szCs w:val="19"/>
        </w:rPr>
        <w:t>La  forma  de empaque que se deberá utilizar será la necesaria para entregar los bienes en condiciones óptimas de envase y embalaje que preserven su calidad, durante el transporte,  entrega y almacenaje sin merma de vida útil, de acuerdo a lo establecido en la Norma IMSS vigente.</w:t>
      </w:r>
    </w:p>
    <w:p w14:paraId="29F14B1C" w14:textId="77777777" w:rsidR="00A9491F" w:rsidRPr="00A9491F" w:rsidRDefault="00A9491F" w:rsidP="00A9491F">
      <w:pPr>
        <w:jc w:val="both"/>
        <w:rPr>
          <w:rFonts w:ascii="Calibri" w:hAnsi="Calibri" w:cs="Arial"/>
          <w:sz w:val="19"/>
          <w:szCs w:val="19"/>
          <w:lang w:val="es-MX"/>
        </w:rPr>
      </w:pPr>
      <w:r w:rsidRPr="00A9491F">
        <w:rPr>
          <w:rFonts w:ascii="Calibri" w:hAnsi="Calibri" w:cs="Arial"/>
          <w:sz w:val="19"/>
          <w:szCs w:val="19"/>
        </w:rPr>
        <w:lastRenderedPageBreak/>
        <w:t xml:space="preserve">Los bienes ofertados serán revisados que estén aprobados o en su defecto no boletinado por quejas, por el personal que el área requirente designe en la página de la COCTI que podrá ser consultada en la siguiente página electrónica: </w:t>
      </w:r>
      <w:r w:rsidRPr="00A9491F">
        <w:rPr>
          <w:rFonts w:ascii="Calibri" w:hAnsi="Calibri"/>
          <w:sz w:val="19"/>
          <w:szCs w:val="19"/>
        </w:rPr>
        <w:t xml:space="preserve"> </w:t>
      </w:r>
      <w:hyperlink r:id="rId12" w:history="1">
        <w:r w:rsidRPr="00A9491F">
          <w:rPr>
            <w:rFonts w:ascii="Calibri" w:hAnsi="Calibri"/>
            <w:b/>
            <w:bCs/>
            <w:color w:val="0000FF" w:themeColor="hyperlink"/>
            <w:sz w:val="19"/>
            <w:szCs w:val="19"/>
            <w:u w:val="single"/>
          </w:rPr>
          <w:t>http://intranet:55554/cocti/default.aspx</w:t>
        </w:r>
      </w:hyperlink>
    </w:p>
    <w:p w14:paraId="28DB4731" w14:textId="77777777" w:rsidR="00041BA2" w:rsidRDefault="00041BA2" w:rsidP="00255FC3">
      <w:pPr>
        <w:spacing w:after="120" w:line="276" w:lineRule="auto"/>
        <w:ind w:right="-106"/>
        <w:rPr>
          <w:rFonts w:ascii="Calibri" w:eastAsia="Calibri" w:hAnsi="Calibri" w:cs="Arial"/>
          <w:b/>
          <w:sz w:val="19"/>
          <w:szCs w:val="19"/>
          <w:lang w:val="es-MX"/>
        </w:rPr>
      </w:pPr>
    </w:p>
    <w:p w14:paraId="7F46EA5B" w14:textId="77777777" w:rsidR="00A9491F" w:rsidRPr="00A9491F" w:rsidRDefault="00A9491F" w:rsidP="00A9491F">
      <w:pPr>
        <w:spacing w:after="120" w:line="276" w:lineRule="auto"/>
        <w:ind w:left="720" w:right="-106" w:hanging="720"/>
        <w:rPr>
          <w:rFonts w:ascii="Calibri" w:eastAsia="Calibri" w:hAnsi="Calibri" w:cs="Arial"/>
          <w:b/>
          <w:sz w:val="19"/>
          <w:szCs w:val="19"/>
          <w:lang w:val="es-MX"/>
        </w:rPr>
      </w:pPr>
      <w:r w:rsidRPr="00A9491F">
        <w:rPr>
          <w:rFonts w:ascii="Calibri" w:eastAsia="Calibri" w:hAnsi="Calibri" w:cs="Arial"/>
          <w:b/>
          <w:sz w:val="19"/>
          <w:szCs w:val="19"/>
          <w:lang w:val="es-MX"/>
        </w:rPr>
        <w:t>17.</w:t>
      </w:r>
      <w:r w:rsidRPr="00A9491F">
        <w:rPr>
          <w:rFonts w:ascii="Calibri" w:eastAsia="Calibri" w:hAnsi="Calibri" w:cs="Arial"/>
          <w:sz w:val="19"/>
          <w:szCs w:val="19"/>
          <w:lang w:val="es-MX"/>
        </w:rPr>
        <w:t xml:space="preserve">- </w:t>
      </w:r>
      <w:r w:rsidRPr="00A9491F">
        <w:rPr>
          <w:rFonts w:ascii="Calibri" w:eastAsia="Calibri" w:hAnsi="Calibri" w:cs="Arial"/>
          <w:noProof/>
          <w:sz w:val="19"/>
          <w:szCs w:val="19"/>
          <w:lang w:val="es-MX"/>
        </w:rPr>
        <w:t xml:space="preserve"> </w:t>
      </w:r>
      <w:r w:rsidRPr="00A9491F">
        <w:rPr>
          <w:rFonts w:ascii="Calibri" w:eastAsia="Calibri" w:hAnsi="Calibri" w:cs="Arial"/>
          <w:b/>
          <w:sz w:val="19"/>
          <w:szCs w:val="19"/>
          <w:lang w:val="es-MX"/>
        </w:rPr>
        <w:t xml:space="preserve"> GARANTÍA DE CUMPLIMIENTO DEL PEDIDO</w:t>
      </w:r>
    </w:p>
    <w:p w14:paraId="5E9990CE" w14:textId="77777777" w:rsidR="00A9491F" w:rsidRPr="00A9491F" w:rsidRDefault="00A9491F" w:rsidP="00A9491F">
      <w:pPr>
        <w:jc w:val="both"/>
        <w:rPr>
          <w:rFonts w:ascii="Calibri" w:hAnsi="Calibri" w:cs="Arial"/>
          <w:b/>
          <w:bCs/>
          <w:sz w:val="19"/>
          <w:szCs w:val="19"/>
        </w:rPr>
      </w:pPr>
      <w:r w:rsidRPr="00A9491F">
        <w:rPr>
          <w:rFonts w:ascii="Calibri" w:hAnsi="Calibri" w:cs="Arial"/>
          <w:b/>
          <w:bCs/>
          <w:sz w:val="19"/>
          <w:szCs w:val="19"/>
        </w:rPr>
        <w:t>El participante ganador, para garantizar el cumplimiento de todas y cada una de las obligaciones estipuladas en el Pedido adjudicado, deberá presentar fianza, seguro de caución o carta de crédito irrevocable expedida por la afianzadora debidamente constituida en términos de la Ley Federal de Instituciones de Fianzas, por un importe equivalente al 10% (diez por ciento) del monto máximo del contrato, sin considerar el Impuesto al Valor Agregado, a favor del Instituto Mexicano del Seguro Social, conforme al Anexo Número 7 (siete).</w:t>
      </w:r>
    </w:p>
    <w:p w14:paraId="44551078" w14:textId="77777777" w:rsidR="00A9491F" w:rsidRPr="00A9491F" w:rsidRDefault="00A9491F" w:rsidP="00A9491F">
      <w:pPr>
        <w:jc w:val="both"/>
        <w:rPr>
          <w:rFonts w:ascii="Calibri" w:hAnsi="Calibri" w:cs="Arial"/>
          <w:bCs/>
          <w:sz w:val="19"/>
          <w:szCs w:val="19"/>
        </w:rPr>
      </w:pPr>
    </w:p>
    <w:p w14:paraId="0E659913" w14:textId="77777777" w:rsidR="00A9491F" w:rsidRPr="00A9491F" w:rsidRDefault="00A9491F" w:rsidP="00A9491F">
      <w:pPr>
        <w:jc w:val="both"/>
        <w:rPr>
          <w:rFonts w:ascii="Calibri" w:hAnsi="Calibri" w:cs="Arial"/>
          <w:bCs/>
          <w:sz w:val="19"/>
          <w:szCs w:val="19"/>
        </w:rPr>
      </w:pPr>
      <w:r w:rsidRPr="00A9491F">
        <w:rPr>
          <w:rFonts w:ascii="Calibri" w:hAnsi="Calibri" w:cs="Arial"/>
          <w:bCs/>
          <w:sz w:val="19"/>
          <w:szCs w:val="19"/>
        </w:rPr>
        <w:t xml:space="preserve">Las obligaciones cuyo cumplimiento se garantiza mediante pedido, </w:t>
      </w:r>
      <w:r w:rsidRPr="00A9491F">
        <w:rPr>
          <w:rFonts w:ascii="Calibri" w:hAnsi="Calibri" w:cs="Arial"/>
          <w:b/>
          <w:bCs/>
          <w:sz w:val="19"/>
          <w:szCs w:val="19"/>
        </w:rPr>
        <w:t>se consideran divisibles</w:t>
      </w:r>
      <w:r w:rsidRPr="00A9491F">
        <w:rPr>
          <w:rFonts w:ascii="Calibri" w:hAnsi="Calibri" w:cs="Arial"/>
          <w:bCs/>
          <w:sz w:val="19"/>
          <w:szCs w:val="19"/>
        </w:rPr>
        <w:t xml:space="preserve"> y en consecuencia, se pacta que la garantía de cumplimiento del contrato se aplicará de manera proporcional al monto de las obligaciones incumplidas.</w:t>
      </w:r>
    </w:p>
    <w:p w14:paraId="6AAE1A55" w14:textId="77777777" w:rsidR="00A9491F" w:rsidRPr="00A9491F" w:rsidRDefault="00A9491F" w:rsidP="00A9491F">
      <w:pPr>
        <w:jc w:val="both"/>
        <w:rPr>
          <w:rFonts w:ascii="Calibri" w:hAnsi="Calibri" w:cs="Arial"/>
          <w:bCs/>
          <w:sz w:val="19"/>
          <w:szCs w:val="19"/>
        </w:rPr>
      </w:pPr>
    </w:p>
    <w:p w14:paraId="34352411" w14:textId="77777777" w:rsidR="00A9491F" w:rsidRPr="00A9491F" w:rsidRDefault="00A9491F" w:rsidP="00A9491F">
      <w:pPr>
        <w:jc w:val="both"/>
        <w:rPr>
          <w:rFonts w:ascii="Calibri" w:hAnsi="Calibri" w:cs="Arial"/>
          <w:bCs/>
          <w:sz w:val="19"/>
          <w:szCs w:val="19"/>
        </w:rPr>
      </w:pPr>
      <w:r w:rsidRPr="00A9491F">
        <w:rPr>
          <w:rFonts w:ascii="Calibri" w:hAnsi="Calibri" w:cs="Arial"/>
          <w:sz w:val="19"/>
          <w:szCs w:val="19"/>
        </w:rPr>
        <w:t>La garantía de cumplimiento a las obligaciones del pedido, únicamente podrá ser liberada mediante autorización que sea emitida por escrito, por parte del Instituto</w:t>
      </w:r>
    </w:p>
    <w:p w14:paraId="75B57D4F" w14:textId="77777777" w:rsidR="00A9491F" w:rsidRPr="00A9491F" w:rsidRDefault="00A9491F" w:rsidP="00A9491F">
      <w:pPr>
        <w:jc w:val="both"/>
        <w:rPr>
          <w:rFonts w:ascii="Calibri" w:hAnsi="Calibri" w:cs="Arial"/>
          <w:bCs/>
          <w:sz w:val="19"/>
          <w:szCs w:val="19"/>
        </w:rPr>
      </w:pPr>
    </w:p>
    <w:p w14:paraId="4E95376F" w14:textId="77777777" w:rsidR="00A9491F" w:rsidRPr="00A9491F" w:rsidRDefault="00A9491F" w:rsidP="00A9491F">
      <w:pPr>
        <w:jc w:val="both"/>
        <w:rPr>
          <w:rFonts w:ascii="Calibri" w:hAnsi="Calibri" w:cs="Arial"/>
          <w:bCs/>
          <w:sz w:val="19"/>
          <w:szCs w:val="19"/>
        </w:rPr>
      </w:pPr>
      <w:r w:rsidRPr="00A9491F">
        <w:rPr>
          <w:rFonts w:ascii="Calibri" w:hAnsi="Calibri" w:cs="Arial"/>
          <w:bCs/>
          <w:sz w:val="19"/>
          <w:szCs w:val="19"/>
        </w:rPr>
        <w:t xml:space="preserve">No obstante lo anterior, en el supuesto de que el monto del contrato adjudicado sea igual o menor a 900 días de UMA (Unidad de Medida y Actualización), el licitante ganador podrá presentar la garantía de cumplimiento de las obligaciones estipuladas en el contrato, mediante fianza o cheque certificado o de caja, depósito de dinero constituido a través de certificado sin calcularse el IVA,  por un importe equivalente al 10% (diez por ciento), del monto total del contrato, </w:t>
      </w:r>
      <w:r w:rsidRPr="00A9491F">
        <w:rPr>
          <w:rFonts w:ascii="Calibri" w:hAnsi="Calibri" w:cs="Arial"/>
          <w:sz w:val="19"/>
          <w:szCs w:val="19"/>
        </w:rPr>
        <w:t xml:space="preserve"> de acuerdo con el procedimiento siguiente:</w:t>
      </w:r>
    </w:p>
    <w:p w14:paraId="4D7C815A" w14:textId="77777777" w:rsidR="00A9491F" w:rsidRPr="00A9491F" w:rsidRDefault="00A9491F" w:rsidP="00A9491F">
      <w:pPr>
        <w:jc w:val="both"/>
        <w:rPr>
          <w:rFonts w:ascii="Calibri" w:hAnsi="Calibri" w:cs="Arial"/>
          <w:sz w:val="19"/>
          <w:szCs w:val="19"/>
        </w:rPr>
      </w:pPr>
    </w:p>
    <w:p w14:paraId="3C7B4658" w14:textId="77777777" w:rsidR="00A9491F" w:rsidRPr="00A9491F" w:rsidRDefault="00A9491F" w:rsidP="00A9491F">
      <w:pPr>
        <w:numPr>
          <w:ilvl w:val="0"/>
          <w:numId w:val="9"/>
        </w:numPr>
        <w:suppressAutoHyphens/>
        <w:autoSpaceDE w:val="0"/>
        <w:jc w:val="both"/>
        <w:rPr>
          <w:rFonts w:ascii="Calibri" w:hAnsi="Calibri" w:cs="Arial"/>
          <w:sz w:val="19"/>
          <w:szCs w:val="19"/>
        </w:rPr>
      </w:pPr>
      <w:r w:rsidRPr="00A9491F">
        <w:rPr>
          <w:rFonts w:ascii="Calibri" w:hAnsi="Calibri" w:cs="Arial"/>
          <w:sz w:val="19"/>
          <w:szCs w:val="19"/>
        </w:rPr>
        <w:t>El cheque debe expedirse a nombre del Instituto Mexicano del Seguro Social.</w:t>
      </w:r>
    </w:p>
    <w:p w14:paraId="60465FFB" w14:textId="77777777" w:rsidR="00A9491F" w:rsidRPr="00A9491F" w:rsidRDefault="00A9491F" w:rsidP="00A9491F">
      <w:pPr>
        <w:autoSpaceDE w:val="0"/>
        <w:jc w:val="both"/>
        <w:rPr>
          <w:rFonts w:ascii="Calibri" w:hAnsi="Calibri" w:cs="Arial"/>
          <w:sz w:val="19"/>
          <w:szCs w:val="19"/>
        </w:rPr>
      </w:pPr>
    </w:p>
    <w:p w14:paraId="06DCFB00" w14:textId="77777777" w:rsidR="00A9491F" w:rsidRPr="00A9491F" w:rsidRDefault="00A9491F" w:rsidP="00A9491F">
      <w:pPr>
        <w:numPr>
          <w:ilvl w:val="0"/>
          <w:numId w:val="9"/>
        </w:numPr>
        <w:suppressAutoHyphens/>
        <w:autoSpaceDE w:val="0"/>
        <w:jc w:val="both"/>
        <w:rPr>
          <w:rFonts w:ascii="Calibri" w:hAnsi="Calibri" w:cs="Arial"/>
          <w:sz w:val="19"/>
          <w:szCs w:val="19"/>
        </w:rPr>
      </w:pPr>
      <w:r w:rsidRPr="00A9491F">
        <w:rPr>
          <w:rFonts w:ascii="Calibri" w:hAnsi="Calibri" w:cs="Arial"/>
          <w:sz w:val="19"/>
          <w:szCs w:val="19"/>
        </w:rPr>
        <w:t>Dicho cheque deberá ser resguardado, a título de garantía, en la Tesorería de la Jefatura de Finanzas de la Delegación Regional Colima del IMSS.</w:t>
      </w:r>
    </w:p>
    <w:p w14:paraId="6695E82B" w14:textId="77777777" w:rsidR="00A9491F" w:rsidRPr="00A9491F" w:rsidRDefault="00A9491F" w:rsidP="00A9491F">
      <w:pPr>
        <w:autoSpaceDE w:val="0"/>
        <w:jc w:val="both"/>
        <w:rPr>
          <w:rFonts w:ascii="Calibri" w:hAnsi="Calibri" w:cs="Arial"/>
          <w:sz w:val="19"/>
          <w:szCs w:val="19"/>
        </w:rPr>
      </w:pPr>
    </w:p>
    <w:p w14:paraId="1FF8AA2A" w14:textId="77777777" w:rsidR="00A9491F" w:rsidRPr="00A9491F" w:rsidRDefault="00A9491F" w:rsidP="00A9491F">
      <w:pPr>
        <w:numPr>
          <w:ilvl w:val="0"/>
          <w:numId w:val="9"/>
        </w:numPr>
        <w:suppressAutoHyphens/>
        <w:autoSpaceDE w:val="0"/>
        <w:jc w:val="both"/>
        <w:rPr>
          <w:rFonts w:ascii="Calibri" w:hAnsi="Calibri" w:cs="Arial"/>
          <w:sz w:val="19"/>
          <w:szCs w:val="19"/>
        </w:rPr>
      </w:pPr>
      <w:r w:rsidRPr="00A9491F">
        <w:rPr>
          <w:rFonts w:ascii="Calibri" w:hAnsi="Calibri" w:cs="Arial"/>
          <w:sz w:val="19"/>
          <w:szCs w:val="19"/>
        </w:rPr>
        <w:t>El cheque será devuelto a más tardar el segundo día hábil posterior a que el Instituto constate el cumplimiento del Contrato. En este caso, la verificación del cumplimiento del Contrato por parte del Instituto deberá hacerse a más tardar el tercer día hábil posterior a aquél en que el proveedor de aviso de la entrega de los bienes correspondientes.</w:t>
      </w:r>
    </w:p>
    <w:p w14:paraId="21A4E05B" w14:textId="77777777" w:rsidR="00A9491F" w:rsidRPr="00A9491F" w:rsidRDefault="00A9491F" w:rsidP="00A9491F">
      <w:pPr>
        <w:jc w:val="both"/>
        <w:rPr>
          <w:rFonts w:ascii="Calibri" w:hAnsi="Calibri" w:cs="Arial"/>
          <w:bCs/>
          <w:sz w:val="19"/>
          <w:szCs w:val="19"/>
        </w:rPr>
      </w:pPr>
    </w:p>
    <w:p w14:paraId="4D3FC765" w14:textId="77777777" w:rsidR="00A9491F" w:rsidRPr="00A9491F" w:rsidRDefault="00A9491F" w:rsidP="00A9491F">
      <w:pPr>
        <w:overflowPunct w:val="0"/>
        <w:autoSpaceDE w:val="0"/>
        <w:autoSpaceDN w:val="0"/>
        <w:adjustRightInd w:val="0"/>
        <w:ind w:left="360"/>
        <w:jc w:val="both"/>
        <w:textAlignment w:val="baseline"/>
        <w:rPr>
          <w:rFonts w:ascii="Calibri" w:hAnsi="Calibri" w:cs="Arial"/>
          <w:sz w:val="19"/>
          <w:szCs w:val="19"/>
        </w:rPr>
      </w:pPr>
      <w:r w:rsidRPr="00A9491F">
        <w:rPr>
          <w:rFonts w:ascii="Calibri" w:hAnsi="Calibri" w:cs="Arial"/>
          <w:sz w:val="19"/>
          <w:szCs w:val="19"/>
        </w:rPr>
        <w:t xml:space="preserve">Esta garantía deberá presentarse a más tardar, dentro de los diez días naturales siguientes a la fecha de firma del Contrato, en términos del artículo 48 de la LAASSP. </w:t>
      </w:r>
    </w:p>
    <w:p w14:paraId="22D13A58" w14:textId="77777777" w:rsidR="00A9491F" w:rsidRPr="00A9491F" w:rsidRDefault="00A9491F" w:rsidP="00A9491F">
      <w:pPr>
        <w:overflowPunct w:val="0"/>
        <w:autoSpaceDE w:val="0"/>
        <w:autoSpaceDN w:val="0"/>
        <w:adjustRightInd w:val="0"/>
        <w:ind w:left="360"/>
        <w:jc w:val="both"/>
        <w:textAlignment w:val="baseline"/>
        <w:rPr>
          <w:rFonts w:ascii="Calibri" w:hAnsi="Calibri" w:cs="Arial"/>
          <w:sz w:val="19"/>
          <w:szCs w:val="19"/>
        </w:rPr>
      </w:pPr>
    </w:p>
    <w:p w14:paraId="4FB814D7" w14:textId="77777777" w:rsidR="00A9491F" w:rsidRPr="00A9491F" w:rsidRDefault="00A9491F" w:rsidP="00A9491F">
      <w:pPr>
        <w:overflowPunct w:val="0"/>
        <w:autoSpaceDE w:val="0"/>
        <w:autoSpaceDN w:val="0"/>
        <w:adjustRightInd w:val="0"/>
        <w:ind w:left="360"/>
        <w:jc w:val="both"/>
        <w:textAlignment w:val="baseline"/>
        <w:rPr>
          <w:rFonts w:ascii="Calibri" w:hAnsi="Calibri"/>
          <w:b/>
          <w:sz w:val="19"/>
          <w:szCs w:val="19"/>
          <w:u w:val="single"/>
        </w:rPr>
      </w:pPr>
      <w:r w:rsidRPr="00A9491F">
        <w:rPr>
          <w:rFonts w:ascii="Calibri" w:hAnsi="Calibri" w:cs="Arial"/>
          <w:b/>
          <w:sz w:val="19"/>
          <w:szCs w:val="19"/>
          <w:u w:val="single"/>
        </w:rPr>
        <w:t>En caso de que el participante adjudicado haga entrega de los bienes a más tardar dentro de los diez días naturales siguientes a la firma del pedido, se eximirá la garantía de cumplimiento del Contrato (Fianza), lo anterior en base al artículo 48, último párrafo de la Ley de Adquisiciones, Arrendamientos y Servicios del Sector Público</w:t>
      </w:r>
    </w:p>
    <w:p w14:paraId="640451E6" w14:textId="77777777" w:rsidR="00A9491F" w:rsidRPr="00A9491F" w:rsidRDefault="00A9491F" w:rsidP="00A9491F">
      <w:pPr>
        <w:overflowPunct w:val="0"/>
        <w:autoSpaceDE w:val="0"/>
        <w:autoSpaceDN w:val="0"/>
        <w:adjustRightInd w:val="0"/>
        <w:jc w:val="both"/>
        <w:textAlignment w:val="baseline"/>
        <w:rPr>
          <w:rFonts w:ascii="Calibri" w:hAnsi="Calibri" w:cs="Arial"/>
          <w:b/>
          <w:sz w:val="19"/>
          <w:szCs w:val="19"/>
          <w:u w:val="single"/>
        </w:rPr>
      </w:pPr>
    </w:p>
    <w:p w14:paraId="14C6BD93" w14:textId="77777777" w:rsidR="00A9491F" w:rsidRPr="00A9491F" w:rsidRDefault="00A9491F" w:rsidP="00A9491F">
      <w:pPr>
        <w:spacing w:after="120" w:line="276" w:lineRule="auto"/>
        <w:rPr>
          <w:rFonts w:ascii="Calibri" w:eastAsia="Calibri" w:hAnsi="Calibri" w:cs="Arial"/>
          <w:sz w:val="19"/>
          <w:szCs w:val="19"/>
        </w:rPr>
      </w:pPr>
      <w:r w:rsidRPr="00A9491F">
        <w:rPr>
          <w:rFonts w:ascii="Calibri" w:eastAsia="Calibri" w:hAnsi="Calibri" w:cs="Arial"/>
          <w:b/>
          <w:sz w:val="19"/>
          <w:szCs w:val="19"/>
        </w:rPr>
        <w:t xml:space="preserve">18.- </w:t>
      </w:r>
      <w:r w:rsidRPr="00A9491F">
        <w:rPr>
          <w:rFonts w:ascii="Calibri" w:eastAsia="Calibri" w:hAnsi="Calibri" w:cs="Arial"/>
          <w:sz w:val="19"/>
          <w:szCs w:val="19"/>
        </w:rPr>
        <w:t xml:space="preserve">En caso de que se presenten proposiciones en forma conjunta, cada una de las personas agrupadas, deberá presentar los escritos indicados en el </w:t>
      </w:r>
      <w:r w:rsidRPr="00A9491F">
        <w:rPr>
          <w:rFonts w:ascii="Calibri" w:eastAsia="Calibri" w:hAnsi="Calibri" w:cs="Arial"/>
          <w:b/>
          <w:sz w:val="19"/>
          <w:szCs w:val="19"/>
        </w:rPr>
        <w:t>numeral 4</w:t>
      </w:r>
      <w:r w:rsidRPr="00A9491F">
        <w:rPr>
          <w:rFonts w:ascii="Calibri" w:eastAsia="Calibri" w:hAnsi="Calibri" w:cs="Arial"/>
          <w:sz w:val="19"/>
          <w:szCs w:val="19"/>
        </w:rPr>
        <w:t xml:space="preserve"> </w:t>
      </w:r>
      <w:r w:rsidRPr="00A9491F">
        <w:rPr>
          <w:rFonts w:ascii="Calibri" w:eastAsia="Calibri" w:hAnsi="Calibri" w:cs="Arial"/>
          <w:b/>
          <w:sz w:val="19"/>
          <w:szCs w:val="19"/>
        </w:rPr>
        <w:t>inciso a), b) y c</w:t>
      </w:r>
      <w:r w:rsidRPr="00A9491F">
        <w:rPr>
          <w:rFonts w:ascii="Calibri" w:eastAsia="Calibri" w:hAnsi="Calibri" w:cs="Arial"/>
          <w:sz w:val="19"/>
          <w:szCs w:val="19"/>
        </w:rPr>
        <w:t xml:space="preserve">), inclusive las Micro, Pequeñas y Medianas Empresa (MIPYMES). </w:t>
      </w:r>
    </w:p>
    <w:p w14:paraId="27635BCA" w14:textId="77777777" w:rsidR="00A9491F" w:rsidRPr="00A9491F" w:rsidRDefault="00A9491F" w:rsidP="00A9491F">
      <w:pPr>
        <w:ind w:left="360" w:hanging="360"/>
        <w:jc w:val="both"/>
        <w:rPr>
          <w:rFonts w:ascii="Calibri" w:hAnsi="Calibri" w:cs="Arial"/>
          <w:b/>
          <w:sz w:val="19"/>
          <w:szCs w:val="19"/>
        </w:rPr>
      </w:pPr>
      <w:r w:rsidRPr="00A9491F">
        <w:rPr>
          <w:rFonts w:ascii="Calibri" w:hAnsi="Calibri" w:cs="Arial"/>
          <w:sz w:val="19"/>
          <w:szCs w:val="19"/>
          <w:lang w:eastAsia="es-ES"/>
        </w:rPr>
        <w:t xml:space="preserve">Además Deberán presentar copia del documento expedido por autoridad competente, que determine su estratificación como micro, pequeña o mediana empresa; o bien un escrito en el cual manifieste bajo protesta de decir verdad que cuentan con ese carácter conforme a los términos del </w:t>
      </w:r>
      <w:r w:rsidRPr="00A9491F">
        <w:rPr>
          <w:rFonts w:ascii="Calibri" w:hAnsi="Calibri" w:cs="Arial"/>
          <w:b/>
          <w:sz w:val="19"/>
          <w:szCs w:val="19"/>
          <w:lang w:eastAsia="es-ES"/>
        </w:rPr>
        <w:t>Anexo Número 8 (ocho),</w:t>
      </w:r>
      <w:r w:rsidRPr="00A9491F">
        <w:rPr>
          <w:rFonts w:ascii="Calibri" w:hAnsi="Calibri" w:cs="Arial"/>
          <w:sz w:val="19"/>
          <w:szCs w:val="19"/>
          <w:lang w:eastAsia="es-ES"/>
        </w:rPr>
        <w:t xml:space="preserve"> el cual forma parte de los presentes requisitos;  en caso  de no pertenecer a ninguna estratificación como empresa MIPYME, deberá presentar un escrito bajo protesta de decir verdad que no pertenece a ningún sector de MIPYME, sin embargo en el anexo número 2 (dos) deberá estratificarse como grande.</w:t>
      </w:r>
    </w:p>
    <w:p w14:paraId="29C50E61" w14:textId="77777777" w:rsidR="00A9491F" w:rsidRPr="00A9491F" w:rsidRDefault="00A9491F" w:rsidP="00A9491F">
      <w:pPr>
        <w:overflowPunct w:val="0"/>
        <w:autoSpaceDE w:val="0"/>
        <w:autoSpaceDN w:val="0"/>
        <w:adjustRightInd w:val="0"/>
        <w:jc w:val="both"/>
        <w:textAlignment w:val="baseline"/>
        <w:rPr>
          <w:rFonts w:ascii="Calibri" w:hAnsi="Calibri" w:cs="Arial"/>
          <w:b/>
          <w:sz w:val="19"/>
          <w:szCs w:val="19"/>
        </w:rPr>
      </w:pPr>
    </w:p>
    <w:p w14:paraId="07C56959" w14:textId="77777777" w:rsidR="00A9491F" w:rsidRPr="00A9491F" w:rsidRDefault="00A9491F" w:rsidP="00A9491F">
      <w:pPr>
        <w:suppressAutoHyphens/>
        <w:autoSpaceDE w:val="0"/>
        <w:ind w:right="191"/>
        <w:jc w:val="both"/>
        <w:rPr>
          <w:rFonts w:ascii="Calibri" w:eastAsia="Times New Roman" w:hAnsi="Calibri" w:cs="Arial"/>
          <w:sz w:val="19"/>
          <w:szCs w:val="19"/>
          <w:lang w:eastAsia="ar-SA"/>
        </w:rPr>
      </w:pPr>
      <w:r w:rsidRPr="00A9491F">
        <w:rPr>
          <w:rFonts w:ascii="Calibri" w:eastAsia="Times New Roman" w:hAnsi="Calibri" w:cs="Arial"/>
          <w:b/>
          <w:sz w:val="19"/>
          <w:szCs w:val="19"/>
          <w:lang w:eastAsia="ar-SA"/>
        </w:rPr>
        <w:lastRenderedPageBreak/>
        <w:t>19</w:t>
      </w:r>
      <w:r w:rsidRPr="00A9491F">
        <w:rPr>
          <w:rFonts w:ascii="Calibri" w:eastAsia="Times New Roman" w:hAnsi="Calibri" w:cs="Arial"/>
          <w:sz w:val="19"/>
          <w:szCs w:val="19"/>
          <w:lang w:eastAsia="ar-SA"/>
        </w:rPr>
        <w:t>.- Escrito en el que el participante manifiesta bajo protesta de decir verdad, que la totalidad de los bienes que oferta y que entregará por partida, serán producidos en los Estados Unidos Mexicanos, y que además contendrán como mínimo, el grado de contenido nacional de por lo menos el 65% de grado de contenido nacional,</w:t>
      </w:r>
      <w:r w:rsidRPr="00A9491F">
        <w:rPr>
          <w:rFonts w:ascii="Calibri" w:eastAsia="Times New Roman" w:hAnsi="Calibri" w:cs="Arial"/>
          <w:sz w:val="19"/>
          <w:szCs w:val="19"/>
          <w:lang w:val="es-MX" w:eastAsia="ar-SA"/>
        </w:rPr>
        <w:t xml:space="preserve"> </w:t>
      </w:r>
      <w:r w:rsidRPr="00A9491F">
        <w:rPr>
          <w:rFonts w:ascii="Calibri" w:eastAsia="Times New Roman" w:hAnsi="Calibri" w:cs="Arial"/>
          <w:sz w:val="19"/>
          <w:szCs w:val="19"/>
          <w:lang w:eastAsia="ar-SA"/>
        </w:rPr>
        <w:t xml:space="preserve">conforme al </w:t>
      </w:r>
      <w:r w:rsidRPr="00A9491F">
        <w:rPr>
          <w:rFonts w:ascii="Calibri" w:eastAsia="Times New Roman" w:hAnsi="Calibri" w:cs="Arial"/>
          <w:b/>
          <w:bCs/>
          <w:sz w:val="19"/>
          <w:szCs w:val="19"/>
          <w:lang w:eastAsia="ar-SA"/>
        </w:rPr>
        <w:t>Anexo Número 9 (Nueve),</w:t>
      </w:r>
      <w:r w:rsidRPr="00A9491F">
        <w:rPr>
          <w:rFonts w:ascii="Calibri" w:eastAsia="Times New Roman" w:hAnsi="Calibri" w:cs="Arial"/>
          <w:sz w:val="19"/>
          <w:szCs w:val="19"/>
          <w:lang w:eastAsia="ar-SA"/>
        </w:rPr>
        <w:t xml:space="preserve"> el cual forma parte de esta convocatoria; </w:t>
      </w:r>
    </w:p>
    <w:p w14:paraId="3B672119" w14:textId="77777777" w:rsidR="00A9491F" w:rsidRPr="00A9491F" w:rsidRDefault="00A9491F" w:rsidP="00A9491F">
      <w:pPr>
        <w:suppressAutoHyphens/>
        <w:autoSpaceDE w:val="0"/>
        <w:ind w:right="191"/>
        <w:jc w:val="both"/>
        <w:rPr>
          <w:rFonts w:ascii="Calibri" w:eastAsia="Times New Roman" w:hAnsi="Calibri" w:cs="Arial"/>
          <w:b/>
          <w:sz w:val="19"/>
          <w:szCs w:val="19"/>
          <w:lang w:eastAsia="ar-SA"/>
        </w:rPr>
      </w:pPr>
      <w:r w:rsidRPr="00A9491F">
        <w:rPr>
          <w:rFonts w:ascii="Calibri" w:eastAsia="Times New Roman" w:hAnsi="Calibri" w:cs="Arial"/>
          <w:b/>
          <w:sz w:val="19"/>
          <w:szCs w:val="19"/>
          <w:lang w:eastAsia="ar-SA"/>
        </w:rPr>
        <w:t>Lo anterior aplica únicamente para quien oferte bienes de origen nacional.</w:t>
      </w:r>
    </w:p>
    <w:p w14:paraId="7E6D8489" w14:textId="77777777" w:rsidR="00A9491F" w:rsidRPr="00A9491F" w:rsidRDefault="00A9491F" w:rsidP="00A9491F">
      <w:pPr>
        <w:suppressAutoHyphens/>
        <w:autoSpaceDE w:val="0"/>
        <w:ind w:right="191"/>
        <w:jc w:val="both"/>
        <w:rPr>
          <w:rFonts w:ascii="Calibri" w:eastAsia="Times New Roman" w:hAnsi="Calibri" w:cs="Arial"/>
          <w:sz w:val="19"/>
          <w:szCs w:val="19"/>
          <w:lang w:eastAsia="ar-SA"/>
        </w:rPr>
      </w:pPr>
    </w:p>
    <w:p w14:paraId="4A826E69" w14:textId="77777777" w:rsidR="00A9491F" w:rsidRPr="00A9491F" w:rsidRDefault="00A9491F" w:rsidP="00A9491F">
      <w:pPr>
        <w:suppressAutoHyphens/>
        <w:autoSpaceDE w:val="0"/>
        <w:ind w:right="191"/>
        <w:jc w:val="both"/>
        <w:rPr>
          <w:rFonts w:eastAsia="Times New Roman" w:cs="Arial"/>
          <w:b/>
          <w:sz w:val="19"/>
          <w:szCs w:val="19"/>
          <w:lang w:eastAsia="ar-SA"/>
        </w:rPr>
      </w:pPr>
      <w:r w:rsidRPr="00A9491F">
        <w:rPr>
          <w:rFonts w:eastAsia="Times New Roman" w:cs="Arial"/>
          <w:sz w:val="19"/>
          <w:szCs w:val="19"/>
          <w:lang w:eastAsia="ar-SA"/>
        </w:rPr>
        <w:t xml:space="preserve">En caso de bienes de importación, escrito “Bajo Protesta de Decir Verdad”, para la manifestación que deberán presentar los participantes en adjudicaciones Bajo la Cobertura de Tratados para la adquisición de bienes, y dar cumplimiento a lo dispuesto en la regla 5.2 de las Reglas para la celebración de Licitaciones Públicas Internacionales Bajo la cobertura de Tratados de Libre Comercio suscritos por los Estados Unidos Mexicanos. </w:t>
      </w:r>
      <w:r w:rsidRPr="00A9491F">
        <w:rPr>
          <w:rFonts w:eastAsia="Times New Roman" w:cs="Arial"/>
          <w:b/>
          <w:sz w:val="19"/>
          <w:szCs w:val="19"/>
          <w:lang w:eastAsia="ar-SA"/>
        </w:rPr>
        <w:t>Anexo Número 9A (Nueve A).</w:t>
      </w:r>
    </w:p>
    <w:p w14:paraId="08D288B1" w14:textId="77777777" w:rsidR="00A9491F" w:rsidRPr="00A9491F" w:rsidRDefault="00A9491F" w:rsidP="00A9491F">
      <w:pPr>
        <w:tabs>
          <w:tab w:val="left" w:pos="-284"/>
          <w:tab w:val="left" w:pos="9498"/>
        </w:tabs>
        <w:rPr>
          <w:rFonts w:ascii="Calibri" w:hAnsi="Calibri" w:cs="Arial"/>
          <w:b/>
          <w:sz w:val="19"/>
          <w:szCs w:val="19"/>
        </w:rPr>
      </w:pPr>
    </w:p>
    <w:p w14:paraId="0FD299EA" w14:textId="77777777" w:rsidR="00A9491F" w:rsidRPr="00A9491F" w:rsidRDefault="00A9491F" w:rsidP="00A9491F">
      <w:pPr>
        <w:tabs>
          <w:tab w:val="left" w:pos="-284"/>
          <w:tab w:val="left" w:pos="9498"/>
        </w:tabs>
        <w:ind w:left="567" w:hanging="567"/>
        <w:rPr>
          <w:rFonts w:ascii="Calibri" w:hAnsi="Calibri" w:cs="Arial"/>
          <w:b/>
          <w:sz w:val="19"/>
          <w:szCs w:val="19"/>
        </w:rPr>
      </w:pPr>
      <w:r w:rsidRPr="00A9491F">
        <w:rPr>
          <w:rFonts w:ascii="Calibri" w:hAnsi="Calibri" w:cs="Arial"/>
          <w:b/>
          <w:sz w:val="19"/>
          <w:szCs w:val="19"/>
        </w:rPr>
        <w:t>20-</w:t>
      </w:r>
      <w:r w:rsidRPr="00A9491F">
        <w:rPr>
          <w:rFonts w:ascii="Calibri" w:hAnsi="Calibri" w:cs="Arial"/>
          <w:b/>
          <w:sz w:val="19"/>
          <w:szCs w:val="19"/>
        </w:rPr>
        <w:tab/>
        <w:t>CANJE:</w:t>
      </w:r>
    </w:p>
    <w:p w14:paraId="1D674E8C" w14:textId="77777777" w:rsidR="00A9491F" w:rsidRPr="00A9491F" w:rsidRDefault="00A9491F" w:rsidP="00A9491F">
      <w:pPr>
        <w:jc w:val="both"/>
        <w:rPr>
          <w:rFonts w:ascii="Calibri" w:hAnsi="Calibri" w:cs="Arial"/>
          <w:bCs/>
          <w:sz w:val="19"/>
          <w:szCs w:val="19"/>
        </w:rPr>
      </w:pPr>
      <w:r w:rsidRPr="00A9491F">
        <w:rPr>
          <w:rFonts w:ascii="Calibri" w:hAnsi="Calibri" w:cs="Arial"/>
          <w:bCs/>
          <w:sz w:val="19"/>
          <w:szCs w:val="19"/>
        </w:rPr>
        <w:t xml:space="preserve"> El Instituto, por conducto del Departamento de Suministros y Control del Abasto de la Coordinación de Abastecimientos, podrán solicitar al participante, el canje o devolución de los bienes que presenten defectos a simple vista, especificaciones distintas a las establecidas en el contrato o sus anexos o vicios ocultos, debiendo notificarle dentro del período de 3</w:t>
      </w:r>
      <w:r w:rsidRPr="00A9491F">
        <w:rPr>
          <w:rFonts w:ascii="Calibri" w:hAnsi="Calibri" w:cs="Arial"/>
          <w:b/>
          <w:bCs/>
          <w:sz w:val="19"/>
          <w:szCs w:val="19"/>
        </w:rPr>
        <w:t xml:space="preserve"> </w:t>
      </w:r>
      <w:r w:rsidRPr="00A9491F">
        <w:rPr>
          <w:rFonts w:ascii="Calibri" w:hAnsi="Calibri" w:cs="Arial"/>
          <w:bCs/>
          <w:sz w:val="19"/>
          <w:szCs w:val="19"/>
        </w:rPr>
        <w:t xml:space="preserve">días hábiles siguientes al momento en que se haya percatado del vicio o defecto de calidad, que los bienes presenten, especificaciones distintas a las establecidas en el contrato o calidad inferior a la cotización. </w:t>
      </w:r>
    </w:p>
    <w:p w14:paraId="1F3D0E9A" w14:textId="77777777" w:rsidR="00A9491F" w:rsidRPr="00A9491F" w:rsidRDefault="00A9491F" w:rsidP="00A9491F">
      <w:pPr>
        <w:jc w:val="both"/>
        <w:rPr>
          <w:rFonts w:ascii="Calibri" w:hAnsi="Calibri" w:cs="Arial"/>
          <w:sz w:val="19"/>
          <w:szCs w:val="19"/>
        </w:rPr>
      </w:pPr>
    </w:p>
    <w:p w14:paraId="0465F733" w14:textId="77777777" w:rsidR="00A9491F" w:rsidRPr="00A9491F" w:rsidRDefault="00A9491F" w:rsidP="00A9491F">
      <w:pPr>
        <w:jc w:val="both"/>
        <w:rPr>
          <w:rFonts w:ascii="Calibri" w:hAnsi="Calibri" w:cs="Arial"/>
          <w:sz w:val="19"/>
          <w:szCs w:val="19"/>
        </w:rPr>
      </w:pPr>
      <w:r w:rsidRPr="00A9491F">
        <w:rPr>
          <w:rFonts w:ascii="Calibri" w:hAnsi="Calibri" w:cs="Arial"/>
          <w:sz w:val="19"/>
          <w:szCs w:val="19"/>
        </w:rPr>
        <w:t xml:space="preserve">Así mismo durante la vida útil y en el uso normal de Área usuario, presenta alguna desviación y/o queja que pueda afectar la calidad del bien, el Área adquiriente a solicitud del Administrador del contrato, tramitará ante el participante el canje o devolución mediante Nota de Crédito, debiendo notificar al participante con el propósito de mejorar la calidad de los insumos para la salud que compra El Instituto. </w:t>
      </w:r>
    </w:p>
    <w:p w14:paraId="56C91D6B" w14:textId="77777777" w:rsidR="00A9491F" w:rsidRPr="00A9491F" w:rsidRDefault="00A9491F" w:rsidP="00A9491F">
      <w:pPr>
        <w:jc w:val="both"/>
        <w:rPr>
          <w:rFonts w:ascii="Calibri" w:hAnsi="Calibri" w:cs="Arial"/>
          <w:sz w:val="19"/>
          <w:szCs w:val="19"/>
        </w:rPr>
      </w:pPr>
    </w:p>
    <w:p w14:paraId="7C7A6D0E" w14:textId="77777777" w:rsidR="00A9491F" w:rsidRPr="00A9491F" w:rsidRDefault="00A9491F" w:rsidP="00A9491F">
      <w:pPr>
        <w:jc w:val="both"/>
        <w:rPr>
          <w:rFonts w:ascii="Calibri" w:hAnsi="Calibri" w:cs="Arial"/>
          <w:sz w:val="19"/>
          <w:szCs w:val="19"/>
        </w:rPr>
      </w:pPr>
      <w:r w:rsidRPr="00A9491F">
        <w:rPr>
          <w:rFonts w:ascii="Calibri" w:hAnsi="Calibri" w:cs="Arial"/>
          <w:sz w:val="19"/>
          <w:szCs w:val="19"/>
        </w:rPr>
        <w:t xml:space="preserve">El participante deberá reponer los bienes sujetos a canje o devolución, en un plazo que no excederá de </w:t>
      </w:r>
      <w:r w:rsidRPr="00A9491F">
        <w:rPr>
          <w:rFonts w:ascii="Calibri" w:hAnsi="Calibri" w:cs="Arial"/>
          <w:b/>
          <w:sz w:val="19"/>
          <w:szCs w:val="19"/>
        </w:rPr>
        <w:t>10</w:t>
      </w:r>
      <w:r w:rsidRPr="00A9491F">
        <w:rPr>
          <w:rFonts w:ascii="Calibri" w:hAnsi="Calibri" w:cs="Arial"/>
          <w:sz w:val="19"/>
          <w:szCs w:val="19"/>
        </w:rPr>
        <w:t xml:space="preserve"> días hábiles, contados a partir de la fecha de su notificación., de no dar cumplimiento a lo establecido se podrán cancelar total o parcialmente las partidas o rescindir el contrato en términos del Artículo 53 Bis de la Ley de Adquisiciones, Arrendamientos y Servicios del Sector Público. </w:t>
      </w:r>
    </w:p>
    <w:p w14:paraId="7FB6B475" w14:textId="77777777" w:rsidR="00A9491F" w:rsidRPr="00A9491F" w:rsidRDefault="00A9491F" w:rsidP="00A9491F">
      <w:pPr>
        <w:jc w:val="both"/>
        <w:rPr>
          <w:rFonts w:ascii="Calibri" w:hAnsi="Calibri" w:cs="Arial"/>
          <w:sz w:val="19"/>
          <w:szCs w:val="19"/>
        </w:rPr>
      </w:pPr>
    </w:p>
    <w:p w14:paraId="1F35EECE" w14:textId="77777777" w:rsidR="00A9491F" w:rsidRPr="00A9491F" w:rsidRDefault="00A9491F" w:rsidP="00A9491F">
      <w:pPr>
        <w:jc w:val="both"/>
        <w:rPr>
          <w:rFonts w:ascii="Calibri" w:hAnsi="Calibri" w:cs="Arial"/>
          <w:sz w:val="19"/>
          <w:szCs w:val="19"/>
        </w:rPr>
      </w:pPr>
      <w:r w:rsidRPr="00A9491F">
        <w:rPr>
          <w:rFonts w:ascii="Calibri" w:hAnsi="Calibri" w:cs="Arial"/>
          <w:sz w:val="19"/>
          <w:szCs w:val="19"/>
        </w:rPr>
        <w:t xml:space="preserve">El Participante se obliga a responder por su cuenta y riesgo de los daños y/o perjuicios que por inobservancia o negligencia de su parte, llegue a causar al Instituto y/o a terceros el incumplimiento. </w:t>
      </w:r>
    </w:p>
    <w:p w14:paraId="731729E0" w14:textId="77777777" w:rsidR="00A9491F" w:rsidRPr="00A9491F" w:rsidRDefault="00A9491F" w:rsidP="00A9491F">
      <w:pPr>
        <w:jc w:val="both"/>
        <w:rPr>
          <w:rFonts w:ascii="Calibri" w:hAnsi="Calibri" w:cs="Arial"/>
          <w:sz w:val="19"/>
          <w:szCs w:val="19"/>
        </w:rPr>
      </w:pPr>
    </w:p>
    <w:p w14:paraId="5AAE7CCC" w14:textId="77777777" w:rsidR="00A9491F" w:rsidRPr="00A9491F" w:rsidRDefault="00A9491F" w:rsidP="00A9491F">
      <w:pPr>
        <w:jc w:val="both"/>
        <w:rPr>
          <w:rFonts w:ascii="Calibri" w:hAnsi="Calibri" w:cs="Arial"/>
          <w:sz w:val="19"/>
          <w:szCs w:val="19"/>
        </w:rPr>
      </w:pPr>
      <w:r w:rsidRPr="00A9491F">
        <w:rPr>
          <w:rFonts w:ascii="Calibri" w:hAnsi="Calibri" w:cs="Arial"/>
          <w:sz w:val="19"/>
          <w:szCs w:val="19"/>
        </w:rPr>
        <w:t xml:space="preserve">Todos los gastos que se generen con motivo del canje, correrán por cuenta del participante, previa notificación de El Instituto. </w:t>
      </w:r>
    </w:p>
    <w:p w14:paraId="72F672DA" w14:textId="77777777" w:rsidR="00A9491F" w:rsidRPr="00A9491F" w:rsidRDefault="00A9491F" w:rsidP="00A9491F">
      <w:pPr>
        <w:jc w:val="both"/>
        <w:rPr>
          <w:rFonts w:ascii="Calibri" w:hAnsi="Calibri" w:cs="Arial"/>
          <w:sz w:val="19"/>
          <w:szCs w:val="19"/>
        </w:rPr>
      </w:pPr>
    </w:p>
    <w:p w14:paraId="73A0FFBE" w14:textId="77777777" w:rsidR="00A9491F" w:rsidRPr="00A9491F" w:rsidRDefault="00A9491F" w:rsidP="00A9491F">
      <w:pPr>
        <w:jc w:val="both"/>
        <w:rPr>
          <w:rFonts w:ascii="Calibri" w:hAnsi="Calibri" w:cs="Arial"/>
          <w:sz w:val="19"/>
          <w:szCs w:val="19"/>
        </w:rPr>
      </w:pPr>
      <w:r w:rsidRPr="00A9491F">
        <w:rPr>
          <w:rFonts w:ascii="Calibri" w:hAnsi="Calibri" w:cs="Arial"/>
          <w:sz w:val="19"/>
          <w:szCs w:val="19"/>
        </w:rPr>
        <w:t xml:space="preserve">Los lotes de insumos para la salud que se entreguen por motivo de canje, serán aceptados con el informe analítico del laboratorio de control de calidad del fabricante, para el IMSS la COCTI realizará la evaluación de los lotes que se entreguen por concepto de canje a efecto de constatar que se cumple con las normas y especificaciones técnicas, para lo cual el participante está obligado a enviar muestras a la COCTI para su análisis previo a efectuar el canje. </w:t>
      </w:r>
    </w:p>
    <w:p w14:paraId="02800141" w14:textId="77777777" w:rsidR="00A9491F" w:rsidRPr="00A9491F" w:rsidRDefault="00A9491F" w:rsidP="00A9491F">
      <w:pPr>
        <w:ind w:left="284" w:hanging="284"/>
        <w:jc w:val="both"/>
        <w:rPr>
          <w:rFonts w:ascii="Calibri" w:hAnsi="Calibri" w:cs="Arial"/>
          <w:sz w:val="19"/>
          <w:szCs w:val="19"/>
        </w:rPr>
      </w:pPr>
    </w:p>
    <w:p w14:paraId="03BCDD61" w14:textId="77777777" w:rsidR="00A9491F" w:rsidRPr="00A9491F" w:rsidRDefault="00A9491F" w:rsidP="00A9491F">
      <w:pPr>
        <w:jc w:val="both"/>
        <w:rPr>
          <w:rFonts w:ascii="Calibri" w:hAnsi="Calibri" w:cs="Arial"/>
          <w:sz w:val="19"/>
          <w:szCs w:val="19"/>
        </w:rPr>
      </w:pPr>
      <w:r w:rsidRPr="00A9491F">
        <w:rPr>
          <w:rFonts w:ascii="Calibri" w:hAnsi="Calibri" w:cs="Arial"/>
          <w:sz w:val="19"/>
          <w:szCs w:val="19"/>
        </w:rPr>
        <w:t>La CAE una vez que tenga conocimiento del Dictamen Técnico de resultados no satisfactorios de los bienes emitidos por la COCTI, notificará a todas aquellas Unidades Médicas y Almacenarías que hayan recibido el mismo lote, para que cada una de ellas, con la autorización por escrito por parte de la Jefatura de Prestaciones Médicas de la Delegación, determine en su caso, la pertinencia de continuar con el uso de los bienes o la suspensión del uso y concentración de los mismos. En el supuesto de que se determine la suspensión de uso antes señalada se podrá utilizar por las Unidades Médicas el mecanismo compra emergente. A efecto de que se cubran las necesidades emergentes derivadas del incumplimiento por la calidad de los bienes de parte del proveedor, siempre y cuando sea autorizado por el Área de Suministro y Control del Abasto.</w:t>
      </w:r>
    </w:p>
    <w:p w14:paraId="7F857FA5" w14:textId="77777777" w:rsidR="00A9491F" w:rsidRPr="00A9491F" w:rsidRDefault="00A9491F" w:rsidP="00A9491F">
      <w:pPr>
        <w:jc w:val="both"/>
        <w:rPr>
          <w:rFonts w:ascii="Calibri" w:hAnsi="Calibri" w:cs="Arial"/>
          <w:sz w:val="19"/>
          <w:szCs w:val="19"/>
        </w:rPr>
      </w:pPr>
    </w:p>
    <w:p w14:paraId="3F7ED09F" w14:textId="77777777" w:rsidR="00A9491F" w:rsidRPr="00A9491F" w:rsidRDefault="00A9491F" w:rsidP="00A9491F">
      <w:pPr>
        <w:jc w:val="both"/>
        <w:rPr>
          <w:rFonts w:ascii="Calibri" w:hAnsi="Calibri" w:cs="Arial"/>
          <w:sz w:val="19"/>
          <w:szCs w:val="19"/>
        </w:rPr>
      </w:pPr>
      <w:r w:rsidRPr="00A9491F">
        <w:rPr>
          <w:rFonts w:ascii="Calibri" w:hAnsi="Calibri" w:cs="Arial"/>
          <w:sz w:val="19"/>
          <w:szCs w:val="19"/>
        </w:rPr>
        <w:t>Las muestras necesarias de insumos para la salud, para verificar la calidad, serán determinadas por la COCTI de acuerdo a la naturaleza del bien y deberán ser repuestas por el proveedor, sin costo para el IMSS.</w:t>
      </w:r>
    </w:p>
    <w:p w14:paraId="7F163FD8" w14:textId="77777777" w:rsidR="00A9491F" w:rsidRPr="00A9491F" w:rsidRDefault="00A9491F" w:rsidP="00A9491F">
      <w:pPr>
        <w:jc w:val="both"/>
        <w:rPr>
          <w:rFonts w:ascii="Calibri" w:hAnsi="Calibri" w:cs="Arial"/>
          <w:sz w:val="19"/>
          <w:szCs w:val="19"/>
        </w:rPr>
      </w:pPr>
    </w:p>
    <w:p w14:paraId="139C4ABE" w14:textId="77777777" w:rsidR="00A9491F" w:rsidRPr="00A9491F" w:rsidRDefault="00A9491F" w:rsidP="00A9491F">
      <w:pPr>
        <w:jc w:val="both"/>
        <w:rPr>
          <w:rFonts w:ascii="Calibri" w:hAnsi="Calibri" w:cs="Arial"/>
          <w:sz w:val="19"/>
          <w:szCs w:val="19"/>
        </w:rPr>
      </w:pPr>
      <w:r w:rsidRPr="00A9491F">
        <w:rPr>
          <w:rFonts w:ascii="Calibri" w:hAnsi="Calibri" w:cs="Arial"/>
          <w:sz w:val="19"/>
          <w:szCs w:val="19"/>
        </w:rPr>
        <w:lastRenderedPageBreak/>
        <w:t xml:space="preserve">La Coordinación de Control del Abasto en el caso de bienes de consumo terapéutico, difundirá las suspensiones de uso que le sean notificadas y que hayan sido determinadas por la Secretaría de Salud, para que se verifiquen existencias a Nivel Delegacional y se proceda a la concentración de los bienes al Almacén Delegacional, para que el proveedor retire los mismos en el plazo señalado por la Unidad almacenaría, el cual no será mayor a 10 días hábiles posteriores a la fecha en que sea notificado, en este supuesto, podrá iniciar el procedimiento de rescisión administrativa del contrato. </w:t>
      </w:r>
    </w:p>
    <w:p w14:paraId="6DEC0581" w14:textId="77777777" w:rsidR="00A9491F" w:rsidRPr="00A9491F" w:rsidRDefault="00A9491F" w:rsidP="00A9491F">
      <w:pPr>
        <w:jc w:val="both"/>
        <w:rPr>
          <w:rFonts w:ascii="Calibri" w:hAnsi="Calibri" w:cs="Arial"/>
          <w:sz w:val="19"/>
          <w:szCs w:val="19"/>
        </w:rPr>
      </w:pPr>
    </w:p>
    <w:p w14:paraId="129C25B2" w14:textId="77777777" w:rsidR="00A9491F" w:rsidRPr="00A9491F" w:rsidRDefault="00A9491F" w:rsidP="00A9491F">
      <w:pPr>
        <w:jc w:val="both"/>
        <w:rPr>
          <w:rFonts w:ascii="Calibri" w:hAnsi="Calibri" w:cs="Arial"/>
          <w:sz w:val="19"/>
          <w:szCs w:val="19"/>
        </w:rPr>
      </w:pPr>
      <w:r w:rsidRPr="00A9491F">
        <w:rPr>
          <w:rFonts w:ascii="Calibri" w:hAnsi="Calibri" w:cs="Arial"/>
          <w:sz w:val="19"/>
          <w:szCs w:val="19"/>
        </w:rPr>
        <w:t xml:space="preserve">En caso de que durante la vigencia del contrato o la garantía de cumplimiento reciba comunicado por parte de la COFEPRIS, de que ha sido sancionado el proveedor o se le ha revocado el registro sanitario, se podrá en su caso, iniciar el procedimiento de rescisión administrativa del contrato. </w:t>
      </w:r>
    </w:p>
    <w:p w14:paraId="0B5ECCA6" w14:textId="77777777" w:rsidR="00A9491F" w:rsidRPr="00A9491F" w:rsidRDefault="00A9491F" w:rsidP="00A9491F">
      <w:pPr>
        <w:jc w:val="both"/>
        <w:rPr>
          <w:rFonts w:ascii="Calibri" w:hAnsi="Calibri" w:cs="Arial"/>
          <w:sz w:val="19"/>
          <w:szCs w:val="19"/>
        </w:rPr>
      </w:pPr>
      <w:r w:rsidRPr="00A9491F">
        <w:rPr>
          <w:rFonts w:ascii="Calibri" w:hAnsi="Calibri" w:cs="Arial"/>
          <w:sz w:val="19"/>
          <w:szCs w:val="19"/>
        </w:rPr>
        <w:t xml:space="preserve">El participante deberá además verificar si otros lotes de estos bienes previamente entregados, presentan el defecto de calidad inicialmente detectado, de ser así deberá canjearlos por lotes ya corregidos y en su caso de negativa al canje por parte del proveedor, podrá iniciar el procedimiento administrativo de rescisión de contrato o cancelación de partida según corresponda. </w:t>
      </w:r>
    </w:p>
    <w:p w14:paraId="4EDDAB82" w14:textId="77777777" w:rsidR="00A9491F" w:rsidRPr="00A9491F" w:rsidRDefault="00A9491F" w:rsidP="00A9491F">
      <w:pPr>
        <w:jc w:val="both"/>
        <w:rPr>
          <w:rFonts w:ascii="Calibri" w:hAnsi="Calibri" w:cs="Arial"/>
          <w:sz w:val="19"/>
          <w:szCs w:val="19"/>
        </w:rPr>
      </w:pPr>
    </w:p>
    <w:p w14:paraId="290984B4" w14:textId="77777777" w:rsidR="00A9491F" w:rsidRPr="00A9491F" w:rsidRDefault="00A9491F" w:rsidP="00A9491F">
      <w:pPr>
        <w:jc w:val="both"/>
        <w:rPr>
          <w:rFonts w:ascii="Calibri" w:hAnsi="Calibri" w:cs="Arial"/>
          <w:sz w:val="19"/>
          <w:szCs w:val="19"/>
        </w:rPr>
      </w:pPr>
      <w:r w:rsidRPr="00A9491F">
        <w:rPr>
          <w:rFonts w:ascii="Calibri" w:hAnsi="Calibri" w:cs="Arial"/>
          <w:sz w:val="19"/>
          <w:szCs w:val="19"/>
        </w:rPr>
        <w:t xml:space="preserve">En los casos que enseguida se detallan se procederá a la devolución del total de las existencias de los bienes al proveedor, informando a la COFEPRIS y a las Áreas Médicas y de Adquisiciones de las áreas requirentes. </w:t>
      </w:r>
    </w:p>
    <w:p w14:paraId="6D34A523" w14:textId="77777777" w:rsidR="00A9491F" w:rsidRPr="00A9491F" w:rsidRDefault="00A9491F" w:rsidP="00A9491F">
      <w:pPr>
        <w:jc w:val="both"/>
        <w:rPr>
          <w:rFonts w:ascii="Calibri" w:hAnsi="Calibri" w:cs="Arial"/>
          <w:sz w:val="19"/>
          <w:szCs w:val="19"/>
        </w:rPr>
      </w:pPr>
    </w:p>
    <w:p w14:paraId="17B00EF4" w14:textId="77777777" w:rsidR="00A9491F" w:rsidRPr="00A9491F" w:rsidRDefault="00A9491F" w:rsidP="00A9491F">
      <w:pPr>
        <w:jc w:val="both"/>
        <w:rPr>
          <w:rFonts w:ascii="Calibri" w:hAnsi="Calibri" w:cs="Arial"/>
          <w:sz w:val="19"/>
          <w:szCs w:val="19"/>
        </w:rPr>
      </w:pPr>
      <w:r w:rsidRPr="00A9491F">
        <w:rPr>
          <w:rFonts w:ascii="Calibri" w:hAnsi="Calibri" w:cs="Arial"/>
          <w:sz w:val="19"/>
          <w:szCs w:val="19"/>
        </w:rPr>
        <w:t xml:space="preserve">En el caso de productos analizados como lotes de corrección en la COCTI derivado de canje por defectos de calidad, y esa Coordinación dictamine resultados técnicos no satisfactorios, el área contratante en el ámbito de sus atribuciones realizará la cancelación de partidas o rescisión del contrato. </w:t>
      </w:r>
    </w:p>
    <w:p w14:paraId="583A5505" w14:textId="77777777" w:rsidR="00A9491F" w:rsidRPr="00A9491F" w:rsidRDefault="00A9491F" w:rsidP="00A9491F">
      <w:pPr>
        <w:jc w:val="both"/>
        <w:rPr>
          <w:rFonts w:ascii="Calibri" w:hAnsi="Calibri" w:cs="Arial"/>
          <w:sz w:val="19"/>
          <w:szCs w:val="19"/>
        </w:rPr>
      </w:pPr>
    </w:p>
    <w:p w14:paraId="50DC8B5D" w14:textId="77777777" w:rsidR="00A9491F" w:rsidRPr="00A9491F" w:rsidRDefault="00A9491F" w:rsidP="00A9491F">
      <w:pPr>
        <w:jc w:val="both"/>
        <w:rPr>
          <w:rFonts w:ascii="Calibri" w:hAnsi="Calibri" w:cs="Arial"/>
          <w:sz w:val="19"/>
          <w:szCs w:val="19"/>
        </w:rPr>
      </w:pPr>
      <w:r w:rsidRPr="00A9491F">
        <w:rPr>
          <w:rFonts w:ascii="Calibri" w:hAnsi="Calibri" w:cs="Arial"/>
          <w:sz w:val="19"/>
          <w:szCs w:val="19"/>
        </w:rPr>
        <w:t xml:space="preserve">En caso de que con posterioridad a la entrega de lotes corregidos, se detecte el mismo defecto de lotes anteriores y estos no hayan sido repuestos. </w:t>
      </w:r>
    </w:p>
    <w:p w14:paraId="37DB53DD" w14:textId="77777777" w:rsidR="00A9491F" w:rsidRPr="00A9491F" w:rsidRDefault="00A9491F" w:rsidP="00A9491F">
      <w:pPr>
        <w:jc w:val="both"/>
        <w:rPr>
          <w:rFonts w:ascii="Calibri" w:hAnsi="Calibri" w:cs="Arial"/>
          <w:sz w:val="19"/>
          <w:szCs w:val="19"/>
        </w:rPr>
      </w:pPr>
    </w:p>
    <w:p w14:paraId="742D2065" w14:textId="77777777" w:rsidR="00A9491F" w:rsidRPr="00A9491F" w:rsidRDefault="00A9491F" w:rsidP="00A9491F">
      <w:pPr>
        <w:jc w:val="both"/>
        <w:rPr>
          <w:rFonts w:ascii="Calibri" w:hAnsi="Calibri" w:cs="Arial"/>
          <w:sz w:val="19"/>
          <w:szCs w:val="19"/>
        </w:rPr>
      </w:pPr>
      <w:r w:rsidRPr="00A9491F">
        <w:rPr>
          <w:rFonts w:ascii="Calibri" w:hAnsi="Calibri" w:cs="Arial"/>
          <w:sz w:val="19"/>
          <w:szCs w:val="19"/>
        </w:rPr>
        <w:t xml:space="preserve">En caso de que se demuestre que un bien puede producir condiciones peligrosas o inseguras para las personas que los utilicen. </w:t>
      </w:r>
    </w:p>
    <w:p w14:paraId="0240BE1A" w14:textId="77777777" w:rsidR="00A9491F" w:rsidRPr="00A9491F" w:rsidRDefault="00A9491F" w:rsidP="00A9491F">
      <w:pPr>
        <w:jc w:val="both"/>
        <w:rPr>
          <w:rFonts w:ascii="Calibri" w:hAnsi="Calibri" w:cs="Arial"/>
          <w:sz w:val="19"/>
          <w:szCs w:val="19"/>
        </w:rPr>
      </w:pPr>
    </w:p>
    <w:p w14:paraId="08C9A538" w14:textId="77777777" w:rsidR="00A9491F" w:rsidRPr="00A9491F" w:rsidRDefault="00A9491F" w:rsidP="00A9491F">
      <w:pPr>
        <w:jc w:val="both"/>
        <w:rPr>
          <w:rFonts w:ascii="Calibri" w:hAnsi="Calibri" w:cs="Arial"/>
          <w:sz w:val="19"/>
          <w:szCs w:val="19"/>
        </w:rPr>
      </w:pPr>
      <w:r w:rsidRPr="00A9491F">
        <w:rPr>
          <w:rFonts w:ascii="Calibri" w:hAnsi="Calibri" w:cs="Arial"/>
          <w:sz w:val="19"/>
          <w:szCs w:val="19"/>
        </w:rPr>
        <w:t xml:space="preserve">En caso de que el IMSS, durante la vigencia del contrato o la garantía de cumplimiento reciba comunicado por parte de la SSA, de que ha sido sancionado el proveedor o se le ha revocado el Registro Sanitario, se podrá en su caso, iniciar el procedimiento de rescisión administrativa del contrato. </w:t>
      </w:r>
    </w:p>
    <w:p w14:paraId="3AD40A8C" w14:textId="77777777" w:rsidR="00A9491F" w:rsidRPr="00A9491F" w:rsidRDefault="00A9491F" w:rsidP="00A9491F">
      <w:pPr>
        <w:tabs>
          <w:tab w:val="left" w:pos="-284"/>
          <w:tab w:val="left" w:pos="9498"/>
        </w:tabs>
        <w:jc w:val="both"/>
        <w:rPr>
          <w:rFonts w:ascii="Calibri" w:hAnsi="Calibri" w:cs="Arial"/>
          <w:sz w:val="19"/>
          <w:szCs w:val="19"/>
        </w:rPr>
      </w:pPr>
      <w:r w:rsidRPr="00A9491F">
        <w:rPr>
          <w:rFonts w:ascii="Calibri" w:hAnsi="Calibri" w:cs="Arial"/>
          <w:sz w:val="19"/>
          <w:szCs w:val="19"/>
        </w:rPr>
        <w:t xml:space="preserve"> </w:t>
      </w:r>
    </w:p>
    <w:p w14:paraId="73A565FA" w14:textId="77777777" w:rsidR="00A9491F" w:rsidRPr="00A9491F" w:rsidRDefault="00A9491F" w:rsidP="00A9491F">
      <w:pPr>
        <w:jc w:val="both"/>
        <w:rPr>
          <w:rFonts w:ascii="Calibri" w:hAnsi="Calibri" w:cs="Arial"/>
          <w:sz w:val="19"/>
          <w:szCs w:val="19"/>
        </w:rPr>
      </w:pPr>
      <w:r w:rsidRPr="00A9491F">
        <w:rPr>
          <w:rFonts w:ascii="Calibri" w:hAnsi="Calibri" w:cs="Arial"/>
          <w:sz w:val="19"/>
          <w:szCs w:val="19"/>
        </w:rPr>
        <w:t xml:space="preserve">Todos los gastos que se generen con motivo del canje o devolución, correrán por cuenta del participante, previa notificación del IMSS. </w:t>
      </w:r>
    </w:p>
    <w:p w14:paraId="2B462387" w14:textId="77777777" w:rsidR="00A9491F" w:rsidRPr="00A9491F" w:rsidRDefault="00A9491F" w:rsidP="00A9491F">
      <w:pPr>
        <w:jc w:val="both"/>
        <w:rPr>
          <w:rFonts w:ascii="Calibri" w:hAnsi="Calibri" w:cs="Arial"/>
          <w:sz w:val="19"/>
          <w:szCs w:val="19"/>
        </w:rPr>
      </w:pPr>
    </w:p>
    <w:p w14:paraId="3CCDC7B0" w14:textId="77777777" w:rsidR="00A9491F" w:rsidRPr="00A9491F" w:rsidRDefault="00A9491F" w:rsidP="00A9491F">
      <w:pPr>
        <w:jc w:val="both"/>
        <w:rPr>
          <w:rFonts w:ascii="Calibri" w:hAnsi="Calibri" w:cs="Arial"/>
          <w:color w:val="0000FF"/>
          <w:sz w:val="19"/>
          <w:szCs w:val="19"/>
        </w:rPr>
      </w:pPr>
      <w:r w:rsidRPr="00A9491F">
        <w:rPr>
          <w:rFonts w:ascii="Calibri" w:hAnsi="Calibri" w:cs="Arial"/>
          <w:sz w:val="19"/>
          <w:szCs w:val="19"/>
        </w:rPr>
        <w:t xml:space="preserve">Los bienes que hayan sido contratados, deberán conservar las especificaciones bajo las cuales fueron aceptados en este procedimiento, respecto al genérico, fabricante, marca, país de origen, envases vidas útiles e instructivas. </w:t>
      </w:r>
    </w:p>
    <w:p w14:paraId="3D727604" w14:textId="77777777" w:rsidR="00A9491F" w:rsidRPr="00A9491F" w:rsidRDefault="00A9491F" w:rsidP="00A9491F">
      <w:pPr>
        <w:spacing w:after="120"/>
        <w:rPr>
          <w:rFonts w:ascii="Calibri" w:hAnsi="Calibri" w:cs="Arial"/>
          <w:sz w:val="19"/>
          <w:szCs w:val="19"/>
        </w:rPr>
      </w:pPr>
    </w:p>
    <w:p w14:paraId="6B265171" w14:textId="77777777" w:rsidR="00A9491F" w:rsidRPr="00A9491F" w:rsidRDefault="00A9491F" w:rsidP="00A9491F">
      <w:pPr>
        <w:spacing w:after="120"/>
        <w:rPr>
          <w:rFonts w:ascii="Calibri" w:hAnsi="Calibri" w:cs="Arial"/>
          <w:sz w:val="19"/>
          <w:szCs w:val="19"/>
        </w:rPr>
      </w:pPr>
      <w:r w:rsidRPr="00A9491F">
        <w:rPr>
          <w:rFonts w:ascii="Calibri" w:hAnsi="Calibri" w:cs="Arial"/>
          <w:sz w:val="19"/>
          <w:szCs w:val="19"/>
        </w:rPr>
        <w:t>En el caso de que el participante no restituya los bienes como se indica en el párrafo anterior de estos requisitos, éste se obliga a pagarle al Instituto el monto que representen los bienes a valor presente, más el importe correspondiente a los gastos asociados.</w:t>
      </w:r>
    </w:p>
    <w:p w14:paraId="380F3BA9" w14:textId="77777777" w:rsidR="00A9491F" w:rsidRPr="00A9491F" w:rsidRDefault="00A9491F" w:rsidP="00A9491F">
      <w:pPr>
        <w:spacing w:after="120"/>
        <w:rPr>
          <w:rFonts w:ascii="Calibri" w:hAnsi="Calibri" w:cs="Arial"/>
          <w:sz w:val="19"/>
          <w:szCs w:val="19"/>
        </w:rPr>
      </w:pPr>
      <w:r w:rsidRPr="00A9491F">
        <w:rPr>
          <w:rFonts w:ascii="Calibri" w:hAnsi="Calibri" w:cs="Arial"/>
          <w:sz w:val="19"/>
          <w:szCs w:val="19"/>
        </w:rPr>
        <w:t>En caso de que el participante no dé cumplimiento a lo anterior y el Instituto no tenga adeudos pendientes de pago a éste, el importe le será cobrado por cualquier vía legal.</w:t>
      </w:r>
    </w:p>
    <w:p w14:paraId="3B70938B" w14:textId="77777777" w:rsidR="00A9491F" w:rsidRPr="00A9491F" w:rsidRDefault="00A9491F" w:rsidP="00A9491F">
      <w:pPr>
        <w:tabs>
          <w:tab w:val="left" w:pos="-284"/>
          <w:tab w:val="left" w:pos="9498"/>
        </w:tabs>
        <w:jc w:val="both"/>
        <w:rPr>
          <w:rFonts w:ascii="Calibri" w:hAnsi="Calibri" w:cs="Arial"/>
          <w:sz w:val="19"/>
          <w:szCs w:val="19"/>
        </w:rPr>
      </w:pPr>
    </w:p>
    <w:p w14:paraId="68D90A78" w14:textId="77777777" w:rsidR="00A9491F" w:rsidRPr="00A9491F" w:rsidRDefault="00A9491F" w:rsidP="00A9491F">
      <w:pPr>
        <w:tabs>
          <w:tab w:val="left" w:pos="-284"/>
          <w:tab w:val="left" w:pos="9498"/>
        </w:tabs>
        <w:jc w:val="both"/>
        <w:rPr>
          <w:rFonts w:ascii="Calibri" w:hAnsi="Calibri" w:cs="Arial"/>
          <w:sz w:val="19"/>
          <w:szCs w:val="19"/>
        </w:rPr>
      </w:pPr>
      <w:r w:rsidRPr="00A9491F">
        <w:rPr>
          <w:rFonts w:ascii="Calibri" w:hAnsi="Calibri" w:cs="Arial"/>
          <w:sz w:val="19"/>
          <w:szCs w:val="19"/>
        </w:rPr>
        <w:t>El participante se obliga a responder por su cuenta y riesgo de los daños y/o perjuicios que por inobservancia o negligencia de su parte, llegue a causar al Instituto y/o a terceros.</w:t>
      </w:r>
    </w:p>
    <w:p w14:paraId="697388AA" w14:textId="77777777" w:rsidR="00A9491F" w:rsidRPr="00A9491F" w:rsidRDefault="00A9491F" w:rsidP="00A9491F">
      <w:pPr>
        <w:tabs>
          <w:tab w:val="left" w:pos="-284"/>
          <w:tab w:val="left" w:pos="9498"/>
        </w:tabs>
        <w:jc w:val="both"/>
        <w:rPr>
          <w:rFonts w:ascii="Calibri" w:hAnsi="Calibri" w:cs="Arial"/>
          <w:sz w:val="19"/>
          <w:szCs w:val="19"/>
        </w:rPr>
      </w:pPr>
    </w:p>
    <w:p w14:paraId="104ED141" w14:textId="77777777" w:rsidR="00A9491F" w:rsidRPr="00A9491F" w:rsidRDefault="00A9491F" w:rsidP="00A9491F">
      <w:pPr>
        <w:tabs>
          <w:tab w:val="left" w:pos="-284"/>
          <w:tab w:val="left" w:pos="9498"/>
        </w:tabs>
        <w:jc w:val="both"/>
        <w:rPr>
          <w:rFonts w:ascii="Calibri" w:hAnsi="Calibri" w:cs="Arial"/>
          <w:sz w:val="19"/>
          <w:szCs w:val="19"/>
        </w:rPr>
      </w:pPr>
      <w:r w:rsidRPr="00A9491F">
        <w:rPr>
          <w:rFonts w:ascii="Calibri" w:hAnsi="Calibri" w:cs="Arial"/>
          <w:sz w:val="19"/>
          <w:szCs w:val="19"/>
        </w:rPr>
        <w:t xml:space="preserve">El Instituto sólo aceptará los lotes de los bienes repuestos por el proveedor por canje con el documento que emita el Organismo de Certificación o Laboratorio de pruebas acreditado por parte de la Entidad Mexicana de Acreditación, A.C., </w:t>
      </w:r>
      <w:r w:rsidRPr="00A9491F">
        <w:rPr>
          <w:rFonts w:ascii="Calibri" w:hAnsi="Calibri" w:cs="Arial"/>
          <w:sz w:val="19"/>
          <w:szCs w:val="19"/>
        </w:rPr>
        <w:lastRenderedPageBreak/>
        <w:t xml:space="preserve">(EMA), que avale el cumplimiento de la Norma Oficial Mexicana, Norma Mexicana, Norma Internacional, Norma de Referencia o Especificación Técnica Aplicable. </w:t>
      </w:r>
    </w:p>
    <w:p w14:paraId="3ABE68E1" w14:textId="77777777" w:rsidR="00A9491F" w:rsidRPr="00A9491F" w:rsidRDefault="00A9491F" w:rsidP="00A9491F">
      <w:pPr>
        <w:numPr>
          <w:ilvl w:val="12"/>
          <w:numId w:val="0"/>
        </w:numPr>
        <w:tabs>
          <w:tab w:val="left" w:pos="-284"/>
          <w:tab w:val="left" w:pos="9498"/>
        </w:tabs>
        <w:jc w:val="both"/>
        <w:rPr>
          <w:rFonts w:ascii="Calibri" w:hAnsi="Calibri" w:cs="Arial"/>
          <w:b/>
          <w:sz w:val="19"/>
          <w:szCs w:val="19"/>
        </w:rPr>
      </w:pPr>
    </w:p>
    <w:p w14:paraId="35CA5768" w14:textId="77777777" w:rsidR="00A9491F" w:rsidRPr="00A9491F" w:rsidRDefault="00A9491F" w:rsidP="00A9491F">
      <w:pPr>
        <w:numPr>
          <w:ilvl w:val="12"/>
          <w:numId w:val="0"/>
        </w:numPr>
        <w:tabs>
          <w:tab w:val="left" w:pos="-284"/>
          <w:tab w:val="left" w:pos="9498"/>
        </w:tabs>
        <w:jc w:val="both"/>
        <w:rPr>
          <w:rFonts w:ascii="Calibri" w:hAnsi="Calibri" w:cs="Arial"/>
          <w:b/>
          <w:sz w:val="19"/>
          <w:szCs w:val="19"/>
        </w:rPr>
      </w:pPr>
      <w:r w:rsidRPr="00A9491F">
        <w:rPr>
          <w:rFonts w:ascii="Calibri" w:hAnsi="Calibri" w:cs="Arial"/>
          <w:b/>
          <w:sz w:val="19"/>
          <w:szCs w:val="19"/>
        </w:rPr>
        <w:t>21- CONDICIONES DE PAGO:</w:t>
      </w:r>
    </w:p>
    <w:p w14:paraId="2E87F830" w14:textId="77777777" w:rsidR="00A9491F" w:rsidRPr="00A9491F" w:rsidRDefault="00A9491F" w:rsidP="00A9491F">
      <w:pPr>
        <w:autoSpaceDE w:val="0"/>
        <w:autoSpaceDN w:val="0"/>
        <w:adjustRightInd w:val="0"/>
        <w:jc w:val="both"/>
        <w:rPr>
          <w:rFonts w:ascii="Calibri" w:hAnsi="Calibri" w:cs="Arial"/>
          <w:b/>
          <w:sz w:val="19"/>
          <w:szCs w:val="19"/>
        </w:rPr>
      </w:pPr>
    </w:p>
    <w:p w14:paraId="31492740" w14:textId="77777777" w:rsidR="00A9491F" w:rsidRPr="00A9491F" w:rsidRDefault="00A9491F" w:rsidP="00A9491F">
      <w:pPr>
        <w:autoSpaceDE w:val="0"/>
        <w:autoSpaceDN w:val="0"/>
        <w:adjustRightInd w:val="0"/>
        <w:jc w:val="both"/>
        <w:rPr>
          <w:rFonts w:ascii="Calibri" w:hAnsi="Calibri" w:cs="Arial"/>
          <w:sz w:val="19"/>
          <w:szCs w:val="19"/>
          <w:lang w:val="es-MX" w:eastAsia="es-ES"/>
        </w:rPr>
      </w:pPr>
      <w:r w:rsidRPr="00A9491F">
        <w:rPr>
          <w:rFonts w:ascii="Calibri" w:hAnsi="Calibri" w:cs="Arial"/>
          <w:sz w:val="19"/>
          <w:szCs w:val="19"/>
          <w:lang w:val="es-MX" w:eastAsia="es-ES"/>
        </w:rPr>
        <w:t>El pago se efectuara en pesos mexicanos y se podrá  efectuar dentro de los 20 días naturales posteriores a la entrega por parte del proveedor, de los siguientes documentos:</w:t>
      </w:r>
    </w:p>
    <w:p w14:paraId="5E73859C" w14:textId="77777777" w:rsidR="00A9491F" w:rsidRPr="00A9491F" w:rsidRDefault="00A9491F" w:rsidP="00A9491F">
      <w:pPr>
        <w:autoSpaceDE w:val="0"/>
        <w:autoSpaceDN w:val="0"/>
        <w:adjustRightInd w:val="0"/>
        <w:jc w:val="both"/>
        <w:rPr>
          <w:rFonts w:ascii="Calibri" w:hAnsi="Calibri" w:cs="Arial"/>
          <w:sz w:val="19"/>
          <w:szCs w:val="19"/>
          <w:lang w:val="es-MX" w:eastAsia="es-ES"/>
        </w:rPr>
      </w:pPr>
    </w:p>
    <w:p w14:paraId="10D996D4" w14:textId="77777777" w:rsidR="00A9491F" w:rsidRPr="00A9491F" w:rsidRDefault="00A9491F" w:rsidP="00A9491F">
      <w:pPr>
        <w:spacing w:after="120" w:line="276" w:lineRule="auto"/>
        <w:rPr>
          <w:rFonts w:ascii="Calibri" w:eastAsia="Calibri" w:hAnsi="Calibri" w:cs="Arial"/>
          <w:noProof/>
          <w:sz w:val="19"/>
          <w:szCs w:val="19"/>
          <w:lang w:val="es-ES"/>
        </w:rPr>
      </w:pPr>
      <w:r w:rsidRPr="00A9491F">
        <w:rPr>
          <w:rFonts w:ascii="Calibri" w:eastAsia="Calibri" w:hAnsi="Calibri" w:cs="Arial"/>
          <w:noProof/>
          <w:sz w:val="19"/>
          <w:szCs w:val="19"/>
          <w:lang w:val="es-ES"/>
        </w:rPr>
        <w:t>a) Original y copia de la representación impresa de la factura electrónica que reúna los requisitos fiscales respectivos, en la que se indiquen los bienes entregados, número de proveedor, número de contrato, número de fianza y denominación social de la afianzadora, misma que deberá ser entregada en el Departamento de Finanzas de la Unidad Médica.</w:t>
      </w:r>
    </w:p>
    <w:p w14:paraId="067BFEBD" w14:textId="77777777" w:rsidR="00A9491F" w:rsidRPr="00A9491F" w:rsidRDefault="00A9491F" w:rsidP="00A9491F">
      <w:pPr>
        <w:spacing w:after="120" w:line="276" w:lineRule="auto"/>
        <w:rPr>
          <w:rFonts w:ascii="Calibri" w:eastAsia="Calibri" w:hAnsi="Calibri" w:cs="Arial"/>
          <w:noProof/>
          <w:sz w:val="19"/>
          <w:szCs w:val="19"/>
          <w:lang w:val="es-ES"/>
        </w:rPr>
      </w:pPr>
      <w:r w:rsidRPr="00A9491F">
        <w:rPr>
          <w:rFonts w:ascii="Calibri" w:eastAsia="Calibri" w:hAnsi="Calibri" w:cs="Arial"/>
          <w:noProof/>
          <w:sz w:val="19"/>
          <w:szCs w:val="19"/>
          <w:lang w:val="es-ES"/>
        </w:rPr>
        <w:t>b) En caso de que el proveedor presente su factura con errores o deficiencias, el plazo de pago se ajustará en términos del artículo 90 del Reglamento de la Ley de Adquisiciones Arrendamientos y Servicios del Sector Público.</w:t>
      </w:r>
    </w:p>
    <w:p w14:paraId="5DE84338" w14:textId="77777777" w:rsidR="00A9491F" w:rsidRPr="00A9491F" w:rsidRDefault="00A9491F" w:rsidP="00A9491F">
      <w:pPr>
        <w:spacing w:after="120" w:line="276" w:lineRule="auto"/>
        <w:rPr>
          <w:rFonts w:ascii="Calibri" w:eastAsia="Calibri" w:hAnsi="Calibri" w:cs="Arial"/>
          <w:noProof/>
          <w:sz w:val="19"/>
          <w:szCs w:val="19"/>
          <w:lang w:val="es-ES"/>
        </w:rPr>
      </w:pPr>
      <w:r w:rsidRPr="00A9491F">
        <w:rPr>
          <w:rFonts w:ascii="Calibri" w:eastAsia="Calibri" w:hAnsi="Calibri" w:cs="Arial"/>
          <w:noProof/>
          <w:sz w:val="19"/>
          <w:szCs w:val="19"/>
          <w:lang w:val="es-ES"/>
        </w:rPr>
        <w:t xml:space="preserve">c) El proveedor podrá optar porque el Instituto efectúe el pago de los bienes, a través del esquema electrónico intrabancario que tiene en operación, con las instituciones bancarias siguientes: Banamex, S.A., BBVA, Bancomer, S.A., Banorte, S.A. y Scotiabank Inverlat, S.A., para tal efecto deberá presentar en el Departamento de Finanzas de la Unidad Médica, petición escrita indicando: razón social, domicilio fiscal, número telefónico y fax, nombre completo del apoderado legal con facultades de cobro y su firma, número de cuenta de cheques (número de clabe bancaria estandarizada), banco, sucursal y plaza, así como, número del proveedor asignado por el Instituto. </w:t>
      </w:r>
    </w:p>
    <w:p w14:paraId="32679BC7" w14:textId="77777777" w:rsidR="00A9491F" w:rsidRPr="00A9491F" w:rsidRDefault="00A9491F" w:rsidP="00A9491F">
      <w:pPr>
        <w:spacing w:after="120" w:line="276" w:lineRule="auto"/>
        <w:rPr>
          <w:rFonts w:ascii="Calibri" w:eastAsia="Calibri" w:hAnsi="Calibri" w:cs="Arial"/>
          <w:noProof/>
          <w:sz w:val="19"/>
          <w:szCs w:val="19"/>
          <w:lang w:val="es-ES"/>
        </w:rPr>
      </w:pPr>
      <w:r w:rsidRPr="00A9491F">
        <w:rPr>
          <w:rFonts w:ascii="Calibri" w:eastAsia="Calibri" w:hAnsi="Calibri" w:cs="Arial"/>
          <w:noProof/>
          <w:sz w:val="19"/>
          <w:szCs w:val="19"/>
          <w:lang w:val="es-ES"/>
        </w:rPr>
        <w:t>En caso de que el proveedor solicite el abono en una cuenta contratada en un banco diferente a los antes citados (interbancario), el IMSS realizará la instrucción de pago en la fecha de vencimiento del contra-recibo y su aplicación se llevará a cabo al día hábil siguiente, de acuerdo con el mecanismo establecido por el Centro de Compensación Bancaria, CECOBAN.</w:t>
      </w:r>
    </w:p>
    <w:p w14:paraId="4BCFF25D" w14:textId="77777777" w:rsidR="00A9491F" w:rsidRPr="00A9491F" w:rsidRDefault="00A9491F" w:rsidP="00A9491F">
      <w:pPr>
        <w:spacing w:after="120" w:line="276" w:lineRule="auto"/>
        <w:rPr>
          <w:rFonts w:ascii="Calibri" w:eastAsia="Calibri" w:hAnsi="Calibri" w:cs="Arial"/>
          <w:noProof/>
          <w:sz w:val="19"/>
          <w:szCs w:val="19"/>
          <w:lang w:val="es-ES"/>
        </w:rPr>
      </w:pPr>
      <w:r w:rsidRPr="00A9491F">
        <w:rPr>
          <w:rFonts w:ascii="Calibri" w:eastAsia="Calibri" w:hAnsi="Calibri" w:cs="Arial"/>
          <w:noProof/>
          <w:sz w:val="19"/>
          <w:szCs w:val="19"/>
          <w:lang w:val="es-ES"/>
        </w:rPr>
        <w:t>Anexo a la solicitud de pago electrónico (intrabancario e interbancario) el proveedor deberá presentar original y copia de la cédula del Registro Federal de Contribuyentes, Poder Notarial e identificación oficial; los originales se solicitan únicamente para cotejar los datos y les serán devueltos en el mismo acto a el proveedor.</w:t>
      </w:r>
    </w:p>
    <w:p w14:paraId="0391C829" w14:textId="77777777" w:rsidR="00A9491F" w:rsidRPr="00A9491F" w:rsidRDefault="00A9491F" w:rsidP="00A9491F">
      <w:pPr>
        <w:spacing w:after="120" w:line="276" w:lineRule="auto"/>
        <w:rPr>
          <w:rFonts w:ascii="Calibri" w:eastAsia="Calibri" w:hAnsi="Calibri" w:cs="Arial"/>
          <w:noProof/>
          <w:sz w:val="19"/>
          <w:szCs w:val="19"/>
          <w:lang w:val="es-ES"/>
        </w:rPr>
      </w:pPr>
      <w:r w:rsidRPr="00A9491F">
        <w:rPr>
          <w:rFonts w:ascii="Calibri" w:eastAsia="Calibri" w:hAnsi="Calibri" w:cs="Arial"/>
          <w:noProof/>
          <w:sz w:val="19"/>
          <w:szCs w:val="19"/>
          <w:lang w:val="es-ES"/>
        </w:rPr>
        <w:t>El proveedor cumplirá con la inscripción de sus trabajadores en el régimen obligatorio del seguro social así como el pago de las cuotas obrero patronales a que haya lugar, conforme a lo dispuesto en la Ley del Seguro Social. El Instituto podrá verificar en cualquier momento el cumplimiento de dicha obligación.</w:t>
      </w:r>
    </w:p>
    <w:p w14:paraId="0AB86F5D" w14:textId="77777777" w:rsidR="00A9491F" w:rsidRPr="00A9491F" w:rsidRDefault="00A9491F" w:rsidP="00A9491F">
      <w:pPr>
        <w:spacing w:after="120" w:line="276" w:lineRule="auto"/>
        <w:rPr>
          <w:rFonts w:ascii="Calibri" w:eastAsia="Calibri" w:hAnsi="Calibri" w:cs="Arial"/>
          <w:noProof/>
          <w:sz w:val="19"/>
          <w:szCs w:val="19"/>
          <w:lang w:val="es-ES"/>
        </w:rPr>
      </w:pPr>
      <w:r w:rsidRPr="00A9491F">
        <w:rPr>
          <w:rFonts w:ascii="Calibri" w:eastAsia="Calibri" w:hAnsi="Calibri" w:cs="Arial"/>
          <w:noProof/>
          <w:sz w:val="19"/>
          <w:szCs w:val="19"/>
          <w:lang w:val="es-ES"/>
        </w:rPr>
        <w:t>El proveedor podrá solicitar al Instituto, a través del Departamento de Finanzas de la Unidad Médica, por escrito y previo al cobro de cualquier factura, que de conformidad con lo dispuesto en el artículo 40 B, ultima párrafo, de la Ley del Seguro Social, en el supuesto de que durante la vigencia del presente contrato, se generen cuentas por liquidar a su cargo, líquidas y exigibles a favor del Instituto, le sean aplicados como descuentos en los recursos que le corresponda percibir con motivo del presente instrumento jurídico, contra los adeudos que, en su caso, tuviera por concepto de cuotas obrero patronales.</w:t>
      </w:r>
    </w:p>
    <w:p w14:paraId="60950B8A" w14:textId="77777777" w:rsidR="00A9491F" w:rsidRPr="00A9491F" w:rsidRDefault="00A9491F" w:rsidP="00A9491F">
      <w:pPr>
        <w:spacing w:after="120" w:line="276" w:lineRule="auto"/>
        <w:rPr>
          <w:rFonts w:ascii="Calibri" w:eastAsia="Calibri" w:hAnsi="Calibri" w:cs="Arial"/>
          <w:noProof/>
          <w:sz w:val="19"/>
          <w:szCs w:val="19"/>
          <w:lang w:val="es-ES"/>
        </w:rPr>
      </w:pPr>
      <w:r w:rsidRPr="00A9491F">
        <w:rPr>
          <w:rFonts w:ascii="Calibri" w:eastAsia="Calibri" w:hAnsi="Calibri" w:cs="Arial"/>
          <w:noProof/>
          <w:sz w:val="19"/>
          <w:szCs w:val="19"/>
          <w:lang w:val="es-ES"/>
        </w:rPr>
        <w:t>El proveedor que celebre contratos de cesión de derechos de cobro, deberá notificarlo por escrito al Instituto, con un mínimo de 5 (cinco) días naturales anteriores a la fecha de pago programada, entregando invariablemente una copia de los contra-recibos cuyo importe se cede, además de los documentos sustantivos de dicha cesión, el mismo procedimiento aplicará en el caso de que el proveedor celebre contrato de cesión de derechos de cobro a través de factoraje financiero conforme al Programa de Cadenas Productivas de Nacional Financiera, S. N. C., Institución de Banca de Desarrollo.</w:t>
      </w:r>
    </w:p>
    <w:p w14:paraId="50E89548" w14:textId="77777777" w:rsidR="00A9491F" w:rsidRPr="00A9491F" w:rsidRDefault="00A9491F" w:rsidP="00A9491F">
      <w:pPr>
        <w:spacing w:after="120" w:line="276" w:lineRule="auto"/>
        <w:rPr>
          <w:rFonts w:ascii="Calibri" w:eastAsia="Calibri" w:hAnsi="Calibri" w:cs="Arial"/>
          <w:noProof/>
          <w:sz w:val="19"/>
          <w:szCs w:val="19"/>
          <w:lang w:val="es-ES"/>
        </w:rPr>
      </w:pPr>
      <w:r w:rsidRPr="00A9491F">
        <w:rPr>
          <w:rFonts w:ascii="Calibri" w:eastAsia="Calibri" w:hAnsi="Calibri" w:cs="Arial"/>
          <w:noProof/>
          <w:sz w:val="19"/>
          <w:szCs w:val="19"/>
          <w:lang w:val="es-ES"/>
        </w:rPr>
        <w:t>El pago de los bienes, quedará condicionado proporcionalmente al pago que el proveedor deba efectuar por concepto de penas convencionales por atraso.</w:t>
      </w:r>
    </w:p>
    <w:p w14:paraId="05B3D76E" w14:textId="77777777" w:rsidR="00A9491F" w:rsidRPr="00A9491F" w:rsidRDefault="00A9491F" w:rsidP="00A9491F">
      <w:pPr>
        <w:spacing w:after="120" w:line="276" w:lineRule="auto"/>
        <w:rPr>
          <w:rFonts w:ascii="Calibri" w:eastAsia="Calibri" w:hAnsi="Calibri" w:cs="Arial"/>
          <w:b/>
          <w:noProof/>
          <w:sz w:val="19"/>
          <w:szCs w:val="19"/>
          <w:lang w:val="es-ES"/>
        </w:rPr>
      </w:pPr>
      <w:r w:rsidRPr="00A9491F">
        <w:rPr>
          <w:rFonts w:ascii="Calibri" w:eastAsia="Calibri" w:hAnsi="Calibri" w:cs="Arial"/>
          <w:b/>
          <w:noProof/>
          <w:sz w:val="19"/>
          <w:szCs w:val="19"/>
          <w:lang w:val="es-ES"/>
        </w:rPr>
        <w:t>Nota: Favor de Considerar los Anexos 12 y 13 de los presentes requisitos, para los trámites a que haya lugar.</w:t>
      </w:r>
    </w:p>
    <w:p w14:paraId="5F5C5C7E" w14:textId="77777777" w:rsidR="00A9491F" w:rsidRPr="00A9491F" w:rsidRDefault="00A9491F" w:rsidP="00A9491F">
      <w:pPr>
        <w:keepNext/>
        <w:keepLines/>
        <w:spacing w:before="200"/>
        <w:outlineLvl w:val="1"/>
        <w:rPr>
          <w:rFonts w:ascii="Calibri" w:eastAsiaTheme="majorEastAsia" w:hAnsi="Calibri" w:cstheme="majorBidi"/>
          <w:b/>
          <w:bCs/>
          <w:sz w:val="18"/>
          <w:szCs w:val="18"/>
          <w:lang w:val="es-ES" w:eastAsia="es-ES"/>
        </w:rPr>
      </w:pPr>
      <w:bookmarkStart w:id="0" w:name="_Toc345668513"/>
      <w:r w:rsidRPr="00A9491F">
        <w:rPr>
          <w:rFonts w:ascii="Calibri" w:eastAsiaTheme="majorEastAsia" w:hAnsi="Calibri" w:cstheme="majorBidi"/>
          <w:b/>
          <w:bCs/>
          <w:sz w:val="18"/>
          <w:szCs w:val="18"/>
          <w:lang w:val="es-ES" w:eastAsia="es-ES"/>
        </w:rPr>
        <w:lastRenderedPageBreak/>
        <w:t xml:space="preserve">22.-PENAS </w:t>
      </w:r>
      <w:r w:rsidRPr="00A9491F">
        <w:rPr>
          <w:rFonts w:ascii="Calibri" w:eastAsiaTheme="majorEastAsia" w:hAnsi="Calibri" w:cstheme="majorBidi"/>
          <w:b/>
          <w:sz w:val="18"/>
          <w:szCs w:val="18"/>
          <w:lang w:val="es-ES" w:eastAsia="es-ES"/>
        </w:rPr>
        <w:t>CONVENCIONALES</w:t>
      </w:r>
      <w:r w:rsidRPr="00A9491F">
        <w:rPr>
          <w:rFonts w:ascii="Calibri" w:eastAsiaTheme="majorEastAsia" w:hAnsi="Calibri" w:cstheme="majorBidi"/>
          <w:b/>
          <w:bCs/>
          <w:sz w:val="18"/>
          <w:szCs w:val="18"/>
          <w:lang w:val="es-ES" w:eastAsia="es-ES"/>
        </w:rPr>
        <w:t xml:space="preserve"> POR ATRASO EN LA ENTREGA DE LOS BIENES.</w:t>
      </w:r>
      <w:bookmarkEnd w:id="0"/>
    </w:p>
    <w:p w14:paraId="75553D30" w14:textId="77777777" w:rsidR="00A9491F" w:rsidRPr="00A9491F" w:rsidRDefault="00A9491F" w:rsidP="00A9491F">
      <w:pPr>
        <w:jc w:val="both"/>
        <w:rPr>
          <w:rFonts w:ascii="Calibri" w:hAnsi="Calibri" w:cs="Arial"/>
          <w:sz w:val="18"/>
          <w:szCs w:val="18"/>
        </w:rPr>
      </w:pPr>
    </w:p>
    <w:p w14:paraId="62195E76" w14:textId="77777777" w:rsidR="00A9491F" w:rsidRPr="00A9491F" w:rsidRDefault="00A9491F" w:rsidP="00A9491F">
      <w:pPr>
        <w:spacing w:after="120" w:line="276" w:lineRule="auto"/>
        <w:ind w:right="74"/>
        <w:rPr>
          <w:rFonts w:ascii="Calibri" w:eastAsia="Calibri" w:hAnsi="Calibri" w:cs="Arial"/>
          <w:sz w:val="18"/>
          <w:szCs w:val="18"/>
          <w:lang w:val="es-MX"/>
        </w:rPr>
      </w:pPr>
      <w:r w:rsidRPr="00A9491F">
        <w:rPr>
          <w:rFonts w:ascii="Calibri" w:eastAsia="Calibri" w:hAnsi="Calibri" w:cs="Arial"/>
          <w:sz w:val="18"/>
          <w:szCs w:val="18"/>
          <w:lang w:val="es-MX"/>
        </w:rPr>
        <w:t>El Instituto aplicará una pena convencional por cada día de atraso en la entrega de los bienes, por el equivalente al 2.5%, sobre el valor total de lo incumplido, sin incluir el IVA, en cada uno de los supuestos siguientes:</w:t>
      </w:r>
    </w:p>
    <w:p w14:paraId="0249B0CF" w14:textId="77777777" w:rsidR="00A9491F" w:rsidRPr="00A9491F" w:rsidRDefault="00A9491F" w:rsidP="00A9491F">
      <w:pPr>
        <w:autoSpaceDE w:val="0"/>
        <w:spacing w:after="120" w:line="276" w:lineRule="auto"/>
        <w:rPr>
          <w:rFonts w:ascii="Calibri" w:eastAsia="Calibri" w:hAnsi="Calibri" w:cs="Arial"/>
          <w:sz w:val="18"/>
          <w:szCs w:val="18"/>
          <w:lang w:val="es-MX"/>
        </w:rPr>
      </w:pPr>
      <w:r w:rsidRPr="00A9491F">
        <w:rPr>
          <w:rFonts w:ascii="Calibri" w:eastAsia="Calibri" w:hAnsi="Calibri" w:cs="Arial"/>
          <w:sz w:val="18"/>
          <w:szCs w:val="18"/>
          <w:lang w:val="es-MX"/>
        </w:rPr>
        <w:t xml:space="preserve">Cuando el proveedor no entregue los bienes que le hayan sido requeridos, dentro de la fecha establecida en </w:t>
      </w:r>
      <w:r w:rsidRPr="00A9491F">
        <w:rPr>
          <w:rFonts w:ascii="Calibri" w:eastAsia="Calibri" w:hAnsi="Calibri" w:cs="Arial"/>
          <w:b/>
          <w:sz w:val="18"/>
          <w:szCs w:val="18"/>
          <w:lang w:val="es-MX"/>
        </w:rPr>
        <w:t>el numeral 16 primer párrafo</w:t>
      </w:r>
      <w:r w:rsidRPr="00A9491F">
        <w:rPr>
          <w:rFonts w:ascii="Calibri" w:eastAsia="Calibri" w:hAnsi="Calibri" w:cs="Arial"/>
          <w:sz w:val="18"/>
          <w:szCs w:val="18"/>
          <w:lang w:val="es-MX"/>
        </w:rPr>
        <w:t>. En este supuesto la aplicación de la pena convencional podrá ser hasta por un máximo de cuatro días como entrega con atraso.</w:t>
      </w:r>
    </w:p>
    <w:p w14:paraId="6010A3CE" w14:textId="77777777" w:rsidR="00A9491F" w:rsidRPr="00A9491F" w:rsidRDefault="00A9491F" w:rsidP="00A9491F">
      <w:pPr>
        <w:autoSpaceDE w:val="0"/>
        <w:spacing w:after="120" w:line="276" w:lineRule="auto"/>
        <w:rPr>
          <w:rFonts w:ascii="Calibri" w:eastAsia="Calibri" w:hAnsi="Calibri" w:cs="Arial"/>
          <w:sz w:val="18"/>
          <w:szCs w:val="18"/>
          <w:lang w:val="es-MX"/>
        </w:rPr>
      </w:pPr>
      <w:r w:rsidRPr="00A9491F">
        <w:rPr>
          <w:rFonts w:ascii="Calibri" w:eastAsia="Calibri" w:hAnsi="Calibri" w:cs="Arial"/>
          <w:sz w:val="18"/>
          <w:szCs w:val="18"/>
          <w:lang w:val="es-MX"/>
        </w:rPr>
        <w:t xml:space="preserve">Cuando el proveedor no reponga dentro del plazo señalado, dentro de los </w:t>
      </w:r>
      <w:r w:rsidRPr="00A9491F">
        <w:rPr>
          <w:rFonts w:ascii="Calibri" w:eastAsia="Calibri" w:hAnsi="Calibri" w:cs="Arial"/>
          <w:b/>
          <w:sz w:val="18"/>
          <w:szCs w:val="18"/>
          <w:lang w:val="es-MX"/>
        </w:rPr>
        <w:t>10 días hábiles</w:t>
      </w:r>
      <w:r w:rsidRPr="00A9491F">
        <w:rPr>
          <w:rFonts w:ascii="Calibri" w:eastAsia="Calibri" w:hAnsi="Calibri" w:cs="Arial"/>
          <w:sz w:val="18"/>
          <w:szCs w:val="18"/>
          <w:lang w:val="es-MX"/>
        </w:rPr>
        <w:t xml:space="preserve"> posteriores a su notificación, los bienes que el Instituto haya solicitado para su canje.</w:t>
      </w:r>
    </w:p>
    <w:p w14:paraId="7968EEED" w14:textId="77777777" w:rsidR="00A9491F" w:rsidRPr="00A9491F" w:rsidRDefault="00A9491F" w:rsidP="00A9491F">
      <w:pPr>
        <w:widowControl w:val="0"/>
        <w:autoSpaceDE w:val="0"/>
        <w:autoSpaceDN w:val="0"/>
        <w:spacing w:before="252"/>
        <w:jc w:val="both"/>
        <w:rPr>
          <w:rFonts w:ascii="Calibri" w:eastAsia="Times New Roman" w:hAnsi="Calibri" w:cs="Arial"/>
          <w:sz w:val="18"/>
          <w:szCs w:val="18"/>
          <w:lang w:val="es-ES" w:eastAsia="es-ES"/>
        </w:rPr>
      </w:pPr>
      <w:r w:rsidRPr="00A9491F">
        <w:rPr>
          <w:rFonts w:ascii="Calibri" w:eastAsia="Times New Roman" w:hAnsi="Calibri" w:cs="Arial"/>
          <w:sz w:val="18"/>
          <w:szCs w:val="18"/>
          <w:lang w:val="es-ES" w:eastAsia="es-ES"/>
        </w:rPr>
        <w:t>La pena convencional por atraso se calculará por cada día de incumplimiento, de acuerdo con el porcentaje de penalización  establecido, aplicado al valor de los bienes entregados con atraso, y de manera proporcional al importe de la garantía de cumplimiento que corresponda a la orden de reposición o concepto. La suma de las</w:t>
      </w:r>
      <w:r w:rsidRPr="00A9491F">
        <w:rPr>
          <w:rFonts w:ascii="Calibri" w:eastAsia="Times New Roman" w:hAnsi="Calibri" w:cs="Arial"/>
          <w:sz w:val="18"/>
          <w:szCs w:val="18"/>
          <w:lang w:val="es-ES" w:eastAsia="es-ES"/>
        </w:rPr>
        <w:tab/>
        <w:t>penas convencionales no deberá exceder el importe de dicha garantía (atendiendo a lo señalado en el Art. 81 fracción II del Reglamento de la Ley, la obligación garantizada será divisible entre el número de partidas que ampara el contrato para el licitante ganador)</w:t>
      </w:r>
    </w:p>
    <w:p w14:paraId="49A2E9D1" w14:textId="77777777" w:rsidR="00A9491F" w:rsidRPr="00A9491F" w:rsidRDefault="00A9491F" w:rsidP="00A9491F">
      <w:pPr>
        <w:tabs>
          <w:tab w:val="left" w:pos="-142"/>
          <w:tab w:val="left" w:pos="1134"/>
        </w:tabs>
        <w:ind w:right="-93"/>
        <w:jc w:val="both"/>
        <w:rPr>
          <w:rFonts w:ascii="Calibri" w:hAnsi="Calibri" w:cs="Arial"/>
          <w:sz w:val="18"/>
          <w:szCs w:val="18"/>
        </w:rPr>
      </w:pPr>
    </w:p>
    <w:p w14:paraId="09F0CA2D" w14:textId="77777777" w:rsidR="00A9491F" w:rsidRPr="00A9491F" w:rsidRDefault="00A9491F" w:rsidP="00A9491F">
      <w:pPr>
        <w:tabs>
          <w:tab w:val="left" w:pos="-142"/>
          <w:tab w:val="left" w:pos="1134"/>
        </w:tabs>
        <w:ind w:right="-93"/>
        <w:jc w:val="both"/>
        <w:rPr>
          <w:rFonts w:ascii="Calibri" w:hAnsi="Calibri" w:cs="Arial"/>
          <w:sz w:val="18"/>
          <w:szCs w:val="18"/>
        </w:rPr>
      </w:pPr>
      <w:r w:rsidRPr="00A9491F">
        <w:rPr>
          <w:rFonts w:ascii="Calibri" w:hAnsi="Calibri" w:cs="Arial"/>
          <w:sz w:val="18"/>
          <w:szCs w:val="18"/>
        </w:rPr>
        <w:t xml:space="preserve">El proveedor autorizará al Instituto a descontar las cantidades que resulten de aplicar la pena convencional, sobre los pagos que deba cubrir al propio proveedor. </w:t>
      </w:r>
    </w:p>
    <w:p w14:paraId="7588CC41" w14:textId="77777777" w:rsidR="00A9491F" w:rsidRPr="00A9491F" w:rsidRDefault="00A9491F" w:rsidP="00A9491F">
      <w:pPr>
        <w:tabs>
          <w:tab w:val="left" w:pos="-142"/>
          <w:tab w:val="left" w:pos="1134"/>
        </w:tabs>
        <w:ind w:right="-93"/>
        <w:jc w:val="both"/>
        <w:rPr>
          <w:rFonts w:ascii="Calibri" w:hAnsi="Calibri" w:cs="Arial"/>
          <w:b/>
          <w:sz w:val="18"/>
          <w:szCs w:val="18"/>
          <w:shd w:val="clear" w:color="auto" w:fill="FFFF00"/>
        </w:rPr>
      </w:pPr>
    </w:p>
    <w:p w14:paraId="1C10C463" w14:textId="77777777" w:rsidR="00A9491F" w:rsidRPr="00A9491F" w:rsidRDefault="00A9491F" w:rsidP="00A9491F">
      <w:pPr>
        <w:jc w:val="both"/>
        <w:rPr>
          <w:rFonts w:ascii="Calibri" w:hAnsi="Calibri" w:cs="Arial"/>
          <w:sz w:val="18"/>
          <w:szCs w:val="18"/>
        </w:rPr>
      </w:pPr>
      <w:r w:rsidRPr="00A9491F">
        <w:rPr>
          <w:rFonts w:ascii="Calibri" w:hAnsi="Calibri" w:cs="Arial"/>
          <w:sz w:val="18"/>
          <w:szCs w:val="18"/>
        </w:rPr>
        <w:t>Conforme a lo previsto en el último párrafo del artículo 96, del Reglamento de la Ley de Adquisiciones, Arrendamientos y Servicios del Sector Público, no se aceptará la estipulación de penas convencionales, ni intereses moratorios a cargo del Instituto.</w:t>
      </w:r>
    </w:p>
    <w:p w14:paraId="4A4ADDA9" w14:textId="77777777" w:rsidR="00255FC3" w:rsidRDefault="00255FC3" w:rsidP="00A9491F">
      <w:pPr>
        <w:spacing w:after="120" w:line="276" w:lineRule="auto"/>
        <w:ind w:right="-106"/>
        <w:rPr>
          <w:rFonts w:ascii="Calibri" w:eastAsia="Calibri" w:hAnsi="Calibri" w:cs="Arial"/>
          <w:bCs/>
          <w:sz w:val="18"/>
          <w:szCs w:val="18"/>
          <w:lang w:val="es-MX"/>
        </w:rPr>
      </w:pPr>
    </w:p>
    <w:p w14:paraId="3526721D" w14:textId="77777777" w:rsidR="00A9491F" w:rsidRPr="00A9491F" w:rsidRDefault="00A9491F" w:rsidP="00A9491F">
      <w:pPr>
        <w:spacing w:after="120" w:line="276" w:lineRule="auto"/>
        <w:ind w:right="-106"/>
        <w:rPr>
          <w:rFonts w:ascii="Calibri" w:eastAsia="Calibri" w:hAnsi="Calibri" w:cs="Arial"/>
          <w:bCs/>
          <w:sz w:val="18"/>
          <w:szCs w:val="18"/>
          <w:lang w:val="es-MX"/>
        </w:rPr>
      </w:pPr>
      <w:r w:rsidRPr="00A9491F">
        <w:rPr>
          <w:rFonts w:ascii="Calibri" w:eastAsia="Calibri" w:hAnsi="Calibri" w:cs="Arial"/>
          <w:bCs/>
          <w:sz w:val="18"/>
          <w:szCs w:val="18"/>
          <w:lang w:val="es-MX"/>
        </w:rPr>
        <w:t>El incumplimiento en los plazos de entrega o en las cantidades solicitadas en la orden de reposición, será motivo de la aplicación de una pena convencional, consistente en la cantidad que corresponda a la razón de 10% (diez por ciento) sobre el importe total de lo incumplido.</w:t>
      </w:r>
    </w:p>
    <w:p w14:paraId="1EF49495" w14:textId="77777777" w:rsidR="00A9491F" w:rsidRPr="00A9491F" w:rsidRDefault="00A9491F" w:rsidP="00A9491F">
      <w:pPr>
        <w:suppressAutoHyphens/>
        <w:rPr>
          <w:rFonts w:ascii="Calibri" w:eastAsia="Times New Roman" w:hAnsi="Calibri" w:cs="Arial"/>
          <w:sz w:val="18"/>
          <w:szCs w:val="18"/>
          <w:lang w:val="es-ES" w:eastAsia="ar-SA"/>
        </w:rPr>
      </w:pPr>
    </w:p>
    <w:p w14:paraId="27F4EE00" w14:textId="77777777" w:rsidR="00A9491F" w:rsidRPr="00A9491F" w:rsidRDefault="00A9491F" w:rsidP="00A9491F">
      <w:pPr>
        <w:suppressAutoHyphens/>
        <w:rPr>
          <w:rFonts w:ascii="Calibri" w:eastAsia="Times New Roman" w:hAnsi="Calibri" w:cs="Arial"/>
          <w:color w:val="000000"/>
          <w:sz w:val="18"/>
          <w:szCs w:val="18"/>
          <w:lang w:val="es-ES" w:eastAsia="ar-SA"/>
        </w:rPr>
      </w:pPr>
      <w:r w:rsidRPr="00A9491F">
        <w:rPr>
          <w:rFonts w:ascii="Calibri" w:eastAsia="Times New Roman" w:hAnsi="Calibri" w:cs="Arial"/>
          <w:sz w:val="18"/>
          <w:szCs w:val="18"/>
          <w:lang w:val="es-ES" w:eastAsia="ar-SA"/>
        </w:rPr>
        <w:t>En espera de su positiva respuesta, le envío un cordial saludo.</w:t>
      </w:r>
    </w:p>
    <w:p w14:paraId="7A5B2F9E" w14:textId="77777777" w:rsidR="00A9491F" w:rsidRPr="00A9491F" w:rsidRDefault="00A9491F" w:rsidP="00A9491F">
      <w:pPr>
        <w:keepNext/>
        <w:keepLines/>
        <w:spacing w:before="200"/>
        <w:outlineLvl w:val="1"/>
        <w:rPr>
          <w:rFonts w:ascii="Calibri" w:eastAsiaTheme="majorEastAsia" w:hAnsi="Calibri" w:cstheme="majorBidi"/>
          <w:b/>
          <w:bCs/>
          <w:sz w:val="19"/>
          <w:szCs w:val="19"/>
          <w:lang w:val="es-ES" w:eastAsia="es-ES"/>
        </w:rPr>
      </w:pPr>
      <w:r w:rsidRPr="00A9491F">
        <w:rPr>
          <w:rFonts w:ascii="Calibri" w:eastAsiaTheme="majorEastAsia" w:hAnsi="Calibri" w:cstheme="majorBidi"/>
          <w:b/>
          <w:bCs/>
          <w:sz w:val="19"/>
          <w:szCs w:val="19"/>
          <w:lang w:val="es-ES" w:eastAsia="es-ES"/>
        </w:rPr>
        <w:t>ATENTAMENTE</w:t>
      </w:r>
    </w:p>
    <w:p w14:paraId="173EB464" w14:textId="77777777" w:rsidR="00A9491F" w:rsidRPr="00A9491F" w:rsidRDefault="00A9491F" w:rsidP="00A9491F">
      <w:pPr>
        <w:keepNext/>
        <w:keepLines/>
        <w:spacing w:before="480"/>
        <w:outlineLvl w:val="0"/>
        <w:rPr>
          <w:rFonts w:ascii="Calibri" w:eastAsiaTheme="majorEastAsia" w:hAnsi="Calibri" w:cs="Tahoma"/>
          <w:b/>
          <w:bCs/>
          <w:sz w:val="19"/>
          <w:szCs w:val="19"/>
        </w:rPr>
      </w:pPr>
      <w:r w:rsidRPr="00A9491F">
        <w:rPr>
          <w:rFonts w:ascii="Calibri" w:eastAsiaTheme="majorEastAsia" w:hAnsi="Calibri" w:cs="Tahoma"/>
          <w:b/>
          <w:bCs/>
          <w:sz w:val="19"/>
          <w:szCs w:val="19"/>
        </w:rPr>
        <w:t>ING. MANUEL FERNANDO REYES MUGÜERZA</w:t>
      </w:r>
    </w:p>
    <w:p w14:paraId="5B9B1AB2" w14:textId="77777777" w:rsidR="00A9491F" w:rsidRPr="00A9491F" w:rsidRDefault="00A9491F" w:rsidP="00A9491F">
      <w:pPr>
        <w:rPr>
          <w:rFonts w:ascii="Calibri" w:hAnsi="Calibri" w:cs="Calibri"/>
          <w:b/>
          <w:sz w:val="19"/>
          <w:szCs w:val="19"/>
        </w:rPr>
      </w:pPr>
      <w:r w:rsidRPr="00A9491F">
        <w:rPr>
          <w:rFonts w:ascii="Calibri" w:hAnsi="Calibri" w:cs="Calibri"/>
          <w:b/>
          <w:sz w:val="19"/>
          <w:szCs w:val="19"/>
        </w:rPr>
        <w:t xml:space="preserve"> TITULAR DE LA COORDINACION DE ABASTECIMIENTO </w:t>
      </w:r>
    </w:p>
    <w:p w14:paraId="685C0B9C" w14:textId="77777777" w:rsidR="00A9491F" w:rsidRPr="00A9491F" w:rsidRDefault="00A9491F" w:rsidP="00A9491F">
      <w:pPr>
        <w:rPr>
          <w:rFonts w:ascii="Calibri" w:hAnsi="Calibri" w:cs="Calibri"/>
          <w:b/>
          <w:sz w:val="19"/>
          <w:szCs w:val="19"/>
        </w:rPr>
      </w:pPr>
      <w:r w:rsidRPr="00A9491F">
        <w:rPr>
          <w:rFonts w:ascii="Calibri" w:hAnsi="Calibri" w:cs="Calibri"/>
          <w:b/>
          <w:sz w:val="19"/>
          <w:szCs w:val="19"/>
        </w:rPr>
        <w:t>Y EQUIPAMIENTO.</w:t>
      </w:r>
      <w:r w:rsidRPr="00A9491F">
        <w:rPr>
          <w:noProof/>
          <w:lang w:val="es-MX" w:eastAsia="es-MX"/>
        </w:rPr>
        <w:t xml:space="preserve"> </w:t>
      </w:r>
    </w:p>
    <w:p w14:paraId="2E363D8F" w14:textId="77777777" w:rsidR="00A9491F" w:rsidRPr="00A9491F" w:rsidRDefault="00A9491F" w:rsidP="00A9491F">
      <w:pPr>
        <w:rPr>
          <w:rFonts w:ascii="Arial" w:hAnsi="Arial"/>
          <w:b/>
          <w:noProof/>
          <w:sz w:val="19"/>
          <w:szCs w:val="19"/>
        </w:rPr>
      </w:pPr>
      <w:r w:rsidRPr="00A9491F">
        <w:rPr>
          <w:rFonts w:ascii="Calibri" w:hAnsi="Calibri"/>
          <w:b/>
          <w:noProof/>
          <w:sz w:val="19"/>
          <w:szCs w:val="19"/>
        </w:rPr>
        <w:t xml:space="preserve">         </w:t>
      </w:r>
      <w:r w:rsidRPr="00A9491F">
        <w:rPr>
          <w:rFonts w:ascii="Arial" w:hAnsi="Arial"/>
          <w:b/>
          <w:noProof/>
          <w:sz w:val="19"/>
          <w:szCs w:val="19"/>
        </w:rPr>
        <w:t xml:space="preserve">      </w:t>
      </w:r>
    </w:p>
    <w:p w14:paraId="71E46146" w14:textId="77777777" w:rsidR="00A9491F" w:rsidRPr="00A9491F" w:rsidRDefault="00A9491F" w:rsidP="00A9491F">
      <w:pPr>
        <w:rPr>
          <w:rFonts w:ascii="Tahoma" w:hAnsi="Tahoma"/>
          <w:noProof/>
          <w:sz w:val="18"/>
          <w:szCs w:val="18"/>
        </w:rPr>
      </w:pPr>
      <w:r w:rsidRPr="00A9491F">
        <w:rPr>
          <w:rFonts w:ascii="Arial" w:hAnsi="Arial"/>
          <w:b/>
          <w:noProof/>
          <w:sz w:val="18"/>
          <w:szCs w:val="18"/>
        </w:rPr>
        <w:t>C/Anexos</w:t>
      </w:r>
      <w:r w:rsidRPr="00A9491F">
        <w:rPr>
          <w:rFonts w:ascii="Tahoma" w:hAnsi="Tahoma"/>
          <w:noProof/>
          <w:sz w:val="18"/>
          <w:szCs w:val="18"/>
        </w:rPr>
        <w:t xml:space="preserve"> </w:t>
      </w:r>
    </w:p>
    <w:p w14:paraId="6174C1D3" w14:textId="77777777" w:rsidR="00A9491F" w:rsidRPr="00A9491F" w:rsidRDefault="00A9491F" w:rsidP="00A9491F">
      <w:pPr>
        <w:rPr>
          <w:rFonts w:ascii="Tahoma" w:hAnsi="Tahoma"/>
          <w:noProof/>
          <w:sz w:val="18"/>
          <w:szCs w:val="18"/>
        </w:rPr>
      </w:pPr>
    </w:p>
    <w:p w14:paraId="573C9E2F" w14:textId="77777777" w:rsidR="00A9491F" w:rsidRPr="00A9491F" w:rsidRDefault="00A9491F" w:rsidP="00A9491F">
      <w:pPr>
        <w:rPr>
          <w:rFonts w:ascii="Tahoma" w:hAnsi="Tahoma"/>
          <w:b/>
          <w:noProof/>
          <w:sz w:val="16"/>
          <w:szCs w:val="18"/>
        </w:rPr>
      </w:pPr>
    </w:p>
    <w:p w14:paraId="4B8D4571" w14:textId="77777777" w:rsidR="00A9491F" w:rsidRPr="00A9491F" w:rsidRDefault="00A9491F" w:rsidP="00A9491F">
      <w:pPr>
        <w:rPr>
          <w:rFonts w:ascii="Tahoma" w:hAnsi="Tahoma"/>
          <w:b/>
          <w:noProof/>
          <w:sz w:val="16"/>
          <w:szCs w:val="18"/>
        </w:rPr>
      </w:pPr>
      <w:r w:rsidRPr="00A9491F">
        <w:rPr>
          <w:noProof/>
          <w:lang w:val="es-MX" w:eastAsia="es-MX"/>
        </w:rPr>
        <mc:AlternateContent>
          <mc:Choice Requires="wps">
            <w:drawing>
              <wp:anchor distT="0" distB="0" distL="114300" distR="114300" simplePos="0" relativeHeight="251668480" behindDoc="0" locked="0" layoutInCell="1" allowOverlap="1" wp14:anchorId="016348F9" wp14:editId="58F3233D">
                <wp:simplePos x="0" y="0"/>
                <wp:positionH relativeFrom="column">
                  <wp:posOffset>4742180</wp:posOffset>
                </wp:positionH>
                <wp:positionV relativeFrom="paragraph">
                  <wp:posOffset>10795</wp:posOffset>
                </wp:positionV>
                <wp:extent cx="2273935" cy="586740"/>
                <wp:effectExtent l="0" t="0" r="0" b="3175"/>
                <wp:wrapNone/>
                <wp:docPr id="1"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935" cy="587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070786" w14:textId="77777777" w:rsidR="002610C6" w:rsidRDefault="002610C6" w:rsidP="00A9491F">
                            <w:pPr>
                              <w:jc w:val="center"/>
                              <w:rPr>
                                <w:rFonts w:ascii="Calibri" w:hAnsi="Calibri" w:cs="Calibri"/>
                                <w:b/>
                                <w:noProof/>
                                <w:sz w:val="16"/>
                                <w:szCs w:val="16"/>
                              </w:rPr>
                            </w:pPr>
                            <w:r>
                              <w:rPr>
                                <w:rFonts w:ascii="Calibri" w:hAnsi="Calibri" w:cs="Calibri"/>
                                <w:b/>
                                <w:noProof/>
                                <w:sz w:val="16"/>
                                <w:szCs w:val="16"/>
                              </w:rPr>
                              <w:t>LIC. MONSERRAT MEDINA PALOMERA</w:t>
                            </w:r>
                          </w:p>
                          <w:p w14:paraId="16B888A8" w14:textId="77777777" w:rsidR="002610C6" w:rsidRDefault="002610C6" w:rsidP="00A9491F">
                            <w:pPr>
                              <w:jc w:val="center"/>
                              <w:rPr>
                                <w:rFonts w:ascii="Calibri" w:hAnsi="Calibri" w:cs="Calibri"/>
                                <w:b/>
                                <w:noProof/>
                                <w:sz w:val="16"/>
                                <w:szCs w:val="16"/>
                              </w:rPr>
                            </w:pPr>
                            <w:r>
                              <w:rPr>
                                <w:rFonts w:ascii="Calibri" w:hAnsi="Calibri" w:cs="Calibri"/>
                                <w:b/>
                                <w:noProof/>
                                <w:sz w:val="16"/>
                                <w:szCs w:val="16"/>
                              </w:rPr>
                              <w:t>COMPRADOR ESPECIALIZADO DE BIENES TERAPEUTICOS</w:t>
                            </w:r>
                          </w:p>
                          <w:p w14:paraId="405F5ADD" w14:textId="77777777" w:rsidR="002610C6" w:rsidRDefault="002610C6" w:rsidP="00A9491F">
                            <w:pPr>
                              <w:jc w:val="center"/>
                              <w:rPr>
                                <w:rFonts w:ascii="Calibri" w:hAnsi="Calibri" w:cs="Calibri"/>
                                <w:sz w:val="16"/>
                                <w:szCs w:val="16"/>
                                <w:lang w:val="es-MX"/>
                              </w:rPr>
                            </w:pPr>
                            <w:r>
                              <w:rPr>
                                <w:rFonts w:ascii="Calibri" w:hAnsi="Calibri" w:cs="Calibri"/>
                                <w:b/>
                                <w:noProof/>
                                <w:sz w:val="16"/>
                                <w:szCs w:val="16"/>
                              </w:rPr>
                              <w:t>ELABORÓ</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16348F9" id="_x0000_t202" coordsize="21600,21600" o:spt="202" path="m,l,21600r21600,l21600,xe">
                <v:stroke joinstyle="miter"/>
                <v:path gradientshapeok="t" o:connecttype="rect"/>
              </v:shapetype>
              <v:shape id="Cuadro de texto 8" o:spid="_x0000_s1026" type="#_x0000_t202" style="position:absolute;margin-left:373.4pt;margin-top:.85pt;width:179.05pt;height:46.2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" stroked="f">
                <v:textbox style="mso-fit-shape-to-text:t">
                  <w:txbxContent>
                    <w:p w14:paraId="46070786" w14:textId="77777777" w:rsidR="002610C6" w:rsidRDefault="002610C6" w:rsidP="00A9491F">
                      <w:pPr>
                        <w:jc w:val="center"/>
                        <w:rPr>
                          <w:rFonts w:ascii="Calibri" w:hAnsi="Calibri" w:cs="Calibri"/>
                          <w:b/>
                          <w:noProof/>
                          <w:sz w:val="16"/>
                          <w:szCs w:val="16"/>
                        </w:rPr>
                      </w:pPr>
                      <w:r>
                        <w:rPr>
                          <w:rFonts w:ascii="Calibri" w:hAnsi="Calibri" w:cs="Calibri"/>
                          <w:b/>
                          <w:noProof/>
                          <w:sz w:val="16"/>
                          <w:szCs w:val="16"/>
                        </w:rPr>
                        <w:t>LIC. MONSERRAT MEDINA PALOMERA</w:t>
                      </w:r>
                    </w:p>
                    <w:p w14:paraId="16B888A8" w14:textId="77777777" w:rsidR="002610C6" w:rsidRDefault="002610C6" w:rsidP="00A9491F">
                      <w:pPr>
                        <w:jc w:val="center"/>
                        <w:rPr>
                          <w:rFonts w:ascii="Calibri" w:hAnsi="Calibri" w:cs="Calibri"/>
                          <w:b/>
                          <w:noProof/>
                          <w:sz w:val="16"/>
                          <w:szCs w:val="16"/>
                        </w:rPr>
                      </w:pPr>
                      <w:r>
                        <w:rPr>
                          <w:rFonts w:ascii="Calibri" w:hAnsi="Calibri" w:cs="Calibri"/>
                          <w:b/>
                          <w:noProof/>
                          <w:sz w:val="16"/>
                          <w:szCs w:val="16"/>
                        </w:rPr>
                        <w:t>COMPRADOR ESPECIALIZADO DE BIENES TERAPEUTICOS</w:t>
                      </w:r>
                    </w:p>
                    <w:p w14:paraId="405F5ADD" w14:textId="77777777" w:rsidR="002610C6" w:rsidRDefault="002610C6" w:rsidP="00A9491F">
                      <w:pPr>
                        <w:jc w:val="center"/>
                        <w:rPr>
                          <w:rFonts w:ascii="Calibri" w:hAnsi="Calibri" w:cs="Calibri"/>
                          <w:sz w:val="16"/>
                          <w:szCs w:val="16"/>
                          <w:lang w:val="es-MX"/>
                        </w:rPr>
                      </w:pPr>
                      <w:r>
                        <w:rPr>
                          <w:rFonts w:ascii="Calibri" w:hAnsi="Calibri" w:cs="Calibri"/>
                          <w:b/>
                          <w:noProof/>
                          <w:sz w:val="16"/>
                          <w:szCs w:val="16"/>
                        </w:rPr>
                        <w:t>ELABORÓ</w:t>
                      </w:r>
                    </w:p>
                  </w:txbxContent>
                </v:textbox>
              </v:shape>
            </w:pict>
          </mc:Fallback>
        </mc:AlternateContent>
      </w:r>
    </w:p>
    <w:p w14:paraId="05ADEE20" w14:textId="77777777" w:rsidR="00A9491F" w:rsidRPr="00A9491F" w:rsidRDefault="00A9491F" w:rsidP="00A9491F">
      <w:pPr>
        <w:rPr>
          <w:rFonts w:ascii="Calibri" w:hAnsi="Calibri" w:cs="Calibri"/>
          <w:b/>
          <w:noProof/>
          <w:sz w:val="16"/>
          <w:szCs w:val="16"/>
        </w:rPr>
      </w:pPr>
      <w:r w:rsidRPr="00A9491F">
        <w:rPr>
          <w:rFonts w:ascii="Calibri" w:hAnsi="Calibri" w:cs="Calibri"/>
          <w:b/>
          <w:noProof/>
          <w:sz w:val="16"/>
          <w:szCs w:val="16"/>
        </w:rPr>
        <w:t>C.P. JAIME GABRIEL GRAJEDA NUÑEZ</w:t>
      </w:r>
      <w:r w:rsidRPr="00A9491F">
        <w:rPr>
          <w:rFonts w:ascii="Calibri" w:hAnsi="Calibri" w:cs="Calibri"/>
          <w:b/>
          <w:noProof/>
          <w:sz w:val="16"/>
          <w:szCs w:val="16"/>
        </w:rPr>
        <w:br/>
        <w:t xml:space="preserve">JEFE DEL DEPTO DE ADQ DE BIENES Y </w:t>
      </w:r>
    </w:p>
    <w:p w14:paraId="7C94EE94" w14:textId="77777777" w:rsidR="00A9491F" w:rsidRPr="00A9491F" w:rsidRDefault="00A9491F" w:rsidP="00A9491F">
      <w:pPr>
        <w:rPr>
          <w:rFonts w:ascii="Calibri" w:hAnsi="Calibri" w:cs="Calibri"/>
          <w:b/>
          <w:noProof/>
          <w:sz w:val="16"/>
          <w:szCs w:val="16"/>
        </w:rPr>
      </w:pPr>
      <w:r w:rsidRPr="00A9491F">
        <w:rPr>
          <w:rFonts w:ascii="Calibri" w:hAnsi="Calibri" w:cs="Calibri"/>
          <w:b/>
          <w:noProof/>
          <w:sz w:val="16"/>
          <w:szCs w:val="16"/>
        </w:rPr>
        <w:t xml:space="preserve">      CONTRATACION DE SERVICIOS</w:t>
      </w:r>
    </w:p>
    <w:p w14:paraId="7891A35E" w14:textId="77777777" w:rsidR="002815F9" w:rsidRDefault="002815F9" w:rsidP="002815F9">
      <w:pPr>
        <w:rPr>
          <w:rFonts w:ascii="Tahoma" w:hAnsi="Tahoma"/>
          <w:b/>
          <w:noProof/>
          <w:sz w:val="16"/>
          <w:szCs w:val="18"/>
        </w:rPr>
      </w:pPr>
    </w:p>
    <w:p w14:paraId="063533E1" w14:textId="77777777" w:rsidR="002815F9" w:rsidRDefault="002815F9" w:rsidP="002815F9">
      <w:pPr>
        <w:rPr>
          <w:rFonts w:ascii="Tahoma" w:hAnsi="Tahoma"/>
          <w:b/>
          <w:noProof/>
          <w:sz w:val="16"/>
          <w:szCs w:val="18"/>
        </w:rPr>
      </w:pPr>
    </w:p>
    <w:p w14:paraId="4213F36A" w14:textId="77777777" w:rsidR="002815F9" w:rsidRDefault="002815F9" w:rsidP="002815F9">
      <w:pPr>
        <w:jc w:val="center"/>
        <w:rPr>
          <w:rFonts w:ascii="Calibri" w:hAnsi="Calibri" w:cs="Tahoma"/>
          <w:b/>
          <w:sz w:val="22"/>
          <w:szCs w:val="22"/>
        </w:rPr>
      </w:pPr>
    </w:p>
    <w:p w14:paraId="126DF796" w14:textId="77777777" w:rsidR="00926198" w:rsidRDefault="00926198" w:rsidP="00AB47EF">
      <w:pPr>
        <w:rPr>
          <w:rFonts w:ascii="Calibri" w:hAnsi="Calibri" w:cs="Tahoma"/>
          <w:b/>
          <w:sz w:val="22"/>
          <w:szCs w:val="22"/>
        </w:rPr>
      </w:pPr>
    </w:p>
    <w:p w14:paraId="1FBFF34F" w14:textId="77777777" w:rsidR="00926198" w:rsidRDefault="00926198" w:rsidP="00AB47EF">
      <w:pPr>
        <w:rPr>
          <w:rFonts w:ascii="Calibri" w:hAnsi="Calibri" w:cs="Tahoma"/>
          <w:b/>
          <w:sz w:val="22"/>
          <w:szCs w:val="22"/>
        </w:rPr>
      </w:pPr>
    </w:p>
    <w:p w14:paraId="21E5F1EC" w14:textId="77777777" w:rsidR="00926198" w:rsidRDefault="00926198" w:rsidP="00AB47EF">
      <w:pPr>
        <w:rPr>
          <w:rFonts w:ascii="Calibri" w:hAnsi="Calibri" w:cs="Tahoma"/>
          <w:b/>
          <w:sz w:val="22"/>
          <w:szCs w:val="22"/>
        </w:rPr>
      </w:pPr>
    </w:p>
    <w:p w14:paraId="0D7EA482" w14:textId="77777777" w:rsidR="00292E4B" w:rsidRDefault="00292E4B" w:rsidP="00AB47EF">
      <w:pPr>
        <w:jc w:val="center"/>
        <w:rPr>
          <w:rFonts w:ascii="Calibri" w:hAnsi="Calibri" w:cs="Tahoma"/>
          <w:b/>
          <w:sz w:val="22"/>
          <w:szCs w:val="22"/>
        </w:rPr>
      </w:pPr>
      <w:r w:rsidRPr="00851055">
        <w:rPr>
          <w:rFonts w:ascii="Calibri" w:hAnsi="Calibri" w:cs="Tahoma"/>
          <w:b/>
          <w:sz w:val="22"/>
          <w:szCs w:val="22"/>
        </w:rPr>
        <w:lastRenderedPageBreak/>
        <w:t>ANEXO NÚMERO 1 (UNO)</w:t>
      </w:r>
    </w:p>
    <w:p w14:paraId="4E79C46D" w14:textId="77777777" w:rsidR="00292E4B" w:rsidRPr="00883B4A" w:rsidRDefault="00292E4B" w:rsidP="00292E4B">
      <w:pPr>
        <w:jc w:val="center"/>
        <w:rPr>
          <w:rFonts w:ascii="Calibri" w:hAnsi="Calibri" w:cs="Tahoma"/>
          <w:b/>
          <w:sz w:val="22"/>
          <w:szCs w:val="22"/>
        </w:rPr>
      </w:pPr>
    </w:p>
    <w:p w14:paraId="30716217" w14:textId="77777777" w:rsidR="00292E4B" w:rsidRPr="00851055" w:rsidRDefault="00292E4B" w:rsidP="00292E4B">
      <w:pPr>
        <w:jc w:val="both"/>
        <w:rPr>
          <w:rFonts w:ascii="Calibri" w:hAnsi="Calibri" w:cs="Arial"/>
          <w:sz w:val="20"/>
          <w:u w:val="single"/>
        </w:rPr>
      </w:pPr>
      <w:r w:rsidRPr="00851055">
        <w:rPr>
          <w:rFonts w:ascii="Calibri" w:hAnsi="Calibri" w:cs="Arial"/>
          <w:sz w:val="20"/>
          <w:u w:val="single"/>
        </w:rPr>
        <w:t>________(nombre)             ,</w:t>
      </w:r>
      <w:r w:rsidRPr="00851055">
        <w:rPr>
          <w:rFonts w:ascii="Calibri" w:hAnsi="Calibri" w:cs="Arial"/>
          <w:sz w:val="20"/>
        </w:rPr>
        <w:t xml:space="preserve"> manifiesto bajo protesta a decir verdad, que los datos aquí asentados son ciertos, así como que cuento con facultades suficientes para suscribir las proposiciones en la presente Adjudicación Directa, a nombre y representación de: </w:t>
      </w:r>
      <w:r w:rsidRPr="00851055">
        <w:rPr>
          <w:rFonts w:ascii="Calibri" w:hAnsi="Calibri" w:cs="Arial"/>
          <w:sz w:val="20"/>
          <w:u w:val="single"/>
        </w:rPr>
        <w:t>___(persona física o moral)___.</w:t>
      </w:r>
    </w:p>
    <w:p w14:paraId="08CCD3B1" w14:textId="77777777" w:rsidR="00292E4B" w:rsidRPr="00851055" w:rsidRDefault="00292E4B" w:rsidP="00292E4B">
      <w:pPr>
        <w:jc w:val="both"/>
        <w:rPr>
          <w:rFonts w:ascii="Calibri" w:hAnsi="Calibri" w:cs="Arial"/>
          <w:sz w:val="20"/>
        </w:rPr>
      </w:pPr>
    </w:p>
    <w:p w14:paraId="34E1DDC8" w14:textId="77777777" w:rsidR="00292E4B" w:rsidRPr="00851055" w:rsidRDefault="00292E4B" w:rsidP="00292E4B">
      <w:pPr>
        <w:rPr>
          <w:rFonts w:ascii="Calibri" w:hAnsi="Calibri" w:cs="Arial"/>
          <w:sz w:val="20"/>
        </w:rPr>
      </w:pPr>
      <w:r w:rsidRPr="00851055">
        <w:rPr>
          <w:rFonts w:ascii="Calibri" w:hAnsi="Calibri" w:cs="Arial"/>
          <w:sz w:val="20"/>
        </w:rPr>
        <w:t xml:space="preserve">No. de la </w:t>
      </w:r>
      <w:r>
        <w:rPr>
          <w:rFonts w:ascii="Calibri" w:hAnsi="Calibri" w:cs="Arial"/>
          <w:sz w:val="20"/>
        </w:rPr>
        <w:t>Adjudicación Directa</w:t>
      </w:r>
      <w:r w:rsidRPr="00851055">
        <w:rPr>
          <w:rFonts w:ascii="Calibri" w:hAnsi="Calibri" w:cs="Arial"/>
          <w:sz w:val="20"/>
        </w:rPr>
        <w:t>:</w:t>
      </w:r>
    </w:p>
    <w:tbl>
      <w:tblPr>
        <w:tblW w:w="9430" w:type="dxa"/>
        <w:tblLayout w:type="fixed"/>
        <w:tblCellMar>
          <w:left w:w="70" w:type="dxa"/>
          <w:right w:w="70" w:type="dxa"/>
        </w:tblCellMar>
        <w:tblLook w:val="0000" w:firstRow="0" w:lastRow="0" w:firstColumn="0" w:lastColumn="0" w:noHBand="0" w:noVBand="0"/>
      </w:tblPr>
      <w:tblGrid>
        <w:gridCol w:w="9430"/>
      </w:tblGrid>
      <w:tr w:rsidR="00292E4B" w:rsidRPr="00851055" w14:paraId="596E05CF" w14:textId="77777777" w:rsidTr="00791042">
        <w:tc>
          <w:tcPr>
            <w:tcW w:w="9430" w:type="dxa"/>
            <w:tcBorders>
              <w:top w:val="single" w:sz="6" w:space="0" w:color="auto"/>
              <w:left w:val="single" w:sz="6" w:space="0" w:color="auto"/>
              <w:bottom w:val="single" w:sz="6" w:space="0" w:color="auto"/>
              <w:right w:val="single" w:sz="6" w:space="0" w:color="auto"/>
            </w:tcBorders>
          </w:tcPr>
          <w:p w14:paraId="58060923" w14:textId="77777777" w:rsidR="00292E4B" w:rsidRPr="00851055" w:rsidRDefault="00292E4B" w:rsidP="00791042">
            <w:pPr>
              <w:rPr>
                <w:rFonts w:ascii="Calibri" w:hAnsi="Calibri" w:cs="Arial"/>
                <w:sz w:val="20"/>
              </w:rPr>
            </w:pPr>
            <w:r w:rsidRPr="00851055">
              <w:rPr>
                <w:rFonts w:ascii="Calibri" w:hAnsi="Calibri" w:cs="Arial"/>
                <w:sz w:val="20"/>
              </w:rPr>
              <w:t>Registro Federal de Contribuyentes:</w:t>
            </w:r>
          </w:p>
          <w:p w14:paraId="7A99687D" w14:textId="77777777" w:rsidR="00292E4B" w:rsidRPr="00851055" w:rsidRDefault="00292E4B" w:rsidP="00791042">
            <w:pPr>
              <w:rPr>
                <w:rFonts w:ascii="Calibri" w:hAnsi="Calibri" w:cs="Arial"/>
                <w:sz w:val="20"/>
              </w:rPr>
            </w:pPr>
          </w:p>
          <w:p w14:paraId="6A4A8F60" w14:textId="77777777" w:rsidR="00292E4B" w:rsidRPr="00851055" w:rsidRDefault="00292E4B" w:rsidP="00791042">
            <w:pPr>
              <w:rPr>
                <w:rFonts w:ascii="Calibri" w:hAnsi="Calibri" w:cs="Arial"/>
                <w:sz w:val="20"/>
              </w:rPr>
            </w:pPr>
            <w:r w:rsidRPr="00851055">
              <w:rPr>
                <w:rFonts w:ascii="Calibri" w:hAnsi="Calibri" w:cs="Arial"/>
                <w:sz w:val="20"/>
              </w:rPr>
              <w:t>Domicilio.- Los datos aquí registrados corresponderán al del domicilio fiscal del proveedor o prestador de servicios)</w:t>
            </w:r>
          </w:p>
          <w:p w14:paraId="496B3B67" w14:textId="77777777" w:rsidR="00292E4B" w:rsidRPr="00851055" w:rsidRDefault="00292E4B" w:rsidP="00791042">
            <w:pPr>
              <w:rPr>
                <w:rFonts w:ascii="Calibri" w:hAnsi="Calibri" w:cs="Arial"/>
                <w:sz w:val="20"/>
              </w:rPr>
            </w:pPr>
          </w:p>
          <w:p w14:paraId="31D2BCFB" w14:textId="77777777" w:rsidR="00292E4B" w:rsidRPr="00851055" w:rsidRDefault="00292E4B" w:rsidP="00791042">
            <w:pPr>
              <w:rPr>
                <w:rFonts w:ascii="Calibri" w:hAnsi="Calibri" w:cs="Arial"/>
                <w:sz w:val="20"/>
              </w:rPr>
            </w:pPr>
            <w:r w:rsidRPr="00851055">
              <w:rPr>
                <w:rFonts w:ascii="Calibri" w:hAnsi="Calibri" w:cs="Arial"/>
                <w:sz w:val="20"/>
              </w:rPr>
              <w:t>Calle y número:</w:t>
            </w:r>
          </w:p>
          <w:p w14:paraId="7CA8A57F" w14:textId="77777777" w:rsidR="00292E4B" w:rsidRPr="00851055" w:rsidRDefault="00292E4B" w:rsidP="00791042">
            <w:pPr>
              <w:rPr>
                <w:rFonts w:ascii="Calibri" w:hAnsi="Calibri" w:cs="Arial"/>
                <w:sz w:val="20"/>
              </w:rPr>
            </w:pPr>
          </w:p>
          <w:p w14:paraId="6CE201CE" w14:textId="77777777" w:rsidR="00292E4B" w:rsidRPr="00851055" w:rsidRDefault="00292E4B" w:rsidP="00791042">
            <w:pPr>
              <w:pStyle w:val="Encabezado"/>
              <w:tabs>
                <w:tab w:val="left" w:pos="4536"/>
              </w:tabs>
              <w:rPr>
                <w:rFonts w:ascii="Calibri" w:hAnsi="Calibri"/>
                <w:sz w:val="20"/>
              </w:rPr>
            </w:pPr>
            <w:r w:rsidRPr="00851055">
              <w:rPr>
                <w:rFonts w:ascii="Calibri" w:hAnsi="Calibri"/>
                <w:sz w:val="20"/>
              </w:rPr>
              <w:t>Colonia:                                                    Delegación o Municipio:</w:t>
            </w:r>
          </w:p>
          <w:p w14:paraId="356C21AA" w14:textId="77777777" w:rsidR="00292E4B" w:rsidRPr="00851055" w:rsidRDefault="00292E4B" w:rsidP="00791042">
            <w:pPr>
              <w:pStyle w:val="Encabezado"/>
              <w:tabs>
                <w:tab w:val="left" w:pos="4536"/>
              </w:tabs>
              <w:rPr>
                <w:rFonts w:ascii="Calibri" w:hAnsi="Calibri"/>
                <w:sz w:val="20"/>
              </w:rPr>
            </w:pPr>
          </w:p>
          <w:p w14:paraId="10544AE8" w14:textId="77777777" w:rsidR="00292E4B" w:rsidRPr="00851055" w:rsidRDefault="00292E4B" w:rsidP="00791042">
            <w:pPr>
              <w:pStyle w:val="Encabezado"/>
              <w:tabs>
                <w:tab w:val="left" w:pos="4536"/>
              </w:tabs>
              <w:rPr>
                <w:rFonts w:ascii="Calibri" w:hAnsi="Calibri"/>
                <w:sz w:val="20"/>
              </w:rPr>
            </w:pPr>
            <w:r w:rsidRPr="00851055">
              <w:rPr>
                <w:rFonts w:ascii="Calibri" w:hAnsi="Calibri"/>
                <w:sz w:val="20"/>
              </w:rPr>
              <w:t>Código Postal:                                          Entidad federativa:</w:t>
            </w:r>
          </w:p>
          <w:p w14:paraId="0CCA5916" w14:textId="77777777" w:rsidR="00292E4B" w:rsidRPr="00851055" w:rsidRDefault="00292E4B" w:rsidP="00791042">
            <w:pPr>
              <w:pStyle w:val="Encabezado"/>
              <w:tabs>
                <w:tab w:val="left" w:pos="4536"/>
              </w:tabs>
              <w:rPr>
                <w:rFonts w:ascii="Calibri" w:hAnsi="Calibri"/>
                <w:sz w:val="20"/>
              </w:rPr>
            </w:pPr>
          </w:p>
          <w:p w14:paraId="49C85A50" w14:textId="77777777" w:rsidR="00292E4B" w:rsidRPr="00851055" w:rsidRDefault="00292E4B" w:rsidP="00791042">
            <w:pPr>
              <w:pStyle w:val="Encabezado"/>
              <w:tabs>
                <w:tab w:val="left" w:pos="4536"/>
              </w:tabs>
              <w:rPr>
                <w:rFonts w:ascii="Calibri" w:hAnsi="Calibri"/>
                <w:sz w:val="20"/>
              </w:rPr>
            </w:pPr>
            <w:r w:rsidRPr="00851055">
              <w:rPr>
                <w:rFonts w:ascii="Calibri" w:hAnsi="Calibri"/>
                <w:sz w:val="20"/>
              </w:rPr>
              <w:t>Teléfonos:                                                Fax:</w:t>
            </w:r>
          </w:p>
          <w:p w14:paraId="263D872E" w14:textId="77777777" w:rsidR="00292E4B" w:rsidRPr="00851055" w:rsidRDefault="00292E4B" w:rsidP="00791042">
            <w:pPr>
              <w:pStyle w:val="Encabezado"/>
              <w:tabs>
                <w:tab w:val="left" w:pos="4536"/>
              </w:tabs>
              <w:rPr>
                <w:rFonts w:ascii="Calibri" w:hAnsi="Calibri"/>
                <w:sz w:val="20"/>
              </w:rPr>
            </w:pPr>
          </w:p>
          <w:p w14:paraId="2177BA91" w14:textId="77777777" w:rsidR="00292E4B" w:rsidRPr="00851055" w:rsidRDefault="00292E4B" w:rsidP="00791042">
            <w:pPr>
              <w:pStyle w:val="Encabezado"/>
              <w:tabs>
                <w:tab w:val="left" w:pos="4536"/>
              </w:tabs>
              <w:rPr>
                <w:rFonts w:ascii="Calibri" w:hAnsi="Calibri"/>
                <w:sz w:val="20"/>
              </w:rPr>
            </w:pPr>
            <w:r w:rsidRPr="00851055">
              <w:rPr>
                <w:rFonts w:ascii="Calibri" w:hAnsi="Calibri"/>
                <w:sz w:val="20"/>
              </w:rPr>
              <w:t>Correo electrónico:</w:t>
            </w:r>
          </w:p>
          <w:p w14:paraId="093D11C3" w14:textId="77777777" w:rsidR="00292E4B" w:rsidRPr="00851055" w:rsidRDefault="00292E4B" w:rsidP="00791042">
            <w:pPr>
              <w:pStyle w:val="Encabezado"/>
              <w:tabs>
                <w:tab w:val="left" w:pos="4536"/>
              </w:tabs>
              <w:rPr>
                <w:rFonts w:ascii="Calibri" w:hAnsi="Calibri"/>
                <w:sz w:val="20"/>
              </w:rPr>
            </w:pPr>
          </w:p>
          <w:p w14:paraId="06DF2B74" w14:textId="77777777" w:rsidR="00292E4B" w:rsidRPr="00851055" w:rsidRDefault="00292E4B" w:rsidP="00791042">
            <w:pPr>
              <w:pStyle w:val="Encabezado"/>
              <w:tabs>
                <w:tab w:val="left" w:pos="4536"/>
              </w:tabs>
              <w:rPr>
                <w:rFonts w:ascii="Calibri" w:hAnsi="Calibri"/>
                <w:sz w:val="20"/>
              </w:rPr>
            </w:pPr>
            <w:r w:rsidRPr="00851055">
              <w:rPr>
                <w:rFonts w:ascii="Calibri" w:hAnsi="Calibri"/>
                <w:sz w:val="20"/>
              </w:rPr>
              <w:t>No. de la escritura pública en la que consta su acta constitutiva:                          Fecha:</w:t>
            </w:r>
          </w:p>
          <w:p w14:paraId="3A92AACD" w14:textId="77777777" w:rsidR="00292E4B" w:rsidRPr="00851055" w:rsidRDefault="00292E4B" w:rsidP="00791042">
            <w:pPr>
              <w:pStyle w:val="Encabezado"/>
              <w:tabs>
                <w:tab w:val="left" w:pos="4536"/>
              </w:tabs>
              <w:rPr>
                <w:rFonts w:ascii="Calibri" w:hAnsi="Calibri"/>
                <w:sz w:val="20"/>
              </w:rPr>
            </w:pPr>
          </w:p>
          <w:p w14:paraId="27AF5404" w14:textId="77777777" w:rsidR="00292E4B" w:rsidRPr="00851055" w:rsidRDefault="00292E4B" w:rsidP="00791042">
            <w:pPr>
              <w:pStyle w:val="Encabezado"/>
              <w:tabs>
                <w:tab w:val="left" w:pos="4536"/>
              </w:tabs>
              <w:rPr>
                <w:rFonts w:ascii="Calibri" w:hAnsi="Calibri"/>
                <w:sz w:val="20"/>
              </w:rPr>
            </w:pPr>
            <w:r w:rsidRPr="00851055">
              <w:rPr>
                <w:rFonts w:ascii="Calibri" w:hAnsi="Calibri"/>
                <w:sz w:val="20"/>
              </w:rPr>
              <w:t>Nombre, número y lugar del Notario Público ante el cual se protocolizó la misma:</w:t>
            </w:r>
          </w:p>
          <w:p w14:paraId="0C36D341" w14:textId="77777777" w:rsidR="00292E4B" w:rsidRPr="00851055" w:rsidRDefault="00292E4B" w:rsidP="00791042">
            <w:pPr>
              <w:pStyle w:val="Encabezado"/>
              <w:tabs>
                <w:tab w:val="left" w:pos="4536"/>
              </w:tabs>
              <w:rPr>
                <w:rFonts w:ascii="Calibri" w:hAnsi="Calibri"/>
                <w:sz w:val="20"/>
              </w:rPr>
            </w:pPr>
          </w:p>
          <w:p w14:paraId="2E532820" w14:textId="77777777" w:rsidR="00292E4B" w:rsidRPr="00851055" w:rsidRDefault="00292E4B" w:rsidP="00791042">
            <w:pPr>
              <w:pStyle w:val="Encabezado"/>
              <w:tabs>
                <w:tab w:val="left" w:pos="4536"/>
              </w:tabs>
              <w:rPr>
                <w:rFonts w:ascii="Calibri" w:hAnsi="Calibri"/>
                <w:sz w:val="20"/>
              </w:rPr>
            </w:pPr>
            <w:r w:rsidRPr="00851055">
              <w:rPr>
                <w:rFonts w:ascii="Calibri" w:hAnsi="Calibri"/>
                <w:sz w:val="20"/>
              </w:rPr>
              <w:t>Relación de socios.-</w:t>
            </w:r>
          </w:p>
          <w:p w14:paraId="4737205A" w14:textId="77777777" w:rsidR="00292E4B" w:rsidRPr="00851055" w:rsidRDefault="00292E4B" w:rsidP="00791042">
            <w:pPr>
              <w:pStyle w:val="Encabezado"/>
              <w:tabs>
                <w:tab w:val="left" w:pos="4536"/>
              </w:tabs>
              <w:rPr>
                <w:rFonts w:ascii="Calibri" w:hAnsi="Calibri"/>
                <w:sz w:val="20"/>
              </w:rPr>
            </w:pPr>
            <w:r w:rsidRPr="00851055">
              <w:rPr>
                <w:rFonts w:ascii="Calibri" w:hAnsi="Calibri"/>
                <w:sz w:val="20"/>
              </w:rPr>
              <w:t>Apellido Paterno:                                    Apellido Materno:                           Nombre(s):</w:t>
            </w:r>
          </w:p>
          <w:p w14:paraId="28E0F689" w14:textId="77777777" w:rsidR="00292E4B" w:rsidRPr="00851055" w:rsidRDefault="00292E4B" w:rsidP="00791042">
            <w:pPr>
              <w:pStyle w:val="Encabezado"/>
              <w:tabs>
                <w:tab w:val="left" w:pos="4536"/>
              </w:tabs>
              <w:rPr>
                <w:rFonts w:ascii="Calibri" w:hAnsi="Calibri"/>
                <w:sz w:val="20"/>
              </w:rPr>
            </w:pPr>
          </w:p>
          <w:p w14:paraId="595EB771" w14:textId="77777777" w:rsidR="00292E4B" w:rsidRPr="00851055" w:rsidRDefault="00292E4B" w:rsidP="00791042">
            <w:pPr>
              <w:pStyle w:val="Encabezado"/>
              <w:tabs>
                <w:tab w:val="left" w:pos="4536"/>
              </w:tabs>
              <w:rPr>
                <w:rFonts w:ascii="Calibri" w:hAnsi="Calibri"/>
                <w:sz w:val="20"/>
              </w:rPr>
            </w:pPr>
            <w:r w:rsidRPr="00851055">
              <w:rPr>
                <w:rFonts w:ascii="Calibri" w:hAnsi="Calibri"/>
                <w:sz w:val="20"/>
              </w:rPr>
              <w:t>Descripción del objeto social:</w:t>
            </w:r>
          </w:p>
          <w:p w14:paraId="21B04371" w14:textId="77777777" w:rsidR="00292E4B" w:rsidRPr="00851055" w:rsidRDefault="00292E4B" w:rsidP="00791042">
            <w:pPr>
              <w:pStyle w:val="Encabezado"/>
              <w:tabs>
                <w:tab w:val="left" w:pos="4536"/>
              </w:tabs>
              <w:rPr>
                <w:rFonts w:ascii="Calibri" w:hAnsi="Calibri"/>
                <w:sz w:val="20"/>
              </w:rPr>
            </w:pPr>
          </w:p>
          <w:p w14:paraId="02181448" w14:textId="77777777" w:rsidR="00292E4B" w:rsidRPr="00851055" w:rsidRDefault="00292E4B" w:rsidP="00791042">
            <w:pPr>
              <w:pStyle w:val="Encabezado"/>
              <w:tabs>
                <w:tab w:val="left" w:pos="4536"/>
              </w:tabs>
              <w:rPr>
                <w:rFonts w:ascii="Calibri" w:hAnsi="Calibri"/>
                <w:sz w:val="20"/>
              </w:rPr>
            </w:pPr>
            <w:r w:rsidRPr="00851055">
              <w:rPr>
                <w:rFonts w:ascii="Calibri" w:hAnsi="Calibri"/>
                <w:sz w:val="20"/>
              </w:rPr>
              <w:t>Reformas al acta constitutiva:</w:t>
            </w:r>
          </w:p>
          <w:p w14:paraId="70CEB38B" w14:textId="77777777" w:rsidR="00292E4B" w:rsidRPr="00851055" w:rsidRDefault="00292E4B" w:rsidP="00791042">
            <w:pPr>
              <w:rPr>
                <w:rFonts w:ascii="Calibri" w:hAnsi="Calibri" w:cs="Arial"/>
                <w:sz w:val="20"/>
              </w:rPr>
            </w:pPr>
          </w:p>
          <w:p w14:paraId="44CACDD7" w14:textId="77777777" w:rsidR="00292E4B" w:rsidRPr="00851055" w:rsidRDefault="00292E4B" w:rsidP="00791042">
            <w:pPr>
              <w:pStyle w:val="Encabezado"/>
              <w:tabs>
                <w:tab w:val="left" w:pos="4536"/>
              </w:tabs>
              <w:rPr>
                <w:rFonts w:ascii="Calibri" w:hAnsi="Calibri"/>
                <w:sz w:val="20"/>
              </w:rPr>
            </w:pPr>
            <w:r w:rsidRPr="00851055">
              <w:rPr>
                <w:rFonts w:ascii="Calibri" w:hAnsi="Calibri"/>
                <w:sz w:val="20"/>
              </w:rPr>
              <w:t>Fecha y datos de inscripción en el Registro Público de Comercio.</w:t>
            </w:r>
          </w:p>
          <w:p w14:paraId="334782B4" w14:textId="77777777" w:rsidR="00292E4B" w:rsidRPr="00851055" w:rsidRDefault="00292E4B" w:rsidP="00791042">
            <w:pPr>
              <w:rPr>
                <w:rFonts w:ascii="Calibri" w:hAnsi="Calibri" w:cs="Arial"/>
                <w:sz w:val="20"/>
              </w:rPr>
            </w:pPr>
          </w:p>
        </w:tc>
      </w:tr>
    </w:tbl>
    <w:p w14:paraId="6CE1CEE8" w14:textId="77777777" w:rsidR="00292E4B" w:rsidRPr="00851055" w:rsidRDefault="00292E4B" w:rsidP="00292E4B">
      <w:pPr>
        <w:rPr>
          <w:rFonts w:ascii="Calibri" w:hAnsi="Calibri" w:cs="Arial"/>
          <w:sz w:val="20"/>
        </w:rPr>
      </w:pPr>
    </w:p>
    <w:tbl>
      <w:tblPr>
        <w:tblW w:w="0" w:type="auto"/>
        <w:tblLayout w:type="fixed"/>
        <w:tblCellMar>
          <w:left w:w="70" w:type="dxa"/>
          <w:right w:w="70" w:type="dxa"/>
        </w:tblCellMar>
        <w:tblLook w:val="0000" w:firstRow="0" w:lastRow="0" w:firstColumn="0" w:lastColumn="0" w:noHBand="0" w:noVBand="0"/>
      </w:tblPr>
      <w:tblGrid>
        <w:gridCol w:w="9430"/>
      </w:tblGrid>
      <w:tr w:rsidR="00292E4B" w:rsidRPr="00851055" w14:paraId="76E9EE76" w14:textId="77777777" w:rsidTr="00791042">
        <w:tc>
          <w:tcPr>
            <w:tcW w:w="9430" w:type="dxa"/>
            <w:tcBorders>
              <w:top w:val="single" w:sz="6" w:space="0" w:color="auto"/>
              <w:left w:val="single" w:sz="6" w:space="0" w:color="auto"/>
              <w:bottom w:val="single" w:sz="6" w:space="0" w:color="auto"/>
              <w:right w:val="single" w:sz="6" w:space="0" w:color="auto"/>
            </w:tcBorders>
          </w:tcPr>
          <w:p w14:paraId="2DCB8C06" w14:textId="77777777" w:rsidR="00292E4B" w:rsidRPr="00851055" w:rsidRDefault="00292E4B" w:rsidP="00791042">
            <w:pPr>
              <w:rPr>
                <w:rFonts w:ascii="Calibri" w:hAnsi="Calibri" w:cs="Arial"/>
                <w:sz w:val="20"/>
              </w:rPr>
            </w:pPr>
            <w:r w:rsidRPr="00851055">
              <w:rPr>
                <w:rFonts w:ascii="Calibri" w:hAnsi="Calibri" w:cs="Arial"/>
                <w:sz w:val="20"/>
              </w:rPr>
              <w:t>Nombre del apoderado o representante:</w:t>
            </w:r>
          </w:p>
          <w:p w14:paraId="74C791D3" w14:textId="77777777" w:rsidR="00292E4B" w:rsidRPr="00851055" w:rsidRDefault="00292E4B" w:rsidP="00791042">
            <w:pPr>
              <w:rPr>
                <w:rFonts w:ascii="Calibri" w:hAnsi="Calibri" w:cs="Arial"/>
                <w:sz w:val="20"/>
              </w:rPr>
            </w:pPr>
          </w:p>
          <w:p w14:paraId="27324F14" w14:textId="77777777" w:rsidR="00292E4B" w:rsidRPr="00851055" w:rsidRDefault="00292E4B" w:rsidP="00791042">
            <w:pPr>
              <w:rPr>
                <w:rFonts w:ascii="Calibri" w:hAnsi="Calibri" w:cs="Arial"/>
                <w:sz w:val="20"/>
              </w:rPr>
            </w:pPr>
            <w:r w:rsidRPr="00851055">
              <w:rPr>
                <w:rFonts w:ascii="Calibri" w:hAnsi="Calibri" w:cs="Arial"/>
                <w:sz w:val="20"/>
              </w:rPr>
              <w:t>Datos del documento mediante el cual acredita su personalidad y facultades.-</w:t>
            </w:r>
          </w:p>
          <w:p w14:paraId="50107CD2" w14:textId="77777777" w:rsidR="00292E4B" w:rsidRPr="00851055" w:rsidRDefault="00292E4B" w:rsidP="00791042">
            <w:pPr>
              <w:rPr>
                <w:rFonts w:ascii="Calibri" w:hAnsi="Calibri" w:cs="Arial"/>
                <w:sz w:val="20"/>
              </w:rPr>
            </w:pPr>
          </w:p>
          <w:p w14:paraId="239153DD" w14:textId="77777777" w:rsidR="00292E4B" w:rsidRPr="00851055" w:rsidRDefault="00292E4B" w:rsidP="00791042">
            <w:pPr>
              <w:rPr>
                <w:rFonts w:ascii="Calibri" w:hAnsi="Calibri" w:cs="Arial"/>
                <w:sz w:val="20"/>
              </w:rPr>
            </w:pPr>
            <w:r w:rsidRPr="00851055">
              <w:rPr>
                <w:rFonts w:ascii="Calibri" w:hAnsi="Calibri" w:cs="Arial"/>
                <w:sz w:val="20"/>
              </w:rPr>
              <w:t>Escritura pública número:                                           Fecha:</w:t>
            </w:r>
          </w:p>
          <w:p w14:paraId="194B1B61" w14:textId="77777777" w:rsidR="00292E4B" w:rsidRPr="00851055" w:rsidRDefault="00292E4B" w:rsidP="00791042">
            <w:pPr>
              <w:pStyle w:val="Piedepgina"/>
              <w:rPr>
                <w:rFonts w:ascii="Calibri" w:hAnsi="Calibri" w:cs="Arial"/>
                <w:sz w:val="20"/>
              </w:rPr>
            </w:pPr>
          </w:p>
          <w:p w14:paraId="716626C3" w14:textId="77777777" w:rsidR="00292E4B" w:rsidRPr="00851055" w:rsidRDefault="00292E4B" w:rsidP="00791042">
            <w:pPr>
              <w:pStyle w:val="Encabezado"/>
              <w:rPr>
                <w:rFonts w:ascii="Calibri" w:hAnsi="Calibri"/>
                <w:sz w:val="20"/>
              </w:rPr>
            </w:pPr>
            <w:r w:rsidRPr="00851055">
              <w:rPr>
                <w:rFonts w:ascii="Calibri" w:hAnsi="Calibri"/>
                <w:sz w:val="20"/>
              </w:rPr>
              <w:t>Nombre, número y lugar del Notario Público ante el cual se protocolizó la misma:</w:t>
            </w:r>
          </w:p>
        </w:tc>
      </w:tr>
    </w:tbl>
    <w:p w14:paraId="076E2D2A" w14:textId="77777777" w:rsidR="00292E4B" w:rsidRPr="00851055" w:rsidRDefault="00292E4B" w:rsidP="008472F9">
      <w:pPr>
        <w:jc w:val="center"/>
        <w:rPr>
          <w:rFonts w:ascii="Calibri" w:hAnsi="Calibri" w:cs="Arial"/>
          <w:sz w:val="20"/>
        </w:rPr>
      </w:pPr>
      <w:r w:rsidRPr="00851055">
        <w:rPr>
          <w:rFonts w:ascii="Calibri" w:hAnsi="Calibri" w:cs="Arial"/>
          <w:sz w:val="20"/>
        </w:rPr>
        <w:t>(Lugar y fecha)</w:t>
      </w:r>
    </w:p>
    <w:p w14:paraId="28C76752" w14:textId="77777777" w:rsidR="00292E4B" w:rsidRPr="00851055" w:rsidRDefault="00292E4B" w:rsidP="00292E4B">
      <w:pPr>
        <w:jc w:val="center"/>
        <w:rPr>
          <w:rFonts w:ascii="Calibri" w:hAnsi="Calibri" w:cs="Arial"/>
          <w:sz w:val="20"/>
        </w:rPr>
      </w:pPr>
      <w:r w:rsidRPr="00851055">
        <w:rPr>
          <w:rFonts w:ascii="Calibri" w:hAnsi="Calibri" w:cs="Arial"/>
          <w:sz w:val="20"/>
        </w:rPr>
        <w:t>Protesto lo necesario</w:t>
      </w:r>
    </w:p>
    <w:p w14:paraId="04D37E13" w14:textId="77777777" w:rsidR="00292E4B" w:rsidRPr="00851055" w:rsidRDefault="00292E4B" w:rsidP="00292E4B">
      <w:pPr>
        <w:rPr>
          <w:rFonts w:ascii="Calibri" w:hAnsi="Calibri" w:cs="Arial"/>
          <w:sz w:val="18"/>
          <w:szCs w:val="18"/>
        </w:rPr>
      </w:pPr>
    </w:p>
    <w:p w14:paraId="409844BE" w14:textId="77777777" w:rsidR="00292E4B" w:rsidRPr="00956FAC" w:rsidRDefault="00292E4B" w:rsidP="00292E4B">
      <w:pPr>
        <w:jc w:val="center"/>
        <w:rPr>
          <w:rFonts w:ascii="Calibri" w:hAnsi="Calibri" w:cs="Arial"/>
          <w:sz w:val="18"/>
          <w:szCs w:val="18"/>
        </w:rPr>
      </w:pPr>
      <w:r w:rsidRPr="00851055">
        <w:rPr>
          <w:rFonts w:ascii="Calibri" w:hAnsi="Calibri" w:cs="Arial"/>
          <w:sz w:val="18"/>
          <w:szCs w:val="18"/>
        </w:rPr>
        <w:t>(firma)</w:t>
      </w:r>
    </w:p>
    <w:p w14:paraId="2C91FC73" w14:textId="77777777" w:rsidR="00292E4B" w:rsidRPr="00A9503F" w:rsidRDefault="00292E4B" w:rsidP="00A9503F">
      <w:pPr>
        <w:pStyle w:val="Ttulo2"/>
        <w:jc w:val="center"/>
        <w:rPr>
          <w:rFonts w:asciiTheme="minorHAnsi" w:hAnsiTheme="minorHAnsi"/>
          <w:color w:val="auto"/>
          <w:sz w:val="22"/>
          <w:szCs w:val="22"/>
        </w:rPr>
      </w:pPr>
      <w:r w:rsidRPr="00A9503F">
        <w:rPr>
          <w:rFonts w:asciiTheme="minorHAnsi" w:hAnsiTheme="minorHAnsi"/>
          <w:color w:val="auto"/>
          <w:sz w:val="22"/>
          <w:szCs w:val="22"/>
        </w:rPr>
        <w:lastRenderedPageBreak/>
        <w:t>ANEXO NÚMERO 2 (DOS)</w:t>
      </w:r>
    </w:p>
    <w:p w14:paraId="778E8FEE" w14:textId="77777777" w:rsidR="00292E4B" w:rsidRPr="00A950A5" w:rsidRDefault="00292E4B" w:rsidP="00292E4B">
      <w:pPr>
        <w:rPr>
          <w:lang w:val="es-MX"/>
        </w:rPr>
      </w:pPr>
    </w:p>
    <w:p w14:paraId="33349A98" w14:textId="77777777" w:rsidR="00292E4B" w:rsidRPr="00776376" w:rsidRDefault="00292E4B" w:rsidP="00292E4B">
      <w:pPr>
        <w:pBdr>
          <w:top w:val="single" w:sz="4" w:space="1" w:color="000000"/>
          <w:left w:val="single" w:sz="4" w:space="4" w:color="000000"/>
          <w:bottom w:val="single" w:sz="4" w:space="1" w:color="000000"/>
          <w:right w:val="single" w:sz="4" w:space="4" w:color="000000"/>
        </w:pBdr>
        <w:shd w:val="clear" w:color="auto" w:fill="0000FF"/>
        <w:ind w:right="16"/>
        <w:jc w:val="center"/>
        <w:rPr>
          <w:rFonts w:ascii="Arial Narrow" w:hAnsi="Arial Narrow"/>
          <w:b/>
          <w:i/>
          <w:sz w:val="20"/>
          <w:lang w:val="pt-PT"/>
        </w:rPr>
      </w:pPr>
      <w:r>
        <w:rPr>
          <w:rFonts w:ascii="Arial Narrow" w:hAnsi="Arial Narrow"/>
          <w:b/>
          <w:i/>
          <w:sz w:val="20"/>
          <w:lang w:val="pt-PT"/>
        </w:rPr>
        <w:t xml:space="preserve">C O T I Z A C I O N </w:t>
      </w:r>
      <w:r w:rsidRPr="00776376">
        <w:rPr>
          <w:rFonts w:ascii="Arial Narrow" w:hAnsi="Arial Narrow"/>
          <w:b/>
          <w:i/>
          <w:sz w:val="20"/>
          <w:lang w:val="pt-PT"/>
        </w:rPr>
        <w:t xml:space="preserve">   T É C N I C O  -  E C O N Ó M I C A</w:t>
      </w:r>
    </w:p>
    <w:p w14:paraId="041B79E3" w14:textId="77777777" w:rsidR="00292E4B" w:rsidRPr="00776376" w:rsidRDefault="00292E4B" w:rsidP="00292E4B">
      <w:pPr>
        <w:ind w:left="8789" w:right="164" w:hanging="8789"/>
        <w:jc w:val="center"/>
        <w:rPr>
          <w:rFonts w:ascii="Arial Narrow" w:hAnsi="Arial Narrow"/>
          <w:sz w:val="10"/>
          <w:szCs w:val="10"/>
          <w:lang w:val="pt-PT"/>
        </w:rPr>
      </w:pPr>
    </w:p>
    <w:p w14:paraId="2D1FA393" w14:textId="77777777" w:rsidR="00292E4B" w:rsidRPr="00776376" w:rsidRDefault="00292E4B" w:rsidP="00292E4B">
      <w:pPr>
        <w:spacing w:line="360" w:lineRule="auto"/>
        <w:rPr>
          <w:rFonts w:ascii="Arial Narrow" w:hAnsi="Arial Narrow"/>
          <w:b/>
          <w:sz w:val="22"/>
        </w:rPr>
      </w:pPr>
      <w:r>
        <w:rPr>
          <w:rFonts w:ascii="Arial Narrow" w:hAnsi="Arial Narrow"/>
          <w:b/>
          <w:sz w:val="22"/>
        </w:rPr>
        <w:t>Adjudicación Directa</w:t>
      </w:r>
      <w:r w:rsidRPr="00776376">
        <w:rPr>
          <w:rFonts w:ascii="Arial Narrow" w:hAnsi="Arial Narrow"/>
          <w:b/>
          <w:sz w:val="22"/>
        </w:rPr>
        <w:t xml:space="preserve"> N°. </w:t>
      </w:r>
      <w:r>
        <w:rPr>
          <w:rFonts w:ascii="Arial Narrow" w:hAnsi="Arial Narrow"/>
          <w:b/>
          <w:sz w:val="22"/>
        </w:rPr>
        <w:t>__________________</w:t>
      </w:r>
    </w:p>
    <w:p w14:paraId="31D31B64" w14:textId="77777777" w:rsidR="00292E4B" w:rsidRPr="00776376" w:rsidRDefault="00292E4B" w:rsidP="00292E4B">
      <w:pPr>
        <w:pStyle w:val="Textoindependiente"/>
        <w:rPr>
          <w:rFonts w:ascii="Arial Narrow" w:hAnsi="Arial Narrow"/>
          <w:b/>
          <w:sz w:val="18"/>
          <w:szCs w:val="18"/>
          <w:lang w:val="pt-PT"/>
        </w:rPr>
      </w:pPr>
      <w:r w:rsidRPr="00776376">
        <w:rPr>
          <w:rFonts w:ascii="Arial Narrow" w:hAnsi="Arial Narrow"/>
          <w:b/>
          <w:sz w:val="18"/>
          <w:szCs w:val="18"/>
        </w:rPr>
        <w:t>FECHA: ________</w:t>
      </w:r>
      <w:r>
        <w:rPr>
          <w:rFonts w:ascii="Arial Narrow" w:hAnsi="Arial Narrow"/>
          <w:b/>
          <w:sz w:val="18"/>
          <w:szCs w:val="18"/>
        </w:rPr>
        <w:t>_________________________</w:t>
      </w:r>
      <w:r w:rsidRPr="00776376">
        <w:rPr>
          <w:rFonts w:ascii="Arial Narrow" w:hAnsi="Arial Narrow"/>
          <w:b/>
          <w:sz w:val="18"/>
          <w:szCs w:val="18"/>
        </w:rPr>
        <w:tab/>
      </w:r>
      <w:r>
        <w:rPr>
          <w:rFonts w:ascii="Arial Narrow" w:hAnsi="Arial Narrow"/>
          <w:b/>
          <w:sz w:val="18"/>
          <w:szCs w:val="18"/>
        </w:rPr>
        <w:t>F</w:t>
      </w:r>
      <w:r w:rsidRPr="00776376">
        <w:rPr>
          <w:rFonts w:ascii="Arial Narrow" w:hAnsi="Arial Narrow"/>
          <w:b/>
          <w:sz w:val="18"/>
          <w:szCs w:val="18"/>
        </w:rPr>
        <w:t xml:space="preserve">AB. </w:t>
      </w:r>
      <w:r>
        <w:rPr>
          <w:rFonts w:ascii="Arial Narrow" w:hAnsi="Arial Narrow"/>
          <w:b/>
          <w:sz w:val="18"/>
          <w:szCs w:val="18"/>
          <w:lang w:val="pt-PT"/>
        </w:rPr>
        <w:t>(   ).</w:t>
      </w:r>
      <w:r>
        <w:rPr>
          <w:rFonts w:ascii="Arial Narrow" w:hAnsi="Arial Narrow"/>
          <w:b/>
          <w:sz w:val="18"/>
          <w:szCs w:val="18"/>
          <w:lang w:val="pt-PT"/>
        </w:rPr>
        <w:tab/>
        <w:t xml:space="preserve"> DIST. (   ).  </w:t>
      </w:r>
      <w:r w:rsidRPr="00776376">
        <w:rPr>
          <w:rFonts w:ascii="Arial Narrow" w:hAnsi="Arial Narrow"/>
          <w:b/>
          <w:sz w:val="18"/>
          <w:szCs w:val="18"/>
          <w:lang w:val="pt-PT"/>
        </w:rPr>
        <w:t>No. DE PREI IMSS: _____________________________</w:t>
      </w:r>
    </w:p>
    <w:p w14:paraId="0ACE8EC4" w14:textId="77777777" w:rsidR="00292E4B" w:rsidRPr="00776376" w:rsidRDefault="00292E4B" w:rsidP="00292E4B">
      <w:pPr>
        <w:pStyle w:val="Textoindependiente"/>
        <w:rPr>
          <w:rFonts w:ascii="Arial Narrow" w:hAnsi="Arial Narrow"/>
          <w:b/>
          <w:sz w:val="18"/>
          <w:szCs w:val="18"/>
        </w:rPr>
      </w:pPr>
      <w:r w:rsidRPr="00776376">
        <w:rPr>
          <w:rFonts w:ascii="Arial Narrow" w:hAnsi="Arial Narrow"/>
          <w:b/>
          <w:sz w:val="18"/>
          <w:szCs w:val="18"/>
        </w:rPr>
        <w:t xml:space="preserve">NOMBRE DEL </w:t>
      </w:r>
      <w:r>
        <w:rPr>
          <w:rFonts w:ascii="Arial Narrow" w:hAnsi="Arial Narrow"/>
          <w:b/>
          <w:sz w:val="18"/>
          <w:szCs w:val="18"/>
        </w:rPr>
        <w:t>PARTICIPANTE</w:t>
      </w:r>
      <w:r w:rsidRPr="00776376">
        <w:rPr>
          <w:rFonts w:ascii="Arial Narrow" w:hAnsi="Arial Narrow"/>
          <w:b/>
          <w:sz w:val="18"/>
          <w:szCs w:val="18"/>
        </w:rPr>
        <w:t>: _____________________</w:t>
      </w:r>
      <w:r>
        <w:rPr>
          <w:rFonts w:ascii="Arial Narrow" w:hAnsi="Arial Narrow"/>
          <w:b/>
          <w:sz w:val="18"/>
          <w:szCs w:val="18"/>
        </w:rPr>
        <w:t>____________________</w:t>
      </w:r>
      <w:r w:rsidRPr="00776376">
        <w:rPr>
          <w:rFonts w:ascii="Arial Narrow" w:hAnsi="Arial Narrow"/>
          <w:b/>
          <w:sz w:val="18"/>
          <w:szCs w:val="18"/>
        </w:rPr>
        <w:t>_</w:t>
      </w:r>
      <w:r w:rsidRPr="00776376">
        <w:rPr>
          <w:rFonts w:ascii="Arial Narrow" w:hAnsi="Arial Narrow"/>
          <w:b/>
          <w:sz w:val="18"/>
          <w:szCs w:val="18"/>
        </w:rPr>
        <w:tab/>
        <w:t>DOMICILIO: ______</w:t>
      </w:r>
      <w:r>
        <w:rPr>
          <w:rFonts w:ascii="Arial Narrow" w:hAnsi="Arial Narrow"/>
          <w:b/>
          <w:sz w:val="18"/>
          <w:szCs w:val="18"/>
        </w:rPr>
        <w:t>________________</w:t>
      </w:r>
    </w:p>
    <w:p w14:paraId="3147BAF6" w14:textId="77777777" w:rsidR="00292E4B" w:rsidRDefault="00292E4B" w:rsidP="00292E4B">
      <w:pPr>
        <w:pStyle w:val="Textoindependiente"/>
        <w:rPr>
          <w:rFonts w:ascii="Arial Narrow" w:hAnsi="Arial Narrow"/>
          <w:b/>
          <w:sz w:val="18"/>
          <w:szCs w:val="18"/>
        </w:rPr>
      </w:pPr>
      <w:r w:rsidRPr="00776376">
        <w:rPr>
          <w:rFonts w:ascii="Arial Narrow" w:hAnsi="Arial Narrow"/>
          <w:b/>
          <w:sz w:val="18"/>
          <w:szCs w:val="18"/>
        </w:rPr>
        <w:t>TEL.: ______________________</w:t>
      </w:r>
      <w:r>
        <w:rPr>
          <w:rFonts w:ascii="Arial Narrow" w:hAnsi="Arial Narrow"/>
          <w:b/>
          <w:sz w:val="18"/>
          <w:szCs w:val="18"/>
        </w:rPr>
        <w:t>___</w:t>
      </w:r>
      <w:r w:rsidRPr="00776376">
        <w:rPr>
          <w:rFonts w:ascii="Arial Narrow" w:hAnsi="Arial Narrow"/>
          <w:b/>
          <w:sz w:val="18"/>
          <w:szCs w:val="18"/>
        </w:rPr>
        <w:t>___</w:t>
      </w:r>
      <w:r w:rsidRPr="00776376">
        <w:rPr>
          <w:rFonts w:ascii="Arial Narrow" w:hAnsi="Arial Narrow"/>
          <w:b/>
          <w:sz w:val="18"/>
          <w:szCs w:val="18"/>
        </w:rPr>
        <w:tab/>
        <w:t>FAX: __________________________</w:t>
      </w:r>
      <w:r w:rsidRPr="00776376">
        <w:rPr>
          <w:rFonts w:ascii="Arial Narrow" w:hAnsi="Arial Narrow"/>
          <w:b/>
          <w:sz w:val="18"/>
          <w:szCs w:val="18"/>
        </w:rPr>
        <w:tab/>
        <w:t>R. F. C.:___________________________</w:t>
      </w:r>
      <w:r w:rsidRPr="00776376">
        <w:rPr>
          <w:rFonts w:ascii="Arial Narrow" w:hAnsi="Arial Narrow"/>
          <w:b/>
          <w:sz w:val="18"/>
          <w:szCs w:val="18"/>
        </w:rPr>
        <w:tab/>
      </w:r>
    </w:p>
    <w:p w14:paraId="27DC4D54" w14:textId="77777777" w:rsidR="00292E4B" w:rsidRPr="00776376" w:rsidRDefault="00292E4B" w:rsidP="00292E4B">
      <w:pPr>
        <w:pStyle w:val="Textoindependiente"/>
        <w:rPr>
          <w:rFonts w:ascii="Arial Narrow" w:hAnsi="Arial Narrow"/>
          <w:b/>
          <w:sz w:val="18"/>
          <w:szCs w:val="18"/>
        </w:rPr>
      </w:pPr>
      <w:r w:rsidRPr="00776376">
        <w:rPr>
          <w:rFonts w:ascii="Arial Narrow" w:hAnsi="Arial Narrow"/>
          <w:b/>
          <w:sz w:val="18"/>
          <w:szCs w:val="18"/>
        </w:rPr>
        <w:t>CORREO ELECTRÓNICO: ________________________________</w:t>
      </w:r>
    </w:p>
    <w:p w14:paraId="498F60D0" w14:textId="77777777" w:rsidR="00292E4B" w:rsidRPr="00776376" w:rsidRDefault="00292E4B" w:rsidP="00292E4B">
      <w:pPr>
        <w:rPr>
          <w:rFonts w:ascii="Arial Narrow" w:hAnsi="Arial Narrow"/>
          <w:b/>
          <w:sz w:val="18"/>
          <w:szCs w:val="18"/>
        </w:rPr>
      </w:pPr>
      <w:r>
        <w:rPr>
          <w:rFonts w:ascii="Arial Narrow" w:hAnsi="Arial Narrow"/>
          <w:b/>
          <w:sz w:val="18"/>
          <w:szCs w:val="18"/>
        </w:rPr>
        <w:t xml:space="preserve">ESTRATIFICACIÓN: </w:t>
      </w:r>
      <w:r>
        <w:rPr>
          <w:rFonts w:ascii="Arial Narrow" w:hAnsi="Arial Narrow"/>
          <w:b/>
          <w:sz w:val="18"/>
          <w:szCs w:val="18"/>
        </w:rPr>
        <w:tab/>
      </w:r>
      <w:r w:rsidRPr="00776376">
        <w:rPr>
          <w:rFonts w:ascii="Arial Narrow" w:hAnsi="Arial Narrow"/>
          <w:b/>
          <w:sz w:val="18"/>
          <w:szCs w:val="18"/>
        </w:rPr>
        <w:t>MICRO (      )</w:t>
      </w:r>
      <w:r w:rsidRPr="00776376">
        <w:rPr>
          <w:rFonts w:ascii="Arial Narrow" w:hAnsi="Arial Narrow"/>
          <w:b/>
          <w:sz w:val="18"/>
          <w:szCs w:val="18"/>
        </w:rPr>
        <w:tab/>
        <w:t xml:space="preserve">PEQUEÑA (      ) </w:t>
      </w:r>
      <w:r w:rsidRPr="00776376">
        <w:rPr>
          <w:rFonts w:ascii="Arial Narrow" w:hAnsi="Arial Narrow"/>
          <w:b/>
          <w:sz w:val="18"/>
          <w:szCs w:val="18"/>
        </w:rPr>
        <w:tab/>
      </w:r>
      <w:r w:rsidRPr="00776376">
        <w:rPr>
          <w:rFonts w:ascii="Arial Narrow" w:hAnsi="Arial Narrow"/>
          <w:b/>
          <w:sz w:val="18"/>
          <w:szCs w:val="18"/>
        </w:rPr>
        <w:tab/>
        <w:t>MEDIANA (     )</w:t>
      </w:r>
      <w:r w:rsidRPr="00776376">
        <w:rPr>
          <w:rFonts w:ascii="Arial Narrow" w:hAnsi="Arial Narrow"/>
          <w:b/>
          <w:sz w:val="18"/>
          <w:szCs w:val="18"/>
        </w:rPr>
        <w:tab/>
      </w:r>
      <w:r w:rsidRPr="00776376">
        <w:rPr>
          <w:rFonts w:ascii="Arial Narrow" w:hAnsi="Arial Narrow"/>
          <w:b/>
          <w:sz w:val="18"/>
          <w:szCs w:val="18"/>
        </w:rPr>
        <w:tab/>
        <w:t>GRANDE (        )</w:t>
      </w:r>
    </w:p>
    <w:p w14:paraId="1C81E87A" w14:textId="77777777" w:rsidR="00292E4B" w:rsidRPr="00776376" w:rsidRDefault="00292E4B" w:rsidP="00292E4B">
      <w:pPr>
        <w:ind w:left="360" w:firstLine="360"/>
        <w:rPr>
          <w:rFonts w:ascii="Arial Narrow" w:hAnsi="Arial Narrow"/>
          <w:b/>
          <w:bCs/>
          <w:sz w:val="18"/>
          <w:szCs w:val="18"/>
        </w:rPr>
      </w:pPr>
    </w:p>
    <w:p w14:paraId="3EC04CCA" w14:textId="77777777" w:rsidR="00292E4B" w:rsidRDefault="00292E4B" w:rsidP="00292E4B">
      <w:pPr>
        <w:rPr>
          <w:rFonts w:ascii="Arial Narrow" w:hAnsi="Arial Narrow"/>
          <w:sz w:val="10"/>
          <w:szCs w:val="10"/>
        </w:rPr>
      </w:pPr>
    </w:p>
    <w:tbl>
      <w:tblPr>
        <w:tblW w:w="5000" w:type="pct"/>
        <w:tblCellMar>
          <w:left w:w="70" w:type="dxa"/>
          <w:right w:w="70" w:type="dxa"/>
        </w:tblCellMar>
        <w:tblLook w:val="0000" w:firstRow="0" w:lastRow="0" w:firstColumn="0" w:lastColumn="0" w:noHBand="0" w:noVBand="0"/>
      </w:tblPr>
      <w:tblGrid>
        <w:gridCol w:w="447"/>
        <w:gridCol w:w="358"/>
        <w:gridCol w:w="389"/>
        <w:gridCol w:w="370"/>
        <w:gridCol w:w="255"/>
        <w:gridCol w:w="255"/>
        <w:gridCol w:w="740"/>
        <w:gridCol w:w="287"/>
        <w:gridCol w:w="377"/>
        <w:gridCol w:w="364"/>
        <w:gridCol w:w="594"/>
        <w:gridCol w:w="594"/>
        <w:gridCol w:w="459"/>
        <w:gridCol w:w="485"/>
        <w:gridCol w:w="683"/>
        <w:gridCol w:w="721"/>
        <w:gridCol w:w="670"/>
        <w:gridCol w:w="920"/>
        <w:gridCol w:w="710"/>
      </w:tblGrid>
      <w:tr w:rsidR="00FF0856" w:rsidRPr="00F908AB" w14:paraId="42CCF294" w14:textId="77777777" w:rsidTr="00CF392D">
        <w:trPr>
          <w:trHeight w:val="441"/>
        </w:trPr>
        <w:tc>
          <w:tcPr>
            <w:tcW w:w="227"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24EAB42" w14:textId="77777777" w:rsidR="00FF0856" w:rsidRPr="00CF392D" w:rsidRDefault="00FF0856" w:rsidP="00791042">
            <w:pPr>
              <w:snapToGrid w:val="0"/>
              <w:jc w:val="center"/>
              <w:rPr>
                <w:rFonts w:ascii="Arial Narrow" w:hAnsi="Arial Narrow" w:cs="Arial"/>
                <w:bCs/>
                <w:i/>
                <w:iCs/>
                <w:sz w:val="14"/>
                <w:szCs w:val="14"/>
              </w:rPr>
            </w:pPr>
            <w:proofErr w:type="spellStart"/>
            <w:r w:rsidRPr="00CF392D">
              <w:rPr>
                <w:rFonts w:ascii="Arial Narrow" w:hAnsi="Arial Narrow" w:cs="Arial"/>
                <w:bCs/>
                <w:i/>
                <w:iCs/>
                <w:sz w:val="14"/>
                <w:szCs w:val="14"/>
              </w:rPr>
              <w:t>Reng</w:t>
            </w:r>
            <w:proofErr w:type="spellEnd"/>
            <w:r w:rsidRPr="00CF392D">
              <w:rPr>
                <w:rFonts w:ascii="Arial Narrow" w:hAnsi="Arial Narrow" w:cs="Arial"/>
                <w:bCs/>
                <w:i/>
                <w:iCs/>
                <w:sz w:val="14"/>
                <w:szCs w:val="14"/>
              </w:rPr>
              <w:t>.</w:t>
            </w:r>
          </w:p>
        </w:tc>
        <w:tc>
          <w:tcPr>
            <w:tcW w:w="828" w:type="pct"/>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F0D06ED" w14:textId="77777777" w:rsidR="00FF0856" w:rsidRPr="00CF392D" w:rsidRDefault="00FF0856" w:rsidP="00791042">
            <w:pPr>
              <w:snapToGrid w:val="0"/>
              <w:jc w:val="center"/>
              <w:rPr>
                <w:rFonts w:ascii="Arial Narrow" w:hAnsi="Arial Narrow" w:cs="Arial"/>
                <w:bCs/>
                <w:i/>
                <w:iCs/>
                <w:sz w:val="14"/>
                <w:szCs w:val="14"/>
              </w:rPr>
            </w:pPr>
            <w:r w:rsidRPr="00CF392D">
              <w:rPr>
                <w:rFonts w:ascii="Arial Narrow" w:hAnsi="Arial Narrow" w:cs="Arial"/>
                <w:bCs/>
                <w:i/>
                <w:iCs/>
                <w:sz w:val="14"/>
                <w:szCs w:val="14"/>
              </w:rPr>
              <w:t>C L A V E ( S )</w:t>
            </w:r>
          </w:p>
        </w:tc>
        <w:tc>
          <w:tcPr>
            <w:tcW w:w="376"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1CF86FE" w14:textId="77777777" w:rsidR="00FF0856" w:rsidRPr="00CF392D" w:rsidRDefault="00FF0856" w:rsidP="00791042">
            <w:pPr>
              <w:snapToGrid w:val="0"/>
              <w:jc w:val="center"/>
              <w:rPr>
                <w:rFonts w:ascii="Arial Narrow" w:hAnsi="Arial Narrow" w:cs="Arial"/>
                <w:bCs/>
                <w:i/>
                <w:iCs/>
                <w:sz w:val="14"/>
                <w:szCs w:val="14"/>
              </w:rPr>
            </w:pPr>
            <w:r w:rsidRPr="00CF392D">
              <w:rPr>
                <w:rFonts w:ascii="Arial Narrow" w:hAnsi="Arial Narrow" w:cs="Arial"/>
                <w:bCs/>
                <w:i/>
                <w:iCs/>
                <w:sz w:val="14"/>
                <w:szCs w:val="14"/>
              </w:rPr>
              <w:t>Descripción</w:t>
            </w:r>
          </w:p>
        </w:tc>
        <w:tc>
          <w:tcPr>
            <w:tcW w:w="523"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17A9065" w14:textId="77777777" w:rsidR="00FF0856" w:rsidRPr="00CF392D" w:rsidRDefault="00FF0856" w:rsidP="00791042">
            <w:pPr>
              <w:snapToGrid w:val="0"/>
              <w:jc w:val="center"/>
              <w:rPr>
                <w:rFonts w:ascii="Arial Narrow" w:hAnsi="Arial Narrow" w:cs="Arial"/>
                <w:bCs/>
                <w:i/>
                <w:iCs/>
                <w:sz w:val="14"/>
                <w:szCs w:val="14"/>
              </w:rPr>
            </w:pPr>
            <w:r w:rsidRPr="00CF392D">
              <w:rPr>
                <w:rFonts w:ascii="Arial Narrow" w:hAnsi="Arial Narrow" w:cs="Arial"/>
                <w:bCs/>
                <w:i/>
                <w:iCs/>
                <w:sz w:val="14"/>
                <w:szCs w:val="14"/>
              </w:rPr>
              <w:t>Presentación</w:t>
            </w:r>
          </w:p>
        </w:tc>
        <w:tc>
          <w:tcPr>
            <w:tcW w:w="345"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6024F87" w14:textId="77777777" w:rsidR="00FF0856" w:rsidRPr="00CF392D" w:rsidRDefault="00FF0856" w:rsidP="00791042">
            <w:pPr>
              <w:snapToGrid w:val="0"/>
              <w:jc w:val="center"/>
              <w:rPr>
                <w:rFonts w:ascii="Arial Narrow" w:hAnsi="Arial Narrow" w:cs="Arial"/>
                <w:bCs/>
                <w:i/>
                <w:iCs/>
                <w:sz w:val="14"/>
                <w:szCs w:val="14"/>
              </w:rPr>
            </w:pPr>
            <w:r w:rsidRPr="00CF392D">
              <w:rPr>
                <w:rFonts w:ascii="Arial Narrow" w:hAnsi="Arial Narrow" w:cs="Arial"/>
                <w:bCs/>
                <w:i/>
                <w:iCs/>
                <w:sz w:val="14"/>
                <w:szCs w:val="14"/>
              </w:rPr>
              <w:t>Nombre del Titular del Registro Sanitario</w:t>
            </w:r>
          </w:p>
        </w:tc>
        <w:tc>
          <w:tcPr>
            <w:tcW w:w="302" w:type="pct"/>
            <w:vMerge w:val="restart"/>
            <w:tcBorders>
              <w:top w:val="single" w:sz="4" w:space="0" w:color="auto"/>
              <w:left w:val="single" w:sz="4" w:space="0" w:color="auto"/>
              <w:right w:val="single" w:sz="4" w:space="0" w:color="auto"/>
            </w:tcBorders>
            <w:shd w:val="clear" w:color="auto" w:fill="D9D9D9" w:themeFill="background1" w:themeFillShade="D9"/>
          </w:tcPr>
          <w:p w14:paraId="01B1C9E9" w14:textId="77777777" w:rsidR="00FF0856" w:rsidRPr="00CF392D" w:rsidRDefault="00FF0856" w:rsidP="00791042">
            <w:pPr>
              <w:snapToGrid w:val="0"/>
              <w:jc w:val="center"/>
              <w:rPr>
                <w:rFonts w:ascii="Arial Narrow" w:hAnsi="Arial Narrow" w:cs="Arial"/>
                <w:bCs/>
                <w:i/>
                <w:iCs/>
                <w:sz w:val="14"/>
                <w:szCs w:val="14"/>
              </w:rPr>
            </w:pPr>
            <w:r w:rsidRPr="00CF392D">
              <w:rPr>
                <w:rFonts w:ascii="Arial Narrow" w:hAnsi="Arial Narrow" w:cs="Arial"/>
                <w:bCs/>
                <w:i/>
                <w:iCs/>
                <w:sz w:val="14"/>
                <w:szCs w:val="14"/>
              </w:rPr>
              <w:t>Numero de Registro Sanitario</w:t>
            </w:r>
          </w:p>
        </w:tc>
        <w:tc>
          <w:tcPr>
            <w:tcW w:w="234"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C9B9749" w14:textId="77777777" w:rsidR="00FF0856" w:rsidRPr="00CF392D" w:rsidRDefault="00FF0856" w:rsidP="00791042">
            <w:pPr>
              <w:snapToGrid w:val="0"/>
              <w:jc w:val="center"/>
              <w:rPr>
                <w:rFonts w:ascii="Arial Narrow" w:hAnsi="Arial Narrow" w:cs="Arial"/>
                <w:bCs/>
                <w:i/>
                <w:iCs/>
                <w:sz w:val="14"/>
                <w:szCs w:val="14"/>
              </w:rPr>
            </w:pPr>
            <w:r w:rsidRPr="00CF392D">
              <w:rPr>
                <w:rFonts w:ascii="Arial Narrow" w:hAnsi="Arial Narrow" w:cs="Arial"/>
                <w:bCs/>
                <w:i/>
                <w:iCs/>
                <w:sz w:val="14"/>
                <w:szCs w:val="14"/>
              </w:rPr>
              <w:t>Marca</w:t>
            </w:r>
          </w:p>
        </w:tc>
        <w:tc>
          <w:tcPr>
            <w:tcW w:w="284"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807825F" w14:textId="77777777" w:rsidR="00FF0856" w:rsidRPr="00CF392D" w:rsidRDefault="00FF0856" w:rsidP="00791042">
            <w:pPr>
              <w:snapToGrid w:val="0"/>
              <w:jc w:val="center"/>
              <w:rPr>
                <w:rFonts w:ascii="Arial Narrow" w:hAnsi="Arial Narrow" w:cs="Arial"/>
                <w:bCs/>
                <w:i/>
                <w:iCs/>
                <w:sz w:val="14"/>
                <w:szCs w:val="14"/>
              </w:rPr>
            </w:pPr>
            <w:r w:rsidRPr="00CF392D">
              <w:rPr>
                <w:rFonts w:ascii="Arial Narrow" w:hAnsi="Arial Narrow" w:cs="Arial"/>
                <w:bCs/>
                <w:i/>
                <w:iCs/>
                <w:sz w:val="14"/>
                <w:szCs w:val="14"/>
              </w:rPr>
              <w:t>País de Origen</w:t>
            </w:r>
          </w:p>
        </w:tc>
        <w:tc>
          <w:tcPr>
            <w:tcW w:w="347"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3213F7D" w14:textId="77777777" w:rsidR="00FF0856" w:rsidRPr="00CF392D" w:rsidRDefault="00FF0856" w:rsidP="00791042">
            <w:pPr>
              <w:snapToGrid w:val="0"/>
              <w:jc w:val="center"/>
              <w:rPr>
                <w:rFonts w:ascii="Arial Narrow" w:hAnsi="Arial Narrow" w:cs="Arial"/>
                <w:bCs/>
                <w:i/>
                <w:iCs/>
                <w:sz w:val="14"/>
                <w:szCs w:val="14"/>
              </w:rPr>
            </w:pPr>
            <w:r w:rsidRPr="00CF392D">
              <w:rPr>
                <w:rFonts w:ascii="Arial Narrow" w:hAnsi="Arial Narrow" w:cs="Arial"/>
                <w:bCs/>
                <w:i/>
                <w:iCs/>
                <w:sz w:val="14"/>
                <w:szCs w:val="14"/>
              </w:rPr>
              <w:t>Nombre del Fabricante</w:t>
            </w:r>
          </w:p>
        </w:tc>
        <w:tc>
          <w:tcPr>
            <w:tcW w:w="303" w:type="pct"/>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5D8D9B77" w14:textId="77777777" w:rsidR="00FF0856" w:rsidRPr="00CF392D" w:rsidRDefault="00FF0856" w:rsidP="00FF0856">
            <w:pPr>
              <w:snapToGrid w:val="0"/>
              <w:jc w:val="center"/>
              <w:rPr>
                <w:rFonts w:ascii="Arial Narrow" w:hAnsi="Arial Narrow" w:cs="Arial"/>
                <w:bCs/>
                <w:i/>
                <w:iCs/>
                <w:sz w:val="14"/>
                <w:szCs w:val="14"/>
              </w:rPr>
            </w:pPr>
            <w:r w:rsidRPr="00CF392D">
              <w:rPr>
                <w:rFonts w:ascii="Arial Narrow" w:hAnsi="Arial Narrow" w:cs="Arial"/>
                <w:bCs/>
                <w:i/>
                <w:iCs/>
                <w:sz w:val="14"/>
                <w:szCs w:val="14"/>
              </w:rPr>
              <w:t xml:space="preserve">Nombre del Distribuidor Mayorista del </w:t>
            </w:r>
            <w:proofErr w:type="spellStart"/>
            <w:r w:rsidRPr="00CF392D">
              <w:rPr>
                <w:rFonts w:ascii="Arial Narrow" w:hAnsi="Arial Narrow" w:cs="Arial"/>
                <w:bCs/>
                <w:i/>
                <w:iCs/>
                <w:sz w:val="14"/>
                <w:szCs w:val="14"/>
              </w:rPr>
              <w:t>Fabricamte</w:t>
            </w:r>
            <w:proofErr w:type="spellEnd"/>
          </w:p>
        </w:tc>
        <w:tc>
          <w:tcPr>
            <w:tcW w:w="341"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C920437" w14:textId="77777777" w:rsidR="00FF0856" w:rsidRPr="00CF392D" w:rsidRDefault="00FF0856" w:rsidP="00791042">
            <w:pPr>
              <w:snapToGrid w:val="0"/>
              <w:jc w:val="center"/>
              <w:rPr>
                <w:rFonts w:ascii="Arial Narrow" w:hAnsi="Arial Narrow" w:cs="Arial"/>
                <w:bCs/>
                <w:i/>
                <w:iCs/>
                <w:sz w:val="14"/>
                <w:szCs w:val="14"/>
              </w:rPr>
            </w:pPr>
            <w:r w:rsidRPr="00CF392D">
              <w:rPr>
                <w:rFonts w:ascii="Arial Narrow" w:hAnsi="Arial Narrow" w:cs="Arial"/>
                <w:bCs/>
                <w:i/>
                <w:iCs/>
                <w:sz w:val="14"/>
                <w:szCs w:val="14"/>
              </w:rPr>
              <w:t>Cantidad Requerida</w:t>
            </w:r>
          </w:p>
        </w:tc>
        <w:tc>
          <w:tcPr>
            <w:tcW w:w="468"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8B87F9C" w14:textId="77777777" w:rsidR="00FF0856" w:rsidRPr="00CF392D" w:rsidRDefault="00FF0856" w:rsidP="00791042">
            <w:pPr>
              <w:snapToGrid w:val="0"/>
              <w:jc w:val="center"/>
              <w:rPr>
                <w:rFonts w:ascii="Arial Narrow" w:hAnsi="Arial Narrow" w:cs="Arial"/>
                <w:bCs/>
                <w:i/>
                <w:iCs/>
                <w:sz w:val="14"/>
                <w:szCs w:val="14"/>
              </w:rPr>
            </w:pPr>
            <w:r w:rsidRPr="00CF392D">
              <w:rPr>
                <w:rFonts w:ascii="Arial Narrow" w:hAnsi="Arial Narrow" w:cs="Arial"/>
                <w:bCs/>
                <w:i/>
                <w:iCs/>
                <w:sz w:val="14"/>
                <w:szCs w:val="14"/>
              </w:rPr>
              <w:t xml:space="preserve">Precio Unitario Ofertado sin </w:t>
            </w:r>
            <w:proofErr w:type="spellStart"/>
            <w:r w:rsidRPr="00CF392D">
              <w:rPr>
                <w:rFonts w:ascii="Arial Narrow" w:hAnsi="Arial Narrow" w:cs="Arial"/>
                <w:bCs/>
                <w:i/>
                <w:iCs/>
                <w:sz w:val="14"/>
                <w:szCs w:val="14"/>
              </w:rPr>
              <w:t>iva</w:t>
            </w:r>
            <w:proofErr w:type="spellEnd"/>
          </w:p>
        </w:tc>
        <w:tc>
          <w:tcPr>
            <w:tcW w:w="420"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9043E0A" w14:textId="77777777" w:rsidR="00FF0856" w:rsidRPr="00CF392D" w:rsidRDefault="00FF0856" w:rsidP="00791042">
            <w:pPr>
              <w:snapToGrid w:val="0"/>
              <w:jc w:val="center"/>
              <w:rPr>
                <w:rFonts w:ascii="Arial Narrow" w:hAnsi="Arial Narrow" w:cs="Arial"/>
                <w:bCs/>
                <w:i/>
                <w:iCs/>
                <w:sz w:val="14"/>
                <w:szCs w:val="14"/>
              </w:rPr>
            </w:pPr>
            <w:r w:rsidRPr="00CF392D">
              <w:rPr>
                <w:rFonts w:ascii="Arial Narrow" w:hAnsi="Arial Narrow" w:cs="Arial"/>
                <w:bCs/>
                <w:i/>
                <w:iCs/>
                <w:sz w:val="14"/>
                <w:szCs w:val="14"/>
              </w:rPr>
              <w:t>Importe Total</w:t>
            </w:r>
          </w:p>
        </w:tc>
      </w:tr>
      <w:tr w:rsidR="00FF0856" w:rsidRPr="00F908AB" w14:paraId="6035828E" w14:textId="77777777" w:rsidTr="00CF392D">
        <w:trPr>
          <w:trHeight w:val="20"/>
        </w:trPr>
        <w:tc>
          <w:tcPr>
            <w:tcW w:w="227" w:type="pct"/>
            <w:vMerge/>
            <w:tcBorders>
              <w:top w:val="single" w:sz="4" w:space="0" w:color="auto"/>
              <w:left w:val="single" w:sz="4" w:space="0" w:color="auto"/>
              <w:bottom w:val="single" w:sz="4" w:space="0" w:color="auto"/>
              <w:right w:val="single" w:sz="4" w:space="0" w:color="auto"/>
            </w:tcBorders>
            <w:shd w:val="clear" w:color="auto" w:fill="0000FF"/>
            <w:vAlign w:val="center"/>
          </w:tcPr>
          <w:p w14:paraId="4B82F5A7" w14:textId="77777777" w:rsidR="00FF0856" w:rsidRPr="00F908AB" w:rsidRDefault="00FF0856" w:rsidP="00791042"/>
        </w:tc>
        <w:tc>
          <w:tcPr>
            <w:tcW w:w="18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7A16D1FE" w14:textId="77777777" w:rsidR="00FF0856" w:rsidRPr="00F908AB" w:rsidRDefault="00FF0856" w:rsidP="00791042">
            <w:pPr>
              <w:snapToGrid w:val="0"/>
              <w:jc w:val="center"/>
              <w:rPr>
                <w:rFonts w:ascii="Arial Narrow" w:hAnsi="Arial Narrow" w:cs="Arial"/>
                <w:bCs/>
                <w:i/>
                <w:iCs/>
                <w:sz w:val="14"/>
                <w:szCs w:val="14"/>
              </w:rPr>
            </w:pPr>
            <w:proofErr w:type="spellStart"/>
            <w:r w:rsidRPr="00F908AB">
              <w:rPr>
                <w:rFonts w:ascii="Arial Narrow" w:hAnsi="Arial Narrow" w:cs="Arial"/>
                <w:bCs/>
                <w:i/>
                <w:iCs/>
                <w:sz w:val="14"/>
                <w:szCs w:val="14"/>
              </w:rPr>
              <w:t>Gpo</w:t>
            </w:r>
            <w:proofErr w:type="spellEnd"/>
          </w:p>
        </w:tc>
        <w:tc>
          <w:tcPr>
            <w:tcW w:w="19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588304AB" w14:textId="77777777" w:rsidR="00FF0856" w:rsidRPr="00F908AB" w:rsidRDefault="00FF0856" w:rsidP="00791042">
            <w:pPr>
              <w:snapToGrid w:val="0"/>
              <w:jc w:val="center"/>
              <w:rPr>
                <w:rFonts w:ascii="Arial Narrow" w:hAnsi="Arial Narrow" w:cs="Arial"/>
                <w:bCs/>
                <w:i/>
                <w:iCs/>
                <w:sz w:val="14"/>
                <w:szCs w:val="14"/>
              </w:rPr>
            </w:pPr>
            <w:r w:rsidRPr="00F908AB">
              <w:rPr>
                <w:rFonts w:ascii="Arial Narrow" w:hAnsi="Arial Narrow" w:cs="Arial"/>
                <w:bCs/>
                <w:i/>
                <w:iCs/>
                <w:sz w:val="14"/>
                <w:szCs w:val="14"/>
              </w:rPr>
              <w:t>Gen.</w:t>
            </w:r>
          </w:p>
        </w:tc>
        <w:tc>
          <w:tcPr>
            <w:tcW w:w="18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3556F6A7" w14:textId="77777777" w:rsidR="00FF0856" w:rsidRPr="00F908AB" w:rsidRDefault="00FF0856" w:rsidP="00791042">
            <w:pPr>
              <w:snapToGrid w:val="0"/>
              <w:jc w:val="center"/>
              <w:rPr>
                <w:rFonts w:ascii="Arial Narrow" w:hAnsi="Arial Narrow" w:cs="Arial"/>
                <w:bCs/>
                <w:i/>
                <w:iCs/>
                <w:sz w:val="14"/>
                <w:szCs w:val="14"/>
              </w:rPr>
            </w:pPr>
            <w:r w:rsidRPr="00F908AB">
              <w:rPr>
                <w:rFonts w:ascii="Arial Narrow" w:hAnsi="Arial Narrow" w:cs="Arial"/>
                <w:bCs/>
                <w:i/>
                <w:iCs/>
                <w:sz w:val="14"/>
                <w:szCs w:val="14"/>
              </w:rPr>
              <w:t>Esp.</w:t>
            </w:r>
          </w:p>
        </w:tc>
        <w:tc>
          <w:tcPr>
            <w:tcW w:w="1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64413909" w14:textId="77777777" w:rsidR="00FF0856" w:rsidRPr="00F908AB" w:rsidRDefault="00FF0856" w:rsidP="00791042">
            <w:pPr>
              <w:snapToGrid w:val="0"/>
              <w:jc w:val="center"/>
              <w:rPr>
                <w:rFonts w:ascii="Arial Narrow" w:hAnsi="Arial Narrow" w:cs="Arial"/>
                <w:bCs/>
                <w:i/>
                <w:iCs/>
                <w:sz w:val="14"/>
                <w:szCs w:val="14"/>
              </w:rPr>
            </w:pPr>
            <w:proofErr w:type="spellStart"/>
            <w:r w:rsidRPr="00F908AB">
              <w:rPr>
                <w:rFonts w:ascii="Arial Narrow" w:hAnsi="Arial Narrow" w:cs="Arial"/>
                <w:bCs/>
                <w:i/>
                <w:iCs/>
                <w:sz w:val="14"/>
                <w:szCs w:val="14"/>
              </w:rPr>
              <w:t>Df</w:t>
            </w:r>
            <w:proofErr w:type="spellEnd"/>
          </w:p>
        </w:tc>
        <w:tc>
          <w:tcPr>
            <w:tcW w:w="1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3535FC57" w14:textId="77777777" w:rsidR="00FF0856" w:rsidRPr="00F908AB" w:rsidRDefault="00FF0856" w:rsidP="00FF0856">
            <w:pPr>
              <w:snapToGrid w:val="0"/>
              <w:jc w:val="center"/>
              <w:rPr>
                <w:rFonts w:ascii="Arial Narrow" w:hAnsi="Arial Narrow" w:cs="Arial"/>
                <w:bCs/>
                <w:i/>
                <w:iCs/>
                <w:sz w:val="14"/>
                <w:szCs w:val="14"/>
              </w:rPr>
            </w:pPr>
            <w:r w:rsidRPr="00F908AB">
              <w:rPr>
                <w:rFonts w:ascii="Arial Narrow" w:hAnsi="Arial Narrow" w:cs="Arial"/>
                <w:bCs/>
                <w:i/>
                <w:iCs/>
                <w:sz w:val="14"/>
                <w:szCs w:val="14"/>
              </w:rPr>
              <w:t>Vr</w:t>
            </w:r>
          </w:p>
        </w:tc>
        <w:tc>
          <w:tcPr>
            <w:tcW w:w="376" w:type="pct"/>
            <w:vMerge/>
            <w:tcBorders>
              <w:top w:val="single" w:sz="4" w:space="0" w:color="auto"/>
              <w:left w:val="single" w:sz="4" w:space="0" w:color="auto"/>
              <w:bottom w:val="single" w:sz="4" w:space="0" w:color="auto"/>
              <w:right w:val="single" w:sz="4" w:space="0" w:color="auto"/>
            </w:tcBorders>
            <w:shd w:val="clear" w:color="auto" w:fill="0000FF"/>
            <w:vAlign w:val="bottom"/>
          </w:tcPr>
          <w:p w14:paraId="731E68EC" w14:textId="77777777" w:rsidR="00FF0856" w:rsidRPr="00F908AB" w:rsidRDefault="00FF0856" w:rsidP="00791042">
            <w:pPr>
              <w:snapToGrid w:val="0"/>
              <w:jc w:val="center"/>
              <w:rPr>
                <w:rFonts w:ascii="Arial Narrow" w:hAnsi="Arial Narrow" w:cs="Arial"/>
                <w:bCs/>
                <w:i/>
                <w:iCs/>
                <w:sz w:val="14"/>
                <w:szCs w:val="14"/>
              </w:rPr>
            </w:pPr>
          </w:p>
        </w:tc>
        <w:tc>
          <w:tcPr>
            <w:tcW w:w="14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70AC2556" w14:textId="77777777" w:rsidR="00FF0856" w:rsidRPr="00F908AB" w:rsidRDefault="00FF0856" w:rsidP="00791042">
            <w:pPr>
              <w:snapToGrid w:val="0"/>
              <w:jc w:val="center"/>
              <w:rPr>
                <w:rFonts w:ascii="Arial Narrow" w:hAnsi="Arial Narrow" w:cs="Arial"/>
                <w:bCs/>
                <w:i/>
                <w:iCs/>
                <w:sz w:val="14"/>
                <w:szCs w:val="14"/>
              </w:rPr>
            </w:pPr>
            <w:r w:rsidRPr="00F908AB">
              <w:rPr>
                <w:rFonts w:ascii="Arial Narrow" w:hAnsi="Arial Narrow" w:cs="Arial"/>
                <w:bCs/>
                <w:i/>
                <w:iCs/>
                <w:sz w:val="14"/>
                <w:szCs w:val="14"/>
              </w:rPr>
              <w:t>Un</w:t>
            </w:r>
          </w:p>
        </w:tc>
        <w:tc>
          <w:tcPr>
            <w:tcW w:w="19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17213AF9" w14:textId="77777777" w:rsidR="00FF0856" w:rsidRPr="00F908AB" w:rsidRDefault="00FF0856" w:rsidP="00791042">
            <w:pPr>
              <w:snapToGrid w:val="0"/>
              <w:jc w:val="center"/>
              <w:rPr>
                <w:rFonts w:ascii="Arial Narrow" w:hAnsi="Arial Narrow" w:cs="Arial"/>
                <w:bCs/>
                <w:i/>
                <w:iCs/>
                <w:sz w:val="14"/>
                <w:szCs w:val="14"/>
              </w:rPr>
            </w:pPr>
            <w:r>
              <w:rPr>
                <w:rFonts w:ascii="Arial Narrow" w:hAnsi="Arial Narrow" w:cs="Arial"/>
                <w:bCs/>
                <w:i/>
                <w:iCs/>
                <w:sz w:val="14"/>
                <w:szCs w:val="14"/>
              </w:rPr>
              <w:t>Pres</w:t>
            </w:r>
          </w:p>
        </w:tc>
        <w:tc>
          <w:tcPr>
            <w:tcW w:w="18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70E01721" w14:textId="77777777" w:rsidR="00FF0856" w:rsidRPr="00F908AB" w:rsidRDefault="00FF0856" w:rsidP="00791042">
            <w:pPr>
              <w:snapToGrid w:val="0"/>
              <w:jc w:val="center"/>
              <w:rPr>
                <w:rFonts w:ascii="Arial Narrow" w:hAnsi="Arial Narrow" w:cs="Arial"/>
                <w:bCs/>
                <w:i/>
                <w:iCs/>
                <w:sz w:val="14"/>
                <w:szCs w:val="14"/>
              </w:rPr>
            </w:pPr>
            <w:r>
              <w:rPr>
                <w:rFonts w:ascii="Arial Narrow" w:hAnsi="Arial Narrow" w:cs="Arial"/>
                <w:bCs/>
                <w:i/>
                <w:iCs/>
                <w:sz w:val="14"/>
                <w:szCs w:val="14"/>
              </w:rPr>
              <w:t>Tipo</w:t>
            </w:r>
          </w:p>
        </w:tc>
        <w:tc>
          <w:tcPr>
            <w:tcW w:w="345" w:type="pct"/>
            <w:vMerge/>
            <w:tcBorders>
              <w:top w:val="single" w:sz="4" w:space="0" w:color="auto"/>
              <w:left w:val="single" w:sz="4" w:space="0" w:color="auto"/>
              <w:bottom w:val="single" w:sz="4" w:space="0" w:color="auto"/>
              <w:right w:val="single" w:sz="4" w:space="0" w:color="auto"/>
            </w:tcBorders>
            <w:shd w:val="clear" w:color="auto" w:fill="0000FF"/>
            <w:vAlign w:val="bottom"/>
          </w:tcPr>
          <w:p w14:paraId="5FE4416D" w14:textId="77777777" w:rsidR="00FF0856" w:rsidRPr="00F908AB" w:rsidRDefault="00FF0856" w:rsidP="00791042">
            <w:pPr>
              <w:snapToGrid w:val="0"/>
              <w:jc w:val="center"/>
              <w:rPr>
                <w:rFonts w:ascii="Arial Narrow" w:hAnsi="Arial Narrow" w:cs="Arial"/>
                <w:bCs/>
                <w:i/>
                <w:iCs/>
                <w:sz w:val="14"/>
                <w:szCs w:val="14"/>
              </w:rPr>
            </w:pPr>
          </w:p>
        </w:tc>
        <w:tc>
          <w:tcPr>
            <w:tcW w:w="302" w:type="pct"/>
            <w:vMerge/>
            <w:tcBorders>
              <w:left w:val="single" w:sz="4" w:space="0" w:color="auto"/>
              <w:bottom w:val="single" w:sz="4" w:space="0" w:color="auto"/>
              <w:right w:val="single" w:sz="4" w:space="0" w:color="auto"/>
            </w:tcBorders>
            <w:shd w:val="clear" w:color="auto" w:fill="0000FF"/>
          </w:tcPr>
          <w:p w14:paraId="52AED6ED" w14:textId="77777777" w:rsidR="00FF0856" w:rsidRPr="00F908AB" w:rsidRDefault="00FF0856" w:rsidP="00791042">
            <w:pPr>
              <w:snapToGrid w:val="0"/>
              <w:jc w:val="center"/>
              <w:rPr>
                <w:rFonts w:ascii="Arial Narrow" w:hAnsi="Arial Narrow" w:cs="Arial"/>
                <w:bCs/>
                <w:i/>
                <w:iCs/>
                <w:sz w:val="14"/>
                <w:szCs w:val="14"/>
              </w:rPr>
            </w:pPr>
          </w:p>
        </w:tc>
        <w:tc>
          <w:tcPr>
            <w:tcW w:w="234" w:type="pct"/>
            <w:vMerge/>
            <w:tcBorders>
              <w:top w:val="single" w:sz="4" w:space="0" w:color="auto"/>
              <w:left w:val="single" w:sz="4" w:space="0" w:color="auto"/>
              <w:bottom w:val="single" w:sz="4" w:space="0" w:color="auto"/>
              <w:right w:val="single" w:sz="4" w:space="0" w:color="auto"/>
            </w:tcBorders>
            <w:shd w:val="clear" w:color="auto" w:fill="0000FF"/>
            <w:vAlign w:val="bottom"/>
          </w:tcPr>
          <w:p w14:paraId="18782442" w14:textId="77777777" w:rsidR="00FF0856" w:rsidRPr="00F908AB" w:rsidRDefault="00FF0856" w:rsidP="00791042">
            <w:pPr>
              <w:snapToGrid w:val="0"/>
              <w:jc w:val="center"/>
              <w:rPr>
                <w:rFonts w:ascii="Arial Narrow" w:hAnsi="Arial Narrow" w:cs="Arial"/>
                <w:bCs/>
                <w:i/>
                <w:iCs/>
                <w:sz w:val="14"/>
                <w:szCs w:val="14"/>
              </w:rPr>
            </w:pPr>
          </w:p>
        </w:tc>
        <w:tc>
          <w:tcPr>
            <w:tcW w:w="284" w:type="pct"/>
            <w:vMerge/>
            <w:tcBorders>
              <w:top w:val="single" w:sz="4" w:space="0" w:color="auto"/>
              <w:left w:val="single" w:sz="4" w:space="0" w:color="auto"/>
              <w:bottom w:val="single" w:sz="4" w:space="0" w:color="auto"/>
              <w:right w:val="single" w:sz="4" w:space="0" w:color="auto"/>
            </w:tcBorders>
            <w:shd w:val="clear" w:color="auto" w:fill="0000FF"/>
            <w:vAlign w:val="center"/>
          </w:tcPr>
          <w:p w14:paraId="5413A981" w14:textId="77777777" w:rsidR="00FF0856" w:rsidRPr="00F908AB" w:rsidRDefault="00FF0856" w:rsidP="00791042"/>
        </w:tc>
        <w:tc>
          <w:tcPr>
            <w:tcW w:w="347" w:type="pct"/>
            <w:vMerge/>
            <w:tcBorders>
              <w:top w:val="single" w:sz="4" w:space="0" w:color="auto"/>
              <w:left w:val="single" w:sz="4" w:space="0" w:color="auto"/>
              <w:bottom w:val="single" w:sz="4" w:space="0" w:color="auto"/>
              <w:right w:val="single" w:sz="4" w:space="0" w:color="auto"/>
            </w:tcBorders>
            <w:shd w:val="clear" w:color="auto" w:fill="0000FF"/>
            <w:vAlign w:val="center"/>
          </w:tcPr>
          <w:p w14:paraId="115A962E" w14:textId="77777777" w:rsidR="00FF0856" w:rsidRPr="00F908AB" w:rsidRDefault="00FF0856" w:rsidP="00791042"/>
        </w:tc>
        <w:tc>
          <w:tcPr>
            <w:tcW w:w="303" w:type="pct"/>
            <w:vMerge/>
            <w:tcBorders>
              <w:left w:val="single" w:sz="4" w:space="0" w:color="auto"/>
              <w:bottom w:val="single" w:sz="4" w:space="0" w:color="auto"/>
              <w:right w:val="single" w:sz="4" w:space="0" w:color="auto"/>
            </w:tcBorders>
            <w:shd w:val="clear" w:color="auto" w:fill="0000FF"/>
          </w:tcPr>
          <w:p w14:paraId="5B400DCB" w14:textId="77777777" w:rsidR="00FF0856" w:rsidRPr="00F908AB" w:rsidRDefault="00FF0856" w:rsidP="00791042"/>
        </w:tc>
        <w:tc>
          <w:tcPr>
            <w:tcW w:w="341" w:type="pct"/>
            <w:vMerge/>
            <w:tcBorders>
              <w:top w:val="single" w:sz="4" w:space="0" w:color="auto"/>
              <w:left w:val="single" w:sz="4" w:space="0" w:color="auto"/>
              <w:bottom w:val="single" w:sz="4" w:space="0" w:color="auto"/>
              <w:right w:val="single" w:sz="4" w:space="0" w:color="auto"/>
            </w:tcBorders>
            <w:shd w:val="clear" w:color="auto" w:fill="0000FF"/>
            <w:vAlign w:val="center"/>
          </w:tcPr>
          <w:p w14:paraId="435E0F98" w14:textId="77777777" w:rsidR="00FF0856" w:rsidRPr="00F908AB" w:rsidRDefault="00FF0856" w:rsidP="00791042"/>
        </w:tc>
        <w:tc>
          <w:tcPr>
            <w:tcW w:w="468" w:type="pct"/>
            <w:vMerge/>
            <w:tcBorders>
              <w:top w:val="single" w:sz="4" w:space="0" w:color="auto"/>
              <w:left w:val="single" w:sz="4" w:space="0" w:color="auto"/>
              <w:bottom w:val="single" w:sz="4" w:space="0" w:color="auto"/>
              <w:right w:val="single" w:sz="4" w:space="0" w:color="auto"/>
            </w:tcBorders>
            <w:shd w:val="clear" w:color="auto" w:fill="0000FF"/>
            <w:vAlign w:val="center"/>
          </w:tcPr>
          <w:p w14:paraId="0A8914D0" w14:textId="77777777" w:rsidR="00FF0856" w:rsidRPr="00F908AB" w:rsidRDefault="00FF0856" w:rsidP="00791042"/>
        </w:tc>
        <w:tc>
          <w:tcPr>
            <w:tcW w:w="420" w:type="pct"/>
            <w:vMerge/>
            <w:tcBorders>
              <w:top w:val="single" w:sz="4" w:space="0" w:color="auto"/>
              <w:left w:val="single" w:sz="4" w:space="0" w:color="auto"/>
              <w:bottom w:val="single" w:sz="4" w:space="0" w:color="auto"/>
              <w:right w:val="single" w:sz="4" w:space="0" w:color="auto"/>
            </w:tcBorders>
            <w:shd w:val="clear" w:color="auto" w:fill="0000FF"/>
            <w:vAlign w:val="center"/>
          </w:tcPr>
          <w:p w14:paraId="47F013D4" w14:textId="77777777" w:rsidR="00FF0856" w:rsidRPr="00F908AB" w:rsidRDefault="00FF0856" w:rsidP="00791042"/>
        </w:tc>
      </w:tr>
      <w:tr w:rsidR="00FF0856" w:rsidRPr="00F908AB" w14:paraId="1428E468" w14:textId="77777777" w:rsidTr="00FF0856">
        <w:trPr>
          <w:trHeight w:val="20"/>
        </w:trPr>
        <w:tc>
          <w:tcPr>
            <w:tcW w:w="227" w:type="pct"/>
            <w:tcBorders>
              <w:top w:val="single" w:sz="4" w:space="0" w:color="auto"/>
              <w:left w:val="single" w:sz="4" w:space="0" w:color="auto"/>
              <w:bottom w:val="single" w:sz="4" w:space="0" w:color="auto"/>
              <w:right w:val="single" w:sz="4" w:space="0" w:color="auto"/>
            </w:tcBorders>
            <w:vAlign w:val="bottom"/>
          </w:tcPr>
          <w:p w14:paraId="7FDE79EB" w14:textId="77777777" w:rsidR="00FF0856" w:rsidRPr="00F908AB" w:rsidRDefault="00FF0856" w:rsidP="00791042">
            <w:pPr>
              <w:snapToGrid w:val="0"/>
              <w:jc w:val="center"/>
              <w:rPr>
                <w:rFonts w:ascii="Arial Narrow" w:hAnsi="Arial Narrow" w:cs="Arial"/>
                <w:sz w:val="18"/>
                <w:szCs w:val="18"/>
              </w:rPr>
            </w:pPr>
          </w:p>
        </w:tc>
        <w:tc>
          <w:tcPr>
            <w:tcW w:w="182" w:type="pct"/>
            <w:tcBorders>
              <w:top w:val="single" w:sz="4" w:space="0" w:color="auto"/>
              <w:left w:val="single" w:sz="4" w:space="0" w:color="auto"/>
              <w:bottom w:val="single" w:sz="4" w:space="0" w:color="auto"/>
              <w:right w:val="single" w:sz="4" w:space="0" w:color="auto"/>
            </w:tcBorders>
            <w:vAlign w:val="bottom"/>
          </w:tcPr>
          <w:p w14:paraId="14F821A3" w14:textId="77777777" w:rsidR="00FF0856" w:rsidRPr="00F908AB" w:rsidRDefault="00FF0856" w:rsidP="00791042">
            <w:pPr>
              <w:snapToGrid w:val="0"/>
              <w:jc w:val="center"/>
              <w:rPr>
                <w:rFonts w:ascii="Arial Narrow" w:hAnsi="Arial Narrow" w:cs="Arial"/>
                <w:sz w:val="18"/>
                <w:szCs w:val="18"/>
              </w:rPr>
            </w:pPr>
          </w:p>
        </w:tc>
        <w:tc>
          <w:tcPr>
            <w:tcW w:w="198" w:type="pct"/>
            <w:tcBorders>
              <w:top w:val="single" w:sz="4" w:space="0" w:color="auto"/>
              <w:left w:val="single" w:sz="4" w:space="0" w:color="auto"/>
              <w:bottom w:val="single" w:sz="4" w:space="0" w:color="auto"/>
              <w:right w:val="single" w:sz="4" w:space="0" w:color="auto"/>
            </w:tcBorders>
            <w:vAlign w:val="bottom"/>
          </w:tcPr>
          <w:p w14:paraId="0E2F2809" w14:textId="77777777" w:rsidR="00FF0856" w:rsidRPr="00F908AB" w:rsidRDefault="00FF0856" w:rsidP="00791042">
            <w:pPr>
              <w:snapToGrid w:val="0"/>
              <w:jc w:val="center"/>
              <w:rPr>
                <w:rFonts w:ascii="Arial Narrow" w:hAnsi="Arial Narrow" w:cs="Arial"/>
                <w:sz w:val="18"/>
                <w:szCs w:val="18"/>
              </w:rPr>
            </w:pPr>
          </w:p>
        </w:tc>
        <w:tc>
          <w:tcPr>
            <w:tcW w:w="188" w:type="pct"/>
            <w:tcBorders>
              <w:top w:val="single" w:sz="4" w:space="0" w:color="auto"/>
              <w:left w:val="single" w:sz="4" w:space="0" w:color="auto"/>
              <w:bottom w:val="single" w:sz="4" w:space="0" w:color="auto"/>
              <w:right w:val="single" w:sz="4" w:space="0" w:color="auto"/>
            </w:tcBorders>
            <w:vAlign w:val="bottom"/>
          </w:tcPr>
          <w:p w14:paraId="421F8F20" w14:textId="77777777" w:rsidR="00FF0856" w:rsidRPr="00F908AB" w:rsidRDefault="00FF0856" w:rsidP="00791042">
            <w:pPr>
              <w:snapToGrid w:val="0"/>
              <w:jc w:val="center"/>
              <w:rPr>
                <w:rFonts w:ascii="Arial Narrow" w:hAnsi="Arial Narrow" w:cs="Arial"/>
                <w:sz w:val="18"/>
                <w:szCs w:val="18"/>
              </w:rPr>
            </w:pPr>
          </w:p>
        </w:tc>
        <w:tc>
          <w:tcPr>
            <w:tcW w:w="130" w:type="pct"/>
            <w:tcBorders>
              <w:top w:val="single" w:sz="4" w:space="0" w:color="auto"/>
              <w:left w:val="single" w:sz="4" w:space="0" w:color="auto"/>
              <w:bottom w:val="single" w:sz="4" w:space="0" w:color="auto"/>
              <w:right w:val="single" w:sz="4" w:space="0" w:color="auto"/>
            </w:tcBorders>
            <w:vAlign w:val="bottom"/>
          </w:tcPr>
          <w:p w14:paraId="4FC29EC2" w14:textId="77777777" w:rsidR="00FF0856" w:rsidRPr="00F908AB" w:rsidRDefault="00FF0856" w:rsidP="00791042">
            <w:pPr>
              <w:snapToGrid w:val="0"/>
              <w:jc w:val="center"/>
              <w:rPr>
                <w:rFonts w:ascii="Arial Narrow" w:hAnsi="Arial Narrow" w:cs="Arial"/>
                <w:sz w:val="18"/>
                <w:szCs w:val="18"/>
              </w:rPr>
            </w:pPr>
          </w:p>
        </w:tc>
        <w:tc>
          <w:tcPr>
            <w:tcW w:w="130" w:type="pct"/>
            <w:tcBorders>
              <w:top w:val="single" w:sz="4" w:space="0" w:color="auto"/>
              <w:left w:val="single" w:sz="4" w:space="0" w:color="auto"/>
              <w:bottom w:val="single" w:sz="4" w:space="0" w:color="auto"/>
              <w:right w:val="single" w:sz="4" w:space="0" w:color="auto"/>
            </w:tcBorders>
          </w:tcPr>
          <w:p w14:paraId="78515409" w14:textId="77777777" w:rsidR="00FF0856" w:rsidRPr="00F908AB" w:rsidRDefault="00FF0856" w:rsidP="00791042">
            <w:pPr>
              <w:snapToGrid w:val="0"/>
              <w:jc w:val="center"/>
              <w:rPr>
                <w:rFonts w:ascii="Arial Narrow" w:hAnsi="Arial Narrow" w:cs="Arial"/>
                <w:sz w:val="18"/>
                <w:szCs w:val="18"/>
              </w:rPr>
            </w:pPr>
          </w:p>
        </w:tc>
        <w:tc>
          <w:tcPr>
            <w:tcW w:w="376" w:type="pct"/>
            <w:tcBorders>
              <w:top w:val="single" w:sz="4" w:space="0" w:color="auto"/>
              <w:left w:val="single" w:sz="4" w:space="0" w:color="auto"/>
              <w:bottom w:val="single" w:sz="4" w:space="0" w:color="auto"/>
              <w:right w:val="single" w:sz="4" w:space="0" w:color="auto"/>
            </w:tcBorders>
            <w:vAlign w:val="bottom"/>
          </w:tcPr>
          <w:p w14:paraId="6311DC1F" w14:textId="77777777" w:rsidR="00FF0856" w:rsidRPr="00F908AB" w:rsidRDefault="00FF0856" w:rsidP="00791042">
            <w:pPr>
              <w:snapToGrid w:val="0"/>
              <w:jc w:val="center"/>
              <w:rPr>
                <w:rFonts w:ascii="Arial Narrow" w:hAnsi="Arial Narrow" w:cs="Arial"/>
                <w:sz w:val="18"/>
                <w:szCs w:val="18"/>
              </w:rPr>
            </w:pPr>
          </w:p>
        </w:tc>
        <w:tc>
          <w:tcPr>
            <w:tcW w:w="146" w:type="pct"/>
            <w:tcBorders>
              <w:top w:val="single" w:sz="4" w:space="0" w:color="auto"/>
              <w:left w:val="single" w:sz="4" w:space="0" w:color="auto"/>
              <w:bottom w:val="single" w:sz="4" w:space="0" w:color="auto"/>
              <w:right w:val="single" w:sz="4" w:space="0" w:color="auto"/>
            </w:tcBorders>
            <w:vAlign w:val="bottom"/>
          </w:tcPr>
          <w:p w14:paraId="3F367F08" w14:textId="77777777" w:rsidR="00FF0856" w:rsidRPr="00F908AB" w:rsidRDefault="00FF0856" w:rsidP="00791042">
            <w:pPr>
              <w:snapToGrid w:val="0"/>
              <w:jc w:val="center"/>
              <w:rPr>
                <w:rFonts w:ascii="Arial Narrow" w:hAnsi="Arial Narrow" w:cs="Arial"/>
                <w:sz w:val="18"/>
                <w:szCs w:val="18"/>
              </w:rPr>
            </w:pPr>
          </w:p>
        </w:tc>
        <w:tc>
          <w:tcPr>
            <w:tcW w:w="192" w:type="pct"/>
            <w:tcBorders>
              <w:top w:val="single" w:sz="4" w:space="0" w:color="auto"/>
              <w:left w:val="single" w:sz="4" w:space="0" w:color="auto"/>
              <w:bottom w:val="single" w:sz="4" w:space="0" w:color="auto"/>
              <w:right w:val="single" w:sz="4" w:space="0" w:color="auto"/>
            </w:tcBorders>
            <w:vAlign w:val="bottom"/>
          </w:tcPr>
          <w:p w14:paraId="28B433B8" w14:textId="77777777" w:rsidR="00FF0856" w:rsidRPr="00F908AB" w:rsidRDefault="00FF0856" w:rsidP="00791042">
            <w:pPr>
              <w:snapToGrid w:val="0"/>
              <w:jc w:val="center"/>
              <w:rPr>
                <w:rFonts w:ascii="Arial Narrow" w:hAnsi="Arial Narrow" w:cs="Arial"/>
                <w:sz w:val="18"/>
                <w:szCs w:val="18"/>
              </w:rPr>
            </w:pPr>
          </w:p>
        </w:tc>
        <w:tc>
          <w:tcPr>
            <w:tcW w:w="185" w:type="pct"/>
            <w:tcBorders>
              <w:top w:val="single" w:sz="4" w:space="0" w:color="auto"/>
              <w:left w:val="single" w:sz="4" w:space="0" w:color="auto"/>
              <w:bottom w:val="single" w:sz="4" w:space="0" w:color="auto"/>
              <w:right w:val="single" w:sz="4" w:space="0" w:color="auto"/>
            </w:tcBorders>
            <w:vAlign w:val="bottom"/>
          </w:tcPr>
          <w:p w14:paraId="2430DD35" w14:textId="77777777" w:rsidR="00FF0856" w:rsidRPr="00F908AB" w:rsidRDefault="00FF0856" w:rsidP="00791042">
            <w:pPr>
              <w:snapToGrid w:val="0"/>
              <w:jc w:val="center"/>
              <w:rPr>
                <w:rFonts w:ascii="Arial Narrow" w:hAnsi="Arial Narrow" w:cs="Arial"/>
                <w:sz w:val="18"/>
                <w:szCs w:val="18"/>
              </w:rPr>
            </w:pPr>
          </w:p>
        </w:tc>
        <w:tc>
          <w:tcPr>
            <w:tcW w:w="345" w:type="pct"/>
            <w:tcBorders>
              <w:top w:val="single" w:sz="4" w:space="0" w:color="auto"/>
              <w:left w:val="single" w:sz="4" w:space="0" w:color="auto"/>
              <w:bottom w:val="single" w:sz="4" w:space="0" w:color="auto"/>
              <w:right w:val="single" w:sz="4" w:space="0" w:color="auto"/>
            </w:tcBorders>
            <w:shd w:val="clear" w:color="auto" w:fill="auto"/>
            <w:vAlign w:val="bottom"/>
          </w:tcPr>
          <w:p w14:paraId="01A2F90C" w14:textId="77777777" w:rsidR="00FF0856" w:rsidRPr="00CD3AE8" w:rsidRDefault="00FF0856" w:rsidP="00791042">
            <w:pPr>
              <w:snapToGrid w:val="0"/>
              <w:jc w:val="center"/>
              <w:rPr>
                <w:rFonts w:ascii="Arial Narrow" w:hAnsi="Arial Narrow" w:cs="Arial"/>
                <w:sz w:val="18"/>
                <w:szCs w:val="18"/>
              </w:rPr>
            </w:pPr>
          </w:p>
        </w:tc>
        <w:tc>
          <w:tcPr>
            <w:tcW w:w="302" w:type="pct"/>
            <w:tcBorders>
              <w:top w:val="single" w:sz="4" w:space="0" w:color="auto"/>
              <w:left w:val="single" w:sz="4" w:space="0" w:color="auto"/>
              <w:bottom w:val="single" w:sz="4" w:space="0" w:color="auto"/>
              <w:right w:val="single" w:sz="4" w:space="0" w:color="auto"/>
            </w:tcBorders>
          </w:tcPr>
          <w:p w14:paraId="6438FD13" w14:textId="77777777" w:rsidR="00FF0856" w:rsidRPr="00CD3AE8" w:rsidRDefault="00FF0856" w:rsidP="00791042">
            <w:pPr>
              <w:snapToGrid w:val="0"/>
              <w:jc w:val="center"/>
              <w:rPr>
                <w:rFonts w:ascii="Arial Narrow" w:hAnsi="Arial Narrow" w:cs="Arial"/>
                <w:sz w:val="18"/>
                <w:szCs w:val="18"/>
              </w:rPr>
            </w:pPr>
          </w:p>
        </w:tc>
        <w:tc>
          <w:tcPr>
            <w:tcW w:w="234" w:type="pct"/>
            <w:tcBorders>
              <w:top w:val="single" w:sz="4" w:space="0" w:color="auto"/>
              <w:left w:val="single" w:sz="4" w:space="0" w:color="auto"/>
              <w:bottom w:val="single" w:sz="4" w:space="0" w:color="auto"/>
              <w:right w:val="single" w:sz="4" w:space="0" w:color="auto"/>
            </w:tcBorders>
            <w:shd w:val="clear" w:color="auto" w:fill="auto"/>
            <w:vAlign w:val="bottom"/>
          </w:tcPr>
          <w:p w14:paraId="7951B930" w14:textId="77777777" w:rsidR="00FF0856" w:rsidRPr="00CD3AE8" w:rsidRDefault="00FF0856" w:rsidP="00791042">
            <w:pPr>
              <w:snapToGrid w:val="0"/>
              <w:jc w:val="center"/>
              <w:rPr>
                <w:rFonts w:ascii="Arial Narrow" w:hAnsi="Arial Narrow" w:cs="Arial"/>
                <w:sz w:val="18"/>
                <w:szCs w:val="18"/>
              </w:rPr>
            </w:pPr>
          </w:p>
        </w:tc>
        <w:tc>
          <w:tcPr>
            <w:tcW w:w="284" w:type="pct"/>
            <w:tcBorders>
              <w:top w:val="single" w:sz="4" w:space="0" w:color="auto"/>
              <w:left w:val="single" w:sz="4" w:space="0" w:color="auto"/>
              <w:bottom w:val="single" w:sz="4" w:space="0" w:color="auto"/>
              <w:right w:val="single" w:sz="4" w:space="0" w:color="auto"/>
            </w:tcBorders>
            <w:vAlign w:val="bottom"/>
          </w:tcPr>
          <w:p w14:paraId="4F3A5255" w14:textId="77777777" w:rsidR="00FF0856" w:rsidRPr="00F908AB" w:rsidRDefault="00FF0856" w:rsidP="00791042">
            <w:pPr>
              <w:snapToGrid w:val="0"/>
              <w:jc w:val="center"/>
              <w:rPr>
                <w:rFonts w:ascii="Arial Narrow" w:hAnsi="Arial Narrow" w:cs="Arial"/>
                <w:sz w:val="18"/>
                <w:szCs w:val="18"/>
              </w:rPr>
            </w:pPr>
          </w:p>
        </w:tc>
        <w:tc>
          <w:tcPr>
            <w:tcW w:w="347" w:type="pct"/>
            <w:tcBorders>
              <w:top w:val="single" w:sz="4" w:space="0" w:color="auto"/>
              <w:left w:val="single" w:sz="4" w:space="0" w:color="auto"/>
              <w:bottom w:val="single" w:sz="4" w:space="0" w:color="auto"/>
              <w:right w:val="single" w:sz="4" w:space="0" w:color="auto"/>
            </w:tcBorders>
            <w:vAlign w:val="bottom"/>
          </w:tcPr>
          <w:p w14:paraId="0B75764D" w14:textId="77777777" w:rsidR="00FF0856" w:rsidRPr="00F908AB" w:rsidRDefault="00FF0856" w:rsidP="00791042">
            <w:pPr>
              <w:snapToGrid w:val="0"/>
              <w:jc w:val="center"/>
              <w:rPr>
                <w:rFonts w:ascii="Arial Narrow" w:hAnsi="Arial Narrow" w:cs="Arial"/>
                <w:sz w:val="18"/>
                <w:szCs w:val="18"/>
              </w:rPr>
            </w:pPr>
          </w:p>
        </w:tc>
        <w:tc>
          <w:tcPr>
            <w:tcW w:w="303" w:type="pct"/>
            <w:tcBorders>
              <w:top w:val="single" w:sz="4" w:space="0" w:color="auto"/>
              <w:left w:val="single" w:sz="4" w:space="0" w:color="auto"/>
              <w:bottom w:val="single" w:sz="4" w:space="0" w:color="auto"/>
              <w:right w:val="single" w:sz="4" w:space="0" w:color="auto"/>
            </w:tcBorders>
          </w:tcPr>
          <w:p w14:paraId="34481F45" w14:textId="77777777" w:rsidR="00FF0856" w:rsidRPr="00F908AB" w:rsidRDefault="00FF0856" w:rsidP="00791042">
            <w:pPr>
              <w:snapToGrid w:val="0"/>
              <w:jc w:val="center"/>
              <w:rPr>
                <w:rFonts w:ascii="Arial Narrow" w:hAnsi="Arial Narrow" w:cs="Arial"/>
                <w:sz w:val="18"/>
                <w:szCs w:val="18"/>
              </w:rPr>
            </w:pPr>
          </w:p>
        </w:tc>
        <w:tc>
          <w:tcPr>
            <w:tcW w:w="341" w:type="pct"/>
            <w:tcBorders>
              <w:top w:val="single" w:sz="4" w:space="0" w:color="auto"/>
              <w:left w:val="single" w:sz="4" w:space="0" w:color="auto"/>
              <w:bottom w:val="single" w:sz="4" w:space="0" w:color="auto"/>
              <w:right w:val="single" w:sz="4" w:space="0" w:color="auto"/>
            </w:tcBorders>
            <w:vAlign w:val="bottom"/>
          </w:tcPr>
          <w:p w14:paraId="4DE475DA" w14:textId="77777777" w:rsidR="00FF0856" w:rsidRPr="00F908AB" w:rsidRDefault="00FF0856" w:rsidP="00791042">
            <w:pPr>
              <w:snapToGrid w:val="0"/>
              <w:jc w:val="center"/>
              <w:rPr>
                <w:rFonts w:ascii="Arial Narrow" w:hAnsi="Arial Narrow" w:cs="Arial"/>
                <w:sz w:val="18"/>
                <w:szCs w:val="18"/>
              </w:rPr>
            </w:pPr>
          </w:p>
        </w:tc>
        <w:tc>
          <w:tcPr>
            <w:tcW w:w="468" w:type="pct"/>
            <w:tcBorders>
              <w:top w:val="single" w:sz="4" w:space="0" w:color="auto"/>
              <w:left w:val="single" w:sz="4" w:space="0" w:color="auto"/>
              <w:bottom w:val="single" w:sz="4" w:space="0" w:color="auto"/>
              <w:right w:val="single" w:sz="4" w:space="0" w:color="auto"/>
            </w:tcBorders>
            <w:vAlign w:val="bottom"/>
          </w:tcPr>
          <w:p w14:paraId="508A1997" w14:textId="77777777" w:rsidR="00FF0856" w:rsidRPr="00F908AB" w:rsidRDefault="00FF0856" w:rsidP="00791042">
            <w:pPr>
              <w:snapToGrid w:val="0"/>
              <w:jc w:val="center"/>
              <w:rPr>
                <w:rFonts w:ascii="Arial Narrow" w:hAnsi="Arial Narrow" w:cs="Arial"/>
                <w:sz w:val="18"/>
                <w:szCs w:val="18"/>
              </w:rPr>
            </w:pPr>
          </w:p>
        </w:tc>
        <w:tc>
          <w:tcPr>
            <w:tcW w:w="420" w:type="pct"/>
            <w:tcBorders>
              <w:top w:val="single" w:sz="4" w:space="0" w:color="auto"/>
              <w:left w:val="single" w:sz="4" w:space="0" w:color="auto"/>
              <w:bottom w:val="single" w:sz="4" w:space="0" w:color="auto"/>
              <w:right w:val="single" w:sz="4" w:space="0" w:color="auto"/>
            </w:tcBorders>
            <w:vAlign w:val="bottom"/>
          </w:tcPr>
          <w:p w14:paraId="5D049730" w14:textId="77777777" w:rsidR="00FF0856" w:rsidRPr="00F908AB" w:rsidRDefault="00FF0856" w:rsidP="00791042">
            <w:pPr>
              <w:snapToGrid w:val="0"/>
              <w:jc w:val="center"/>
              <w:rPr>
                <w:rFonts w:ascii="Arial Narrow" w:hAnsi="Arial Narrow" w:cs="Arial"/>
                <w:sz w:val="18"/>
                <w:szCs w:val="18"/>
              </w:rPr>
            </w:pPr>
          </w:p>
        </w:tc>
      </w:tr>
      <w:tr w:rsidR="00FF0856" w:rsidRPr="00F908AB" w14:paraId="14CAC11D" w14:textId="77777777" w:rsidTr="00FF0856">
        <w:trPr>
          <w:trHeight w:val="20"/>
        </w:trPr>
        <w:tc>
          <w:tcPr>
            <w:tcW w:w="227" w:type="pct"/>
            <w:tcBorders>
              <w:top w:val="single" w:sz="4" w:space="0" w:color="auto"/>
              <w:left w:val="single" w:sz="4" w:space="0" w:color="auto"/>
              <w:bottom w:val="single" w:sz="4" w:space="0" w:color="auto"/>
              <w:right w:val="single" w:sz="4" w:space="0" w:color="auto"/>
            </w:tcBorders>
            <w:vAlign w:val="bottom"/>
          </w:tcPr>
          <w:p w14:paraId="7FCF26B2" w14:textId="77777777" w:rsidR="00FF0856" w:rsidRPr="00F908AB" w:rsidRDefault="00FF0856" w:rsidP="00791042">
            <w:pPr>
              <w:snapToGrid w:val="0"/>
              <w:jc w:val="center"/>
              <w:rPr>
                <w:rFonts w:ascii="Arial Narrow" w:hAnsi="Arial Narrow" w:cs="Arial"/>
                <w:sz w:val="18"/>
                <w:szCs w:val="18"/>
              </w:rPr>
            </w:pPr>
          </w:p>
        </w:tc>
        <w:tc>
          <w:tcPr>
            <w:tcW w:w="182" w:type="pct"/>
            <w:tcBorders>
              <w:top w:val="single" w:sz="4" w:space="0" w:color="auto"/>
              <w:left w:val="single" w:sz="4" w:space="0" w:color="auto"/>
              <w:bottom w:val="single" w:sz="4" w:space="0" w:color="auto"/>
              <w:right w:val="single" w:sz="4" w:space="0" w:color="auto"/>
            </w:tcBorders>
            <w:vAlign w:val="bottom"/>
          </w:tcPr>
          <w:p w14:paraId="490C6E5A" w14:textId="77777777" w:rsidR="00FF0856" w:rsidRPr="00F908AB" w:rsidRDefault="00FF0856" w:rsidP="00791042">
            <w:pPr>
              <w:snapToGrid w:val="0"/>
              <w:jc w:val="center"/>
              <w:rPr>
                <w:rFonts w:ascii="Arial Narrow" w:hAnsi="Arial Narrow" w:cs="Arial"/>
                <w:sz w:val="18"/>
                <w:szCs w:val="18"/>
              </w:rPr>
            </w:pPr>
          </w:p>
        </w:tc>
        <w:tc>
          <w:tcPr>
            <w:tcW w:w="198" w:type="pct"/>
            <w:tcBorders>
              <w:top w:val="single" w:sz="4" w:space="0" w:color="auto"/>
              <w:left w:val="single" w:sz="4" w:space="0" w:color="auto"/>
              <w:bottom w:val="single" w:sz="4" w:space="0" w:color="auto"/>
              <w:right w:val="single" w:sz="4" w:space="0" w:color="auto"/>
            </w:tcBorders>
            <w:vAlign w:val="bottom"/>
          </w:tcPr>
          <w:p w14:paraId="7CF25DEA" w14:textId="77777777" w:rsidR="00FF0856" w:rsidRPr="00F908AB" w:rsidRDefault="00FF0856" w:rsidP="00791042">
            <w:pPr>
              <w:snapToGrid w:val="0"/>
              <w:jc w:val="center"/>
              <w:rPr>
                <w:rFonts w:ascii="Arial Narrow" w:hAnsi="Arial Narrow" w:cs="Arial"/>
                <w:sz w:val="18"/>
                <w:szCs w:val="18"/>
              </w:rPr>
            </w:pPr>
          </w:p>
        </w:tc>
        <w:tc>
          <w:tcPr>
            <w:tcW w:w="188" w:type="pct"/>
            <w:tcBorders>
              <w:top w:val="single" w:sz="4" w:space="0" w:color="auto"/>
              <w:left w:val="single" w:sz="4" w:space="0" w:color="auto"/>
              <w:bottom w:val="single" w:sz="4" w:space="0" w:color="auto"/>
              <w:right w:val="single" w:sz="4" w:space="0" w:color="auto"/>
            </w:tcBorders>
            <w:vAlign w:val="bottom"/>
          </w:tcPr>
          <w:p w14:paraId="7909D76F" w14:textId="77777777" w:rsidR="00FF0856" w:rsidRPr="00F908AB" w:rsidRDefault="00FF0856" w:rsidP="00791042">
            <w:pPr>
              <w:snapToGrid w:val="0"/>
              <w:jc w:val="center"/>
              <w:rPr>
                <w:rFonts w:ascii="Arial Narrow" w:hAnsi="Arial Narrow" w:cs="Arial"/>
                <w:sz w:val="18"/>
                <w:szCs w:val="18"/>
              </w:rPr>
            </w:pPr>
          </w:p>
        </w:tc>
        <w:tc>
          <w:tcPr>
            <w:tcW w:w="130" w:type="pct"/>
            <w:tcBorders>
              <w:top w:val="single" w:sz="4" w:space="0" w:color="auto"/>
              <w:left w:val="single" w:sz="4" w:space="0" w:color="auto"/>
              <w:bottom w:val="single" w:sz="4" w:space="0" w:color="auto"/>
              <w:right w:val="single" w:sz="4" w:space="0" w:color="auto"/>
            </w:tcBorders>
            <w:vAlign w:val="bottom"/>
          </w:tcPr>
          <w:p w14:paraId="099AC03A" w14:textId="77777777" w:rsidR="00FF0856" w:rsidRPr="00F908AB" w:rsidRDefault="00FF0856" w:rsidP="00791042">
            <w:pPr>
              <w:snapToGrid w:val="0"/>
              <w:jc w:val="center"/>
              <w:rPr>
                <w:rFonts w:ascii="Arial Narrow" w:hAnsi="Arial Narrow" w:cs="Arial"/>
                <w:sz w:val="18"/>
                <w:szCs w:val="18"/>
              </w:rPr>
            </w:pPr>
          </w:p>
        </w:tc>
        <w:tc>
          <w:tcPr>
            <w:tcW w:w="130" w:type="pct"/>
            <w:tcBorders>
              <w:top w:val="single" w:sz="4" w:space="0" w:color="auto"/>
              <w:left w:val="single" w:sz="4" w:space="0" w:color="auto"/>
              <w:bottom w:val="single" w:sz="4" w:space="0" w:color="auto"/>
              <w:right w:val="single" w:sz="4" w:space="0" w:color="auto"/>
            </w:tcBorders>
          </w:tcPr>
          <w:p w14:paraId="10CD3123" w14:textId="77777777" w:rsidR="00FF0856" w:rsidRPr="00F908AB" w:rsidRDefault="00FF0856" w:rsidP="00791042">
            <w:pPr>
              <w:snapToGrid w:val="0"/>
              <w:jc w:val="center"/>
              <w:rPr>
                <w:rFonts w:ascii="Arial Narrow" w:hAnsi="Arial Narrow" w:cs="Arial"/>
                <w:sz w:val="18"/>
                <w:szCs w:val="18"/>
              </w:rPr>
            </w:pPr>
          </w:p>
        </w:tc>
        <w:tc>
          <w:tcPr>
            <w:tcW w:w="376" w:type="pct"/>
            <w:tcBorders>
              <w:top w:val="single" w:sz="4" w:space="0" w:color="auto"/>
              <w:left w:val="single" w:sz="4" w:space="0" w:color="auto"/>
              <w:bottom w:val="single" w:sz="4" w:space="0" w:color="auto"/>
              <w:right w:val="single" w:sz="4" w:space="0" w:color="auto"/>
            </w:tcBorders>
            <w:vAlign w:val="bottom"/>
          </w:tcPr>
          <w:p w14:paraId="2AE2CACE" w14:textId="77777777" w:rsidR="00FF0856" w:rsidRPr="00F908AB" w:rsidRDefault="00FF0856" w:rsidP="00791042">
            <w:pPr>
              <w:snapToGrid w:val="0"/>
              <w:jc w:val="center"/>
              <w:rPr>
                <w:rFonts w:ascii="Arial Narrow" w:hAnsi="Arial Narrow" w:cs="Arial"/>
                <w:sz w:val="18"/>
                <w:szCs w:val="18"/>
              </w:rPr>
            </w:pPr>
          </w:p>
        </w:tc>
        <w:tc>
          <w:tcPr>
            <w:tcW w:w="146" w:type="pct"/>
            <w:tcBorders>
              <w:top w:val="single" w:sz="4" w:space="0" w:color="auto"/>
              <w:left w:val="single" w:sz="4" w:space="0" w:color="auto"/>
              <w:bottom w:val="single" w:sz="4" w:space="0" w:color="auto"/>
              <w:right w:val="single" w:sz="4" w:space="0" w:color="auto"/>
            </w:tcBorders>
            <w:vAlign w:val="bottom"/>
          </w:tcPr>
          <w:p w14:paraId="598B186D" w14:textId="77777777" w:rsidR="00FF0856" w:rsidRPr="00F908AB" w:rsidRDefault="00FF0856" w:rsidP="00791042">
            <w:pPr>
              <w:snapToGrid w:val="0"/>
              <w:jc w:val="center"/>
              <w:rPr>
                <w:rFonts w:ascii="Arial Narrow" w:hAnsi="Arial Narrow" w:cs="Arial"/>
                <w:sz w:val="18"/>
                <w:szCs w:val="18"/>
              </w:rPr>
            </w:pPr>
          </w:p>
        </w:tc>
        <w:tc>
          <w:tcPr>
            <w:tcW w:w="192" w:type="pct"/>
            <w:tcBorders>
              <w:top w:val="single" w:sz="4" w:space="0" w:color="auto"/>
              <w:left w:val="single" w:sz="4" w:space="0" w:color="auto"/>
              <w:bottom w:val="single" w:sz="4" w:space="0" w:color="auto"/>
              <w:right w:val="single" w:sz="4" w:space="0" w:color="auto"/>
            </w:tcBorders>
            <w:vAlign w:val="bottom"/>
          </w:tcPr>
          <w:p w14:paraId="4834F466" w14:textId="77777777" w:rsidR="00FF0856" w:rsidRPr="00F908AB" w:rsidRDefault="00FF0856" w:rsidP="00791042">
            <w:pPr>
              <w:snapToGrid w:val="0"/>
              <w:jc w:val="center"/>
              <w:rPr>
                <w:rFonts w:ascii="Arial Narrow" w:hAnsi="Arial Narrow" w:cs="Arial"/>
                <w:sz w:val="18"/>
                <w:szCs w:val="18"/>
              </w:rPr>
            </w:pPr>
          </w:p>
        </w:tc>
        <w:tc>
          <w:tcPr>
            <w:tcW w:w="185" w:type="pct"/>
            <w:tcBorders>
              <w:top w:val="single" w:sz="4" w:space="0" w:color="auto"/>
              <w:left w:val="single" w:sz="4" w:space="0" w:color="auto"/>
              <w:bottom w:val="single" w:sz="4" w:space="0" w:color="auto"/>
              <w:right w:val="single" w:sz="4" w:space="0" w:color="auto"/>
            </w:tcBorders>
            <w:vAlign w:val="bottom"/>
          </w:tcPr>
          <w:p w14:paraId="3290CEFD" w14:textId="77777777" w:rsidR="00FF0856" w:rsidRPr="00F908AB" w:rsidRDefault="00FF0856" w:rsidP="00791042">
            <w:pPr>
              <w:snapToGrid w:val="0"/>
              <w:jc w:val="center"/>
              <w:rPr>
                <w:rFonts w:ascii="Arial Narrow" w:hAnsi="Arial Narrow" w:cs="Arial"/>
                <w:sz w:val="18"/>
                <w:szCs w:val="18"/>
              </w:rPr>
            </w:pPr>
          </w:p>
        </w:tc>
        <w:tc>
          <w:tcPr>
            <w:tcW w:w="345" w:type="pct"/>
            <w:tcBorders>
              <w:top w:val="single" w:sz="4" w:space="0" w:color="auto"/>
              <w:left w:val="single" w:sz="4" w:space="0" w:color="auto"/>
              <w:bottom w:val="single" w:sz="4" w:space="0" w:color="auto"/>
              <w:right w:val="single" w:sz="4" w:space="0" w:color="auto"/>
            </w:tcBorders>
            <w:shd w:val="clear" w:color="auto" w:fill="auto"/>
            <w:vAlign w:val="bottom"/>
          </w:tcPr>
          <w:p w14:paraId="786182E5" w14:textId="77777777" w:rsidR="00FF0856" w:rsidRPr="00CD3AE8" w:rsidRDefault="00FF0856" w:rsidP="00791042">
            <w:pPr>
              <w:snapToGrid w:val="0"/>
              <w:jc w:val="center"/>
              <w:rPr>
                <w:rFonts w:ascii="Arial Narrow" w:hAnsi="Arial Narrow" w:cs="Arial"/>
                <w:sz w:val="18"/>
                <w:szCs w:val="18"/>
              </w:rPr>
            </w:pPr>
          </w:p>
        </w:tc>
        <w:tc>
          <w:tcPr>
            <w:tcW w:w="302" w:type="pct"/>
            <w:tcBorders>
              <w:top w:val="single" w:sz="4" w:space="0" w:color="auto"/>
              <w:left w:val="single" w:sz="4" w:space="0" w:color="auto"/>
              <w:bottom w:val="single" w:sz="4" w:space="0" w:color="auto"/>
              <w:right w:val="single" w:sz="4" w:space="0" w:color="auto"/>
            </w:tcBorders>
          </w:tcPr>
          <w:p w14:paraId="4FE773DE" w14:textId="77777777" w:rsidR="00FF0856" w:rsidRPr="00CD3AE8" w:rsidRDefault="00FF0856" w:rsidP="00791042">
            <w:pPr>
              <w:snapToGrid w:val="0"/>
              <w:jc w:val="center"/>
              <w:rPr>
                <w:rFonts w:ascii="Arial Narrow" w:hAnsi="Arial Narrow" w:cs="Arial"/>
                <w:sz w:val="18"/>
                <w:szCs w:val="18"/>
              </w:rPr>
            </w:pPr>
          </w:p>
        </w:tc>
        <w:tc>
          <w:tcPr>
            <w:tcW w:w="234" w:type="pct"/>
            <w:tcBorders>
              <w:top w:val="single" w:sz="4" w:space="0" w:color="auto"/>
              <w:left w:val="single" w:sz="4" w:space="0" w:color="auto"/>
              <w:bottom w:val="single" w:sz="4" w:space="0" w:color="auto"/>
              <w:right w:val="single" w:sz="4" w:space="0" w:color="auto"/>
            </w:tcBorders>
            <w:shd w:val="clear" w:color="auto" w:fill="auto"/>
            <w:vAlign w:val="bottom"/>
          </w:tcPr>
          <w:p w14:paraId="7D54DC0B" w14:textId="77777777" w:rsidR="00FF0856" w:rsidRPr="00CD3AE8" w:rsidRDefault="00FF0856" w:rsidP="00791042">
            <w:pPr>
              <w:snapToGrid w:val="0"/>
              <w:jc w:val="center"/>
              <w:rPr>
                <w:rFonts w:ascii="Arial Narrow" w:hAnsi="Arial Narrow" w:cs="Arial"/>
                <w:sz w:val="18"/>
                <w:szCs w:val="18"/>
              </w:rPr>
            </w:pPr>
          </w:p>
        </w:tc>
        <w:tc>
          <w:tcPr>
            <w:tcW w:w="284" w:type="pct"/>
            <w:tcBorders>
              <w:top w:val="single" w:sz="4" w:space="0" w:color="auto"/>
              <w:left w:val="single" w:sz="4" w:space="0" w:color="auto"/>
              <w:bottom w:val="single" w:sz="4" w:space="0" w:color="auto"/>
              <w:right w:val="single" w:sz="4" w:space="0" w:color="auto"/>
            </w:tcBorders>
            <w:vAlign w:val="bottom"/>
          </w:tcPr>
          <w:p w14:paraId="3B8A8E61" w14:textId="77777777" w:rsidR="00FF0856" w:rsidRPr="00F908AB" w:rsidRDefault="00FF0856" w:rsidP="00791042">
            <w:pPr>
              <w:snapToGrid w:val="0"/>
              <w:jc w:val="center"/>
              <w:rPr>
                <w:rFonts w:ascii="Arial Narrow" w:hAnsi="Arial Narrow" w:cs="Arial"/>
                <w:sz w:val="18"/>
                <w:szCs w:val="18"/>
              </w:rPr>
            </w:pPr>
          </w:p>
        </w:tc>
        <w:tc>
          <w:tcPr>
            <w:tcW w:w="347" w:type="pct"/>
            <w:tcBorders>
              <w:top w:val="single" w:sz="4" w:space="0" w:color="auto"/>
              <w:left w:val="single" w:sz="4" w:space="0" w:color="auto"/>
              <w:bottom w:val="single" w:sz="4" w:space="0" w:color="auto"/>
              <w:right w:val="single" w:sz="4" w:space="0" w:color="auto"/>
            </w:tcBorders>
            <w:vAlign w:val="bottom"/>
          </w:tcPr>
          <w:p w14:paraId="4D84E6CB" w14:textId="77777777" w:rsidR="00FF0856" w:rsidRPr="00F908AB" w:rsidRDefault="00FF0856" w:rsidP="00791042">
            <w:pPr>
              <w:snapToGrid w:val="0"/>
              <w:jc w:val="center"/>
              <w:rPr>
                <w:rFonts w:ascii="Arial Narrow" w:hAnsi="Arial Narrow" w:cs="Arial"/>
                <w:sz w:val="18"/>
                <w:szCs w:val="18"/>
              </w:rPr>
            </w:pPr>
          </w:p>
        </w:tc>
        <w:tc>
          <w:tcPr>
            <w:tcW w:w="303" w:type="pct"/>
            <w:tcBorders>
              <w:top w:val="single" w:sz="4" w:space="0" w:color="auto"/>
              <w:left w:val="single" w:sz="4" w:space="0" w:color="auto"/>
              <w:bottom w:val="single" w:sz="4" w:space="0" w:color="auto"/>
              <w:right w:val="single" w:sz="4" w:space="0" w:color="auto"/>
            </w:tcBorders>
          </w:tcPr>
          <w:p w14:paraId="7E96E57D" w14:textId="77777777" w:rsidR="00FF0856" w:rsidRPr="00F908AB" w:rsidRDefault="00FF0856" w:rsidP="00791042">
            <w:pPr>
              <w:snapToGrid w:val="0"/>
              <w:jc w:val="center"/>
              <w:rPr>
                <w:rFonts w:ascii="Arial Narrow" w:hAnsi="Arial Narrow" w:cs="Arial"/>
                <w:sz w:val="18"/>
                <w:szCs w:val="18"/>
              </w:rPr>
            </w:pPr>
          </w:p>
        </w:tc>
        <w:tc>
          <w:tcPr>
            <w:tcW w:w="341" w:type="pct"/>
            <w:tcBorders>
              <w:top w:val="single" w:sz="4" w:space="0" w:color="auto"/>
              <w:left w:val="single" w:sz="4" w:space="0" w:color="auto"/>
              <w:bottom w:val="single" w:sz="4" w:space="0" w:color="auto"/>
              <w:right w:val="single" w:sz="4" w:space="0" w:color="auto"/>
            </w:tcBorders>
            <w:vAlign w:val="bottom"/>
          </w:tcPr>
          <w:p w14:paraId="7DEEF440" w14:textId="77777777" w:rsidR="00FF0856" w:rsidRPr="00F908AB" w:rsidRDefault="00FF0856" w:rsidP="00791042">
            <w:pPr>
              <w:snapToGrid w:val="0"/>
              <w:jc w:val="center"/>
              <w:rPr>
                <w:rFonts w:ascii="Arial Narrow" w:hAnsi="Arial Narrow" w:cs="Arial"/>
                <w:sz w:val="18"/>
                <w:szCs w:val="18"/>
              </w:rPr>
            </w:pPr>
          </w:p>
        </w:tc>
        <w:tc>
          <w:tcPr>
            <w:tcW w:w="468" w:type="pct"/>
            <w:tcBorders>
              <w:top w:val="single" w:sz="4" w:space="0" w:color="auto"/>
              <w:left w:val="single" w:sz="4" w:space="0" w:color="auto"/>
              <w:bottom w:val="single" w:sz="4" w:space="0" w:color="auto"/>
              <w:right w:val="single" w:sz="4" w:space="0" w:color="auto"/>
            </w:tcBorders>
            <w:vAlign w:val="bottom"/>
          </w:tcPr>
          <w:p w14:paraId="531D4797" w14:textId="77777777" w:rsidR="00FF0856" w:rsidRPr="00F908AB" w:rsidRDefault="00FF0856" w:rsidP="00791042">
            <w:pPr>
              <w:snapToGrid w:val="0"/>
              <w:jc w:val="center"/>
              <w:rPr>
                <w:rFonts w:ascii="Arial Narrow" w:hAnsi="Arial Narrow" w:cs="Arial"/>
                <w:sz w:val="18"/>
                <w:szCs w:val="18"/>
              </w:rPr>
            </w:pPr>
          </w:p>
        </w:tc>
        <w:tc>
          <w:tcPr>
            <w:tcW w:w="420" w:type="pct"/>
            <w:tcBorders>
              <w:top w:val="single" w:sz="4" w:space="0" w:color="auto"/>
              <w:left w:val="single" w:sz="4" w:space="0" w:color="auto"/>
              <w:bottom w:val="single" w:sz="4" w:space="0" w:color="auto"/>
              <w:right w:val="single" w:sz="4" w:space="0" w:color="auto"/>
            </w:tcBorders>
            <w:vAlign w:val="bottom"/>
          </w:tcPr>
          <w:p w14:paraId="25504DF0" w14:textId="77777777" w:rsidR="00FF0856" w:rsidRPr="00F908AB" w:rsidRDefault="00FF0856" w:rsidP="00791042">
            <w:pPr>
              <w:snapToGrid w:val="0"/>
              <w:jc w:val="center"/>
              <w:rPr>
                <w:rFonts w:ascii="Arial Narrow" w:hAnsi="Arial Narrow" w:cs="Arial"/>
                <w:sz w:val="18"/>
                <w:szCs w:val="18"/>
              </w:rPr>
            </w:pPr>
          </w:p>
        </w:tc>
      </w:tr>
      <w:tr w:rsidR="00FF0856" w:rsidRPr="00F908AB" w14:paraId="60D5356D" w14:textId="77777777" w:rsidTr="00FF0856">
        <w:trPr>
          <w:trHeight w:val="20"/>
        </w:trPr>
        <w:tc>
          <w:tcPr>
            <w:tcW w:w="227" w:type="pct"/>
            <w:tcBorders>
              <w:top w:val="single" w:sz="4" w:space="0" w:color="auto"/>
              <w:left w:val="single" w:sz="4" w:space="0" w:color="auto"/>
              <w:bottom w:val="single" w:sz="4" w:space="0" w:color="auto"/>
              <w:right w:val="single" w:sz="4" w:space="0" w:color="auto"/>
            </w:tcBorders>
            <w:vAlign w:val="bottom"/>
          </w:tcPr>
          <w:p w14:paraId="415F2F9B" w14:textId="77777777" w:rsidR="00FF0856" w:rsidRPr="00F908AB" w:rsidRDefault="00FF0856" w:rsidP="00791042">
            <w:pPr>
              <w:snapToGrid w:val="0"/>
              <w:jc w:val="center"/>
              <w:rPr>
                <w:rFonts w:ascii="Arial Narrow" w:hAnsi="Arial Narrow" w:cs="Arial"/>
                <w:sz w:val="18"/>
                <w:szCs w:val="18"/>
              </w:rPr>
            </w:pPr>
          </w:p>
        </w:tc>
        <w:tc>
          <w:tcPr>
            <w:tcW w:w="182" w:type="pct"/>
            <w:tcBorders>
              <w:top w:val="single" w:sz="4" w:space="0" w:color="auto"/>
              <w:left w:val="single" w:sz="4" w:space="0" w:color="auto"/>
              <w:bottom w:val="single" w:sz="4" w:space="0" w:color="auto"/>
              <w:right w:val="single" w:sz="4" w:space="0" w:color="auto"/>
            </w:tcBorders>
            <w:vAlign w:val="bottom"/>
          </w:tcPr>
          <w:p w14:paraId="7BB21E61" w14:textId="77777777" w:rsidR="00FF0856" w:rsidRPr="00F908AB" w:rsidRDefault="00FF0856" w:rsidP="00791042">
            <w:pPr>
              <w:snapToGrid w:val="0"/>
              <w:jc w:val="center"/>
              <w:rPr>
                <w:rFonts w:ascii="Arial Narrow" w:hAnsi="Arial Narrow" w:cs="Arial"/>
                <w:sz w:val="18"/>
                <w:szCs w:val="18"/>
              </w:rPr>
            </w:pPr>
          </w:p>
        </w:tc>
        <w:tc>
          <w:tcPr>
            <w:tcW w:w="198" w:type="pct"/>
            <w:tcBorders>
              <w:top w:val="single" w:sz="4" w:space="0" w:color="auto"/>
              <w:left w:val="single" w:sz="4" w:space="0" w:color="auto"/>
              <w:bottom w:val="single" w:sz="4" w:space="0" w:color="auto"/>
              <w:right w:val="single" w:sz="4" w:space="0" w:color="auto"/>
            </w:tcBorders>
            <w:vAlign w:val="bottom"/>
          </w:tcPr>
          <w:p w14:paraId="7B445D9B" w14:textId="77777777" w:rsidR="00FF0856" w:rsidRPr="00F908AB" w:rsidRDefault="00FF0856" w:rsidP="00791042">
            <w:pPr>
              <w:snapToGrid w:val="0"/>
              <w:jc w:val="center"/>
              <w:rPr>
                <w:rFonts w:ascii="Arial Narrow" w:hAnsi="Arial Narrow" w:cs="Arial"/>
                <w:sz w:val="18"/>
                <w:szCs w:val="18"/>
              </w:rPr>
            </w:pPr>
          </w:p>
        </w:tc>
        <w:tc>
          <w:tcPr>
            <w:tcW w:w="188" w:type="pct"/>
            <w:tcBorders>
              <w:top w:val="single" w:sz="4" w:space="0" w:color="auto"/>
              <w:left w:val="single" w:sz="4" w:space="0" w:color="auto"/>
              <w:bottom w:val="single" w:sz="4" w:space="0" w:color="auto"/>
              <w:right w:val="single" w:sz="4" w:space="0" w:color="auto"/>
            </w:tcBorders>
            <w:vAlign w:val="bottom"/>
          </w:tcPr>
          <w:p w14:paraId="08C7F295" w14:textId="77777777" w:rsidR="00FF0856" w:rsidRPr="00F908AB" w:rsidRDefault="00FF0856" w:rsidP="00791042">
            <w:pPr>
              <w:snapToGrid w:val="0"/>
              <w:jc w:val="center"/>
              <w:rPr>
                <w:rFonts w:ascii="Arial Narrow" w:hAnsi="Arial Narrow" w:cs="Arial"/>
                <w:sz w:val="18"/>
                <w:szCs w:val="18"/>
              </w:rPr>
            </w:pPr>
          </w:p>
        </w:tc>
        <w:tc>
          <w:tcPr>
            <w:tcW w:w="130" w:type="pct"/>
            <w:tcBorders>
              <w:top w:val="single" w:sz="4" w:space="0" w:color="auto"/>
              <w:left w:val="single" w:sz="4" w:space="0" w:color="auto"/>
              <w:bottom w:val="single" w:sz="4" w:space="0" w:color="auto"/>
              <w:right w:val="single" w:sz="4" w:space="0" w:color="auto"/>
            </w:tcBorders>
            <w:vAlign w:val="bottom"/>
          </w:tcPr>
          <w:p w14:paraId="79B1E790" w14:textId="77777777" w:rsidR="00FF0856" w:rsidRPr="00F908AB" w:rsidRDefault="00FF0856" w:rsidP="00791042">
            <w:pPr>
              <w:snapToGrid w:val="0"/>
              <w:jc w:val="center"/>
              <w:rPr>
                <w:rFonts w:ascii="Arial Narrow" w:hAnsi="Arial Narrow" w:cs="Arial"/>
                <w:sz w:val="18"/>
                <w:szCs w:val="18"/>
              </w:rPr>
            </w:pPr>
          </w:p>
        </w:tc>
        <w:tc>
          <w:tcPr>
            <w:tcW w:w="130" w:type="pct"/>
            <w:tcBorders>
              <w:top w:val="single" w:sz="4" w:space="0" w:color="auto"/>
              <w:left w:val="single" w:sz="4" w:space="0" w:color="auto"/>
              <w:bottom w:val="single" w:sz="4" w:space="0" w:color="auto"/>
              <w:right w:val="single" w:sz="4" w:space="0" w:color="auto"/>
            </w:tcBorders>
          </w:tcPr>
          <w:p w14:paraId="390D6A50" w14:textId="77777777" w:rsidR="00FF0856" w:rsidRPr="00F908AB" w:rsidRDefault="00FF0856" w:rsidP="00791042">
            <w:pPr>
              <w:snapToGrid w:val="0"/>
              <w:jc w:val="center"/>
              <w:rPr>
                <w:rFonts w:ascii="Arial Narrow" w:hAnsi="Arial Narrow" w:cs="Arial"/>
                <w:sz w:val="18"/>
                <w:szCs w:val="18"/>
              </w:rPr>
            </w:pPr>
          </w:p>
        </w:tc>
        <w:tc>
          <w:tcPr>
            <w:tcW w:w="376" w:type="pct"/>
            <w:tcBorders>
              <w:top w:val="single" w:sz="4" w:space="0" w:color="auto"/>
              <w:left w:val="single" w:sz="4" w:space="0" w:color="auto"/>
              <w:bottom w:val="single" w:sz="4" w:space="0" w:color="auto"/>
              <w:right w:val="single" w:sz="4" w:space="0" w:color="auto"/>
            </w:tcBorders>
            <w:vAlign w:val="bottom"/>
          </w:tcPr>
          <w:p w14:paraId="52B44139" w14:textId="77777777" w:rsidR="00FF0856" w:rsidRPr="00F908AB" w:rsidRDefault="00FF0856" w:rsidP="00791042">
            <w:pPr>
              <w:snapToGrid w:val="0"/>
              <w:jc w:val="center"/>
              <w:rPr>
                <w:rFonts w:ascii="Arial Narrow" w:hAnsi="Arial Narrow" w:cs="Arial"/>
                <w:sz w:val="18"/>
                <w:szCs w:val="18"/>
              </w:rPr>
            </w:pPr>
          </w:p>
        </w:tc>
        <w:tc>
          <w:tcPr>
            <w:tcW w:w="146" w:type="pct"/>
            <w:tcBorders>
              <w:top w:val="single" w:sz="4" w:space="0" w:color="auto"/>
              <w:left w:val="single" w:sz="4" w:space="0" w:color="auto"/>
              <w:bottom w:val="single" w:sz="4" w:space="0" w:color="auto"/>
              <w:right w:val="single" w:sz="4" w:space="0" w:color="auto"/>
            </w:tcBorders>
            <w:vAlign w:val="bottom"/>
          </w:tcPr>
          <w:p w14:paraId="68371074" w14:textId="77777777" w:rsidR="00FF0856" w:rsidRPr="00F908AB" w:rsidRDefault="00FF0856" w:rsidP="00791042">
            <w:pPr>
              <w:snapToGrid w:val="0"/>
              <w:jc w:val="center"/>
              <w:rPr>
                <w:rFonts w:ascii="Arial Narrow" w:hAnsi="Arial Narrow" w:cs="Arial"/>
                <w:sz w:val="18"/>
                <w:szCs w:val="18"/>
              </w:rPr>
            </w:pPr>
          </w:p>
        </w:tc>
        <w:tc>
          <w:tcPr>
            <w:tcW w:w="192" w:type="pct"/>
            <w:tcBorders>
              <w:top w:val="single" w:sz="4" w:space="0" w:color="auto"/>
              <w:left w:val="single" w:sz="4" w:space="0" w:color="auto"/>
              <w:bottom w:val="single" w:sz="4" w:space="0" w:color="auto"/>
              <w:right w:val="single" w:sz="4" w:space="0" w:color="auto"/>
            </w:tcBorders>
            <w:vAlign w:val="bottom"/>
          </w:tcPr>
          <w:p w14:paraId="237F2FCC" w14:textId="77777777" w:rsidR="00FF0856" w:rsidRPr="00F908AB" w:rsidRDefault="00FF0856" w:rsidP="00791042">
            <w:pPr>
              <w:snapToGrid w:val="0"/>
              <w:jc w:val="center"/>
              <w:rPr>
                <w:rFonts w:ascii="Arial Narrow" w:hAnsi="Arial Narrow" w:cs="Arial"/>
                <w:sz w:val="18"/>
                <w:szCs w:val="18"/>
              </w:rPr>
            </w:pPr>
          </w:p>
        </w:tc>
        <w:tc>
          <w:tcPr>
            <w:tcW w:w="185" w:type="pct"/>
            <w:tcBorders>
              <w:top w:val="single" w:sz="4" w:space="0" w:color="auto"/>
              <w:left w:val="single" w:sz="4" w:space="0" w:color="auto"/>
              <w:bottom w:val="single" w:sz="4" w:space="0" w:color="auto"/>
              <w:right w:val="single" w:sz="4" w:space="0" w:color="auto"/>
            </w:tcBorders>
            <w:vAlign w:val="bottom"/>
          </w:tcPr>
          <w:p w14:paraId="61597009" w14:textId="77777777" w:rsidR="00FF0856" w:rsidRPr="00F908AB" w:rsidRDefault="00FF0856" w:rsidP="00791042">
            <w:pPr>
              <w:snapToGrid w:val="0"/>
              <w:jc w:val="center"/>
              <w:rPr>
                <w:rFonts w:ascii="Arial Narrow" w:hAnsi="Arial Narrow" w:cs="Arial"/>
                <w:sz w:val="18"/>
                <w:szCs w:val="18"/>
              </w:rPr>
            </w:pPr>
          </w:p>
        </w:tc>
        <w:tc>
          <w:tcPr>
            <w:tcW w:w="345" w:type="pct"/>
            <w:tcBorders>
              <w:top w:val="single" w:sz="4" w:space="0" w:color="auto"/>
              <w:left w:val="single" w:sz="4" w:space="0" w:color="auto"/>
              <w:bottom w:val="single" w:sz="4" w:space="0" w:color="auto"/>
              <w:right w:val="single" w:sz="4" w:space="0" w:color="auto"/>
            </w:tcBorders>
            <w:shd w:val="clear" w:color="auto" w:fill="auto"/>
            <w:vAlign w:val="bottom"/>
          </w:tcPr>
          <w:p w14:paraId="3F2BFBAF" w14:textId="77777777" w:rsidR="00FF0856" w:rsidRPr="00CD3AE8" w:rsidRDefault="00FF0856" w:rsidP="00791042">
            <w:pPr>
              <w:snapToGrid w:val="0"/>
              <w:jc w:val="center"/>
              <w:rPr>
                <w:rFonts w:ascii="Arial Narrow" w:hAnsi="Arial Narrow" w:cs="Arial"/>
                <w:sz w:val="18"/>
                <w:szCs w:val="18"/>
              </w:rPr>
            </w:pPr>
          </w:p>
        </w:tc>
        <w:tc>
          <w:tcPr>
            <w:tcW w:w="302" w:type="pct"/>
            <w:tcBorders>
              <w:top w:val="single" w:sz="4" w:space="0" w:color="auto"/>
              <w:left w:val="single" w:sz="4" w:space="0" w:color="auto"/>
              <w:bottom w:val="single" w:sz="4" w:space="0" w:color="auto"/>
              <w:right w:val="single" w:sz="4" w:space="0" w:color="auto"/>
            </w:tcBorders>
          </w:tcPr>
          <w:p w14:paraId="1563506E" w14:textId="77777777" w:rsidR="00FF0856" w:rsidRPr="00CD3AE8" w:rsidRDefault="00FF0856" w:rsidP="00791042">
            <w:pPr>
              <w:snapToGrid w:val="0"/>
              <w:jc w:val="center"/>
              <w:rPr>
                <w:rFonts w:ascii="Arial Narrow" w:hAnsi="Arial Narrow" w:cs="Arial"/>
                <w:sz w:val="18"/>
                <w:szCs w:val="18"/>
              </w:rPr>
            </w:pPr>
          </w:p>
        </w:tc>
        <w:tc>
          <w:tcPr>
            <w:tcW w:w="234" w:type="pct"/>
            <w:tcBorders>
              <w:top w:val="single" w:sz="4" w:space="0" w:color="auto"/>
              <w:left w:val="single" w:sz="4" w:space="0" w:color="auto"/>
              <w:bottom w:val="single" w:sz="4" w:space="0" w:color="auto"/>
              <w:right w:val="single" w:sz="4" w:space="0" w:color="auto"/>
            </w:tcBorders>
            <w:shd w:val="clear" w:color="auto" w:fill="auto"/>
            <w:vAlign w:val="bottom"/>
          </w:tcPr>
          <w:p w14:paraId="1E113600" w14:textId="77777777" w:rsidR="00FF0856" w:rsidRPr="00CD3AE8" w:rsidRDefault="00FF0856" w:rsidP="00791042">
            <w:pPr>
              <w:snapToGrid w:val="0"/>
              <w:jc w:val="center"/>
              <w:rPr>
                <w:rFonts w:ascii="Arial Narrow" w:hAnsi="Arial Narrow" w:cs="Arial"/>
                <w:sz w:val="18"/>
                <w:szCs w:val="18"/>
              </w:rPr>
            </w:pPr>
          </w:p>
        </w:tc>
        <w:tc>
          <w:tcPr>
            <w:tcW w:w="284" w:type="pct"/>
            <w:tcBorders>
              <w:top w:val="single" w:sz="4" w:space="0" w:color="auto"/>
              <w:left w:val="single" w:sz="4" w:space="0" w:color="auto"/>
              <w:bottom w:val="single" w:sz="4" w:space="0" w:color="auto"/>
              <w:right w:val="single" w:sz="4" w:space="0" w:color="auto"/>
            </w:tcBorders>
            <w:vAlign w:val="bottom"/>
          </w:tcPr>
          <w:p w14:paraId="15514DA8" w14:textId="77777777" w:rsidR="00FF0856" w:rsidRPr="00F908AB" w:rsidRDefault="00FF0856" w:rsidP="00791042">
            <w:pPr>
              <w:snapToGrid w:val="0"/>
              <w:jc w:val="center"/>
              <w:rPr>
                <w:rFonts w:ascii="Arial Narrow" w:hAnsi="Arial Narrow" w:cs="Arial"/>
                <w:sz w:val="18"/>
                <w:szCs w:val="18"/>
              </w:rPr>
            </w:pPr>
          </w:p>
        </w:tc>
        <w:tc>
          <w:tcPr>
            <w:tcW w:w="347" w:type="pct"/>
            <w:tcBorders>
              <w:top w:val="single" w:sz="4" w:space="0" w:color="auto"/>
              <w:left w:val="single" w:sz="4" w:space="0" w:color="auto"/>
              <w:bottom w:val="single" w:sz="4" w:space="0" w:color="auto"/>
              <w:right w:val="single" w:sz="4" w:space="0" w:color="auto"/>
            </w:tcBorders>
            <w:vAlign w:val="bottom"/>
          </w:tcPr>
          <w:p w14:paraId="6B1CED96" w14:textId="77777777" w:rsidR="00FF0856" w:rsidRPr="00F908AB" w:rsidRDefault="00FF0856" w:rsidP="00791042">
            <w:pPr>
              <w:snapToGrid w:val="0"/>
              <w:jc w:val="center"/>
              <w:rPr>
                <w:rFonts w:ascii="Arial Narrow" w:hAnsi="Arial Narrow" w:cs="Arial"/>
                <w:sz w:val="18"/>
                <w:szCs w:val="18"/>
              </w:rPr>
            </w:pPr>
          </w:p>
        </w:tc>
        <w:tc>
          <w:tcPr>
            <w:tcW w:w="303" w:type="pct"/>
            <w:tcBorders>
              <w:top w:val="single" w:sz="4" w:space="0" w:color="auto"/>
              <w:left w:val="single" w:sz="4" w:space="0" w:color="auto"/>
              <w:bottom w:val="single" w:sz="4" w:space="0" w:color="auto"/>
              <w:right w:val="single" w:sz="4" w:space="0" w:color="auto"/>
            </w:tcBorders>
          </w:tcPr>
          <w:p w14:paraId="4FD37F3D" w14:textId="77777777" w:rsidR="00FF0856" w:rsidRPr="00F908AB" w:rsidRDefault="00FF0856" w:rsidP="00791042">
            <w:pPr>
              <w:snapToGrid w:val="0"/>
              <w:jc w:val="center"/>
              <w:rPr>
                <w:rFonts w:ascii="Arial Narrow" w:hAnsi="Arial Narrow" w:cs="Arial"/>
                <w:sz w:val="18"/>
                <w:szCs w:val="18"/>
              </w:rPr>
            </w:pPr>
          </w:p>
        </w:tc>
        <w:tc>
          <w:tcPr>
            <w:tcW w:w="341" w:type="pct"/>
            <w:tcBorders>
              <w:top w:val="single" w:sz="4" w:space="0" w:color="auto"/>
              <w:left w:val="single" w:sz="4" w:space="0" w:color="auto"/>
              <w:bottom w:val="single" w:sz="4" w:space="0" w:color="auto"/>
              <w:right w:val="single" w:sz="4" w:space="0" w:color="auto"/>
            </w:tcBorders>
            <w:vAlign w:val="bottom"/>
          </w:tcPr>
          <w:p w14:paraId="7FC528CA" w14:textId="77777777" w:rsidR="00FF0856" w:rsidRPr="00F908AB" w:rsidRDefault="00FF0856" w:rsidP="00791042">
            <w:pPr>
              <w:snapToGrid w:val="0"/>
              <w:jc w:val="center"/>
              <w:rPr>
                <w:rFonts w:ascii="Arial Narrow" w:hAnsi="Arial Narrow" w:cs="Arial"/>
                <w:sz w:val="18"/>
                <w:szCs w:val="18"/>
              </w:rPr>
            </w:pPr>
          </w:p>
        </w:tc>
        <w:tc>
          <w:tcPr>
            <w:tcW w:w="468" w:type="pct"/>
            <w:tcBorders>
              <w:top w:val="single" w:sz="4" w:space="0" w:color="auto"/>
              <w:left w:val="single" w:sz="4" w:space="0" w:color="auto"/>
              <w:bottom w:val="single" w:sz="4" w:space="0" w:color="auto"/>
              <w:right w:val="single" w:sz="4" w:space="0" w:color="auto"/>
            </w:tcBorders>
            <w:vAlign w:val="bottom"/>
          </w:tcPr>
          <w:p w14:paraId="49BAC139" w14:textId="77777777" w:rsidR="00FF0856" w:rsidRPr="00F908AB" w:rsidRDefault="00FF0856" w:rsidP="00791042">
            <w:pPr>
              <w:snapToGrid w:val="0"/>
              <w:jc w:val="center"/>
              <w:rPr>
                <w:rFonts w:ascii="Arial Narrow" w:hAnsi="Arial Narrow" w:cs="Arial"/>
                <w:sz w:val="18"/>
                <w:szCs w:val="18"/>
              </w:rPr>
            </w:pPr>
          </w:p>
        </w:tc>
        <w:tc>
          <w:tcPr>
            <w:tcW w:w="420" w:type="pct"/>
            <w:tcBorders>
              <w:top w:val="single" w:sz="4" w:space="0" w:color="auto"/>
              <w:left w:val="single" w:sz="4" w:space="0" w:color="auto"/>
              <w:bottom w:val="single" w:sz="4" w:space="0" w:color="auto"/>
              <w:right w:val="single" w:sz="4" w:space="0" w:color="auto"/>
            </w:tcBorders>
            <w:vAlign w:val="bottom"/>
          </w:tcPr>
          <w:p w14:paraId="1C937AA8" w14:textId="77777777" w:rsidR="00FF0856" w:rsidRPr="00F908AB" w:rsidRDefault="00FF0856" w:rsidP="00791042">
            <w:pPr>
              <w:snapToGrid w:val="0"/>
              <w:jc w:val="center"/>
              <w:rPr>
                <w:rFonts w:ascii="Arial Narrow" w:hAnsi="Arial Narrow" w:cs="Arial"/>
                <w:sz w:val="18"/>
                <w:szCs w:val="18"/>
              </w:rPr>
            </w:pPr>
          </w:p>
        </w:tc>
      </w:tr>
      <w:tr w:rsidR="00FF0856" w:rsidRPr="00F908AB" w14:paraId="633AD101" w14:textId="77777777" w:rsidTr="00FF0856">
        <w:trPr>
          <w:trHeight w:val="20"/>
        </w:trPr>
        <w:tc>
          <w:tcPr>
            <w:tcW w:w="227" w:type="pct"/>
            <w:tcBorders>
              <w:top w:val="single" w:sz="4" w:space="0" w:color="auto"/>
            </w:tcBorders>
            <w:vAlign w:val="bottom"/>
          </w:tcPr>
          <w:p w14:paraId="6E6F91DA" w14:textId="77777777" w:rsidR="00FF0856" w:rsidRPr="00F908AB" w:rsidRDefault="00FF0856" w:rsidP="00791042">
            <w:pPr>
              <w:snapToGrid w:val="0"/>
              <w:jc w:val="center"/>
              <w:rPr>
                <w:rFonts w:ascii="Arial Narrow" w:hAnsi="Arial Narrow" w:cs="Arial"/>
                <w:sz w:val="18"/>
                <w:szCs w:val="18"/>
              </w:rPr>
            </w:pPr>
          </w:p>
        </w:tc>
        <w:tc>
          <w:tcPr>
            <w:tcW w:w="182" w:type="pct"/>
            <w:tcBorders>
              <w:top w:val="single" w:sz="4" w:space="0" w:color="auto"/>
            </w:tcBorders>
            <w:vAlign w:val="bottom"/>
          </w:tcPr>
          <w:p w14:paraId="493B50AE" w14:textId="77777777" w:rsidR="00FF0856" w:rsidRPr="00F908AB" w:rsidRDefault="00FF0856" w:rsidP="00791042">
            <w:pPr>
              <w:snapToGrid w:val="0"/>
              <w:jc w:val="center"/>
              <w:rPr>
                <w:rFonts w:ascii="Arial Narrow" w:hAnsi="Arial Narrow" w:cs="Arial"/>
                <w:sz w:val="18"/>
                <w:szCs w:val="18"/>
              </w:rPr>
            </w:pPr>
          </w:p>
        </w:tc>
        <w:tc>
          <w:tcPr>
            <w:tcW w:w="198" w:type="pct"/>
            <w:tcBorders>
              <w:top w:val="single" w:sz="4" w:space="0" w:color="auto"/>
            </w:tcBorders>
            <w:vAlign w:val="bottom"/>
          </w:tcPr>
          <w:p w14:paraId="0393000D" w14:textId="77777777" w:rsidR="00FF0856" w:rsidRPr="00F908AB" w:rsidRDefault="00FF0856" w:rsidP="00791042">
            <w:pPr>
              <w:snapToGrid w:val="0"/>
              <w:jc w:val="center"/>
              <w:rPr>
                <w:rFonts w:ascii="Arial Narrow" w:hAnsi="Arial Narrow" w:cs="Arial"/>
                <w:sz w:val="18"/>
                <w:szCs w:val="18"/>
              </w:rPr>
            </w:pPr>
          </w:p>
        </w:tc>
        <w:tc>
          <w:tcPr>
            <w:tcW w:w="188" w:type="pct"/>
            <w:tcBorders>
              <w:top w:val="single" w:sz="4" w:space="0" w:color="auto"/>
            </w:tcBorders>
            <w:vAlign w:val="bottom"/>
          </w:tcPr>
          <w:p w14:paraId="3975A839" w14:textId="77777777" w:rsidR="00FF0856" w:rsidRPr="00F908AB" w:rsidRDefault="00FF0856" w:rsidP="00791042">
            <w:pPr>
              <w:snapToGrid w:val="0"/>
              <w:jc w:val="center"/>
              <w:rPr>
                <w:rFonts w:ascii="Arial Narrow" w:hAnsi="Arial Narrow" w:cs="Arial"/>
                <w:sz w:val="18"/>
                <w:szCs w:val="18"/>
              </w:rPr>
            </w:pPr>
          </w:p>
        </w:tc>
        <w:tc>
          <w:tcPr>
            <w:tcW w:w="130" w:type="pct"/>
            <w:tcBorders>
              <w:top w:val="single" w:sz="4" w:space="0" w:color="auto"/>
            </w:tcBorders>
            <w:vAlign w:val="bottom"/>
          </w:tcPr>
          <w:p w14:paraId="71C360B4" w14:textId="77777777" w:rsidR="00FF0856" w:rsidRPr="00F908AB" w:rsidRDefault="00FF0856" w:rsidP="00791042">
            <w:pPr>
              <w:snapToGrid w:val="0"/>
              <w:jc w:val="center"/>
              <w:rPr>
                <w:rFonts w:ascii="Arial Narrow" w:hAnsi="Arial Narrow" w:cs="Arial"/>
                <w:sz w:val="18"/>
                <w:szCs w:val="18"/>
              </w:rPr>
            </w:pPr>
          </w:p>
        </w:tc>
        <w:tc>
          <w:tcPr>
            <w:tcW w:w="130" w:type="pct"/>
            <w:tcBorders>
              <w:top w:val="single" w:sz="4" w:space="0" w:color="auto"/>
            </w:tcBorders>
          </w:tcPr>
          <w:p w14:paraId="6F61DCF6" w14:textId="77777777" w:rsidR="00FF0856" w:rsidRPr="00F908AB" w:rsidRDefault="00FF0856" w:rsidP="00791042">
            <w:pPr>
              <w:snapToGrid w:val="0"/>
              <w:jc w:val="center"/>
              <w:rPr>
                <w:rFonts w:ascii="Arial Narrow" w:hAnsi="Arial Narrow" w:cs="Arial"/>
                <w:sz w:val="18"/>
                <w:szCs w:val="18"/>
              </w:rPr>
            </w:pPr>
          </w:p>
        </w:tc>
        <w:tc>
          <w:tcPr>
            <w:tcW w:w="376" w:type="pct"/>
            <w:tcBorders>
              <w:top w:val="single" w:sz="4" w:space="0" w:color="auto"/>
            </w:tcBorders>
            <w:vAlign w:val="bottom"/>
          </w:tcPr>
          <w:p w14:paraId="1866C813" w14:textId="77777777" w:rsidR="00FF0856" w:rsidRPr="00F908AB" w:rsidRDefault="00FF0856" w:rsidP="00791042">
            <w:pPr>
              <w:snapToGrid w:val="0"/>
              <w:jc w:val="center"/>
              <w:rPr>
                <w:rFonts w:ascii="Arial Narrow" w:hAnsi="Arial Narrow" w:cs="Arial"/>
                <w:sz w:val="18"/>
                <w:szCs w:val="18"/>
              </w:rPr>
            </w:pPr>
          </w:p>
        </w:tc>
        <w:tc>
          <w:tcPr>
            <w:tcW w:w="146" w:type="pct"/>
            <w:tcBorders>
              <w:top w:val="single" w:sz="4" w:space="0" w:color="auto"/>
            </w:tcBorders>
            <w:vAlign w:val="bottom"/>
          </w:tcPr>
          <w:p w14:paraId="3A163A5F" w14:textId="77777777" w:rsidR="00FF0856" w:rsidRPr="00F908AB" w:rsidRDefault="00FF0856" w:rsidP="00791042">
            <w:pPr>
              <w:snapToGrid w:val="0"/>
              <w:jc w:val="center"/>
              <w:rPr>
                <w:rFonts w:ascii="Arial Narrow" w:hAnsi="Arial Narrow" w:cs="Arial"/>
                <w:sz w:val="18"/>
                <w:szCs w:val="18"/>
              </w:rPr>
            </w:pPr>
          </w:p>
        </w:tc>
        <w:tc>
          <w:tcPr>
            <w:tcW w:w="192" w:type="pct"/>
            <w:tcBorders>
              <w:top w:val="single" w:sz="4" w:space="0" w:color="auto"/>
            </w:tcBorders>
            <w:vAlign w:val="bottom"/>
          </w:tcPr>
          <w:p w14:paraId="01CA3491" w14:textId="77777777" w:rsidR="00FF0856" w:rsidRPr="00F908AB" w:rsidRDefault="00FF0856" w:rsidP="00791042">
            <w:pPr>
              <w:snapToGrid w:val="0"/>
              <w:jc w:val="center"/>
              <w:rPr>
                <w:rFonts w:ascii="Arial Narrow" w:hAnsi="Arial Narrow" w:cs="Arial"/>
                <w:sz w:val="18"/>
                <w:szCs w:val="18"/>
              </w:rPr>
            </w:pPr>
          </w:p>
        </w:tc>
        <w:tc>
          <w:tcPr>
            <w:tcW w:w="185" w:type="pct"/>
            <w:tcBorders>
              <w:top w:val="single" w:sz="4" w:space="0" w:color="auto"/>
            </w:tcBorders>
            <w:vAlign w:val="bottom"/>
          </w:tcPr>
          <w:p w14:paraId="454F6149" w14:textId="77777777" w:rsidR="00FF0856" w:rsidRPr="00F908AB" w:rsidRDefault="00FF0856" w:rsidP="00791042">
            <w:pPr>
              <w:snapToGrid w:val="0"/>
              <w:jc w:val="center"/>
              <w:rPr>
                <w:rFonts w:ascii="Arial Narrow" w:hAnsi="Arial Narrow" w:cs="Arial"/>
                <w:sz w:val="18"/>
                <w:szCs w:val="18"/>
              </w:rPr>
            </w:pPr>
          </w:p>
        </w:tc>
        <w:tc>
          <w:tcPr>
            <w:tcW w:w="345" w:type="pct"/>
            <w:tcBorders>
              <w:top w:val="single" w:sz="4" w:space="0" w:color="auto"/>
            </w:tcBorders>
            <w:shd w:val="clear" w:color="auto" w:fill="auto"/>
            <w:vAlign w:val="bottom"/>
          </w:tcPr>
          <w:p w14:paraId="115419B9" w14:textId="77777777" w:rsidR="00FF0856" w:rsidRPr="00CD3AE8" w:rsidRDefault="00FF0856" w:rsidP="00791042">
            <w:pPr>
              <w:snapToGrid w:val="0"/>
              <w:jc w:val="center"/>
              <w:rPr>
                <w:rFonts w:ascii="Arial Narrow" w:hAnsi="Arial Narrow" w:cs="Arial"/>
                <w:sz w:val="18"/>
                <w:szCs w:val="18"/>
              </w:rPr>
            </w:pPr>
          </w:p>
        </w:tc>
        <w:tc>
          <w:tcPr>
            <w:tcW w:w="302" w:type="pct"/>
            <w:tcBorders>
              <w:top w:val="single" w:sz="4" w:space="0" w:color="auto"/>
            </w:tcBorders>
          </w:tcPr>
          <w:p w14:paraId="626B7D69" w14:textId="77777777" w:rsidR="00FF0856" w:rsidRPr="00CD3AE8" w:rsidRDefault="00FF0856" w:rsidP="00791042">
            <w:pPr>
              <w:snapToGrid w:val="0"/>
              <w:jc w:val="center"/>
              <w:rPr>
                <w:rFonts w:ascii="Arial Narrow" w:hAnsi="Arial Narrow" w:cs="Arial"/>
                <w:sz w:val="18"/>
                <w:szCs w:val="18"/>
              </w:rPr>
            </w:pPr>
          </w:p>
        </w:tc>
        <w:tc>
          <w:tcPr>
            <w:tcW w:w="234" w:type="pct"/>
            <w:tcBorders>
              <w:top w:val="single" w:sz="4" w:space="0" w:color="auto"/>
            </w:tcBorders>
            <w:shd w:val="clear" w:color="auto" w:fill="auto"/>
            <w:vAlign w:val="bottom"/>
          </w:tcPr>
          <w:p w14:paraId="50B70F9E" w14:textId="77777777" w:rsidR="00FF0856" w:rsidRPr="00CD3AE8" w:rsidRDefault="00FF0856" w:rsidP="00791042">
            <w:pPr>
              <w:snapToGrid w:val="0"/>
              <w:jc w:val="center"/>
              <w:rPr>
                <w:rFonts w:ascii="Arial Narrow" w:hAnsi="Arial Narrow" w:cs="Arial"/>
                <w:sz w:val="18"/>
                <w:szCs w:val="18"/>
              </w:rPr>
            </w:pPr>
          </w:p>
        </w:tc>
        <w:tc>
          <w:tcPr>
            <w:tcW w:w="284" w:type="pct"/>
            <w:tcBorders>
              <w:top w:val="single" w:sz="4" w:space="0" w:color="auto"/>
            </w:tcBorders>
            <w:vAlign w:val="bottom"/>
          </w:tcPr>
          <w:p w14:paraId="19DEFE83" w14:textId="77777777" w:rsidR="00FF0856" w:rsidRPr="00F908AB" w:rsidRDefault="00FF0856" w:rsidP="00791042">
            <w:pPr>
              <w:snapToGrid w:val="0"/>
              <w:jc w:val="center"/>
              <w:rPr>
                <w:rFonts w:ascii="Arial Narrow" w:hAnsi="Arial Narrow" w:cs="Arial"/>
                <w:sz w:val="18"/>
                <w:szCs w:val="18"/>
              </w:rPr>
            </w:pPr>
          </w:p>
        </w:tc>
        <w:tc>
          <w:tcPr>
            <w:tcW w:w="347" w:type="pct"/>
            <w:tcBorders>
              <w:top w:val="single" w:sz="4" w:space="0" w:color="auto"/>
            </w:tcBorders>
            <w:vAlign w:val="bottom"/>
          </w:tcPr>
          <w:p w14:paraId="1AD6A077" w14:textId="77777777" w:rsidR="00FF0856" w:rsidRPr="00F908AB" w:rsidRDefault="00FF0856" w:rsidP="00791042">
            <w:pPr>
              <w:snapToGrid w:val="0"/>
              <w:jc w:val="center"/>
              <w:rPr>
                <w:rFonts w:ascii="Arial Narrow" w:hAnsi="Arial Narrow" w:cs="Arial"/>
                <w:sz w:val="18"/>
                <w:szCs w:val="18"/>
              </w:rPr>
            </w:pPr>
          </w:p>
        </w:tc>
        <w:tc>
          <w:tcPr>
            <w:tcW w:w="303" w:type="pct"/>
            <w:tcBorders>
              <w:top w:val="single" w:sz="4" w:space="0" w:color="auto"/>
            </w:tcBorders>
          </w:tcPr>
          <w:p w14:paraId="36D6A389" w14:textId="77777777" w:rsidR="00FF0856" w:rsidRPr="00F908AB" w:rsidRDefault="00FF0856" w:rsidP="00791042">
            <w:pPr>
              <w:snapToGrid w:val="0"/>
              <w:jc w:val="center"/>
              <w:rPr>
                <w:rFonts w:ascii="Arial Narrow" w:hAnsi="Arial Narrow" w:cs="Arial"/>
                <w:sz w:val="18"/>
                <w:szCs w:val="18"/>
              </w:rPr>
            </w:pPr>
          </w:p>
        </w:tc>
        <w:tc>
          <w:tcPr>
            <w:tcW w:w="341" w:type="pct"/>
            <w:tcBorders>
              <w:top w:val="single" w:sz="4" w:space="0" w:color="auto"/>
            </w:tcBorders>
            <w:vAlign w:val="bottom"/>
          </w:tcPr>
          <w:p w14:paraId="634CA259" w14:textId="77777777" w:rsidR="00FF0856" w:rsidRPr="00F908AB" w:rsidRDefault="00FF0856" w:rsidP="00791042">
            <w:pPr>
              <w:snapToGrid w:val="0"/>
              <w:jc w:val="center"/>
              <w:rPr>
                <w:rFonts w:ascii="Arial Narrow" w:hAnsi="Arial Narrow" w:cs="Arial"/>
                <w:sz w:val="18"/>
                <w:szCs w:val="18"/>
              </w:rPr>
            </w:pPr>
          </w:p>
        </w:tc>
        <w:tc>
          <w:tcPr>
            <w:tcW w:w="468" w:type="pct"/>
            <w:tcBorders>
              <w:top w:val="single" w:sz="4" w:space="0" w:color="auto"/>
              <w:left w:val="single" w:sz="4" w:space="0" w:color="auto"/>
              <w:bottom w:val="single" w:sz="4" w:space="0" w:color="auto"/>
              <w:right w:val="single" w:sz="4" w:space="0" w:color="auto"/>
            </w:tcBorders>
            <w:vAlign w:val="bottom"/>
          </w:tcPr>
          <w:p w14:paraId="0DFD1989" w14:textId="77777777" w:rsidR="00FF0856" w:rsidRPr="00F908AB" w:rsidRDefault="00FF0856" w:rsidP="00791042">
            <w:pPr>
              <w:snapToGrid w:val="0"/>
              <w:jc w:val="center"/>
              <w:rPr>
                <w:rFonts w:ascii="Arial Narrow" w:hAnsi="Arial Narrow" w:cs="Arial"/>
                <w:sz w:val="18"/>
                <w:szCs w:val="18"/>
              </w:rPr>
            </w:pPr>
            <w:r>
              <w:rPr>
                <w:rFonts w:ascii="Arial Narrow" w:hAnsi="Arial Narrow" w:cs="Arial"/>
                <w:sz w:val="18"/>
                <w:szCs w:val="18"/>
              </w:rPr>
              <w:t>SUBTOTAL</w:t>
            </w:r>
          </w:p>
        </w:tc>
        <w:tc>
          <w:tcPr>
            <w:tcW w:w="420" w:type="pct"/>
            <w:tcBorders>
              <w:top w:val="single" w:sz="4" w:space="0" w:color="auto"/>
              <w:left w:val="single" w:sz="4" w:space="0" w:color="auto"/>
              <w:bottom w:val="single" w:sz="4" w:space="0" w:color="000000"/>
              <w:right w:val="single" w:sz="4" w:space="0" w:color="auto"/>
            </w:tcBorders>
            <w:vAlign w:val="bottom"/>
          </w:tcPr>
          <w:p w14:paraId="41C95125" w14:textId="77777777" w:rsidR="00FF0856" w:rsidRPr="00F908AB" w:rsidRDefault="00FF0856" w:rsidP="00791042">
            <w:pPr>
              <w:snapToGrid w:val="0"/>
              <w:jc w:val="center"/>
              <w:rPr>
                <w:rFonts w:ascii="Arial Narrow" w:hAnsi="Arial Narrow" w:cs="Arial"/>
                <w:sz w:val="18"/>
                <w:szCs w:val="18"/>
              </w:rPr>
            </w:pPr>
          </w:p>
        </w:tc>
      </w:tr>
      <w:tr w:rsidR="00FF0856" w:rsidRPr="00F908AB" w14:paraId="45EB8E32" w14:textId="77777777" w:rsidTr="00FF0856">
        <w:trPr>
          <w:trHeight w:val="20"/>
        </w:trPr>
        <w:tc>
          <w:tcPr>
            <w:tcW w:w="227" w:type="pct"/>
            <w:vAlign w:val="bottom"/>
          </w:tcPr>
          <w:p w14:paraId="62710806" w14:textId="77777777" w:rsidR="00FF0856" w:rsidRPr="00F908AB" w:rsidRDefault="00FF0856" w:rsidP="00791042">
            <w:pPr>
              <w:snapToGrid w:val="0"/>
              <w:jc w:val="center"/>
              <w:rPr>
                <w:rFonts w:ascii="Arial Narrow" w:hAnsi="Arial Narrow" w:cs="Arial"/>
                <w:sz w:val="18"/>
                <w:szCs w:val="18"/>
              </w:rPr>
            </w:pPr>
          </w:p>
        </w:tc>
        <w:tc>
          <w:tcPr>
            <w:tcW w:w="182" w:type="pct"/>
            <w:vAlign w:val="bottom"/>
          </w:tcPr>
          <w:p w14:paraId="254DC744" w14:textId="77777777" w:rsidR="00FF0856" w:rsidRPr="00F908AB" w:rsidRDefault="00FF0856" w:rsidP="00791042">
            <w:pPr>
              <w:snapToGrid w:val="0"/>
              <w:jc w:val="center"/>
              <w:rPr>
                <w:rFonts w:ascii="Arial Narrow" w:hAnsi="Arial Narrow" w:cs="Arial"/>
                <w:sz w:val="18"/>
                <w:szCs w:val="18"/>
              </w:rPr>
            </w:pPr>
          </w:p>
        </w:tc>
        <w:tc>
          <w:tcPr>
            <w:tcW w:w="198" w:type="pct"/>
            <w:vAlign w:val="bottom"/>
          </w:tcPr>
          <w:p w14:paraId="33E2438F" w14:textId="77777777" w:rsidR="00FF0856" w:rsidRPr="00F908AB" w:rsidRDefault="00FF0856" w:rsidP="00791042">
            <w:pPr>
              <w:snapToGrid w:val="0"/>
              <w:jc w:val="center"/>
              <w:rPr>
                <w:rFonts w:ascii="Arial Narrow" w:hAnsi="Arial Narrow" w:cs="Arial"/>
                <w:sz w:val="18"/>
                <w:szCs w:val="18"/>
              </w:rPr>
            </w:pPr>
          </w:p>
        </w:tc>
        <w:tc>
          <w:tcPr>
            <w:tcW w:w="188" w:type="pct"/>
            <w:vAlign w:val="bottom"/>
          </w:tcPr>
          <w:p w14:paraId="0A46A636" w14:textId="77777777" w:rsidR="00FF0856" w:rsidRPr="00F908AB" w:rsidRDefault="00FF0856" w:rsidP="00791042">
            <w:pPr>
              <w:snapToGrid w:val="0"/>
              <w:jc w:val="center"/>
              <w:rPr>
                <w:rFonts w:ascii="Arial Narrow" w:hAnsi="Arial Narrow" w:cs="Arial"/>
                <w:sz w:val="18"/>
                <w:szCs w:val="18"/>
              </w:rPr>
            </w:pPr>
          </w:p>
        </w:tc>
        <w:tc>
          <w:tcPr>
            <w:tcW w:w="130" w:type="pct"/>
            <w:vAlign w:val="bottom"/>
          </w:tcPr>
          <w:p w14:paraId="53631040" w14:textId="77777777" w:rsidR="00FF0856" w:rsidRPr="00F908AB" w:rsidRDefault="00FF0856" w:rsidP="00791042">
            <w:pPr>
              <w:snapToGrid w:val="0"/>
              <w:jc w:val="center"/>
              <w:rPr>
                <w:rFonts w:ascii="Arial Narrow" w:hAnsi="Arial Narrow" w:cs="Arial"/>
                <w:sz w:val="18"/>
                <w:szCs w:val="18"/>
              </w:rPr>
            </w:pPr>
          </w:p>
        </w:tc>
        <w:tc>
          <w:tcPr>
            <w:tcW w:w="130" w:type="pct"/>
          </w:tcPr>
          <w:p w14:paraId="1A734EA7" w14:textId="77777777" w:rsidR="00FF0856" w:rsidRPr="00F908AB" w:rsidRDefault="00FF0856" w:rsidP="00791042">
            <w:pPr>
              <w:snapToGrid w:val="0"/>
              <w:jc w:val="center"/>
              <w:rPr>
                <w:rFonts w:ascii="Arial Narrow" w:hAnsi="Arial Narrow" w:cs="Arial"/>
                <w:sz w:val="18"/>
                <w:szCs w:val="18"/>
              </w:rPr>
            </w:pPr>
          </w:p>
        </w:tc>
        <w:tc>
          <w:tcPr>
            <w:tcW w:w="376" w:type="pct"/>
            <w:vAlign w:val="bottom"/>
          </w:tcPr>
          <w:p w14:paraId="549D299E" w14:textId="77777777" w:rsidR="00FF0856" w:rsidRPr="00F908AB" w:rsidRDefault="00FF0856" w:rsidP="00791042">
            <w:pPr>
              <w:snapToGrid w:val="0"/>
              <w:jc w:val="center"/>
              <w:rPr>
                <w:rFonts w:ascii="Arial Narrow" w:hAnsi="Arial Narrow" w:cs="Arial"/>
                <w:sz w:val="18"/>
                <w:szCs w:val="18"/>
              </w:rPr>
            </w:pPr>
          </w:p>
        </w:tc>
        <w:tc>
          <w:tcPr>
            <w:tcW w:w="146" w:type="pct"/>
            <w:vAlign w:val="bottom"/>
          </w:tcPr>
          <w:p w14:paraId="2C528125" w14:textId="77777777" w:rsidR="00FF0856" w:rsidRPr="00F908AB" w:rsidRDefault="00FF0856" w:rsidP="00791042">
            <w:pPr>
              <w:snapToGrid w:val="0"/>
              <w:jc w:val="center"/>
              <w:rPr>
                <w:rFonts w:ascii="Arial Narrow" w:hAnsi="Arial Narrow" w:cs="Arial"/>
                <w:sz w:val="18"/>
                <w:szCs w:val="18"/>
              </w:rPr>
            </w:pPr>
          </w:p>
        </w:tc>
        <w:tc>
          <w:tcPr>
            <w:tcW w:w="192" w:type="pct"/>
            <w:vAlign w:val="bottom"/>
          </w:tcPr>
          <w:p w14:paraId="74312DBF" w14:textId="77777777" w:rsidR="00FF0856" w:rsidRPr="00F908AB" w:rsidRDefault="00FF0856" w:rsidP="00791042">
            <w:pPr>
              <w:snapToGrid w:val="0"/>
              <w:jc w:val="center"/>
              <w:rPr>
                <w:rFonts w:ascii="Arial Narrow" w:hAnsi="Arial Narrow" w:cs="Arial"/>
                <w:sz w:val="18"/>
                <w:szCs w:val="18"/>
              </w:rPr>
            </w:pPr>
          </w:p>
        </w:tc>
        <w:tc>
          <w:tcPr>
            <w:tcW w:w="185" w:type="pct"/>
            <w:vAlign w:val="bottom"/>
          </w:tcPr>
          <w:p w14:paraId="1DB4F944" w14:textId="77777777" w:rsidR="00FF0856" w:rsidRPr="00F908AB" w:rsidRDefault="00FF0856" w:rsidP="00791042">
            <w:pPr>
              <w:snapToGrid w:val="0"/>
              <w:jc w:val="center"/>
              <w:rPr>
                <w:rFonts w:ascii="Arial Narrow" w:hAnsi="Arial Narrow" w:cs="Arial"/>
                <w:sz w:val="18"/>
                <w:szCs w:val="18"/>
              </w:rPr>
            </w:pPr>
          </w:p>
        </w:tc>
        <w:tc>
          <w:tcPr>
            <w:tcW w:w="345" w:type="pct"/>
            <w:shd w:val="clear" w:color="auto" w:fill="auto"/>
            <w:vAlign w:val="bottom"/>
          </w:tcPr>
          <w:p w14:paraId="42CB695D" w14:textId="77777777" w:rsidR="00FF0856" w:rsidRPr="00CD3AE8" w:rsidRDefault="00FF0856" w:rsidP="00791042">
            <w:pPr>
              <w:snapToGrid w:val="0"/>
              <w:jc w:val="center"/>
              <w:rPr>
                <w:rFonts w:ascii="Arial Narrow" w:hAnsi="Arial Narrow" w:cs="Arial"/>
                <w:sz w:val="18"/>
                <w:szCs w:val="18"/>
              </w:rPr>
            </w:pPr>
          </w:p>
        </w:tc>
        <w:tc>
          <w:tcPr>
            <w:tcW w:w="302" w:type="pct"/>
          </w:tcPr>
          <w:p w14:paraId="1095EF74" w14:textId="77777777" w:rsidR="00FF0856" w:rsidRPr="00CD3AE8" w:rsidRDefault="00FF0856" w:rsidP="00791042">
            <w:pPr>
              <w:snapToGrid w:val="0"/>
              <w:jc w:val="center"/>
              <w:rPr>
                <w:rFonts w:ascii="Arial Narrow" w:hAnsi="Arial Narrow" w:cs="Arial"/>
                <w:sz w:val="18"/>
                <w:szCs w:val="18"/>
              </w:rPr>
            </w:pPr>
          </w:p>
        </w:tc>
        <w:tc>
          <w:tcPr>
            <w:tcW w:w="234" w:type="pct"/>
            <w:shd w:val="clear" w:color="auto" w:fill="auto"/>
            <w:vAlign w:val="bottom"/>
          </w:tcPr>
          <w:p w14:paraId="630FE05F" w14:textId="77777777" w:rsidR="00FF0856" w:rsidRPr="00CD3AE8" w:rsidRDefault="00FF0856" w:rsidP="00791042">
            <w:pPr>
              <w:snapToGrid w:val="0"/>
              <w:jc w:val="center"/>
              <w:rPr>
                <w:rFonts w:ascii="Arial Narrow" w:hAnsi="Arial Narrow" w:cs="Arial"/>
                <w:sz w:val="18"/>
                <w:szCs w:val="18"/>
              </w:rPr>
            </w:pPr>
          </w:p>
        </w:tc>
        <w:tc>
          <w:tcPr>
            <w:tcW w:w="284" w:type="pct"/>
            <w:vAlign w:val="bottom"/>
          </w:tcPr>
          <w:p w14:paraId="731F954B" w14:textId="77777777" w:rsidR="00FF0856" w:rsidRPr="00F908AB" w:rsidRDefault="00FF0856" w:rsidP="00791042">
            <w:pPr>
              <w:snapToGrid w:val="0"/>
              <w:jc w:val="center"/>
              <w:rPr>
                <w:rFonts w:ascii="Arial Narrow" w:hAnsi="Arial Narrow" w:cs="Arial"/>
                <w:sz w:val="18"/>
                <w:szCs w:val="18"/>
              </w:rPr>
            </w:pPr>
          </w:p>
        </w:tc>
        <w:tc>
          <w:tcPr>
            <w:tcW w:w="347" w:type="pct"/>
            <w:vAlign w:val="bottom"/>
          </w:tcPr>
          <w:p w14:paraId="1DAF56F5" w14:textId="77777777" w:rsidR="00FF0856" w:rsidRPr="00F908AB" w:rsidRDefault="00FF0856" w:rsidP="00791042">
            <w:pPr>
              <w:snapToGrid w:val="0"/>
              <w:jc w:val="center"/>
              <w:rPr>
                <w:rFonts w:ascii="Arial Narrow" w:hAnsi="Arial Narrow" w:cs="Arial"/>
                <w:sz w:val="18"/>
                <w:szCs w:val="18"/>
              </w:rPr>
            </w:pPr>
          </w:p>
        </w:tc>
        <w:tc>
          <w:tcPr>
            <w:tcW w:w="303" w:type="pct"/>
          </w:tcPr>
          <w:p w14:paraId="6AA7C074" w14:textId="77777777" w:rsidR="00FF0856" w:rsidRPr="00F908AB" w:rsidRDefault="00FF0856" w:rsidP="00791042">
            <w:pPr>
              <w:snapToGrid w:val="0"/>
              <w:jc w:val="center"/>
              <w:rPr>
                <w:rFonts w:ascii="Arial Narrow" w:hAnsi="Arial Narrow" w:cs="Arial"/>
                <w:sz w:val="18"/>
                <w:szCs w:val="18"/>
              </w:rPr>
            </w:pPr>
          </w:p>
        </w:tc>
        <w:tc>
          <w:tcPr>
            <w:tcW w:w="341" w:type="pct"/>
            <w:vAlign w:val="bottom"/>
          </w:tcPr>
          <w:p w14:paraId="408F1EF9" w14:textId="77777777" w:rsidR="00FF0856" w:rsidRPr="00F908AB" w:rsidRDefault="00FF0856" w:rsidP="00791042">
            <w:pPr>
              <w:snapToGrid w:val="0"/>
              <w:jc w:val="center"/>
              <w:rPr>
                <w:rFonts w:ascii="Arial Narrow" w:hAnsi="Arial Narrow" w:cs="Arial"/>
                <w:sz w:val="18"/>
                <w:szCs w:val="18"/>
              </w:rPr>
            </w:pPr>
          </w:p>
        </w:tc>
        <w:tc>
          <w:tcPr>
            <w:tcW w:w="468" w:type="pct"/>
            <w:tcBorders>
              <w:top w:val="single" w:sz="4" w:space="0" w:color="auto"/>
              <w:left w:val="single" w:sz="4" w:space="0" w:color="auto"/>
              <w:bottom w:val="single" w:sz="4" w:space="0" w:color="auto"/>
              <w:right w:val="single" w:sz="4" w:space="0" w:color="auto"/>
            </w:tcBorders>
            <w:vAlign w:val="bottom"/>
          </w:tcPr>
          <w:p w14:paraId="4DA40176" w14:textId="77777777" w:rsidR="00FF0856" w:rsidRPr="00F908AB" w:rsidRDefault="00FF0856" w:rsidP="00791042">
            <w:pPr>
              <w:snapToGrid w:val="0"/>
              <w:jc w:val="center"/>
              <w:rPr>
                <w:rFonts w:ascii="Arial Narrow" w:hAnsi="Arial Narrow" w:cs="Arial"/>
                <w:sz w:val="18"/>
                <w:szCs w:val="18"/>
              </w:rPr>
            </w:pPr>
            <w:r>
              <w:rPr>
                <w:rFonts w:ascii="Arial Narrow" w:hAnsi="Arial Narrow" w:cs="Arial"/>
                <w:sz w:val="18"/>
                <w:szCs w:val="18"/>
              </w:rPr>
              <w:t xml:space="preserve">IVA </w:t>
            </w:r>
          </w:p>
        </w:tc>
        <w:tc>
          <w:tcPr>
            <w:tcW w:w="420" w:type="pct"/>
            <w:tcBorders>
              <w:top w:val="single" w:sz="4" w:space="0" w:color="000000"/>
              <w:left w:val="single" w:sz="4" w:space="0" w:color="auto"/>
              <w:bottom w:val="single" w:sz="4" w:space="0" w:color="000000"/>
              <w:right w:val="single" w:sz="4" w:space="0" w:color="auto"/>
            </w:tcBorders>
            <w:vAlign w:val="bottom"/>
          </w:tcPr>
          <w:p w14:paraId="27D8DEE4" w14:textId="77777777" w:rsidR="00FF0856" w:rsidRPr="00F908AB" w:rsidRDefault="00FF0856" w:rsidP="00791042">
            <w:pPr>
              <w:snapToGrid w:val="0"/>
              <w:jc w:val="center"/>
              <w:rPr>
                <w:rFonts w:ascii="Arial Narrow" w:hAnsi="Arial Narrow" w:cs="Arial"/>
                <w:sz w:val="18"/>
                <w:szCs w:val="18"/>
              </w:rPr>
            </w:pPr>
          </w:p>
        </w:tc>
      </w:tr>
      <w:tr w:rsidR="00FF0856" w:rsidRPr="00F908AB" w14:paraId="4B7AD869" w14:textId="77777777" w:rsidTr="00FF0856">
        <w:trPr>
          <w:trHeight w:val="20"/>
        </w:trPr>
        <w:tc>
          <w:tcPr>
            <w:tcW w:w="227" w:type="pct"/>
            <w:vAlign w:val="bottom"/>
          </w:tcPr>
          <w:p w14:paraId="78BAE4EF" w14:textId="77777777" w:rsidR="00FF0856" w:rsidRPr="00F908AB" w:rsidRDefault="00FF0856" w:rsidP="00791042">
            <w:pPr>
              <w:snapToGrid w:val="0"/>
              <w:jc w:val="center"/>
              <w:rPr>
                <w:rFonts w:ascii="Arial Narrow" w:hAnsi="Arial Narrow" w:cs="Arial"/>
                <w:sz w:val="18"/>
                <w:szCs w:val="18"/>
              </w:rPr>
            </w:pPr>
          </w:p>
        </w:tc>
        <w:tc>
          <w:tcPr>
            <w:tcW w:w="182" w:type="pct"/>
            <w:vAlign w:val="bottom"/>
          </w:tcPr>
          <w:p w14:paraId="34ED9DAF" w14:textId="77777777" w:rsidR="00FF0856" w:rsidRPr="00F908AB" w:rsidRDefault="00FF0856" w:rsidP="00791042">
            <w:pPr>
              <w:snapToGrid w:val="0"/>
              <w:jc w:val="center"/>
              <w:rPr>
                <w:rFonts w:ascii="Arial Narrow" w:hAnsi="Arial Narrow" w:cs="Arial"/>
                <w:sz w:val="18"/>
                <w:szCs w:val="18"/>
              </w:rPr>
            </w:pPr>
          </w:p>
        </w:tc>
        <w:tc>
          <w:tcPr>
            <w:tcW w:w="198" w:type="pct"/>
            <w:vAlign w:val="bottom"/>
          </w:tcPr>
          <w:p w14:paraId="1AC71BF7" w14:textId="77777777" w:rsidR="00FF0856" w:rsidRPr="00F908AB" w:rsidRDefault="00FF0856" w:rsidP="00791042">
            <w:pPr>
              <w:snapToGrid w:val="0"/>
              <w:jc w:val="center"/>
              <w:rPr>
                <w:rFonts w:ascii="Arial Narrow" w:hAnsi="Arial Narrow" w:cs="Arial"/>
                <w:sz w:val="18"/>
                <w:szCs w:val="18"/>
              </w:rPr>
            </w:pPr>
          </w:p>
        </w:tc>
        <w:tc>
          <w:tcPr>
            <w:tcW w:w="188" w:type="pct"/>
            <w:vAlign w:val="bottom"/>
          </w:tcPr>
          <w:p w14:paraId="6388A0F4" w14:textId="77777777" w:rsidR="00FF0856" w:rsidRPr="00F908AB" w:rsidRDefault="00FF0856" w:rsidP="00791042">
            <w:pPr>
              <w:snapToGrid w:val="0"/>
              <w:jc w:val="center"/>
              <w:rPr>
                <w:rFonts w:ascii="Arial Narrow" w:hAnsi="Arial Narrow" w:cs="Arial"/>
                <w:sz w:val="18"/>
                <w:szCs w:val="18"/>
              </w:rPr>
            </w:pPr>
          </w:p>
        </w:tc>
        <w:tc>
          <w:tcPr>
            <w:tcW w:w="130" w:type="pct"/>
            <w:vAlign w:val="bottom"/>
          </w:tcPr>
          <w:p w14:paraId="0B93A2C3" w14:textId="77777777" w:rsidR="00FF0856" w:rsidRPr="00F908AB" w:rsidRDefault="00FF0856" w:rsidP="00791042">
            <w:pPr>
              <w:snapToGrid w:val="0"/>
              <w:jc w:val="center"/>
              <w:rPr>
                <w:rFonts w:ascii="Arial Narrow" w:hAnsi="Arial Narrow" w:cs="Arial"/>
                <w:sz w:val="18"/>
                <w:szCs w:val="18"/>
              </w:rPr>
            </w:pPr>
          </w:p>
        </w:tc>
        <w:tc>
          <w:tcPr>
            <w:tcW w:w="130" w:type="pct"/>
          </w:tcPr>
          <w:p w14:paraId="39D7B874" w14:textId="77777777" w:rsidR="00FF0856" w:rsidRPr="00F908AB" w:rsidRDefault="00FF0856" w:rsidP="00791042">
            <w:pPr>
              <w:snapToGrid w:val="0"/>
              <w:jc w:val="center"/>
              <w:rPr>
                <w:rFonts w:ascii="Arial Narrow" w:hAnsi="Arial Narrow" w:cs="Arial"/>
                <w:sz w:val="18"/>
                <w:szCs w:val="18"/>
              </w:rPr>
            </w:pPr>
          </w:p>
        </w:tc>
        <w:tc>
          <w:tcPr>
            <w:tcW w:w="376" w:type="pct"/>
            <w:vAlign w:val="bottom"/>
          </w:tcPr>
          <w:p w14:paraId="23CC1B06" w14:textId="77777777" w:rsidR="00FF0856" w:rsidRPr="00F908AB" w:rsidRDefault="00FF0856" w:rsidP="00791042">
            <w:pPr>
              <w:snapToGrid w:val="0"/>
              <w:jc w:val="center"/>
              <w:rPr>
                <w:rFonts w:ascii="Arial Narrow" w:hAnsi="Arial Narrow" w:cs="Arial"/>
                <w:sz w:val="18"/>
                <w:szCs w:val="18"/>
              </w:rPr>
            </w:pPr>
          </w:p>
        </w:tc>
        <w:tc>
          <w:tcPr>
            <w:tcW w:w="146" w:type="pct"/>
            <w:vAlign w:val="bottom"/>
          </w:tcPr>
          <w:p w14:paraId="683589B2" w14:textId="77777777" w:rsidR="00FF0856" w:rsidRPr="00F908AB" w:rsidRDefault="00FF0856" w:rsidP="00791042">
            <w:pPr>
              <w:snapToGrid w:val="0"/>
              <w:jc w:val="center"/>
              <w:rPr>
                <w:rFonts w:ascii="Arial Narrow" w:hAnsi="Arial Narrow" w:cs="Arial"/>
                <w:sz w:val="18"/>
                <w:szCs w:val="18"/>
              </w:rPr>
            </w:pPr>
          </w:p>
        </w:tc>
        <w:tc>
          <w:tcPr>
            <w:tcW w:w="192" w:type="pct"/>
            <w:vAlign w:val="bottom"/>
          </w:tcPr>
          <w:p w14:paraId="68F06DAB" w14:textId="77777777" w:rsidR="00FF0856" w:rsidRPr="00F908AB" w:rsidRDefault="00FF0856" w:rsidP="00791042">
            <w:pPr>
              <w:snapToGrid w:val="0"/>
              <w:jc w:val="center"/>
              <w:rPr>
                <w:rFonts w:ascii="Arial Narrow" w:hAnsi="Arial Narrow" w:cs="Arial"/>
                <w:sz w:val="18"/>
                <w:szCs w:val="18"/>
              </w:rPr>
            </w:pPr>
          </w:p>
        </w:tc>
        <w:tc>
          <w:tcPr>
            <w:tcW w:w="185" w:type="pct"/>
            <w:vAlign w:val="bottom"/>
          </w:tcPr>
          <w:p w14:paraId="6AAC2A8F" w14:textId="77777777" w:rsidR="00FF0856" w:rsidRPr="00F908AB" w:rsidRDefault="00FF0856" w:rsidP="00791042">
            <w:pPr>
              <w:snapToGrid w:val="0"/>
              <w:jc w:val="center"/>
              <w:rPr>
                <w:rFonts w:ascii="Arial Narrow" w:hAnsi="Arial Narrow" w:cs="Arial"/>
                <w:sz w:val="18"/>
                <w:szCs w:val="18"/>
              </w:rPr>
            </w:pPr>
          </w:p>
        </w:tc>
        <w:tc>
          <w:tcPr>
            <w:tcW w:w="345" w:type="pct"/>
            <w:shd w:val="clear" w:color="auto" w:fill="auto"/>
            <w:vAlign w:val="bottom"/>
          </w:tcPr>
          <w:p w14:paraId="69E9B04D" w14:textId="77777777" w:rsidR="00FF0856" w:rsidRPr="00CD3AE8" w:rsidRDefault="00FF0856" w:rsidP="00791042">
            <w:pPr>
              <w:snapToGrid w:val="0"/>
              <w:jc w:val="center"/>
              <w:rPr>
                <w:rFonts w:ascii="Arial Narrow" w:hAnsi="Arial Narrow" w:cs="Arial"/>
                <w:sz w:val="18"/>
                <w:szCs w:val="18"/>
              </w:rPr>
            </w:pPr>
          </w:p>
        </w:tc>
        <w:tc>
          <w:tcPr>
            <w:tcW w:w="302" w:type="pct"/>
          </w:tcPr>
          <w:p w14:paraId="451D5995" w14:textId="77777777" w:rsidR="00FF0856" w:rsidRPr="00CD3AE8" w:rsidRDefault="00FF0856" w:rsidP="00791042">
            <w:pPr>
              <w:snapToGrid w:val="0"/>
              <w:jc w:val="center"/>
              <w:rPr>
                <w:rFonts w:ascii="Arial Narrow" w:hAnsi="Arial Narrow" w:cs="Arial"/>
                <w:sz w:val="18"/>
                <w:szCs w:val="18"/>
              </w:rPr>
            </w:pPr>
          </w:p>
        </w:tc>
        <w:tc>
          <w:tcPr>
            <w:tcW w:w="234" w:type="pct"/>
            <w:shd w:val="clear" w:color="auto" w:fill="auto"/>
            <w:vAlign w:val="bottom"/>
          </w:tcPr>
          <w:p w14:paraId="12027A48" w14:textId="77777777" w:rsidR="00FF0856" w:rsidRPr="00CD3AE8" w:rsidRDefault="00FF0856" w:rsidP="00791042">
            <w:pPr>
              <w:snapToGrid w:val="0"/>
              <w:jc w:val="center"/>
              <w:rPr>
                <w:rFonts w:ascii="Arial Narrow" w:hAnsi="Arial Narrow" w:cs="Arial"/>
                <w:sz w:val="18"/>
                <w:szCs w:val="18"/>
              </w:rPr>
            </w:pPr>
          </w:p>
        </w:tc>
        <w:tc>
          <w:tcPr>
            <w:tcW w:w="284" w:type="pct"/>
            <w:vAlign w:val="bottom"/>
          </w:tcPr>
          <w:p w14:paraId="0419C4C5" w14:textId="77777777" w:rsidR="00FF0856" w:rsidRPr="00F908AB" w:rsidRDefault="00FF0856" w:rsidP="00791042">
            <w:pPr>
              <w:snapToGrid w:val="0"/>
              <w:jc w:val="center"/>
              <w:rPr>
                <w:rFonts w:ascii="Arial Narrow" w:hAnsi="Arial Narrow" w:cs="Arial"/>
                <w:sz w:val="18"/>
                <w:szCs w:val="18"/>
              </w:rPr>
            </w:pPr>
          </w:p>
        </w:tc>
        <w:tc>
          <w:tcPr>
            <w:tcW w:w="347" w:type="pct"/>
            <w:vAlign w:val="bottom"/>
          </w:tcPr>
          <w:p w14:paraId="6B9E7E46" w14:textId="77777777" w:rsidR="00FF0856" w:rsidRPr="00F908AB" w:rsidRDefault="00FF0856" w:rsidP="00791042">
            <w:pPr>
              <w:snapToGrid w:val="0"/>
              <w:jc w:val="center"/>
              <w:rPr>
                <w:rFonts w:ascii="Arial Narrow" w:hAnsi="Arial Narrow" w:cs="Arial"/>
                <w:sz w:val="18"/>
                <w:szCs w:val="18"/>
              </w:rPr>
            </w:pPr>
          </w:p>
        </w:tc>
        <w:tc>
          <w:tcPr>
            <w:tcW w:w="303" w:type="pct"/>
          </w:tcPr>
          <w:p w14:paraId="3A5F32EC" w14:textId="77777777" w:rsidR="00FF0856" w:rsidRPr="00F908AB" w:rsidRDefault="00FF0856" w:rsidP="00791042">
            <w:pPr>
              <w:snapToGrid w:val="0"/>
              <w:jc w:val="center"/>
              <w:rPr>
                <w:rFonts w:ascii="Arial Narrow" w:hAnsi="Arial Narrow" w:cs="Arial"/>
                <w:sz w:val="18"/>
                <w:szCs w:val="18"/>
              </w:rPr>
            </w:pPr>
          </w:p>
        </w:tc>
        <w:tc>
          <w:tcPr>
            <w:tcW w:w="341" w:type="pct"/>
            <w:vAlign w:val="bottom"/>
          </w:tcPr>
          <w:p w14:paraId="71316C5C" w14:textId="77777777" w:rsidR="00FF0856" w:rsidRPr="00F908AB" w:rsidRDefault="00FF0856" w:rsidP="00791042">
            <w:pPr>
              <w:snapToGrid w:val="0"/>
              <w:jc w:val="center"/>
              <w:rPr>
                <w:rFonts w:ascii="Arial Narrow" w:hAnsi="Arial Narrow" w:cs="Arial"/>
                <w:sz w:val="18"/>
                <w:szCs w:val="18"/>
              </w:rPr>
            </w:pPr>
          </w:p>
        </w:tc>
        <w:tc>
          <w:tcPr>
            <w:tcW w:w="468" w:type="pct"/>
            <w:tcBorders>
              <w:top w:val="single" w:sz="4" w:space="0" w:color="auto"/>
              <w:left w:val="single" w:sz="4" w:space="0" w:color="auto"/>
              <w:bottom w:val="single" w:sz="4" w:space="0" w:color="auto"/>
              <w:right w:val="single" w:sz="4" w:space="0" w:color="auto"/>
            </w:tcBorders>
            <w:vAlign w:val="bottom"/>
          </w:tcPr>
          <w:p w14:paraId="10170374" w14:textId="77777777" w:rsidR="00FF0856" w:rsidRPr="00F908AB" w:rsidRDefault="00FF0856" w:rsidP="00791042">
            <w:pPr>
              <w:snapToGrid w:val="0"/>
              <w:jc w:val="center"/>
              <w:rPr>
                <w:rFonts w:ascii="Arial Narrow" w:hAnsi="Arial Narrow" w:cs="Arial"/>
                <w:sz w:val="18"/>
                <w:szCs w:val="18"/>
              </w:rPr>
            </w:pPr>
            <w:r>
              <w:rPr>
                <w:rFonts w:ascii="Arial Narrow" w:hAnsi="Arial Narrow" w:cs="Arial"/>
                <w:sz w:val="18"/>
                <w:szCs w:val="18"/>
              </w:rPr>
              <w:t>TOTAL</w:t>
            </w:r>
          </w:p>
        </w:tc>
        <w:tc>
          <w:tcPr>
            <w:tcW w:w="420" w:type="pct"/>
            <w:tcBorders>
              <w:top w:val="single" w:sz="4" w:space="0" w:color="000000"/>
              <w:left w:val="single" w:sz="4" w:space="0" w:color="auto"/>
              <w:bottom w:val="single" w:sz="4" w:space="0" w:color="auto"/>
              <w:right w:val="single" w:sz="4" w:space="0" w:color="auto"/>
            </w:tcBorders>
            <w:vAlign w:val="bottom"/>
          </w:tcPr>
          <w:p w14:paraId="5DEC40B2" w14:textId="77777777" w:rsidR="00FF0856" w:rsidRPr="00F908AB" w:rsidRDefault="00FF0856" w:rsidP="00791042">
            <w:pPr>
              <w:snapToGrid w:val="0"/>
              <w:jc w:val="center"/>
              <w:rPr>
                <w:rFonts w:ascii="Arial Narrow" w:hAnsi="Arial Narrow" w:cs="Arial"/>
                <w:sz w:val="18"/>
                <w:szCs w:val="18"/>
              </w:rPr>
            </w:pPr>
          </w:p>
        </w:tc>
      </w:tr>
    </w:tbl>
    <w:p w14:paraId="42CD15A0" w14:textId="77777777" w:rsidR="00292E4B" w:rsidRDefault="00292E4B" w:rsidP="00292E4B">
      <w:pPr>
        <w:rPr>
          <w:rFonts w:ascii="Arial Narrow" w:hAnsi="Arial Narrow"/>
          <w:sz w:val="10"/>
          <w:szCs w:val="10"/>
        </w:rPr>
      </w:pPr>
    </w:p>
    <w:p w14:paraId="50C38107" w14:textId="77777777" w:rsidR="00292E4B" w:rsidRPr="00D52E18" w:rsidRDefault="00292E4B" w:rsidP="00292E4B">
      <w:pPr>
        <w:jc w:val="center"/>
        <w:rPr>
          <w:rFonts w:ascii="Arial Narrow" w:hAnsi="Arial Narrow"/>
          <w:sz w:val="16"/>
          <w:szCs w:val="16"/>
        </w:rPr>
      </w:pPr>
      <w:r>
        <w:rPr>
          <w:rFonts w:ascii="Arial Narrow" w:hAnsi="Arial Narrow"/>
          <w:sz w:val="16"/>
          <w:szCs w:val="16"/>
        </w:rPr>
        <w:t>IMPORTE CON LETRA (----------------------------------------------------------------------------------------------------------------------------------------</w:t>
      </w:r>
      <w:r w:rsidRPr="00D52E18">
        <w:rPr>
          <w:rFonts w:ascii="Arial Narrow" w:hAnsi="Arial Narrow"/>
          <w:sz w:val="16"/>
          <w:szCs w:val="16"/>
        </w:rPr>
        <w:t>)</w:t>
      </w:r>
    </w:p>
    <w:p w14:paraId="7739C494" w14:textId="77777777" w:rsidR="00292E4B" w:rsidRPr="00776376" w:rsidRDefault="00292E4B" w:rsidP="00292E4B">
      <w:pPr>
        <w:rPr>
          <w:rFonts w:ascii="Arial Narrow" w:hAnsi="Arial Narrow"/>
          <w:sz w:val="10"/>
          <w:szCs w:val="10"/>
        </w:rPr>
      </w:pPr>
    </w:p>
    <w:tbl>
      <w:tblPr>
        <w:tblW w:w="10465" w:type="dxa"/>
        <w:tblInd w:w="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0465"/>
      </w:tblGrid>
      <w:tr w:rsidR="00292E4B" w:rsidRPr="00776376" w14:paraId="53310788" w14:textId="77777777" w:rsidTr="00791042">
        <w:trPr>
          <w:cantSplit/>
          <w:trHeight w:val="1550"/>
        </w:trPr>
        <w:tc>
          <w:tcPr>
            <w:tcW w:w="10465" w:type="dxa"/>
          </w:tcPr>
          <w:p w14:paraId="7E375633" w14:textId="77777777" w:rsidR="00292E4B" w:rsidRPr="00776376" w:rsidRDefault="00292E4B" w:rsidP="00791042">
            <w:pPr>
              <w:snapToGrid w:val="0"/>
              <w:spacing w:before="60" w:after="60"/>
              <w:jc w:val="both"/>
              <w:rPr>
                <w:rFonts w:ascii="Arial Narrow" w:hAnsi="Arial Narrow"/>
                <w:i/>
                <w:sz w:val="16"/>
                <w:szCs w:val="16"/>
              </w:rPr>
            </w:pPr>
            <w:r w:rsidRPr="00776376">
              <w:rPr>
                <w:rFonts w:ascii="Arial" w:hAnsi="Arial" w:cs="Arial"/>
                <w:b/>
                <w:sz w:val="16"/>
                <w:szCs w:val="16"/>
              </w:rPr>
              <w:t xml:space="preserve">NOTAS:  </w:t>
            </w:r>
            <w:r w:rsidRPr="00776376">
              <w:rPr>
                <w:rFonts w:ascii="Arial Narrow" w:hAnsi="Arial Narrow"/>
                <w:i/>
                <w:sz w:val="16"/>
                <w:szCs w:val="16"/>
              </w:rPr>
              <w:t xml:space="preserve"> LOS PRECIOS OFERTADOS, PERMANECERÁN FIJOS DURANTE LA VIGENCIA DEL </w:t>
            </w:r>
            <w:r>
              <w:rPr>
                <w:rFonts w:ascii="Arial Narrow" w:hAnsi="Arial Narrow"/>
                <w:i/>
                <w:sz w:val="16"/>
                <w:szCs w:val="16"/>
              </w:rPr>
              <w:t>PEDIDO.</w:t>
            </w:r>
          </w:p>
          <w:p w14:paraId="2BF2ED39" w14:textId="77777777" w:rsidR="00292E4B" w:rsidRPr="00776376" w:rsidRDefault="00292E4B" w:rsidP="00791042">
            <w:pPr>
              <w:spacing w:before="60" w:after="60"/>
              <w:ind w:left="773" w:right="928"/>
              <w:jc w:val="both"/>
              <w:rPr>
                <w:rFonts w:ascii="Arial Narrow" w:hAnsi="Arial Narrow"/>
                <w:i/>
                <w:sz w:val="16"/>
                <w:szCs w:val="16"/>
              </w:rPr>
            </w:pPr>
            <w:r w:rsidRPr="00776376">
              <w:rPr>
                <w:rFonts w:ascii="Arial Narrow" w:hAnsi="Arial Narrow"/>
                <w:i/>
                <w:sz w:val="16"/>
                <w:szCs w:val="16"/>
              </w:rPr>
              <w:t xml:space="preserve">EN EL CASO QUE EL INSTITUTO ME OTORGUE LA DEMANDA SOLICITADA, ME OBLIGO EN NOMBRE DE MI REPRESENTADA A SUSCRIBR EL </w:t>
            </w:r>
            <w:r>
              <w:rPr>
                <w:rFonts w:ascii="Arial Narrow" w:hAnsi="Arial Narrow"/>
                <w:i/>
                <w:sz w:val="16"/>
                <w:szCs w:val="16"/>
              </w:rPr>
              <w:t xml:space="preserve">PEDIDO </w:t>
            </w:r>
            <w:r w:rsidRPr="00776376">
              <w:rPr>
                <w:rFonts w:ascii="Arial Narrow" w:hAnsi="Arial Narrow"/>
                <w:i/>
                <w:sz w:val="16"/>
                <w:szCs w:val="16"/>
              </w:rPr>
              <w:t>QUE SE DERIVE EN LOS TERMINOS, CONDICIONES Y PO</w:t>
            </w:r>
            <w:r>
              <w:rPr>
                <w:rFonts w:ascii="Arial Narrow" w:hAnsi="Arial Narrow"/>
                <w:i/>
                <w:sz w:val="16"/>
                <w:szCs w:val="16"/>
              </w:rPr>
              <w:t>RCENTAJES ESTABLECIDOS EN ESTA ADJUDICACION</w:t>
            </w:r>
            <w:r w:rsidRPr="00776376">
              <w:rPr>
                <w:rFonts w:ascii="Arial Narrow" w:hAnsi="Arial Narrow"/>
                <w:i/>
                <w:sz w:val="16"/>
                <w:szCs w:val="16"/>
              </w:rPr>
              <w:t>.</w:t>
            </w:r>
          </w:p>
          <w:p w14:paraId="21835F94" w14:textId="77777777" w:rsidR="00292E4B" w:rsidRPr="00776376" w:rsidRDefault="00292E4B" w:rsidP="00791042">
            <w:pPr>
              <w:spacing w:before="60" w:after="60"/>
              <w:ind w:left="1080" w:hanging="360"/>
              <w:jc w:val="both"/>
              <w:rPr>
                <w:rFonts w:ascii="Arial Narrow" w:hAnsi="Arial Narrow"/>
                <w:i/>
                <w:sz w:val="16"/>
                <w:szCs w:val="16"/>
              </w:rPr>
            </w:pPr>
            <w:r w:rsidRPr="00776376">
              <w:rPr>
                <w:rFonts w:ascii="Arial Narrow" w:hAnsi="Arial Narrow"/>
                <w:i/>
                <w:sz w:val="16"/>
                <w:szCs w:val="16"/>
              </w:rPr>
              <w:t xml:space="preserve">Presentación             </w:t>
            </w:r>
            <w:r>
              <w:rPr>
                <w:rFonts w:ascii="Arial Narrow" w:hAnsi="Arial Narrow"/>
                <w:i/>
                <w:sz w:val="16"/>
                <w:szCs w:val="16"/>
              </w:rPr>
              <w:t xml:space="preserve">       Un = Unidad de Medida</w:t>
            </w:r>
            <w:r>
              <w:rPr>
                <w:rFonts w:ascii="Arial Narrow" w:hAnsi="Arial Narrow"/>
                <w:i/>
                <w:sz w:val="16"/>
                <w:szCs w:val="16"/>
              </w:rPr>
              <w:tab/>
            </w:r>
            <w:r>
              <w:rPr>
                <w:rFonts w:ascii="Arial Narrow" w:hAnsi="Arial Narrow"/>
                <w:i/>
                <w:sz w:val="16"/>
                <w:szCs w:val="16"/>
              </w:rPr>
              <w:tab/>
              <w:t>Pres = Cantidad</w:t>
            </w:r>
            <w:r>
              <w:rPr>
                <w:rFonts w:ascii="Arial Narrow" w:hAnsi="Arial Narrow"/>
                <w:i/>
                <w:sz w:val="16"/>
                <w:szCs w:val="16"/>
              </w:rPr>
              <w:tab/>
            </w:r>
            <w:r>
              <w:rPr>
                <w:rFonts w:ascii="Arial Narrow" w:hAnsi="Arial Narrow"/>
                <w:i/>
                <w:sz w:val="16"/>
                <w:szCs w:val="16"/>
              </w:rPr>
              <w:tab/>
              <w:t>Tipo</w:t>
            </w:r>
            <w:r w:rsidRPr="00776376">
              <w:rPr>
                <w:rFonts w:ascii="Arial Narrow" w:hAnsi="Arial Narrow"/>
                <w:i/>
                <w:sz w:val="16"/>
                <w:szCs w:val="16"/>
              </w:rPr>
              <w:t xml:space="preserve"> = Presentación </w:t>
            </w:r>
          </w:p>
          <w:p w14:paraId="47F66943" w14:textId="77777777" w:rsidR="00292E4B" w:rsidRPr="00776376" w:rsidRDefault="00292E4B" w:rsidP="00791042">
            <w:pPr>
              <w:spacing w:before="60" w:after="60"/>
              <w:ind w:left="1080" w:hanging="360"/>
              <w:jc w:val="both"/>
              <w:rPr>
                <w:rFonts w:ascii="Arial Narrow" w:hAnsi="Arial Narrow"/>
                <w:i/>
                <w:sz w:val="16"/>
                <w:szCs w:val="16"/>
              </w:rPr>
            </w:pPr>
            <w:r w:rsidRPr="00776376">
              <w:rPr>
                <w:rFonts w:ascii="Arial Narrow" w:hAnsi="Arial Narrow"/>
                <w:i/>
                <w:sz w:val="16"/>
                <w:szCs w:val="16"/>
              </w:rPr>
              <w:t xml:space="preserve">Los precios resultantes serán fijos durante la vigencia del </w:t>
            </w:r>
            <w:r>
              <w:rPr>
                <w:rFonts w:ascii="Arial Narrow" w:hAnsi="Arial Narrow"/>
                <w:i/>
                <w:sz w:val="16"/>
                <w:szCs w:val="16"/>
              </w:rPr>
              <w:t>Pedido</w:t>
            </w:r>
            <w:r w:rsidRPr="00776376">
              <w:rPr>
                <w:rFonts w:ascii="Arial Narrow" w:hAnsi="Arial Narrow"/>
                <w:i/>
                <w:sz w:val="16"/>
                <w:szCs w:val="16"/>
              </w:rPr>
              <w:t>.</w:t>
            </w:r>
          </w:p>
        </w:tc>
      </w:tr>
    </w:tbl>
    <w:p w14:paraId="1AFABE3B" w14:textId="77777777" w:rsidR="00292E4B" w:rsidRPr="00776376" w:rsidRDefault="00292E4B" w:rsidP="00292E4B">
      <w:pPr>
        <w:rPr>
          <w:rFonts w:ascii="Arial Narrow" w:hAnsi="Arial Narrow"/>
          <w:b/>
          <w:bCs/>
          <w:sz w:val="18"/>
          <w:szCs w:val="18"/>
        </w:rPr>
      </w:pPr>
    </w:p>
    <w:p w14:paraId="20609E66" w14:textId="77777777" w:rsidR="00292E4B" w:rsidRDefault="00292E4B" w:rsidP="00292E4B">
      <w:pPr>
        <w:ind w:left="360" w:firstLine="360"/>
        <w:rPr>
          <w:rFonts w:ascii="Arial Narrow" w:hAnsi="Arial Narrow"/>
          <w:b/>
          <w:bCs/>
          <w:sz w:val="18"/>
          <w:szCs w:val="18"/>
        </w:rPr>
      </w:pPr>
    </w:p>
    <w:p w14:paraId="35A9750A" w14:textId="77777777" w:rsidR="00292E4B" w:rsidRPr="00776376" w:rsidRDefault="00292E4B" w:rsidP="00292E4B">
      <w:pPr>
        <w:ind w:left="360" w:firstLine="360"/>
        <w:rPr>
          <w:rFonts w:ascii="Arial Narrow" w:hAnsi="Arial Narrow"/>
          <w:b/>
          <w:bCs/>
          <w:sz w:val="18"/>
          <w:szCs w:val="18"/>
        </w:rPr>
      </w:pPr>
      <w:r w:rsidRPr="00776376">
        <w:rPr>
          <w:rFonts w:ascii="Arial Narrow" w:hAnsi="Arial Narrow"/>
          <w:b/>
          <w:bCs/>
          <w:sz w:val="18"/>
          <w:szCs w:val="18"/>
        </w:rPr>
        <w:t>NOMBRE</w:t>
      </w:r>
      <w:r>
        <w:rPr>
          <w:rFonts w:ascii="Arial Narrow" w:hAnsi="Arial Narrow"/>
          <w:b/>
          <w:bCs/>
          <w:sz w:val="18"/>
          <w:szCs w:val="18"/>
        </w:rPr>
        <w:t>:</w:t>
      </w:r>
      <w:r>
        <w:rPr>
          <w:rFonts w:ascii="Arial Narrow" w:hAnsi="Arial Narrow"/>
          <w:b/>
          <w:bCs/>
          <w:sz w:val="18"/>
          <w:szCs w:val="18"/>
        </w:rPr>
        <w:tab/>
      </w:r>
      <w:r>
        <w:rPr>
          <w:rFonts w:ascii="Arial Narrow" w:hAnsi="Arial Narrow"/>
          <w:b/>
          <w:bCs/>
          <w:sz w:val="18"/>
          <w:szCs w:val="18"/>
        </w:rPr>
        <w:tab/>
      </w:r>
      <w:r>
        <w:rPr>
          <w:rFonts w:ascii="Arial Narrow" w:hAnsi="Arial Narrow"/>
          <w:b/>
          <w:bCs/>
          <w:sz w:val="18"/>
          <w:szCs w:val="18"/>
        </w:rPr>
        <w:tab/>
        <w:t xml:space="preserve">CARGO:                                                                      </w:t>
      </w:r>
      <w:r w:rsidRPr="00776376">
        <w:rPr>
          <w:rFonts w:ascii="Arial Narrow" w:hAnsi="Arial Narrow"/>
          <w:b/>
          <w:bCs/>
          <w:sz w:val="18"/>
          <w:szCs w:val="18"/>
        </w:rPr>
        <w:t>FIRMA:</w:t>
      </w:r>
    </w:p>
    <w:p w14:paraId="40FBCD23" w14:textId="77777777" w:rsidR="00292E4B" w:rsidRPr="00776376" w:rsidRDefault="00292E4B" w:rsidP="00292E4B">
      <w:pPr>
        <w:jc w:val="center"/>
        <w:rPr>
          <w:b/>
          <w:bCs/>
          <w:sz w:val="16"/>
          <w:szCs w:val="16"/>
        </w:rPr>
      </w:pPr>
    </w:p>
    <w:p w14:paraId="16F97CA7" w14:textId="77777777" w:rsidR="00292E4B" w:rsidRDefault="00292E4B" w:rsidP="00292E4B">
      <w:pPr>
        <w:rPr>
          <w:rFonts w:ascii="Tahoma" w:hAnsi="Tahoma"/>
          <w:noProof/>
          <w:sz w:val="20"/>
        </w:rPr>
      </w:pPr>
      <w:r w:rsidRPr="00776376">
        <w:rPr>
          <w:b/>
          <w:bCs/>
          <w:sz w:val="16"/>
          <w:szCs w:val="16"/>
        </w:rPr>
        <w:t>_____________</w:t>
      </w:r>
      <w:r>
        <w:rPr>
          <w:b/>
          <w:bCs/>
          <w:sz w:val="16"/>
          <w:szCs w:val="16"/>
        </w:rPr>
        <w:t>_______________</w:t>
      </w:r>
      <w:r>
        <w:rPr>
          <w:b/>
          <w:bCs/>
          <w:sz w:val="16"/>
          <w:szCs w:val="16"/>
        </w:rPr>
        <w:tab/>
      </w:r>
      <w:r w:rsidRPr="00776376">
        <w:rPr>
          <w:b/>
          <w:bCs/>
          <w:sz w:val="16"/>
          <w:szCs w:val="16"/>
        </w:rPr>
        <w:t>________________________</w:t>
      </w:r>
      <w:r w:rsidRPr="00776376">
        <w:rPr>
          <w:b/>
          <w:bCs/>
          <w:sz w:val="16"/>
          <w:szCs w:val="16"/>
        </w:rPr>
        <w:tab/>
      </w:r>
      <w:r w:rsidRPr="00776376">
        <w:rPr>
          <w:b/>
          <w:bCs/>
          <w:sz w:val="16"/>
          <w:szCs w:val="16"/>
        </w:rPr>
        <w:tab/>
      </w:r>
      <w:r w:rsidRPr="00776376">
        <w:rPr>
          <w:b/>
          <w:bCs/>
          <w:sz w:val="16"/>
          <w:szCs w:val="16"/>
        </w:rPr>
        <w:tab/>
        <w:t>______________________________</w:t>
      </w:r>
    </w:p>
    <w:p w14:paraId="7C2FCA56" w14:textId="77777777" w:rsidR="00292E4B" w:rsidRDefault="00292E4B" w:rsidP="00292E4B">
      <w:pPr>
        <w:rPr>
          <w:rFonts w:ascii="Tahoma" w:hAnsi="Tahoma"/>
          <w:noProof/>
          <w:sz w:val="20"/>
        </w:rPr>
      </w:pPr>
    </w:p>
    <w:p w14:paraId="507243DF" w14:textId="77777777" w:rsidR="00292E4B" w:rsidRDefault="00292E4B" w:rsidP="00292E4B">
      <w:pPr>
        <w:rPr>
          <w:rFonts w:ascii="Tahoma" w:hAnsi="Tahoma"/>
          <w:noProof/>
          <w:sz w:val="20"/>
        </w:rPr>
      </w:pPr>
    </w:p>
    <w:p w14:paraId="4AA29AF4" w14:textId="77777777" w:rsidR="00292E4B" w:rsidRDefault="00292E4B" w:rsidP="00292E4B">
      <w:pPr>
        <w:rPr>
          <w:rFonts w:ascii="Tahoma" w:hAnsi="Tahoma"/>
          <w:noProof/>
          <w:sz w:val="20"/>
        </w:rPr>
      </w:pPr>
    </w:p>
    <w:p w14:paraId="5B1F4D6B" w14:textId="77777777" w:rsidR="00292E4B" w:rsidRDefault="00292E4B" w:rsidP="00292E4B">
      <w:pPr>
        <w:rPr>
          <w:rFonts w:ascii="Tahoma" w:hAnsi="Tahoma"/>
          <w:noProof/>
          <w:sz w:val="20"/>
        </w:rPr>
      </w:pPr>
    </w:p>
    <w:p w14:paraId="5AE9E659" w14:textId="77777777" w:rsidR="00292E4B" w:rsidRDefault="00292E4B" w:rsidP="00292E4B">
      <w:pPr>
        <w:rPr>
          <w:rFonts w:ascii="Tahoma" w:hAnsi="Tahoma"/>
          <w:noProof/>
          <w:sz w:val="20"/>
        </w:rPr>
      </w:pPr>
    </w:p>
    <w:p w14:paraId="5A36D46C" w14:textId="77777777" w:rsidR="00292E4B" w:rsidRDefault="00292E4B" w:rsidP="00292E4B">
      <w:pPr>
        <w:rPr>
          <w:rFonts w:ascii="Tahoma" w:hAnsi="Tahoma"/>
          <w:noProof/>
          <w:sz w:val="20"/>
        </w:rPr>
      </w:pPr>
    </w:p>
    <w:p w14:paraId="04802940" w14:textId="77777777" w:rsidR="00292E4B" w:rsidRDefault="00292E4B" w:rsidP="00292E4B">
      <w:pPr>
        <w:rPr>
          <w:rFonts w:ascii="Tahoma" w:hAnsi="Tahoma"/>
          <w:noProof/>
          <w:sz w:val="20"/>
        </w:rPr>
      </w:pPr>
    </w:p>
    <w:p w14:paraId="43BB32F3" w14:textId="77777777" w:rsidR="00292E4B" w:rsidRDefault="00292E4B" w:rsidP="00292E4B">
      <w:pPr>
        <w:rPr>
          <w:rFonts w:ascii="Tahoma" w:hAnsi="Tahoma"/>
          <w:noProof/>
          <w:sz w:val="20"/>
        </w:rPr>
      </w:pPr>
    </w:p>
    <w:p w14:paraId="7F9E5EAD" w14:textId="77777777" w:rsidR="000F5C82" w:rsidRDefault="000F5C82" w:rsidP="00292E4B">
      <w:pPr>
        <w:rPr>
          <w:rFonts w:ascii="Tahoma" w:hAnsi="Tahoma"/>
          <w:noProof/>
          <w:sz w:val="20"/>
        </w:rPr>
      </w:pPr>
    </w:p>
    <w:p w14:paraId="79A32135" w14:textId="77777777" w:rsidR="00062CC6" w:rsidRDefault="00062CC6" w:rsidP="00FE539B">
      <w:pPr>
        <w:pStyle w:val="Ttulo2"/>
        <w:jc w:val="center"/>
        <w:rPr>
          <w:rFonts w:asciiTheme="minorHAnsi" w:hAnsiTheme="minorHAnsi"/>
          <w:color w:val="auto"/>
          <w:sz w:val="22"/>
          <w:szCs w:val="22"/>
        </w:rPr>
      </w:pPr>
    </w:p>
    <w:p w14:paraId="023DF2F5" w14:textId="77777777" w:rsidR="00B312DF" w:rsidRDefault="00234C83" w:rsidP="000F5C82">
      <w:pPr>
        <w:pStyle w:val="Ttulo2"/>
        <w:spacing w:before="0"/>
        <w:jc w:val="center"/>
        <w:rPr>
          <w:rFonts w:asciiTheme="minorHAnsi" w:hAnsiTheme="minorHAnsi"/>
          <w:color w:val="auto"/>
          <w:sz w:val="22"/>
          <w:szCs w:val="22"/>
        </w:rPr>
      </w:pPr>
      <w:r>
        <w:rPr>
          <w:rFonts w:asciiTheme="minorHAnsi" w:hAnsiTheme="minorHAnsi"/>
          <w:color w:val="auto"/>
          <w:sz w:val="22"/>
          <w:szCs w:val="22"/>
        </w:rPr>
        <w:t xml:space="preserve">ANEXO </w:t>
      </w:r>
      <w:r w:rsidR="00292E4B" w:rsidRPr="00A9503F">
        <w:rPr>
          <w:rFonts w:asciiTheme="minorHAnsi" w:hAnsiTheme="minorHAnsi"/>
          <w:color w:val="auto"/>
          <w:sz w:val="22"/>
          <w:szCs w:val="22"/>
        </w:rPr>
        <w:t>NUMERO 3 (TRES)</w:t>
      </w:r>
    </w:p>
    <w:p w14:paraId="1D9E487E" w14:textId="77777777" w:rsidR="0015505E" w:rsidRPr="002610C6" w:rsidRDefault="0015505E" w:rsidP="00292E4B">
      <w:pPr>
        <w:rPr>
          <w:lang w:val="es-MX"/>
        </w:rPr>
      </w:pPr>
    </w:p>
    <w:tbl>
      <w:tblPr>
        <w:tblStyle w:val="Tablaconcuadrcula"/>
        <w:tblW w:w="0" w:type="auto"/>
        <w:tblLook w:val="04A0" w:firstRow="1" w:lastRow="0" w:firstColumn="1" w:lastColumn="0" w:noHBand="0" w:noVBand="1"/>
      </w:tblPr>
      <w:tblGrid>
        <w:gridCol w:w="334"/>
        <w:gridCol w:w="324"/>
        <w:gridCol w:w="345"/>
        <w:gridCol w:w="303"/>
        <w:gridCol w:w="328"/>
        <w:gridCol w:w="7589"/>
        <w:gridCol w:w="455"/>
      </w:tblGrid>
      <w:tr w:rsidR="008E00FC" w:rsidRPr="008E00FC" w14:paraId="2471F0A6" w14:textId="77777777" w:rsidTr="008E00FC">
        <w:trPr>
          <w:trHeight w:val="324"/>
        </w:trPr>
        <w:tc>
          <w:tcPr>
            <w:tcW w:w="525" w:type="dxa"/>
            <w:noWrap/>
            <w:hideMark/>
          </w:tcPr>
          <w:p w14:paraId="0B90693D" w14:textId="77777777" w:rsidR="008E00FC" w:rsidRPr="008E00FC" w:rsidRDefault="008E00FC">
            <w:pPr>
              <w:rPr>
                <w:b/>
                <w:bCs/>
                <w:lang w:val="es-MX"/>
              </w:rPr>
            </w:pPr>
            <w:r w:rsidRPr="008E00FC">
              <w:rPr>
                <w:b/>
                <w:bCs/>
              </w:rPr>
              <w:t>GPO</w:t>
            </w:r>
          </w:p>
        </w:tc>
        <w:tc>
          <w:tcPr>
            <w:tcW w:w="506" w:type="dxa"/>
            <w:noWrap/>
            <w:hideMark/>
          </w:tcPr>
          <w:p w14:paraId="3E220D58" w14:textId="77777777" w:rsidR="008E00FC" w:rsidRPr="008E00FC" w:rsidRDefault="008E00FC">
            <w:pPr>
              <w:rPr>
                <w:b/>
                <w:bCs/>
              </w:rPr>
            </w:pPr>
            <w:r w:rsidRPr="008E00FC">
              <w:rPr>
                <w:b/>
                <w:bCs/>
              </w:rPr>
              <w:t>SUB</w:t>
            </w:r>
          </w:p>
        </w:tc>
        <w:tc>
          <w:tcPr>
            <w:tcW w:w="578" w:type="dxa"/>
            <w:noWrap/>
            <w:hideMark/>
          </w:tcPr>
          <w:p w14:paraId="3B66CE0C" w14:textId="77777777" w:rsidR="008E00FC" w:rsidRPr="008E00FC" w:rsidRDefault="008E00FC">
            <w:pPr>
              <w:rPr>
                <w:b/>
                <w:bCs/>
              </w:rPr>
            </w:pPr>
            <w:r w:rsidRPr="008E00FC">
              <w:rPr>
                <w:b/>
                <w:bCs/>
              </w:rPr>
              <w:t>ESP</w:t>
            </w:r>
          </w:p>
        </w:tc>
        <w:tc>
          <w:tcPr>
            <w:tcW w:w="434" w:type="dxa"/>
            <w:noWrap/>
            <w:hideMark/>
          </w:tcPr>
          <w:p w14:paraId="71FB7D78" w14:textId="77777777" w:rsidR="008E00FC" w:rsidRPr="008E00FC" w:rsidRDefault="008E00FC">
            <w:pPr>
              <w:rPr>
                <w:b/>
                <w:bCs/>
              </w:rPr>
            </w:pPr>
            <w:r w:rsidRPr="008E00FC">
              <w:rPr>
                <w:b/>
                <w:bCs/>
              </w:rPr>
              <w:t>DIF</w:t>
            </w:r>
          </w:p>
        </w:tc>
        <w:tc>
          <w:tcPr>
            <w:tcW w:w="524" w:type="dxa"/>
            <w:noWrap/>
            <w:hideMark/>
          </w:tcPr>
          <w:p w14:paraId="58096000" w14:textId="77777777" w:rsidR="008E00FC" w:rsidRPr="008E00FC" w:rsidRDefault="008E00FC">
            <w:pPr>
              <w:rPr>
                <w:b/>
                <w:bCs/>
              </w:rPr>
            </w:pPr>
            <w:r w:rsidRPr="008E00FC">
              <w:rPr>
                <w:b/>
                <w:bCs/>
              </w:rPr>
              <w:t>VAR</w:t>
            </w:r>
          </w:p>
        </w:tc>
        <w:tc>
          <w:tcPr>
            <w:tcW w:w="27986" w:type="dxa"/>
            <w:noWrap/>
            <w:hideMark/>
          </w:tcPr>
          <w:p w14:paraId="7AB4C021" w14:textId="77777777" w:rsidR="008E00FC" w:rsidRPr="008E00FC" w:rsidRDefault="008E00FC">
            <w:pPr>
              <w:rPr>
                <w:b/>
                <w:bCs/>
              </w:rPr>
            </w:pPr>
            <w:r w:rsidRPr="008E00FC">
              <w:rPr>
                <w:b/>
                <w:bCs/>
              </w:rPr>
              <w:t>DES</w:t>
            </w:r>
          </w:p>
        </w:tc>
        <w:tc>
          <w:tcPr>
            <w:tcW w:w="1117" w:type="dxa"/>
            <w:noWrap/>
            <w:hideMark/>
          </w:tcPr>
          <w:p w14:paraId="033BB3EB" w14:textId="77777777" w:rsidR="008E00FC" w:rsidRPr="008E00FC" w:rsidRDefault="008E00FC">
            <w:pPr>
              <w:rPr>
                <w:b/>
                <w:bCs/>
              </w:rPr>
            </w:pPr>
            <w:r w:rsidRPr="008E00FC">
              <w:rPr>
                <w:b/>
                <w:bCs/>
              </w:rPr>
              <w:t>CANT</w:t>
            </w:r>
          </w:p>
        </w:tc>
      </w:tr>
      <w:tr w:rsidR="008E00FC" w:rsidRPr="008E00FC" w14:paraId="6D48088C" w14:textId="77777777" w:rsidTr="008E00FC">
        <w:trPr>
          <w:trHeight w:val="324"/>
        </w:trPr>
        <w:tc>
          <w:tcPr>
            <w:tcW w:w="525" w:type="dxa"/>
            <w:noWrap/>
            <w:hideMark/>
          </w:tcPr>
          <w:p w14:paraId="4229E593" w14:textId="77777777" w:rsidR="008E00FC" w:rsidRPr="008E00FC" w:rsidRDefault="008E00FC">
            <w:r w:rsidRPr="008E00FC">
              <w:t>010</w:t>
            </w:r>
          </w:p>
        </w:tc>
        <w:tc>
          <w:tcPr>
            <w:tcW w:w="506" w:type="dxa"/>
            <w:noWrap/>
            <w:hideMark/>
          </w:tcPr>
          <w:p w14:paraId="5C591E01" w14:textId="77777777" w:rsidR="008E00FC" w:rsidRPr="008E00FC" w:rsidRDefault="008E00FC">
            <w:r w:rsidRPr="008E00FC">
              <w:t>000</w:t>
            </w:r>
          </w:p>
        </w:tc>
        <w:tc>
          <w:tcPr>
            <w:tcW w:w="578" w:type="dxa"/>
            <w:noWrap/>
            <w:hideMark/>
          </w:tcPr>
          <w:p w14:paraId="61E0F1E4" w14:textId="77777777" w:rsidR="008E00FC" w:rsidRPr="008E00FC" w:rsidRDefault="008E00FC">
            <w:r w:rsidRPr="008E00FC">
              <w:t>4379</w:t>
            </w:r>
          </w:p>
        </w:tc>
        <w:tc>
          <w:tcPr>
            <w:tcW w:w="434" w:type="dxa"/>
            <w:noWrap/>
            <w:hideMark/>
          </w:tcPr>
          <w:p w14:paraId="0DAC9664" w14:textId="77777777" w:rsidR="008E00FC" w:rsidRPr="008E00FC" w:rsidRDefault="008E00FC">
            <w:r w:rsidRPr="008E00FC">
              <w:t>00</w:t>
            </w:r>
          </w:p>
        </w:tc>
        <w:tc>
          <w:tcPr>
            <w:tcW w:w="524" w:type="dxa"/>
            <w:noWrap/>
            <w:hideMark/>
          </w:tcPr>
          <w:p w14:paraId="311236A6" w14:textId="77777777" w:rsidR="008E00FC" w:rsidRPr="008E00FC" w:rsidRDefault="008E00FC">
            <w:r w:rsidRPr="008E00FC">
              <w:t>00</w:t>
            </w:r>
          </w:p>
        </w:tc>
        <w:tc>
          <w:tcPr>
            <w:tcW w:w="27986" w:type="dxa"/>
            <w:noWrap/>
            <w:hideMark/>
          </w:tcPr>
          <w:p w14:paraId="22C73A40" w14:textId="77777777" w:rsidR="008E00FC" w:rsidRPr="008E00FC" w:rsidRDefault="008E00FC">
            <w:r w:rsidRPr="008E00FC">
              <w:t xml:space="preserve">RIVASTIGMINA. PARCHE CADA PARCHE DE 5 CM2 CONTIENE: TARTRATO DE RIVASTIGMINA EQUIVALENTE A 9 MG DE RIVASTIGMINA ENVASE CON 30 PARCHES. CADA PARCHE LIBERA 4.6 MG/24 HORAS.                                                                                    </w:t>
            </w:r>
          </w:p>
        </w:tc>
        <w:tc>
          <w:tcPr>
            <w:tcW w:w="1117" w:type="dxa"/>
            <w:noWrap/>
            <w:hideMark/>
          </w:tcPr>
          <w:p w14:paraId="501268B7" w14:textId="77777777" w:rsidR="008E00FC" w:rsidRPr="008E00FC" w:rsidRDefault="008E00FC" w:rsidP="008E00FC">
            <w:r w:rsidRPr="008E00FC">
              <w:t>1</w:t>
            </w:r>
          </w:p>
        </w:tc>
      </w:tr>
      <w:tr w:rsidR="008E00FC" w:rsidRPr="008E00FC" w14:paraId="566A0232" w14:textId="77777777" w:rsidTr="008E00FC">
        <w:trPr>
          <w:trHeight w:val="324"/>
        </w:trPr>
        <w:tc>
          <w:tcPr>
            <w:tcW w:w="525" w:type="dxa"/>
            <w:noWrap/>
            <w:hideMark/>
          </w:tcPr>
          <w:p w14:paraId="7F7CDB6A" w14:textId="77777777" w:rsidR="008E00FC" w:rsidRPr="008E00FC" w:rsidRDefault="008E00FC">
            <w:r w:rsidRPr="008E00FC">
              <w:t>010</w:t>
            </w:r>
          </w:p>
        </w:tc>
        <w:tc>
          <w:tcPr>
            <w:tcW w:w="506" w:type="dxa"/>
            <w:noWrap/>
            <w:hideMark/>
          </w:tcPr>
          <w:p w14:paraId="73FA7BBF" w14:textId="77777777" w:rsidR="008E00FC" w:rsidRPr="008E00FC" w:rsidRDefault="008E00FC">
            <w:r w:rsidRPr="008E00FC">
              <w:t>000</w:t>
            </w:r>
          </w:p>
        </w:tc>
        <w:tc>
          <w:tcPr>
            <w:tcW w:w="578" w:type="dxa"/>
            <w:noWrap/>
            <w:hideMark/>
          </w:tcPr>
          <w:p w14:paraId="6B6A5388" w14:textId="77777777" w:rsidR="008E00FC" w:rsidRPr="008E00FC" w:rsidRDefault="008E00FC">
            <w:r w:rsidRPr="008E00FC">
              <w:t>1991</w:t>
            </w:r>
          </w:p>
        </w:tc>
        <w:tc>
          <w:tcPr>
            <w:tcW w:w="434" w:type="dxa"/>
            <w:noWrap/>
            <w:hideMark/>
          </w:tcPr>
          <w:p w14:paraId="69138011" w14:textId="77777777" w:rsidR="008E00FC" w:rsidRPr="008E00FC" w:rsidRDefault="008E00FC">
            <w:r w:rsidRPr="008E00FC">
              <w:t>00</w:t>
            </w:r>
          </w:p>
        </w:tc>
        <w:tc>
          <w:tcPr>
            <w:tcW w:w="524" w:type="dxa"/>
            <w:noWrap/>
            <w:hideMark/>
          </w:tcPr>
          <w:p w14:paraId="2C24E92A" w14:textId="77777777" w:rsidR="008E00FC" w:rsidRPr="008E00FC" w:rsidRDefault="008E00FC">
            <w:r w:rsidRPr="008E00FC">
              <w:t>00</w:t>
            </w:r>
          </w:p>
        </w:tc>
        <w:tc>
          <w:tcPr>
            <w:tcW w:w="27986" w:type="dxa"/>
            <w:noWrap/>
            <w:hideMark/>
          </w:tcPr>
          <w:p w14:paraId="1F11B3B2" w14:textId="77777777" w:rsidR="008E00FC" w:rsidRPr="008E00FC" w:rsidRDefault="008E00FC">
            <w:r w:rsidRPr="008E00FC">
              <w:t xml:space="preserve">CLORANFENICOL CAPSULA CADA CAPSULA CONTIENE: CLORANFENICOL 500 MG ENVASE CON </w:t>
            </w:r>
            <w:proofErr w:type="gramStart"/>
            <w:r w:rsidRPr="008E00FC">
              <w:t>20  CAPSULAS</w:t>
            </w:r>
            <w:proofErr w:type="gramEnd"/>
            <w:r w:rsidRPr="008E00FC">
              <w:t xml:space="preserve">.                                                                                                                                                                    </w:t>
            </w:r>
          </w:p>
        </w:tc>
        <w:tc>
          <w:tcPr>
            <w:tcW w:w="1117" w:type="dxa"/>
            <w:noWrap/>
            <w:hideMark/>
          </w:tcPr>
          <w:p w14:paraId="0527796D" w14:textId="77777777" w:rsidR="008E00FC" w:rsidRPr="008E00FC" w:rsidRDefault="008E00FC" w:rsidP="008E00FC">
            <w:r w:rsidRPr="008E00FC">
              <w:t>998</w:t>
            </w:r>
          </w:p>
        </w:tc>
      </w:tr>
      <w:tr w:rsidR="008E00FC" w:rsidRPr="008E00FC" w14:paraId="12A3F542" w14:textId="77777777" w:rsidTr="008E00FC">
        <w:trPr>
          <w:trHeight w:val="324"/>
        </w:trPr>
        <w:tc>
          <w:tcPr>
            <w:tcW w:w="525" w:type="dxa"/>
            <w:noWrap/>
            <w:hideMark/>
          </w:tcPr>
          <w:p w14:paraId="3BE30976" w14:textId="77777777" w:rsidR="008E00FC" w:rsidRPr="008E00FC" w:rsidRDefault="008E00FC">
            <w:r w:rsidRPr="008E00FC">
              <w:t>010</w:t>
            </w:r>
          </w:p>
        </w:tc>
        <w:tc>
          <w:tcPr>
            <w:tcW w:w="506" w:type="dxa"/>
            <w:noWrap/>
            <w:hideMark/>
          </w:tcPr>
          <w:p w14:paraId="0FEED0C8" w14:textId="77777777" w:rsidR="008E00FC" w:rsidRPr="008E00FC" w:rsidRDefault="008E00FC">
            <w:r w:rsidRPr="008E00FC">
              <w:t>000</w:t>
            </w:r>
          </w:p>
        </w:tc>
        <w:tc>
          <w:tcPr>
            <w:tcW w:w="578" w:type="dxa"/>
            <w:noWrap/>
            <w:hideMark/>
          </w:tcPr>
          <w:p w14:paraId="57CC451F" w14:textId="77777777" w:rsidR="008E00FC" w:rsidRPr="008E00FC" w:rsidRDefault="008E00FC">
            <w:r w:rsidRPr="008E00FC">
              <w:t>4150</w:t>
            </w:r>
          </w:p>
        </w:tc>
        <w:tc>
          <w:tcPr>
            <w:tcW w:w="434" w:type="dxa"/>
            <w:noWrap/>
            <w:hideMark/>
          </w:tcPr>
          <w:p w14:paraId="5284A681" w14:textId="77777777" w:rsidR="008E00FC" w:rsidRPr="008E00FC" w:rsidRDefault="008E00FC">
            <w:r w:rsidRPr="008E00FC">
              <w:t>01</w:t>
            </w:r>
          </w:p>
        </w:tc>
        <w:tc>
          <w:tcPr>
            <w:tcW w:w="524" w:type="dxa"/>
            <w:noWrap/>
            <w:hideMark/>
          </w:tcPr>
          <w:p w14:paraId="45F48073" w14:textId="77777777" w:rsidR="008E00FC" w:rsidRPr="008E00FC" w:rsidRDefault="008E00FC">
            <w:r w:rsidRPr="008E00FC">
              <w:t>00</w:t>
            </w:r>
          </w:p>
        </w:tc>
        <w:tc>
          <w:tcPr>
            <w:tcW w:w="27986" w:type="dxa"/>
            <w:noWrap/>
            <w:hideMark/>
          </w:tcPr>
          <w:p w14:paraId="4FF09098" w14:textId="77777777" w:rsidR="008E00FC" w:rsidRPr="008E00FC" w:rsidRDefault="008E00FC">
            <w:r w:rsidRPr="008E00FC">
              <w:t xml:space="preserve">ROSIGLITAZONA TABLETA CADA TABLETA CONTIENE: MALEATO DE </w:t>
            </w:r>
            <w:proofErr w:type="gramStart"/>
            <w:r w:rsidRPr="008E00FC">
              <w:t>ROSIGLITAZONA  EQUIVALENTE</w:t>
            </w:r>
            <w:proofErr w:type="gramEnd"/>
            <w:r w:rsidRPr="008E00FC">
              <w:t xml:space="preserve"> A 4 MG DE ROSIGLITAZONA ENVASE CON 28 TABLETAS.                                                                                                                            </w:t>
            </w:r>
          </w:p>
        </w:tc>
        <w:tc>
          <w:tcPr>
            <w:tcW w:w="1117" w:type="dxa"/>
            <w:noWrap/>
            <w:hideMark/>
          </w:tcPr>
          <w:p w14:paraId="5AE808BC" w14:textId="77777777" w:rsidR="008E00FC" w:rsidRPr="008E00FC" w:rsidRDefault="008E00FC" w:rsidP="008E00FC">
            <w:r w:rsidRPr="008E00FC">
              <w:t>3</w:t>
            </w:r>
          </w:p>
        </w:tc>
      </w:tr>
      <w:tr w:rsidR="008E00FC" w:rsidRPr="008E00FC" w14:paraId="09B5574F" w14:textId="77777777" w:rsidTr="008E00FC">
        <w:trPr>
          <w:trHeight w:val="324"/>
        </w:trPr>
        <w:tc>
          <w:tcPr>
            <w:tcW w:w="525" w:type="dxa"/>
            <w:noWrap/>
            <w:hideMark/>
          </w:tcPr>
          <w:p w14:paraId="37049A1A" w14:textId="77777777" w:rsidR="008E00FC" w:rsidRPr="008E00FC" w:rsidRDefault="008E00FC">
            <w:r w:rsidRPr="008E00FC">
              <w:t>010</w:t>
            </w:r>
          </w:p>
        </w:tc>
        <w:tc>
          <w:tcPr>
            <w:tcW w:w="506" w:type="dxa"/>
            <w:noWrap/>
            <w:hideMark/>
          </w:tcPr>
          <w:p w14:paraId="4698A8F8" w14:textId="77777777" w:rsidR="008E00FC" w:rsidRPr="008E00FC" w:rsidRDefault="008E00FC">
            <w:r w:rsidRPr="008E00FC">
              <w:t>000</w:t>
            </w:r>
          </w:p>
        </w:tc>
        <w:tc>
          <w:tcPr>
            <w:tcW w:w="578" w:type="dxa"/>
            <w:noWrap/>
            <w:hideMark/>
          </w:tcPr>
          <w:p w14:paraId="6996FD8B" w14:textId="77777777" w:rsidR="008E00FC" w:rsidRPr="008E00FC" w:rsidRDefault="008E00FC">
            <w:r w:rsidRPr="008E00FC">
              <w:t>5404</w:t>
            </w:r>
          </w:p>
        </w:tc>
        <w:tc>
          <w:tcPr>
            <w:tcW w:w="434" w:type="dxa"/>
            <w:noWrap/>
            <w:hideMark/>
          </w:tcPr>
          <w:p w14:paraId="6089BA53" w14:textId="77777777" w:rsidR="008E00FC" w:rsidRPr="008E00FC" w:rsidRDefault="008E00FC">
            <w:r w:rsidRPr="008E00FC">
              <w:t>00</w:t>
            </w:r>
          </w:p>
        </w:tc>
        <w:tc>
          <w:tcPr>
            <w:tcW w:w="524" w:type="dxa"/>
            <w:noWrap/>
            <w:hideMark/>
          </w:tcPr>
          <w:p w14:paraId="1EBDF385" w14:textId="77777777" w:rsidR="008E00FC" w:rsidRPr="008E00FC" w:rsidRDefault="008E00FC">
            <w:r w:rsidRPr="008E00FC">
              <w:t>02</w:t>
            </w:r>
          </w:p>
        </w:tc>
        <w:tc>
          <w:tcPr>
            <w:tcW w:w="27986" w:type="dxa"/>
            <w:noWrap/>
            <w:hideMark/>
          </w:tcPr>
          <w:p w14:paraId="78340855" w14:textId="77777777" w:rsidR="008E00FC" w:rsidRPr="008E00FC" w:rsidRDefault="008E00FC">
            <w:r w:rsidRPr="008E00FC">
              <w:t xml:space="preserve">ALIMENTO MEDICO PARA PACIENTES CON TRASTORNO DEL CICLO DE LA UREA, DE 8 AÑOS O MAYORES Y ADULTOS. POLVO. CADA 100 G CONTIENE (MINIMO-MAXIMO): ENERGIA 360.00- 440.00 KCAL, PROTEINA 8.20-25.00 G, HIDRATOS DE CARBONO 45.00-71.00 G, LIPIDOS 0.00-17.00 G, L- </w:t>
            </w:r>
          </w:p>
        </w:tc>
        <w:tc>
          <w:tcPr>
            <w:tcW w:w="1117" w:type="dxa"/>
            <w:noWrap/>
            <w:hideMark/>
          </w:tcPr>
          <w:p w14:paraId="7F30AEF8" w14:textId="77777777" w:rsidR="008E00FC" w:rsidRPr="008E00FC" w:rsidRDefault="008E00FC" w:rsidP="008E00FC">
            <w:r w:rsidRPr="008E00FC">
              <w:t>3</w:t>
            </w:r>
          </w:p>
        </w:tc>
      </w:tr>
      <w:tr w:rsidR="008E00FC" w:rsidRPr="008E00FC" w14:paraId="11B1B57A" w14:textId="77777777" w:rsidTr="008E00FC">
        <w:trPr>
          <w:trHeight w:val="324"/>
        </w:trPr>
        <w:tc>
          <w:tcPr>
            <w:tcW w:w="525" w:type="dxa"/>
            <w:noWrap/>
            <w:hideMark/>
          </w:tcPr>
          <w:p w14:paraId="0CE324E1" w14:textId="77777777" w:rsidR="008E00FC" w:rsidRPr="008E00FC" w:rsidRDefault="008E00FC">
            <w:r w:rsidRPr="008E00FC">
              <w:t>010</w:t>
            </w:r>
          </w:p>
        </w:tc>
        <w:tc>
          <w:tcPr>
            <w:tcW w:w="506" w:type="dxa"/>
            <w:noWrap/>
            <w:hideMark/>
          </w:tcPr>
          <w:p w14:paraId="010A818A" w14:textId="77777777" w:rsidR="008E00FC" w:rsidRPr="008E00FC" w:rsidRDefault="008E00FC">
            <w:r w:rsidRPr="008E00FC">
              <w:t>000</w:t>
            </w:r>
          </w:p>
        </w:tc>
        <w:tc>
          <w:tcPr>
            <w:tcW w:w="578" w:type="dxa"/>
            <w:noWrap/>
            <w:hideMark/>
          </w:tcPr>
          <w:p w14:paraId="0B184EA6" w14:textId="77777777" w:rsidR="008E00FC" w:rsidRPr="008E00FC" w:rsidRDefault="008E00FC">
            <w:r w:rsidRPr="008E00FC">
              <w:t>6090</w:t>
            </w:r>
          </w:p>
        </w:tc>
        <w:tc>
          <w:tcPr>
            <w:tcW w:w="434" w:type="dxa"/>
            <w:noWrap/>
            <w:hideMark/>
          </w:tcPr>
          <w:p w14:paraId="3E8DDCAB" w14:textId="77777777" w:rsidR="008E00FC" w:rsidRPr="008E00FC" w:rsidRDefault="008E00FC">
            <w:r w:rsidRPr="008E00FC">
              <w:t>00</w:t>
            </w:r>
          </w:p>
        </w:tc>
        <w:tc>
          <w:tcPr>
            <w:tcW w:w="524" w:type="dxa"/>
            <w:noWrap/>
            <w:hideMark/>
          </w:tcPr>
          <w:p w14:paraId="63577176" w14:textId="77777777" w:rsidR="008E00FC" w:rsidRPr="008E00FC" w:rsidRDefault="008E00FC">
            <w:r w:rsidRPr="008E00FC">
              <w:t>00</w:t>
            </w:r>
          </w:p>
        </w:tc>
        <w:tc>
          <w:tcPr>
            <w:tcW w:w="27986" w:type="dxa"/>
            <w:noWrap/>
            <w:hideMark/>
          </w:tcPr>
          <w:p w14:paraId="2CA89C3A" w14:textId="77777777" w:rsidR="008E00FC" w:rsidRPr="008E00FC" w:rsidRDefault="008E00FC">
            <w:r w:rsidRPr="008E00FC">
              <w:t xml:space="preserve">EMTRICITABINA/RILPIVIRINA/TENOFOVIR TABLETA CADA TABLETA CONTIENE: EMTRICITABINA 200 MG CLORHIDRATO DE RILPIVIRINA EQUIVALENTE A 25 MG DE RILPIVIRINA TENOFOVIR DISOPROXILO FUMARATO EQUIVALENTE A 245 MG DE TENOFOVIR DISOPROXILO ENVASE CON 30 TABLETAS.    </w:t>
            </w:r>
          </w:p>
        </w:tc>
        <w:tc>
          <w:tcPr>
            <w:tcW w:w="1117" w:type="dxa"/>
            <w:noWrap/>
            <w:hideMark/>
          </w:tcPr>
          <w:p w14:paraId="5B7E272C" w14:textId="77777777" w:rsidR="008E00FC" w:rsidRPr="008E00FC" w:rsidRDefault="008E00FC" w:rsidP="008E00FC">
            <w:r w:rsidRPr="008E00FC">
              <w:t>3</w:t>
            </w:r>
          </w:p>
        </w:tc>
      </w:tr>
      <w:tr w:rsidR="008E00FC" w:rsidRPr="008E00FC" w14:paraId="4CCEC09C" w14:textId="77777777" w:rsidTr="008E00FC">
        <w:trPr>
          <w:trHeight w:val="324"/>
        </w:trPr>
        <w:tc>
          <w:tcPr>
            <w:tcW w:w="525" w:type="dxa"/>
            <w:noWrap/>
            <w:hideMark/>
          </w:tcPr>
          <w:p w14:paraId="698BD1C6" w14:textId="77777777" w:rsidR="008E00FC" w:rsidRPr="008E00FC" w:rsidRDefault="008E00FC">
            <w:r w:rsidRPr="008E00FC">
              <w:t>010</w:t>
            </w:r>
          </w:p>
        </w:tc>
        <w:tc>
          <w:tcPr>
            <w:tcW w:w="506" w:type="dxa"/>
            <w:noWrap/>
            <w:hideMark/>
          </w:tcPr>
          <w:p w14:paraId="33FB8B92" w14:textId="77777777" w:rsidR="008E00FC" w:rsidRPr="008E00FC" w:rsidRDefault="008E00FC">
            <w:r w:rsidRPr="008E00FC">
              <w:t>000</w:t>
            </w:r>
          </w:p>
        </w:tc>
        <w:tc>
          <w:tcPr>
            <w:tcW w:w="578" w:type="dxa"/>
            <w:noWrap/>
            <w:hideMark/>
          </w:tcPr>
          <w:p w14:paraId="5426366E" w14:textId="77777777" w:rsidR="008E00FC" w:rsidRPr="008E00FC" w:rsidRDefault="008E00FC">
            <w:r w:rsidRPr="008E00FC">
              <w:t>0084</w:t>
            </w:r>
          </w:p>
        </w:tc>
        <w:tc>
          <w:tcPr>
            <w:tcW w:w="434" w:type="dxa"/>
            <w:noWrap/>
            <w:hideMark/>
          </w:tcPr>
          <w:p w14:paraId="5903045C" w14:textId="77777777" w:rsidR="008E00FC" w:rsidRPr="008E00FC" w:rsidRDefault="008E00FC">
            <w:r w:rsidRPr="008E00FC">
              <w:t>00</w:t>
            </w:r>
          </w:p>
        </w:tc>
        <w:tc>
          <w:tcPr>
            <w:tcW w:w="524" w:type="dxa"/>
            <w:noWrap/>
            <w:hideMark/>
          </w:tcPr>
          <w:p w14:paraId="63CB1490" w14:textId="77777777" w:rsidR="008E00FC" w:rsidRPr="008E00FC" w:rsidRDefault="008E00FC">
            <w:r w:rsidRPr="008E00FC">
              <w:t>00</w:t>
            </w:r>
          </w:p>
        </w:tc>
        <w:tc>
          <w:tcPr>
            <w:tcW w:w="27986" w:type="dxa"/>
            <w:noWrap/>
            <w:hideMark/>
          </w:tcPr>
          <w:p w14:paraId="00E0BBAC" w14:textId="77777777" w:rsidR="008E00FC" w:rsidRPr="008E00FC" w:rsidRDefault="008E00FC">
            <w:r w:rsidRPr="008E00FC">
              <w:t xml:space="preserve">NICOTINA PARCHE CADA PARCHE DE 22 CM2 CONTIENE: NICOTINA 114 MG ENVASE CON </w:t>
            </w:r>
            <w:proofErr w:type="gramStart"/>
            <w:r w:rsidRPr="008E00FC">
              <w:t>7  PARCHES</w:t>
            </w:r>
            <w:proofErr w:type="gramEnd"/>
            <w:r w:rsidRPr="008E00FC">
              <w:t xml:space="preserve">.                                                                                                                                                                        </w:t>
            </w:r>
          </w:p>
        </w:tc>
        <w:tc>
          <w:tcPr>
            <w:tcW w:w="1117" w:type="dxa"/>
            <w:noWrap/>
            <w:hideMark/>
          </w:tcPr>
          <w:p w14:paraId="488C636A" w14:textId="77777777" w:rsidR="008E00FC" w:rsidRPr="008E00FC" w:rsidRDefault="008E00FC" w:rsidP="008E00FC">
            <w:r w:rsidRPr="008E00FC">
              <w:t>5</w:t>
            </w:r>
          </w:p>
        </w:tc>
      </w:tr>
      <w:tr w:rsidR="008E00FC" w:rsidRPr="008E00FC" w14:paraId="4F429602" w14:textId="77777777" w:rsidTr="008E00FC">
        <w:trPr>
          <w:trHeight w:val="324"/>
        </w:trPr>
        <w:tc>
          <w:tcPr>
            <w:tcW w:w="525" w:type="dxa"/>
            <w:noWrap/>
            <w:hideMark/>
          </w:tcPr>
          <w:p w14:paraId="32C00394" w14:textId="77777777" w:rsidR="008E00FC" w:rsidRPr="008E00FC" w:rsidRDefault="008E00FC">
            <w:r w:rsidRPr="008E00FC">
              <w:t>010</w:t>
            </w:r>
          </w:p>
        </w:tc>
        <w:tc>
          <w:tcPr>
            <w:tcW w:w="506" w:type="dxa"/>
            <w:noWrap/>
            <w:hideMark/>
          </w:tcPr>
          <w:p w14:paraId="0B56159E" w14:textId="77777777" w:rsidR="008E00FC" w:rsidRPr="008E00FC" w:rsidRDefault="008E00FC">
            <w:r w:rsidRPr="008E00FC">
              <w:t>000</w:t>
            </w:r>
          </w:p>
        </w:tc>
        <w:tc>
          <w:tcPr>
            <w:tcW w:w="578" w:type="dxa"/>
            <w:noWrap/>
            <w:hideMark/>
          </w:tcPr>
          <w:p w14:paraId="00880181" w14:textId="77777777" w:rsidR="008E00FC" w:rsidRPr="008E00FC" w:rsidRDefault="008E00FC">
            <w:r w:rsidRPr="008E00FC">
              <w:t>0822</w:t>
            </w:r>
          </w:p>
        </w:tc>
        <w:tc>
          <w:tcPr>
            <w:tcW w:w="434" w:type="dxa"/>
            <w:noWrap/>
            <w:hideMark/>
          </w:tcPr>
          <w:p w14:paraId="7CAE60B1" w14:textId="77777777" w:rsidR="008E00FC" w:rsidRPr="008E00FC" w:rsidRDefault="008E00FC">
            <w:r w:rsidRPr="008E00FC">
              <w:t>02</w:t>
            </w:r>
          </w:p>
        </w:tc>
        <w:tc>
          <w:tcPr>
            <w:tcW w:w="524" w:type="dxa"/>
            <w:noWrap/>
            <w:hideMark/>
          </w:tcPr>
          <w:p w14:paraId="48C0544C" w14:textId="77777777" w:rsidR="008E00FC" w:rsidRPr="008E00FC" w:rsidRDefault="008E00FC">
            <w:r w:rsidRPr="008E00FC">
              <w:t>00</w:t>
            </w:r>
          </w:p>
        </w:tc>
        <w:tc>
          <w:tcPr>
            <w:tcW w:w="27986" w:type="dxa"/>
            <w:noWrap/>
            <w:hideMark/>
          </w:tcPr>
          <w:p w14:paraId="156EBF81" w14:textId="77777777" w:rsidR="008E00FC" w:rsidRPr="008E00FC" w:rsidRDefault="008E00FC">
            <w:r w:rsidRPr="008E00FC">
              <w:t xml:space="preserve">BENZOILO. LOCION DERMICA O GEL DERMICO. CADA 100 MILILITROS O GRAMOS CONTIENEN: PEROXIDO DE BENZOILO 5 G. ENVASE CON 60 G.                                                                                                                                    </w:t>
            </w:r>
          </w:p>
        </w:tc>
        <w:tc>
          <w:tcPr>
            <w:tcW w:w="1117" w:type="dxa"/>
            <w:noWrap/>
            <w:hideMark/>
          </w:tcPr>
          <w:p w14:paraId="54B56DD0" w14:textId="77777777" w:rsidR="008E00FC" w:rsidRPr="008E00FC" w:rsidRDefault="008E00FC" w:rsidP="008E00FC">
            <w:r w:rsidRPr="008E00FC">
              <w:t>826</w:t>
            </w:r>
          </w:p>
        </w:tc>
      </w:tr>
      <w:tr w:rsidR="008E00FC" w:rsidRPr="008E00FC" w14:paraId="5EC1C1D8" w14:textId="77777777" w:rsidTr="008E00FC">
        <w:trPr>
          <w:trHeight w:val="324"/>
        </w:trPr>
        <w:tc>
          <w:tcPr>
            <w:tcW w:w="525" w:type="dxa"/>
            <w:noWrap/>
            <w:hideMark/>
          </w:tcPr>
          <w:p w14:paraId="4881B593" w14:textId="77777777" w:rsidR="008E00FC" w:rsidRPr="008E00FC" w:rsidRDefault="008E00FC">
            <w:r w:rsidRPr="008E00FC">
              <w:t>040</w:t>
            </w:r>
          </w:p>
        </w:tc>
        <w:tc>
          <w:tcPr>
            <w:tcW w:w="506" w:type="dxa"/>
            <w:noWrap/>
            <w:hideMark/>
          </w:tcPr>
          <w:p w14:paraId="331FA2FE" w14:textId="77777777" w:rsidR="008E00FC" w:rsidRPr="008E00FC" w:rsidRDefault="008E00FC">
            <w:r w:rsidRPr="008E00FC">
              <w:t>000</w:t>
            </w:r>
          </w:p>
        </w:tc>
        <w:tc>
          <w:tcPr>
            <w:tcW w:w="578" w:type="dxa"/>
            <w:noWrap/>
            <w:hideMark/>
          </w:tcPr>
          <w:p w14:paraId="5FBCB4E7" w14:textId="77777777" w:rsidR="008E00FC" w:rsidRPr="008E00FC" w:rsidRDefault="008E00FC">
            <w:r w:rsidRPr="008E00FC">
              <w:t>325</w:t>
            </w:r>
            <w:r w:rsidRPr="008E00FC">
              <w:lastRenderedPageBreak/>
              <w:t>3</w:t>
            </w:r>
          </w:p>
        </w:tc>
        <w:tc>
          <w:tcPr>
            <w:tcW w:w="434" w:type="dxa"/>
            <w:noWrap/>
            <w:hideMark/>
          </w:tcPr>
          <w:p w14:paraId="6574D875" w14:textId="77777777" w:rsidR="008E00FC" w:rsidRPr="008E00FC" w:rsidRDefault="008E00FC">
            <w:r w:rsidRPr="008E00FC">
              <w:lastRenderedPageBreak/>
              <w:t>00</w:t>
            </w:r>
          </w:p>
        </w:tc>
        <w:tc>
          <w:tcPr>
            <w:tcW w:w="524" w:type="dxa"/>
            <w:noWrap/>
            <w:hideMark/>
          </w:tcPr>
          <w:p w14:paraId="4EA0F8D7" w14:textId="77777777" w:rsidR="008E00FC" w:rsidRPr="008E00FC" w:rsidRDefault="008E00FC">
            <w:r w:rsidRPr="008E00FC">
              <w:t>00</w:t>
            </w:r>
          </w:p>
        </w:tc>
        <w:tc>
          <w:tcPr>
            <w:tcW w:w="27986" w:type="dxa"/>
            <w:noWrap/>
            <w:hideMark/>
          </w:tcPr>
          <w:p w14:paraId="10771F02" w14:textId="77777777" w:rsidR="008E00FC" w:rsidRPr="008E00FC" w:rsidRDefault="008E00FC">
            <w:r w:rsidRPr="008E00FC">
              <w:t xml:space="preserve">HALOPERIDOL SOLUCION INYECTABLE CADA AMPOLLETA CONTIENE: HALOPERIDOL 5 MG    ENVASE CON 6 AMPOLLETAS (5 MG/ ML).                                                                                                                                              </w:t>
            </w:r>
          </w:p>
        </w:tc>
        <w:tc>
          <w:tcPr>
            <w:tcW w:w="1117" w:type="dxa"/>
            <w:noWrap/>
            <w:hideMark/>
          </w:tcPr>
          <w:p w14:paraId="44ED4D78" w14:textId="77777777" w:rsidR="008E00FC" w:rsidRPr="008E00FC" w:rsidRDefault="008E00FC" w:rsidP="008E00FC">
            <w:r w:rsidRPr="008E00FC">
              <w:t>387</w:t>
            </w:r>
          </w:p>
        </w:tc>
      </w:tr>
      <w:tr w:rsidR="008E00FC" w:rsidRPr="008E00FC" w14:paraId="44BB7233" w14:textId="77777777" w:rsidTr="008E00FC">
        <w:trPr>
          <w:trHeight w:val="324"/>
        </w:trPr>
        <w:tc>
          <w:tcPr>
            <w:tcW w:w="525" w:type="dxa"/>
            <w:noWrap/>
            <w:hideMark/>
          </w:tcPr>
          <w:p w14:paraId="4A365FB9" w14:textId="77777777" w:rsidR="008E00FC" w:rsidRPr="008E00FC" w:rsidRDefault="008E00FC">
            <w:r w:rsidRPr="008E00FC">
              <w:t>010</w:t>
            </w:r>
          </w:p>
        </w:tc>
        <w:tc>
          <w:tcPr>
            <w:tcW w:w="506" w:type="dxa"/>
            <w:noWrap/>
            <w:hideMark/>
          </w:tcPr>
          <w:p w14:paraId="23031766" w14:textId="77777777" w:rsidR="008E00FC" w:rsidRPr="008E00FC" w:rsidRDefault="008E00FC">
            <w:r w:rsidRPr="008E00FC">
              <w:t>000</w:t>
            </w:r>
          </w:p>
        </w:tc>
        <w:tc>
          <w:tcPr>
            <w:tcW w:w="578" w:type="dxa"/>
            <w:noWrap/>
            <w:hideMark/>
          </w:tcPr>
          <w:p w14:paraId="48A559B4" w14:textId="77777777" w:rsidR="008E00FC" w:rsidRPr="008E00FC" w:rsidRDefault="008E00FC">
            <w:r w:rsidRPr="008E00FC">
              <w:t>4141</w:t>
            </w:r>
          </w:p>
        </w:tc>
        <w:tc>
          <w:tcPr>
            <w:tcW w:w="434" w:type="dxa"/>
            <w:noWrap/>
            <w:hideMark/>
          </w:tcPr>
          <w:p w14:paraId="0A6F2A55" w14:textId="77777777" w:rsidR="008E00FC" w:rsidRPr="008E00FC" w:rsidRDefault="008E00FC">
            <w:r w:rsidRPr="008E00FC">
              <w:t>00</w:t>
            </w:r>
          </w:p>
        </w:tc>
        <w:tc>
          <w:tcPr>
            <w:tcW w:w="524" w:type="dxa"/>
            <w:noWrap/>
            <w:hideMark/>
          </w:tcPr>
          <w:p w14:paraId="65B7AD7B" w14:textId="77777777" w:rsidR="008E00FC" w:rsidRPr="008E00FC" w:rsidRDefault="008E00FC">
            <w:r w:rsidRPr="008E00FC">
              <w:t>01</w:t>
            </w:r>
          </w:p>
        </w:tc>
        <w:tc>
          <w:tcPr>
            <w:tcW w:w="27986" w:type="dxa"/>
            <w:noWrap/>
            <w:hideMark/>
          </w:tcPr>
          <w:p w14:paraId="52874723" w14:textId="77777777" w:rsidR="008E00FC" w:rsidRPr="008E00FC" w:rsidRDefault="008E00FC">
            <w:r w:rsidRPr="008E00FC">
              <w:t xml:space="preserve">MOMETASONA SUSPENSION PARA INHALACION CADA 100 ML CONTIENE: FUROATO DE MOMETASONA MONOHIDRATADA EQUIVALENTE A 0.050 G DE FUROATO DE MOMETASONA ANHIDRO ENVASE NEBULIZADOR CON 18 ML Y VALVULA DOSIFICADORA (140 NEBULIZACIONES DE 50                          </w:t>
            </w:r>
          </w:p>
        </w:tc>
        <w:tc>
          <w:tcPr>
            <w:tcW w:w="1117" w:type="dxa"/>
            <w:noWrap/>
            <w:hideMark/>
          </w:tcPr>
          <w:p w14:paraId="2AC0E26E" w14:textId="77777777" w:rsidR="008E00FC" w:rsidRPr="008E00FC" w:rsidRDefault="008E00FC" w:rsidP="008E00FC">
            <w:r w:rsidRPr="008E00FC">
              <w:t>515</w:t>
            </w:r>
          </w:p>
        </w:tc>
      </w:tr>
      <w:tr w:rsidR="008E00FC" w:rsidRPr="008E00FC" w14:paraId="0B22C5E3" w14:textId="77777777" w:rsidTr="008E00FC">
        <w:trPr>
          <w:trHeight w:val="324"/>
        </w:trPr>
        <w:tc>
          <w:tcPr>
            <w:tcW w:w="525" w:type="dxa"/>
            <w:noWrap/>
            <w:hideMark/>
          </w:tcPr>
          <w:p w14:paraId="6618D901" w14:textId="77777777" w:rsidR="008E00FC" w:rsidRPr="008E00FC" w:rsidRDefault="008E00FC">
            <w:r w:rsidRPr="008E00FC">
              <w:t>010</w:t>
            </w:r>
          </w:p>
        </w:tc>
        <w:tc>
          <w:tcPr>
            <w:tcW w:w="506" w:type="dxa"/>
            <w:noWrap/>
            <w:hideMark/>
          </w:tcPr>
          <w:p w14:paraId="6249EA55" w14:textId="77777777" w:rsidR="008E00FC" w:rsidRPr="008E00FC" w:rsidRDefault="008E00FC">
            <w:r w:rsidRPr="008E00FC">
              <w:t>000</w:t>
            </w:r>
          </w:p>
        </w:tc>
        <w:tc>
          <w:tcPr>
            <w:tcW w:w="578" w:type="dxa"/>
            <w:noWrap/>
            <w:hideMark/>
          </w:tcPr>
          <w:p w14:paraId="48AF9918" w14:textId="77777777" w:rsidR="008E00FC" w:rsidRPr="008E00FC" w:rsidRDefault="008E00FC">
            <w:r w:rsidRPr="008E00FC">
              <w:t>4511</w:t>
            </w:r>
          </w:p>
        </w:tc>
        <w:tc>
          <w:tcPr>
            <w:tcW w:w="434" w:type="dxa"/>
            <w:noWrap/>
            <w:hideMark/>
          </w:tcPr>
          <w:p w14:paraId="1390FBDF" w14:textId="77777777" w:rsidR="008E00FC" w:rsidRPr="008E00FC" w:rsidRDefault="008E00FC">
            <w:r w:rsidRPr="008E00FC">
              <w:t>01</w:t>
            </w:r>
          </w:p>
        </w:tc>
        <w:tc>
          <w:tcPr>
            <w:tcW w:w="524" w:type="dxa"/>
            <w:noWrap/>
            <w:hideMark/>
          </w:tcPr>
          <w:p w14:paraId="3C1B5ECC" w14:textId="77777777" w:rsidR="008E00FC" w:rsidRPr="008E00FC" w:rsidRDefault="008E00FC">
            <w:r w:rsidRPr="008E00FC">
              <w:t>00</w:t>
            </w:r>
          </w:p>
        </w:tc>
        <w:tc>
          <w:tcPr>
            <w:tcW w:w="27986" w:type="dxa"/>
            <w:noWrap/>
            <w:hideMark/>
          </w:tcPr>
          <w:p w14:paraId="01108836" w14:textId="77777777" w:rsidR="008E00FC" w:rsidRPr="008E00FC" w:rsidRDefault="008E00FC">
            <w:r w:rsidRPr="008E00FC">
              <w:t xml:space="preserve">ETANERCEPT. SOLUCION INYECTABLE, CADA ENVASE CONTIENE: ETANERCEPT 50 MG, </w:t>
            </w:r>
            <w:proofErr w:type="gramStart"/>
            <w:r w:rsidRPr="008E00FC">
              <w:t>ENVASE  CON</w:t>
            </w:r>
            <w:proofErr w:type="gramEnd"/>
            <w:r w:rsidRPr="008E00FC">
              <w:t xml:space="preserve"> 2 JERINGAS PRELLENADAS CON 1 ML.                                                                                                                                         </w:t>
            </w:r>
          </w:p>
        </w:tc>
        <w:tc>
          <w:tcPr>
            <w:tcW w:w="1117" w:type="dxa"/>
            <w:noWrap/>
            <w:hideMark/>
          </w:tcPr>
          <w:p w14:paraId="724639C2" w14:textId="77777777" w:rsidR="008E00FC" w:rsidRPr="008E00FC" w:rsidRDefault="008E00FC" w:rsidP="008E00FC">
            <w:r w:rsidRPr="008E00FC">
              <w:t>30</w:t>
            </w:r>
          </w:p>
        </w:tc>
      </w:tr>
      <w:tr w:rsidR="008E00FC" w:rsidRPr="008E00FC" w14:paraId="7543F131" w14:textId="77777777" w:rsidTr="008E00FC">
        <w:trPr>
          <w:trHeight w:val="324"/>
        </w:trPr>
        <w:tc>
          <w:tcPr>
            <w:tcW w:w="525" w:type="dxa"/>
            <w:noWrap/>
            <w:hideMark/>
          </w:tcPr>
          <w:p w14:paraId="500E3E9A" w14:textId="77777777" w:rsidR="008E00FC" w:rsidRPr="008E00FC" w:rsidRDefault="008E00FC">
            <w:r w:rsidRPr="008E00FC">
              <w:t>010</w:t>
            </w:r>
          </w:p>
        </w:tc>
        <w:tc>
          <w:tcPr>
            <w:tcW w:w="506" w:type="dxa"/>
            <w:noWrap/>
            <w:hideMark/>
          </w:tcPr>
          <w:p w14:paraId="4D846912" w14:textId="77777777" w:rsidR="008E00FC" w:rsidRPr="008E00FC" w:rsidRDefault="008E00FC">
            <w:r w:rsidRPr="008E00FC">
              <w:t>000</w:t>
            </w:r>
          </w:p>
        </w:tc>
        <w:tc>
          <w:tcPr>
            <w:tcW w:w="578" w:type="dxa"/>
            <w:noWrap/>
            <w:hideMark/>
          </w:tcPr>
          <w:p w14:paraId="6BBFAA2F" w14:textId="77777777" w:rsidR="008E00FC" w:rsidRPr="008E00FC" w:rsidRDefault="008E00FC">
            <w:r w:rsidRPr="008E00FC">
              <w:t>6068</w:t>
            </w:r>
          </w:p>
        </w:tc>
        <w:tc>
          <w:tcPr>
            <w:tcW w:w="434" w:type="dxa"/>
            <w:noWrap/>
            <w:hideMark/>
          </w:tcPr>
          <w:p w14:paraId="32F0B454" w14:textId="77777777" w:rsidR="008E00FC" w:rsidRPr="008E00FC" w:rsidRDefault="008E00FC">
            <w:r w:rsidRPr="008E00FC">
              <w:t>00</w:t>
            </w:r>
          </w:p>
        </w:tc>
        <w:tc>
          <w:tcPr>
            <w:tcW w:w="524" w:type="dxa"/>
            <w:noWrap/>
            <w:hideMark/>
          </w:tcPr>
          <w:p w14:paraId="5742B9AE" w14:textId="77777777" w:rsidR="008E00FC" w:rsidRPr="008E00FC" w:rsidRDefault="008E00FC">
            <w:r w:rsidRPr="008E00FC">
              <w:t>00</w:t>
            </w:r>
          </w:p>
        </w:tc>
        <w:tc>
          <w:tcPr>
            <w:tcW w:w="27986" w:type="dxa"/>
            <w:noWrap/>
            <w:hideMark/>
          </w:tcPr>
          <w:p w14:paraId="35DA26C5" w14:textId="77777777" w:rsidR="008E00FC" w:rsidRPr="008E00FC" w:rsidRDefault="008E00FC">
            <w:r w:rsidRPr="008E00FC">
              <w:t xml:space="preserve">NINTEDANIB.CAPSULA CADA CAPSULA CONTIENE: NINTEDANIB ESILATO 180.6 MG EQUIVALENTE A 150.0 MG DE NINTEDANIB ENVASE CON 60 CAPSULAS.                                                                                                                            </w:t>
            </w:r>
          </w:p>
        </w:tc>
        <w:tc>
          <w:tcPr>
            <w:tcW w:w="1117" w:type="dxa"/>
            <w:noWrap/>
            <w:hideMark/>
          </w:tcPr>
          <w:p w14:paraId="0D0E3640" w14:textId="77777777" w:rsidR="008E00FC" w:rsidRPr="008E00FC" w:rsidRDefault="008E00FC" w:rsidP="008E00FC">
            <w:r w:rsidRPr="008E00FC">
              <w:t>5</w:t>
            </w:r>
          </w:p>
        </w:tc>
      </w:tr>
      <w:tr w:rsidR="008E00FC" w:rsidRPr="008E00FC" w14:paraId="0EABC33C" w14:textId="77777777" w:rsidTr="008E00FC">
        <w:trPr>
          <w:trHeight w:val="324"/>
        </w:trPr>
        <w:tc>
          <w:tcPr>
            <w:tcW w:w="525" w:type="dxa"/>
            <w:noWrap/>
            <w:hideMark/>
          </w:tcPr>
          <w:p w14:paraId="4A88CAA1" w14:textId="77777777" w:rsidR="008E00FC" w:rsidRPr="008E00FC" w:rsidRDefault="008E00FC">
            <w:r w:rsidRPr="008E00FC">
              <w:t>010</w:t>
            </w:r>
          </w:p>
        </w:tc>
        <w:tc>
          <w:tcPr>
            <w:tcW w:w="506" w:type="dxa"/>
            <w:noWrap/>
            <w:hideMark/>
          </w:tcPr>
          <w:p w14:paraId="7CD256A1" w14:textId="77777777" w:rsidR="008E00FC" w:rsidRPr="008E00FC" w:rsidRDefault="008E00FC">
            <w:r w:rsidRPr="008E00FC">
              <w:t>000</w:t>
            </w:r>
          </w:p>
        </w:tc>
        <w:tc>
          <w:tcPr>
            <w:tcW w:w="578" w:type="dxa"/>
            <w:noWrap/>
            <w:hideMark/>
          </w:tcPr>
          <w:p w14:paraId="2C525E05" w14:textId="77777777" w:rsidR="008E00FC" w:rsidRPr="008E00FC" w:rsidRDefault="008E00FC">
            <w:r w:rsidRPr="008E00FC">
              <w:t>6095</w:t>
            </w:r>
          </w:p>
        </w:tc>
        <w:tc>
          <w:tcPr>
            <w:tcW w:w="434" w:type="dxa"/>
            <w:noWrap/>
            <w:hideMark/>
          </w:tcPr>
          <w:p w14:paraId="6EED9F49" w14:textId="77777777" w:rsidR="008E00FC" w:rsidRPr="008E00FC" w:rsidRDefault="008E00FC">
            <w:r w:rsidRPr="008E00FC">
              <w:t>00</w:t>
            </w:r>
          </w:p>
        </w:tc>
        <w:tc>
          <w:tcPr>
            <w:tcW w:w="524" w:type="dxa"/>
            <w:noWrap/>
            <w:hideMark/>
          </w:tcPr>
          <w:p w14:paraId="2D049993" w14:textId="77777777" w:rsidR="008E00FC" w:rsidRPr="008E00FC" w:rsidRDefault="008E00FC">
            <w:r w:rsidRPr="008E00FC">
              <w:t>00</w:t>
            </w:r>
          </w:p>
        </w:tc>
        <w:tc>
          <w:tcPr>
            <w:tcW w:w="27986" w:type="dxa"/>
            <w:noWrap/>
            <w:hideMark/>
          </w:tcPr>
          <w:p w14:paraId="24845F2A" w14:textId="77777777" w:rsidR="008E00FC" w:rsidRPr="008E00FC" w:rsidRDefault="008E00FC">
            <w:r w:rsidRPr="008E00FC">
              <w:t xml:space="preserve">RUXOLITINIB TABLETA CADA TABLETA CONTIENE: FOSFATO DE RUXOLITINIB EQUIVALENTE A 20 MG DE RUXOLITINIB ENVASE CON 60 TABLETAS.                                                                                                                                  </w:t>
            </w:r>
          </w:p>
        </w:tc>
        <w:tc>
          <w:tcPr>
            <w:tcW w:w="1117" w:type="dxa"/>
            <w:noWrap/>
            <w:hideMark/>
          </w:tcPr>
          <w:p w14:paraId="0543A208" w14:textId="77777777" w:rsidR="008E00FC" w:rsidRPr="008E00FC" w:rsidRDefault="008E00FC" w:rsidP="008E00FC">
            <w:r w:rsidRPr="008E00FC">
              <w:t>2</w:t>
            </w:r>
          </w:p>
        </w:tc>
      </w:tr>
      <w:tr w:rsidR="008E00FC" w:rsidRPr="008E00FC" w14:paraId="4290F8DA" w14:textId="77777777" w:rsidTr="008E00FC">
        <w:trPr>
          <w:trHeight w:val="324"/>
        </w:trPr>
        <w:tc>
          <w:tcPr>
            <w:tcW w:w="525" w:type="dxa"/>
            <w:noWrap/>
            <w:hideMark/>
          </w:tcPr>
          <w:p w14:paraId="6E6D7C5B" w14:textId="77777777" w:rsidR="008E00FC" w:rsidRPr="008E00FC" w:rsidRDefault="008E00FC">
            <w:r w:rsidRPr="008E00FC">
              <w:t>010</w:t>
            </w:r>
          </w:p>
        </w:tc>
        <w:tc>
          <w:tcPr>
            <w:tcW w:w="506" w:type="dxa"/>
            <w:noWrap/>
            <w:hideMark/>
          </w:tcPr>
          <w:p w14:paraId="7948ABA9" w14:textId="77777777" w:rsidR="008E00FC" w:rsidRPr="008E00FC" w:rsidRDefault="008E00FC">
            <w:r w:rsidRPr="008E00FC">
              <w:t>000</w:t>
            </w:r>
          </w:p>
        </w:tc>
        <w:tc>
          <w:tcPr>
            <w:tcW w:w="578" w:type="dxa"/>
            <w:noWrap/>
            <w:hideMark/>
          </w:tcPr>
          <w:p w14:paraId="73EE754B" w14:textId="77777777" w:rsidR="008E00FC" w:rsidRPr="008E00FC" w:rsidRDefault="008E00FC">
            <w:r w:rsidRPr="008E00FC">
              <w:t>2841</w:t>
            </w:r>
          </w:p>
        </w:tc>
        <w:tc>
          <w:tcPr>
            <w:tcW w:w="434" w:type="dxa"/>
            <w:noWrap/>
            <w:hideMark/>
          </w:tcPr>
          <w:p w14:paraId="1E16A4AD" w14:textId="77777777" w:rsidR="008E00FC" w:rsidRPr="008E00FC" w:rsidRDefault="008E00FC">
            <w:r w:rsidRPr="008E00FC">
              <w:t>00</w:t>
            </w:r>
          </w:p>
        </w:tc>
        <w:tc>
          <w:tcPr>
            <w:tcW w:w="524" w:type="dxa"/>
            <w:noWrap/>
            <w:hideMark/>
          </w:tcPr>
          <w:p w14:paraId="65B84003" w14:textId="77777777" w:rsidR="008E00FC" w:rsidRPr="008E00FC" w:rsidRDefault="008E00FC">
            <w:r w:rsidRPr="008E00FC">
              <w:t>00</w:t>
            </w:r>
          </w:p>
        </w:tc>
        <w:tc>
          <w:tcPr>
            <w:tcW w:w="27986" w:type="dxa"/>
            <w:noWrap/>
            <w:hideMark/>
          </w:tcPr>
          <w:p w14:paraId="687C91A6" w14:textId="77777777" w:rsidR="008E00FC" w:rsidRPr="008E00FC" w:rsidRDefault="008E00FC">
            <w:r w:rsidRPr="008E00FC">
              <w:t xml:space="preserve">PREDNISOLONA SOLUCION OFTALMICA CADA ML CONTIENE: FOSFATO SODICO DE   PREDNISOLONA EQUIVALENTE A 5 MG DE FOSFATO DE PREDNISOLONA ENVASE CON GOTERO   INTEGRAL CON 5 ML.                                                                                       </w:t>
            </w:r>
          </w:p>
        </w:tc>
        <w:tc>
          <w:tcPr>
            <w:tcW w:w="1117" w:type="dxa"/>
            <w:noWrap/>
            <w:hideMark/>
          </w:tcPr>
          <w:p w14:paraId="0DEC6FFD" w14:textId="77777777" w:rsidR="008E00FC" w:rsidRPr="008E00FC" w:rsidRDefault="008E00FC" w:rsidP="008E00FC">
            <w:r w:rsidRPr="008E00FC">
              <w:t>1212</w:t>
            </w:r>
          </w:p>
        </w:tc>
      </w:tr>
      <w:tr w:rsidR="008E00FC" w:rsidRPr="008E00FC" w14:paraId="6671E9D7" w14:textId="77777777" w:rsidTr="008E00FC">
        <w:trPr>
          <w:trHeight w:val="324"/>
        </w:trPr>
        <w:tc>
          <w:tcPr>
            <w:tcW w:w="525" w:type="dxa"/>
            <w:noWrap/>
            <w:hideMark/>
          </w:tcPr>
          <w:p w14:paraId="4EA7A906" w14:textId="77777777" w:rsidR="008E00FC" w:rsidRPr="008E00FC" w:rsidRDefault="008E00FC">
            <w:r w:rsidRPr="008E00FC">
              <w:t>010</w:t>
            </w:r>
          </w:p>
        </w:tc>
        <w:tc>
          <w:tcPr>
            <w:tcW w:w="506" w:type="dxa"/>
            <w:noWrap/>
            <w:hideMark/>
          </w:tcPr>
          <w:p w14:paraId="110C1F41" w14:textId="77777777" w:rsidR="008E00FC" w:rsidRPr="008E00FC" w:rsidRDefault="008E00FC">
            <w:r w:rsidRPr="008E00FC">
              <w:t>000</w:t>
            </w:r>
          </w:p>
        </w:tc>
        <w:tc>
          <w:tcPr>
            <w:tcW w:w="578" w:type="dxa"/>
            <w:noWrap/>
            <w:hideMark/>
          </w:tcPr>
          <w:p w14:paraId="1917AC73" w14:textId="77777777" w:rsidR="008E00FC" w:rsidRPr="008E00FC" w:rsidRDefault="008E00FC">
            <w:r w:rsidRPr="008E00FC">
              <w:t>6284</w:t>
            </w:r>
          </w:p>
        </w:tc>
        <w:tc>
          <w:tcPr>
            <w:tcW w:w="434" w:type="dxa"/>
            <w:noWrap/>
            <w:hideMark/>
          </w:tcPr>
          <w:p w14:paraId="3C3F7538" w14:textId="77777777" w:rsidR="008E00FC" w:rsidRPr="008E00FC" w:rsidRDefault="008E00FC">
            <w:r w:rsidRPr="008E00FC">
              <w:t>00</w:t>
            </w:r>
          </w:p>
        </w:tc>
        <w:tc>
          <w:tcPr>
            <w:tcW w:w="524" w:type="dxa"/>
            <w:noWrap/>
            <w:hideMark/>
          </w:tcPr>
          <w:p w14:paraId="6980BD15" w14:textId="77777777" w:rsidR="008E00FC" w:rsidRPr="008E00FC" w:rsidRDefault="008E00FC">
            <w:r w:rsidRPr="008E00FC">
              <w:t>00</w:t>
            </w:r>
          </w:p>
        </w:tc>
        <w:tc>
          <w:tcPr>
            <w:tcW w:w="27986" w:type="dxa"/>
            <w:noWrap/>
            <w:hideMark/>
          </w:tcPr>
          <w:p w14:paraId="0AE2C35F" w14:textId="77777777" w:rsidR="008E00FC" w:rsidRPr="008E00FC" w:rsidRDefault="008E00FC">
            <w:r w:rsidRPr="008E00FC">
              <w:t xml:space="preserve">ABEMACICLIB. TABLETA CADA TABLETA CONTIENE ABEMACICLIB 50 MG ENVASE CON 56 TABLETAS.                                                                                                                                                                          </w:t>
            </w:r>
          </w:p>
        </w:tc>
        <w:tc>
          <w:tcPr>
            <w:tcW w:w="1117" w:type="dxa"/>
            <w:noWrap/>
            <w:hideMark/>
          </w:tcPr>
          <w:p w14:paraId="386DC6D7" w14:textId="77777777" w:rsidR="008E00FC" w:rsidRPr="008E00FC" w:rsidRDefault="008E00FC" w:rsidP="008E00FC">
            <w:r w:rsidRPr="008E00FC">
              <w:t>6</w:t>
            </w:r>
          </w:p>
        </w:tc>
      </w:tr>
      <w:tr w:rsidR="008E00FC" w:rsidRPr="008E00FC" w14:paraId="41C61D43" w14:textId="77777777" w:rsidTr="008E00FC">
        <w:trPr>
          <w:trHeight w:val="324"/>
        </w:trPr>
        <w:tc>
          <w:tcPr>
            <w:tcW w:w="525" w:type="dxa"/>
            <w:noWrap/>
            <w:hideMark/>
          </w:tcPr>
          <w:p w14:paraId="3B24BEBD" w14:textId="77777777" w:rsidR="008E00FC" w:rsidRPr="008E00FC" w:rsidRDefault="008E00FC">
            <w:r w:rsidRPr="008E00FC">
              <w:t>010</w:t>
            </w:r>
          </w:p>
        </w:tc>
        <w:tc>
          <w:tcPr>
            <w:tcW w:w="506" w:type="dxa"/>
            <w:noWrap/>
            <w:hideMark/>
          </w:tcPr>
          <w:p w14:paraId="0BB62624" w14:textId="77777777" w:rsidR="008E00FC" w:rsidRPr="008E00FC" w:rsidRDefault="008E00FC">
            <w:r w:rsidRPr="008E00FC">
              <w:t>000</w:t>
            </w:r>
          </w:p>
        </w:tc>
        <w:tc>
          <w:tcPr>
            <w:tcW w:w="578" w:type="dxa"/>
            <w:noWrap/>
            <w:hideMark/>
          </w:tcPr>
          <w:p w14:paraId="65E1DF82" w14:textId="77777777" w:rsidR="008E00FC" w:rsidRPr="008E00FC" w:rsidRDefault="008E00FC">
            <w:r w:rsidRPr="008E00FC">
              <w:t>5455</w:t>
            </w:r>
          </w:p>
        </w:tc>
        <w:tc>
          <w:tcPr>
            <w:tcW w:w="434" w:type="dxa"/>
            <w:noWrap/>
            <w:hideMark/>
          </w:tcPr>
          <w:p w14:paraId="2548736B" w14:textId="77777777" w:rsidR="008E00FC" w:rsidRPr="008E00FC" w:rsidRDefault="008E00FC">
            <w:r w:rsidRPr="008E00FC">
              <w:t>00</w:t>
            </w:r>
          </w:p>
        </w:tc>
        <w:tc>
          <w:tcPr>
            <w:tcW w:w="524" w:type="dxa"/>
            <w:noWrap/>
            <w:hideMark/>
          </w:tcPr>
          <w:p w14:paraId="678086A4" w14:textId="77777777" w:rsidR="008E00FC" w:rsidRPr="008E00FC" w:rsidRDefault="008E00FC">
            <w:r w:rsidRPr="008E00FC">
              <w:t>00</w:t>
            </w:r>
          </w:p>
        </w:tc>
        <w:tc>
          <w:tcPr>
            <w:tcW w:w="27986" w:type="dxa"/>
            <w:noWrap/>
            <w:hideMark/>
          </w:tcPr>
          <w:p w14:paraId="48BA3950" w14:textId="77777777" w:rsidR="008E00FC" w:rsidRPr="008E00FC" w:rsidRDefault="008E00FC">
            <w:r w:rsidRPr="008E00FC">
              <w:t xml:space="preserve">FLUDARABINA COMPRIMIDO CADA COMPRIMIDO CONTIENE: FOSFATO DE FLUDARABINA 10 MG   ENVASE CON 15 COMPRIMIDOS.                                                                                                                                                    </w:t>
            </w:r>
          </w:p>
        </w:tc>
        <w:tc>
          <w:tcPr>
            <w:tcW w:w="1117" w:type="dxa"/>
            <w:noWrap/>
            <w:hideMark/>
          </w:tcPr>
          <w:p w14:paraId="2B3595F2" w14:textId="77777777" w:rsidR="008E00FC" w:rsidRPr="008E00FC" w:rsidRDefault="008E00FC" w:rsidP="008E00FC">
            <w:r w:rsidRPr="008E00FC">
              <w:t>8</w:t>
            </w:r>
          </w:p>
        </w:tc>
      </w:tr>
      <w:tr w:rsidR="008E00FC" w:rsidRPr="008E00FC" w14:paraId="74FFD09B" w14:textId="77777777" w:rsidTr="008E00FC">
        <w:trPr>
          <w:trHeight w:val="324"/>
        </w:trPr>
        <w:tc>
          <w:tcPr>
            <w:tcW w:w="525" w:type="dxa"/>
            <w:noWrap/>
            <w:hideMark/>
          </w:tcPr>
          <w:p w14:paraId="685D5D97" w14:textId="77777777" w:rsidR="008E00FC" w:rsidRPr="008E00FC" w:rsidRDefault="008E00FC">
            <w:r w:rsidRPr="008E00FC">
              <w:t>040</w:t>
            </w:r>
          </w:p>
        </w:tc>
        <w:tc>
          <w:tcPr>
            <w:tcW w:w="506" w:type="dxa"/>
            <w:noWrap/>
            <w:hideMark/>
          </w:tcPr>
          <w:p w14:paraId="60DC6A48" w14:textId="77777777" w:rsidR="008E00FC" w:rsidRPr="008E00FC" w:rsidRDefault="008E00FC">
            <w:r w:rsidRPr="008E00FC">
              <w:t>000</w:t>
            </w:r>
          </w:p>
        </w:tc>
        <w:tc>
          <w:tcPr>
            <w:tcW w:w="578" w:type="dxa"/>
            <w:noWrap/>
            <w:hideMark/>
          </w:tcPr>
          <w:p w14:paraId="02E632BD" w14:textId="77777777" w:rsidR="008E00FC" w:rsidRPr="008E00FC" w:rsidRDefault="008E00FC">
            <w:r w:rsidRPr="008E00FC">
              <w:t>3305</w:t>
            </w:r>
          </w:p>
        </w:tc>
        <w:tc>
          <w:tcPr>
            <w:tcW w:w="434" w:type="dxa"/>
            <w:noWrap/>
            <w:hideMark/>
          </w:tcPr>
          <w:p w14:paraId="54352352" w14:textId="77777777" w:rsidR="008E00FC" w:rsidRPr="008E00FC" w:rsidRDefault="008E00FC">
            <w:r w:rsidRPr="008E00FC">
              <w:t>00</w:t>
            </w:r>
          </w:p>
        </w:tc>
        <w:tc>
          <w:tcPr>
            <w:tcW w:w="524" w:type="dxa"/>
            <w:noWrap/>
            <w:hideMark/>
          </w:tcPr>
          <w:p w14:paraId="1598F682" w14:textId="77777777" w:rsidR="008E00FC" w:rsidRPr="008E00FC" w:rsidRDefault="008E00FC">
            <w:r w:rsidRPr="008E00FC">
              <w:t>00</w:t>
            </w:r>
          </w:p>
        </w:tc>
        <w:tc>
          <w:tcPr>
            <w:tcW w:w="27986" w:type="dxa"/>
            <w:noWrap/>
            <w:hideMark/>
          </w:tcPr>
          <w:p w14:paraId="28358B0E" w14:textId="77777777" w:rsidR="008E00FC" w:rsidRPr="008E00FC" w:rsidRDefault="008E00FC">
            <w:r w:rsidRPr="008E00FC">
              <w:t xml:space="preserve">AMITRIPTILINA TABLETA CADA TABLETA CONTIENE: CLORHIDRATO DE AMITRIPTILINA 25 MG   ENVASE CON 20 TABLETAS.                                                                                                                                                     </w:t>
            </w:r>
          </w:p>
        </w:tc>
        <w:tc>
          <w:tcPr>
            <w:tcW w:w="1117" w:type="dxa"/>
            <w:noWrap/>
            <w:hideMark/>
          </w:tcPr>
          <w:p w14:paraId="292469E9" w14:textId="77777777" w:rsidR="008E00FC" w:rsidRPr="008E00FC" w:rsidRDefault="008E00FC" w:rsidP="008E00FC">
            <w:r w:rsidRPr="008E00FC">
              <w:t>309</w:t>
            </w:r>
          </w:p>
        </w:tc>
      </w:tr>
      <w:tr w:rsidR="008E00FC" w:rsidRPr="008E00FC" w14:paraId="7DCB96B5" w14:textId="77777777" w:rsidTr="008E00FC">
        <w:trPr>
          <w:trHeight w:val="324"/>
        </w:trPr>
        <w:tc>
          <w:tcPr>
            <w:tcW w:w="525" w:type="dxa"/>
            <w:noWrap/>
            <w:hideMark/>
          </w:tcPr>
          <w:p w14:paraId="14F2B6A8" w14:textId="77777777" w:rsidR="008E00FC" w:rsidRPr="008E00FC" w:rsidRDefault="008E00FC">
            <w:r w:rsidRPr="008E00FC">
              <w:t>010</w:t>
            </w:r>
          </w:p>
        </w:tc>
        <w:tc>
          <w:tcPr>
            <w:tcW w:w="506" w:type="dxa"/>
            <w:noWrap/>
            <w:hideMark/>
          </w:tcPr>
          <w:p w14:paraId="3E5617AF" w14:textId="77777777" w:rsidR="008E00FC" w:rsidRPr="008E00FC" w:rsidRDefault="008E00FC">
            <w:r w:rsidRPr="008E00FC">
              <w:t>000</w:t>
            </w:r>
          </w:p>
        </w:tc>
        <w:tc>
          <w:tcPr>
            <w:tcW w:w="578" w:type="dxa"/>
            <w:noWrap/>
            <w:hideMark/>
          </w:tcPr>
          <w:p w14:paraId="07D76773" w14:textId="77777777" w:rsidR="008E00FC" w:rsidRPr="008E00FC" w:rsidRDefault="008E00FC">
            <w:r w:rsidRPr="008E00FC">
              <w:t>6068</w:t>
            </w:r>
          </w:p>
        </w:tc>
        <w:tc>
          <w:tcPr>
            <w:tcW w:w="434" w:type="dxa"/>
            <w:noWrap/>
            <w:hideMark/>
          </w:tcPr>
          <w:p w14:paraId="6DA85634" w14:textId="77777777" w:rsidR="008E00FC" w:rsidRPr="008E00FC" w:rsidRDefault="008E00FC">
            <w:r w:rsidRPr="008E00FC">
              <w:t>00</w:t>
            </w:r>
          </w:p>
        </w:tc>
        <w:tc>
          <w:tcPr>
            <w:tcW w:w="524" w:type="dxa"/>
            <w:noWrap/>
            <w:hideMark/>
          </w:tcPr>
          <w:p w14:paraId="6E000844" w14:textId="77777777" w:rsidR="008E00FC" w:rsidRPr="008E00FC" w:rsidRDefault="008E00FC">
            <w:r w:rsidRPr="008E00FC">
              <w:t>00</w:t>
            </w:r>
          </w:p>
        </w:tc>
        <w:tc>
          <w:tcPr>
            <w:tcW w:w="27986" w:type="dxa"/>
            <w:noWrap/>
            <w:hideMark/>
          </w:tcPr>
          <w:p w14:paraId="124A10D1" w14:textId="77777777" w:rsidR="008E00FC" w:rsidRPr="008E00FC" w:rsidRDefault="008E00FC">
            <w:r w:rsidRPr="008E00FC">
              <w:t xml:space="preserve">NINTEDANIB.CAPSULA CADA CAPSULA CONTIENE: NINTEDANIB ESILATO 180.6 MG EQUIVALENTE A 150.0 MG DE NINTEDANIB ENVASE CON 60 CAPSULAS.                                                                                                                            </w:t>
            </w:r>
          </w:p>
        </w:tc>
        <w:tc>
          <w:tcPr>
            <w:tcW w:w="1117" w:type="dxa"/>
            <w:noWrap/>
            <w:hideMark/>
          </w:tcPr>
          <w:p w14:paraId="3E73DBFF" w14:textId="77777777" w:rsidR="008E00FC" w:rsidRPr="008E00FC" w:rsidRDefault="008E00FC" w:rsidP="008E00FC">
            <w:r w:rsidRPr="008E00FC">
              <w:t>3</w:t>
            </w:r>
          </w:p>
        </w:tc>
      </w:tr>
      <w:tr w:rsidR="008E00FC" w:rsidRPr="008E00FC" w14:paraId="69B2B9F5" w14:textId="77777777" w:rsidTr="008E00FC">
        <w:trPr>
          <w:trHeight w:val="324"/>
        </w:trPr>
        <w:tc>
          <w:tcPr>
            <w:tcW w:w="525" w:type="dxa"/>
            <w:noWrap/>
            <w:hideMark/>
          </w:tcPr>
          <w:p w14:paraId="06618C21" w14:textId="77777777" w:rsidR="008E00FC" w:rsidRPr="008E00FC" w:rsidRDefault="008E00FC">
            <w:r w:rsidRPr="008E00FC">
              <w:t>01</w:t>
            </w:r>
            <w:r w:rsidRPr="008E00FC">
              <w:lastRenderedPageBreak/>
              <w:t>0</w:t>
            </w:r>
          </w:p>
        </w:tc>
        <w:tc>
          <w:tcPr>
            <w:tcW w:w="506" w:type="dxa"/>
            <w:noWrap/>
            <w:hideMark/>
          </w:tcPr>
          <w:p w14:paraId="67497087" w14:textId="77777777" w:rsidR="008E00FC" w:rsidRPr="008E00FC" w:rsidRDefault="008E00FC">
            <w:r w:rsidRPr="008E00FC">
              <w:lastRenderedPageBreak/>
              <w:t>00</w:t>
            </w:r>
            <w:r w:rsidRPr="008E00FC">
              <w:lastRenderedPageBreak/>
              <w:t>0</w:t>
            </w:r>
          </w:p>
        </w:tc>
        <w:tc>
          <w:tcPr>
            <w:tcW w:w="578" w:type="dxa"/>
            <w:noWrap/>
            <w:hideMark/>
          </w:tcPr>
          <w:p w14:paraId="076EE122" w14:textId="77777777" w:rsidR="008E00FC" w:rsidRPr="008E00FC" w:rsidRDefault="008E00FC">
            <w:r w:rsidRPr="008E00FC">
              <w:lastRenderedPageBreak/>
              <w:t>43</w:t>
            </w:r>
            <w:r w:rsidRPr="008E00FC">
              <w:lastRenderedPageBreak/>
              <w:t>96</w:t>
            </w:r>
          </w:p>
        </w:tc>
        <w:tc>
          <w:tcPr>
            <w:tcW w:w="434" w:type="dxa"/>
            <w:noWrap/>
            <w:hideMark/>
          </w:tcPr>
          <w:p w14:paraId="43BF9305" w14:textId="77777777" w:rsidR="008E00FC" w:rsidRPr="008E00FC" w:rsidRDefault="008E00FC">
            <w:r w:rsidRPr="008E00FC">
              <w:lastRenderedPageBreak/>
              <w:t>00</w:t>
            </w:r>
          </w:p>
        </w:tc>
        <w:tc>
          <w:tcPr>
            <w:tcW w:w="524" w:type="dxa"/>
            <w:noWrap/>
            <w:hideMark/>
          </w:tcPr>
          <w:p w14:paraId="2777ED1A" w14:textId="77777777" w:rsidR="008E00FC" w:rsidRPr="008E00FC" w:rsidRDefault="008E00FC">
            <w:r w:rsidRPr="008E00FC">
              <w:t>02</w:t>
            </w:r>
          </w:p>
        </w:tc>
        <w:tc>
          <w:tcPr>
            <w:tcW w:w="27986" w:type="dxa"/>
            <w:noWrap/>
            <w:hideMark/>
          </w:tcPr>
          <w:p w14:paraId="3ECFC075" w14:textId="77777777" w:rsidR="008E00FC" w:rsidRPr="008E00FC" w:rsidRDefault="008E00FC">
            <w:r w:rsidRPr="008E00FC">
              <w:t xml:space="preserve">EMTRICITABINA-TENOFOVIR DISOPROXIL O EMTRICITABINA-TENOFOVIR DISOPROXIL FUMARATO. TABLETA RECUBIERTA. CADA TABLETA RECUBIERTA </w:t>
            </w:r>
            <w:r w:rsidRPr="008E00FC">
              <w:lastRenderedPageBreak/>
              <w:t xml:space="preserve">CONTIENE: TENOFOVIR DISOPROXIL 245 MG O TENOFOVIR DISOPROXIL FUMARATO 300 MG EQUIVALENTE A 245 MG DE TENOFOVIR DISOPROXIL EMTRI </w:t>
            </w:r>
          </w:p>
        </w:tc>
        <w:tc>
          <w:tcPr>
            <w:tcW w:w="1117" w:type="dxa"/>
            <w:noWrap/>
            <w:hideMark/>
          </w:tcPr>
          <w:p w14:paraId="43172351" w14:textId="77777777" w:rsidR="008E00FC" w:rsidRPr="008E00FC" w:rsidRDefault="008E00FC" w:rsidP="008E00FC">
            <w:r w:rsidRPr="008E00FC">
              <w:lastRenderedPageBreak/>
              <w:t>15</w:t>
            </w:r>
          </w:p>
        </w:tc>
      </w:tr>
      <w:tr w:rsidR="008E00FC" w:rsidRPr="008E00FC" w14:paraId="52BFBBD3" w14:textId="77777777" w:rsidTr="008E00FC">
        <w:trPr>
          <w:trHeight w:val="324"/>
        </w:trPr>
        <w:tc>
          <w:tcPr>
            <w:tcW w:w="525" w:type="dxa"/>
            <w:noWrap/>
            <w:hideMark/>
          </w:tcPr>
          <w:p w14:paraId="0894DC8D" w14:textId="77777777" w:rsidR="008E00FC" w:rsidRPr="008E00FC" w:rsidRDefault="008E00FC">
            <w:r w:rsidRPr="008E00FC">
              <w:t>010</w:t>
            </w:r>
          </w:p>
        </w:tc>
        <w:tc>
          <w:tcPr>
            <w:tcW w:w="506" w:type="dxa"/>
            <w:noWrap/>
            <w:hideMark/>
          </w:tcPr>
          <w:p w14:paraId="51DDB9F4" w14:textId="77777777" w:rsidR="008E00FC" w:rsidRPr="008E00FC" w:rsidRDefault="008E00FC">
            <w:r w:rsidRPr="008E00FC">
              <w:t>000</w:t>
            </w:r>
          </w:p>
        </w:tc>
        <w:tc>
          <w:tcPr>
            <w:tcW w:w="578" w:type="dxa"/>
            <w:noWrap/>
            <w:hideMark/>
          </w:tcPr>
          <w:p w14:paraId="4233B057" w14:textId="77777777" w:rsidR="008E00FC" w:rsidRPr="008E00FC" w:rsidRDefault="008E00FC">
            <w:r w:rsidRPr="008E00FC">
              <w:t>2405</w:t>
            </w:r>
          </w:p>
        </w:tc>
        <w:tc>
          <w:tcPr>
            <w:tcW w:w="434" w:type="dxa"/>
            <w:noWrap/>
            <w:hideMark/>
          </w:tcPr>
          <w:p w14:paraId="5400C642" w14:textId="77777777" w:rsidR="008E00FC" w:rsidRPr="008E00FC" w:rsidRDefault="008E00FC">
            <w:r w:rsidRPr="008E00FC">
              <w:t>00</w:t>
            </w:r>
          </w:p>
        </w:tc>
        <w:tc>
          <w:tcPr>
            <w:tcW w:w="524" w:type="dxa"/>
            <w:noWrap/>
            <w:hideMark/>
          </w:tcPr>
          <w:p w14:paraId="3CC2A4D9" w14:textId="77777777" w:rsidR="008E00FC" w:rsidRPr="008E00FC" w:rsidRDefault="008E00FC">
            <w:r w:rsidRPr="008E00FC">
              <w:t>00</w:t>
            </w:r>
          </w:p>
        </w:tc>
        <w:tc>
          <w:tcPr>
            <w:tcW w:w="27986" w:type="dxa"/>
            <w:noWrap/>
            <w:hideMark/>
          </w:tcPr>
          <w:p w14:paraId="123AEEA1" w14:textId="77777777" w:rsidR="008E00FC" w:rsidRPr="008E00FC" w:rsidRDefault="008E00FC">
            <w:r w:rsidRPr="008E00FC">
              <w:t xml:space="preserve">ETAMBUTOL TABLETA CADA TABLETA CONTIENE: CLORHIDRATO DE ETAMBUTOL 400 </w:t>
            </w:r>
            <w:proofErr w:type="gramStart"/>
            <w:r w:rsidRPr="008E00FC">
              <w:t>MG  ENVASE</w:t>
            </w:r>
            <w:proofErr w:type="gramEnd"/>
            <w:r w:rsidRPr="008E00FC">
              <w:t xml:space="preserve"> CON 50 TABLETAS.                                                                                                                                                             </w:t>
            </w:r>
          </w:p>
        </w:tc>
        <w:tc>
          <w:tcPr>
            <w:tcW w:w="1117" w:type="dxa"/>
            <w:noWrap/>
            <w:hideMark/>
          </w:tcPr>
          <w:p w14:paraId="79E14923" w14:textId="77777777" w:rsidR="008E00FC" w:rsidRPr="008E00FC" w:rsidRDefault="008E00FC" w:rsidP="008E00FC">
            <w:r w:rsidRPr="008E00FC">
              <w:t>20</w:t>
            </w:r>
          </w:p>
        </w:tc>
      </w:tr>
      <w:tr w:rsidR="008E00FC" w:rsidRPr="008E00FC" w14:paraId="5B84FE0C" w14:textId="77777777" w:rsidTr="008E00FC">
        <w:trPr>
          <w:trHeight w:val="324"/>
        </w:trPr>
        <w:tc>
          <w:tcPr>
            <w:tcW w:w="525" w:type="dxa"/>
            <w:noWrap/>
            <w:hideMark/>
          </w:tcPr>
          <w:p w14:paraId="20956E16" w14:textId="77777777" w:rsidR="008E00FC" w:rsidRPr="008E00FC" w:rsidRDefault="008E00FC">
            <w:r w:rsidRPr="008E00FC">
              <w:t>010</w:t>
            </w:r>
          </w:p>
        </w:tc>
        <w:tc>
          <w:tcPr>
            <w:tcW w:w="506" w:type="dxa"/>
            <w:noWrap/>
            <w:hideMark/>
          </w:tcPr>
          <w:p w14:paraId="1FAD1311" w14:textId="77777777" w:rsidR="008E00FC" w:rsidRPr="008E00FC" w:rsidRDefault="008E00FC">
            <w:r w:rsidRPr="008E00FC">
              <w:t>000</w:t>
            </w:r>
          </w:p>
        </w:tc>
        <w:tc>
          <w:tcPr>
            <w:tcW w:w="578" w:type="dxa"/>
            <w:noWrap/>
            <w:hideMark/>
          </w:tcPr>
          <w:p w14:paraId="4DC13B2E" w14:textId="77777777" w:rsidR="008E00FC" w:rsidRPr="008E00FC" w:rsidRDefault="008E00FC">
            <w:r w:rsidRPr="008E00FC">
              <w:t>4363</w:t>
            </w:r>
          </w:p>
        </w:tc>
        <w:tc>
          <w:tcPr>
            <w:tcW w:w="434" w:type="dxa"/>
            <w:noWrap/>
            <w:hideMark/>
          </w:tcPr>
          <w:p w14:paraId="090842E8" w14:textId="77777777" w:rsidR="008E00FC" w:rsidRPr="008E00FC" w:rsidRDefault="008E00FC">
            <w:r w:rsidRPr="008E00FC">
              <w:t>00</w:t>
            </w:r>
          </w:p>
        </w:tc>
        <w:tc>
          <w:tcPr>
            <w:tcW w:w="524" w:type="dxa"/>
            <w:noWrap/>
            <w:hideMark/>
          </w:tcPr>
          <w:p w14:paraId="1CFB870A" w14:textId="77777777" w:rsidR="008E00FC" w:rsidRPr="008E00FC" w:rsidRDefault="008E00FC">
            <w:r w:rsidRPr="008E00FC">
              <w:t>00</w:t>
            </w:r>
          </w:p>
        </w:tc>
        <w:tc>
          <w:tcPr>
            <w:tcW w:w="27986" w:type="dxa"/>
            <w:noWrap/>
            <w:hideMark/>
          </w:tcPr>
          <w:p w14:paraId="78784C6B" w14:textId="77777777" w:rsidR="008E00FC" w:rsidRPr="008E00FC" w:rsidRDefault="008E00FC">
            <w:r w:rsidRPr="008E00FC">
              <w:t xml:space="preserve">ACETATO DE GLATIRAMER SOLUCION INYECTABLE CADA JERINGA PRELLENADA CONTIENE:   ACETATO DE GLATIRAMER 20 MG ENVASE CON 28 JERINGAS PRELLENADAS (20 MG/ML CADA   UNA).                                                                                           </w:t>
            </w:r>
          </w:p>
        </w:tc>
        <w:tc>
          <w:tcPr>
            <w:tcW w:w="1117" w:type="dxa"/>
            <w:noWrap/>
            <w:hideMark/>
          </w:tcPr>
          <w:p w14:paraId="3A189125" w14:textId="77777777" w:rsidR="008E00FC" w:rsidRPr="008E00FC" w:rsidRDefault="008E00FC" w:rsidP="008E00FC">
            <w:r w:rsidRPr="008E00FC">
              <w:t>2</w:t>
            </w:r>
          </w:p>
        </w:tc>
      </w:tr>
      <w:tr w:rsidR="008E00FC" w:rsidRPr="008E00FC" w14:paraId="2535A64B" w14:textId="77777777" w:rsidTr="008E00FC">
        <w:trPr>
          <w:trHeight w:val="324"/>
        </w:trPr>
        <w:tc>
          <w:tcPr>
            <w:tcW w:w="525" w:type="dxa"/>
            <w:noWrap/>
            <w:hideMark/>
          </w:tcPr>
          <w:p w14:paraId="181308C0" w14:textId="77777777" w:rsidR="008E00FC" w:rsidRPr="008E00FC" w:rsidRDefault="008E00FC">
            <w:r w:rsidRPr="008E00FC">
              <w:t>040</w:t>
            </w:r>
          </w:p>
        </w:tc>
        <w:tc>
          <w:tcPr>
            <w:tcW w:w="506" w:type="dxa"/>
            <w:noWrap/>
            <w:hideMark/>
          </w:tcPr>
          <w:p w14:paraId="2D4360ED" w14:textId="77777777" w:rsidR="008E00FC" w:rsidRPr="008E00FC" w:rsidRDefault="008E00FC">
            <w:r w:rsidRPr="008E00FC">
              <w:t>000</w:t>
            </w:r>
          </w:p>
        </w:tc>
        <w:tc>
          <w:tcPr>
            <w:tcW w:w="578" w:type="dxa"/>
            <w:noWrap/>
            <w:hideMark/>
          </w:tcPr>
          <w:p w14:paraId="0CEA4043" w14:textId="77777777" w:rsidR="008E00FC" w:rsidRPr="008E00FC" w:rsidRDefault="008E00FC">
            <w:r w:rsidRPr="008E00FC">
              <w:t>1544</w:t>
            </w:r>
          </w:p>
        </w:tc>
        <w:tc>
          <w:tcPr>
            <w:tcW w:w="434" w:type="dxa"/>
            <w:noWrap/>
            <w:hideMark/>
          </w:tcPr>
          <w:p w14:paraId="11B00DDA" w14:textId="77777777" w:rsidR="008E00FC" w:rsidRPr="008E00FC" w:rsidRDefault="008E00FC">
            <w:r w:rsidRPr="008E00FC">
              <w:t>00</w:t>
            </w:r>
          </w:p>
        </w:tc>
        <w:tc>
          <w:tcPr>
            <w:tcW w:w="524" w:type="dxa"/>
            <w:noWrap/>
            <w:hideMark/>
          </w:tcPr>
          <w:p w14:paraId="2A1030EC" w14:textId="77777777" w:rsidR="008E00FC" w:rsidRPr="008E00FC" w:rsidRDefault="008E00FC">
            <w:r w:rsidRPr="008E00FC">
              <w:t>02</w:t>
            </w:r>
          </w:p>
        </w:tc>
        <w:tc>
          <w:tcPr>
            <w:tcW w:w="27986" w:type="dxa"/>
            <w:noWrap/>
            <w:hideMark/>
          </w:tcPr>
          <w:p w14:paraId="4A31A793" w14:textId="77777777" w:rsidR="008E00FC" w:rsidRPr="008E00FC" w:rsidRDefault="008E00FC">
            <w:r w:rsidRPr="008E00FC">
              <w:t xml:space="preserve">ERGOMETRINA SOLUCION INYECTABLE CADA AMPOLLETA CONTIENE: MALEATO DE ERGOMETRINA 0.2 MG ENVASE CON 50 AMPOLLETAS DE 1 ML.                                                                                                                                      </w:t>
            </w:r>
          </w:p>
        </w:tc>
        <w:tc>
          <w:tcPr>
            <w:tcW w:w="1117" w:type="dxa"/>
            <w:noWrap/>
            <w:hideMark/>
          </w:tcPr>
          <w:p w14:paraId="6DF68412" w14:textId="77777777" w:rsidR="008E00FC" w:rsidRPr="008E00FC" w:rsidRDefault="008E00FC" w:rsidP="008E00FC">
            <w:r w:rsidRPr="008E00FC">
              <w:t>5</w:t>
            </w:r>
          </w:p>
        </w:tc>
      </w:tr>
      <w:tr w:rsidR="008E00FC" w:rsidRPr="008E00FC" w14:paraId="3AAFA5F2" w14:textId="77777777" w:rsidTr="008E00FC">
        <w:trPr>
          <w:trHeight w:val="324"/>
        </w:trPr>
        <w:tc>
          <w:tcPr>
            <w:tcW w:w="525" w:type="dxa"/>
            <w:noWrap/>
            <w:hideMark/>
          </w:tcPr>
          <w:p w14:paraId="1639598D" w14:textId="77777777" w:rsidR="008E00FC" w:rsidRPr="008E00FC" w:rsidRDefault="008E00FC">
            <w:r w:rsidRPr="008E00FC">
              <w:t>010</w:t>
            </w:r>
          </w:p>
        </w:tc>
        <w:tc>
          <w:tcPr>
            <w:tcW w:w="506" w:type="dxa"/>
            <w:noWrap/>
            <w:hideMark/>
          </w:tcPr>
          <w:p w14:paraId="312D2295" w14:textId="77777777" w:rsidR="008E00FC" w:rsidRPr="008E00FC" w:rsidRDefault="008E00FC">
            <w:r w:rsidRPr="008E00FC">
              <w:t>000</w:t>
            </w:r>
          </w:p>
        </w:tc>
        <w:tc>
          <w:tcPr>
            <w:tcW w:w="578" w:type="dxa"/>
            <w:noWrap/>
            <w:hideMark/>
          </w:tcPr>
          <w:p w14:paraId="2B9475FD" w14:textId="77777777" w:rsidR="008E00FC" w:rsidRPr="008E00FC" w:rsidRDefault="008E00FC">
            <w:r w:rsidRPr="008E00FC">
              <w:t>6186</w:t>
            </w:r>
          </w:p>
        </w:tc>
        <w:tc>
          <w:tcPr>
            <w:tcW w:w="434" w:type="dxa"/>
            <w:noWrap/>
            <w:hideMark/>
          </w:tcPr>
          <w:p w14:paraId="797F25CD" w14:textId="77777777" w:rsidR="008E00FC" w:rsidRPr="008E00FC" w:rsidRDefault="008E00FC">
            <w:r w:rsidRPr="008E00FC">
              <w:t>00</w:t>
            </w:r>
          </w:p>
        </w:tc>
        <w:tc>
          <w:tcPr>
            <w:tcW w:w="524" w:type="dxa"/>
            <w:noWrap/>
            <w:hideMark/>
          </w:tcPr>
          <w:p w14:paraId="1DDA20D6" w14:textId="77777777" w:rsidR="008E00FC" w:rsidRPr="008E00FC" w:rsidRDefault="008E00FC">
            <w:r w:rsidRPr="008E00FC">
              <w:t>00</w:t>
            </w:r>
          </w:p>
        </w:tc>
        <w:tc>
          <w:tcPr>
            <w:tcW w:w="27986" w:type="dxa"/>
            <w:noWrap/>
            <w:hideMark/>
          </w:tcPr>
          <w:p w14:paraId="542A72DB" w14:textId="77777777" w:rsidR="008E00FC" w:rsidRPr="008E00FC" w:rsidRDefault="008E00FC">
            <w:r w:rsidRPr="008E00FC">
              <w:t xml:space="preserve">BARICITINIB. TABLETA. CADA TABLETA CONTIENE: BARICITINIB 4 MG.                                                                                                                                                                                                </w:t>
            </w:r>
          </w:p>
        </w:tc>
        <w:tc>
          <w:tcPr>
            <w:tcW w:w="1117" w:type="dxa"/>
            <w:noWrap/>
            <w:hideMark/>
          </w:tcPr>
          <w:p w14:paraId="7B850F7A" w14:textId="77777777" w:rsidR="008E00FC" w:rsidRPr="008E00FC" w:rsidRDefault="008E00FC" w:rsidP="008E00FC">
            <w:r w:rsidRPr="008E00FC">
              <w:t>1</w:t>
            </w:r>
          </w:p>
        </w:tc>
      </w:tr>
      <w:tr w:rsidR="008E00FC" w:rsidRPr="008E00FC" w14:paraId="7BB870A8" w14:textId="77777777" w:rsidTr="008E00FC">
        <w:trPr>
          <w:trHeight w:val="324"/>
        </w:trPr>
        <w:tc>
          <w:tcPr>
            <w:tcW w:w="525" w:type="dxa"/>
            <w:noWrap/>
            <w:hideMark/>
          </w:tcPr>
          <w:p w14:paraId="7F7DFAAB" w14:textId="77777777" w:rsidR="008E00FC" w:rsidRPr="008E00FC" w:rsidRDefault="008E00FC">
            <w:r w:rsidRPr="008E00FC">
              <w:t>010</w:t>
            </w:r>
          </w:p>
        </w:tc>
        <w:tc>
          <w:tcPr>
            <w:tcW w:w="506" w:type="dxa"/>
            <w:noWrap/>
            <w:hideMark/>
          </w:tcPr>
          <w:p w14:paraId="1F067672" w14:textId="77777777" w:rsidR="008E00FC" w:rsidRPr="008E00FC" w:rsidRDefault="008E00FC">
            <w:r w:rsidRPr="008E00FC">
              <w:t>000</w:t>
            </w:r>
          </w:p>
        </w:tc>
        <w:tc>
          <w:tcPr>
            <w:tcW w:w="578" w:type="dxa"/>
            <w:noWrap/>
            <w:hideMark/>
          </w:tcPr>
          <w:p w14:paraId="55FAC4DC" w14:textId="77777777" w:rsidR="008E00FC" w:rsidRPr="008E00FC" w:rsidRDefault="008E00FC">
            <w:r w:rsidRPr="008E00FC">
              <w:t>0539</w:t>
            </w:r>
          </w:p>
        </w:tc>
        <w:tc>
          <w:tcPr>
            <w:tcW w:w="434" w:type="dxa"/>
            <w:noWrap/>
            <w:hideMark/>
          </w:tcPr>
          <w:p w14:paraId="105F16C6" w14:textId="77777777" w:rsidR="008E00FC" w:rsidRPr="008E00FC" w:rsidRDefault="008E00FC">
            <w:r w:rsidRPr="008E00FC">
              <w:t>00</w:t>
            </w:r>
          </w:p>
        </w:tc>
        <w:tc>
          <w:tcPr>
            <w:tcW w:w="524" w:type="dxa"/>
            <w:noWrap/>
            <w:hideMark/>
          </w:tcPr>
          <w:p w14:paraId="2AF95E28" w14:textId="77777777" w:rsidR="008E00FC" w:rsidRPr="008E00FC" w:rsidRDefault="008E00FC">
            <w:r w:rsidRPr="008E00FC">
              <w:t>00</w:t>
            </w:r>
          </w:p>
        </w:tc>
        <w:tc>
          <w:tcPr>
            <w:tcW w:w="27986" w:type="dxa"/>
            <w:noWrap/>
            <w:hideMark/>
          </w:tcPr>
          <w:p w14:paraId="3B9DEF29" w14:textId="77777777" w:rsidR="008E00FC" w:rsidRPr="008E00FC" w:rsidRDefault="008E00FC">
            <w:r w:rsidRPr="008E00FC">
              <w:t xml:space="preserve">PROPRANOLOL TABLETA CADA TABLETA CONTIENE: CLORHIDRATO DE PROPRANOLOL 10 </w:t>
            </w:r>
            <w:proofErr w:type="gramStart"/>
            <w:r w:rsidRPr="008E00FC">
              <w:t>MG  ENVASE</w:t>
            </w:r>
            <w:proofErr w:type="gramEnd"/>
            <w:r w:rsidRPr="008E00FC">
              <w:t xml:space="preserve"> CON 30 TABLETAS.                                                                                                                                                          </w:t>
            </w:r>
          </w:p>
        </w:tc>
        <w:tc>
          <w:tcPr>
            <w:tcW w:w="1117" w:type="dxa"/>
            <w:noWrap/>
            <w:hideMark/>
          </w:tcPr>
          <w:p w14:paraId="34ECCE70" w14:textId="77777777" w:rsidR="008E00FC" w:rsidRPr="008E00FC" w:rsidRDefault="008E00FC" w:rsidP="008E00FC">
            <w:r w:rsidRPr="008E00FC">
              <w:t>125</w:t>
            </w:r>
          </w:p>
        </w:tc>
      </w:tr>
      <w:tr w:rsidR="008E00FC" w:rsidRPr="008E00FC" w14:paraId="6EB112FB" w14:textId="77777777" w:rsidTr="008E00FC">
        <w:trPr>
          <w:trHeight w:val="324"/>
        </w:trPr>
        <w:tc>
          <w:tcPr>
            <w:tcW w:w="525" w:type="dxa"/>
            <w:noWrap/>
            <w:hideMark/>
          </w:tcPr>
          <w:p w14:paraId="6DC6D24B" w14:textId="77777777" w:rsidR="008E00FC" w:rsidRPr="008E00FC" w:rsidRDefault="008E00FC">
            <w:r w:rsidRPr="008E00FC">
              <w:t>010</w:t>
            </w:r>
          </w:p>
        </w:tc>
        <w:tc>
          <w:tcPr>
            <w:tcW w:w="506" w:type="dxa"/>
            <w:noWrap/>
            <w:hideMark/>
          </w:tcPr>
          <w:p w14:paraId="7F7E6B6C" w14:textId="77777777" w:rsidR="008E00FC" w:rsidRPr="008E00FC" w:rsidRDefault="008E00FC">
            <w:r w:rsidRPr="008E00FC">
              <w:t>000</w:t>
            </w:r>
          </w:p>
        </w:tc>
        <w:tc>
          <w:tcPr>
            <w:tcW w:w="578" w:type="dxa"/>
            <w:noWrap/>
            <w:hideMark/>
          </w:tcPr>
          <w:p w14:paraId="2FEC08E5" w14:textId="77777777" w:rsidR="008E00FC" w:rsidRPr="008E00FC" w:rsidRDefault="008E00FC">
            <w:r w:rsidRPr="008E00FC">
              <w:t>5315</w:t>
            </w:r>
          </w:p>
        </w:tc>
        <w:tc>
          <w:tcPr>
            <w:tcW w:w="434" w:type="dxa"/>
            <w:noWrap/>
            <w:hideMark/>
          </w:tcPr>
          <w:p w14:paraId="0D1DFA02" w14:textId="77777777" w:rsidR="008E00FC" w:rsidRPr="008E00FC" w:rsidRDefault="008E00FC">
            <w:r w:rsidRPr="008E00FC">
              <w:t>00</w:t>
            </w:r>
          </w:p>
        </w:tc>
        <w:tc>
          <w:tcPr>
            <w:tcW w:w="524" w:type="dxa"/>
            <w:noWrap/>
            <w:hideMark/>
          </w:tcPr>
          <w:p w14:paraId="520CD6C6" w14:textId="77777777" w:rsidR="008E00FC" w:rsidRPr="008E00FC" w:rsidRDefault="008E00FC">
            <w:r w:rsidRPr="008E00FC">
              <w:t>00</w:t>
            </w:r>
          </w:p>
        </w:tc>
        <w:tc>
          <w:tcPr>
            <w:tcW w:w="27986" w:type="dxa"/>
            <w:noWrap/>
            <w:hideMark/>
          </w:tcPr>
          <w:p w14:paraId="51983EAC" w14:textId="77777777" w:rsidR="008E00FC" w:rsidRPr="008E00FC" w:rsidRDefault="008E00FC">
            <w:r w:rsidRPr="008E00FC">
              <w:t xml:space="preserve">VORICONAZOL SOLUCION INYECTABLE CADA FRASCO AMPULA CON LIOFILIZADO CONTIENE:   VORICONAZOL 200 MG ENVASE CON UN FRASCO AMPULA CON LIOFILIZADO.                                                                                                                </w:t>
            </w:r>
          </w:p>
        </w:tc>
        <w:tc>
          <w:tcPr>
            <w:tcW w:w="1117" w:type="dxa"/>
            <w:noWrap/>
            <w:hideMark/>
          </w:tcPr>
          <w:p w14:paraId="58A93708" w14:textId="77777777" w:rsidR="008E00FC" w:rsidRPr="008E00FC" w:rsidRDefault="008E00FC" w:rsidP="008E00FC">
            <w:r w:rsidRPr="008E00FC">
              <w:t>13</w:t>
            </w:r>
          </w:p>
        </w:tc>
      </w:tr>
      <w:tr w:rsidR="008E00FC" w:rsidRPr="008E00FC" w14:paraId="02BF7139" w14:textId="77777777" w:rsidTr="008E00FC">
        <w:trPr>
          <w:trHeight w:val="324"/>
        </w:trPr>
        <w:tc>
          <w:tcPr>
            <w:tcW w:w="525" w:type="dxa"/>
            <w:noWrap/>
            <w:hideMark/>
          </w:tcPr>
          <w:p w14:paraId="1A3228AA" w14:textId="77777777" w:rsidR="008E00FC" w:rsidRPr="008E00FC" w:rsidRDefault="008E00FC">
            <w:r w:rsidRPr="008E00FC">
              <w:t>010</w:t>
            </w:r>
          </w:p>
        </w:tc>
        <w:tc>
          <w:tcPr>
            <w:tcW w:w="506" w:type="dxa"/>
            <w:noWrap/>
            <w:hideMark/>
          </w:tcPr>
          <w:p w14:paraId="114EB071" w14:textId="77777777" w:rsidR="008E00FC" w:rsidRPr="008E00FC" w:rsidRDefault="008E00FC">
            <w:r w:rsidRPr="008E00FC">
              <w:t>000</w:t>
            </w:r>
          </w:p>
        </w:tc>
        <w:tc>
          <w:tcPr>
            <w:tcW w:w="578" w:type="dxa"/>
            <w:noWrap/>
            <w:hideMark/>
          </w:tcPr>
          <w:p w14:paraId="12D398C0" w14:textId="77777777" w:rsidR="008E00FC" w:rsidRPr="008E00FC" w:rsidRDefault="008E00FC">
            <w:r w:rsidRPr="008E00FC">
              <w:t>6209</w:t>
            </w:r>
          </w:p>
        </w:tc>
        <w:tc>
          <w:tcPr>
            <w:tcW w:w="434" w:type="dxa"/>
            <w:noWrap/>
            <w:hideMark/>
          </w:tcPr>
          <w:p w14:paraId="5A97ABFB" w14:textId="77777777" w:rsidR="008E00FC" w:rsidRPr="008E00FC" w:rsidRDefault="008E00FC">
            <w:r w:rsidRPr="008E00FC">
              <w:t>00</w:t>
            </w:r>
          </w:p>
        </w:tc>
        <w:tc>
          <w:tcPr>
            <w:tcW w:w="524" w:type="dxa"/>
            <w:noWrap/>
            <w:hideMark/>
          </w:tcPr>
          <w:p w14:paraId="07AD98CC" w14:textId="77777777" w:rsidR="008E00FC" w:rsidRPr="008E00FC" w:rsidRDefault="008E00FC">
            <w:r w:rsidRPr="008E00FC">
              <w:t>00</w:t>
            </w:r>
          </w:p>
        </w:tc>
        <w:tc>
          <w:tcPr>
            <w:tcW w:w="27986" w:type="dxa"/>
            <w:noWrap/>
            <w:hideMark/>
          </w:tcPr>
          <w:p w14:paraId="29CB9111" w14:textId="77777777" w:rsidR="008E00FC" w:rsidRPr="008E00FC" w:rsidRDefault="008E00FC">
            <w:r w:rsidRPr="008E00FC">
              <w:t xml:space="preserve">CEREBROLYSIN. SOLUCION INYECTABLE CADA AMPOLLETA CONTIENE: CEREBROLYSIN 215.2MG/ML. PEPTIDO (PEPTIDIFICACION PROTEOLITICA DERIVADA DE LA PROTEINA DE CEREBRO PORCINO) (CONCENTRADO DE CEREBROLYSIN) ENVASE CON 5 AMPOLLETAS DE 10ML CADA UNA.                 </w:t>
            </w:r>
          </w:p>
        </w:tc>
        <w:tc>
          <w:tcPr>
            <w:tcW w:w="1117" w:type="dxa"/>
            <w:noWrap/>
            <w:hideMark/>
          </w:tcPr>
          <w:p w14:paraId="0189138B" w14:textId="77777777" w:rsidR="008E00FC" w:rsidRPr="008E00FC" w:rsidRDefault="008E00FC" w:rsidP="008E00FC">
            <w:r w:rsidRPr="008E00FC">
              <w:t>2</w:t>
            </w:r>
          </w:p>
        </w:tc>
      </w:tr>
      <w:tr w:rsidR="008E00FC" w:rsidRPr="008E00FC" w14:paraId="789FF7EC" w14:textId="77777777" w:rsidTr="008E00FC">
        <w:trPr>
          <w:trHeight w:val="324"/>
        </w:trPr>
        <w:tc>
          <w:tcPr>
            <w:tcW w:w="525" w:type="dxa"/>
            <w:noWrap/>
            <w:hideMark/>
          </w:tcPr>
          <w:p w14:paraId="05675441" w14:textId="77777777" w:rsidR="008E00FC" w:rsidRPr="008E00FC" w:rsidRDefault="008E00FC">
            <w:r w:rsidRPr="008E00FC">
              <w:t>010</w:t>
            </w:r>
          </w:p>
        </w:tc>
        <w:tc>
          <w:tcPr>
            <w:tcW w:w="506" w:type="dxa"/>
            <w:noWrap/>
            <w:hideMark/>
          </w:tcPr>
          <w:p w14:paraId="6817F798" w14:textId="77777777" w:rsidR="008E00FC" w:rsidRPr="008E00FC" w:rsidRDefault="008E00FC">
            <w:r w:rsidRPr="008E00FC">
              <w:t>000</w:t>
            </w:r>
          </w:p>
        </w:tc>
        <w:tc>
          <w:tcPr>
            <w:tcW w:w="578" w:type="dxa"/>
            <w:noWrap/>
            <w:hideMark/>
          </w:tcPr>
          <w:p w14:paraId="7A8279B3" w14:textId="77777777" w:rsidR="008E00FC" w:rsidRPr="008E00FC" w:rsidRDefault="008E00FC">
            <w:r w:rsidRPr="008E00FC">
              <w:t>5665</w:t>
            </w:r>
          </w:p>
        </w:tc>
        <w:tc>
          <w:tcPr>
            <w:tcW w:w="434" w:type="dxa"/>
            <w:noWrap/>
            <w:hideMark/>
          </w:tcPr>
          <w:p w14:paraId="7A83B5F2" w14:textId="77777777" w:rsidR="008E00FC" w:rsidRPr="008E00FC" w:rsidRDefault="008E00FC">
            <w:r w:rsidRPr="008E00FC">
              <w:t>00</w:t>
            </w:r>
          </w:p>
        </w:tc>
        <w:tc>
          <w:tcPr>
            <w:tcW w:w="524" w:type="dxa"/>
            <w:noWrap/>
            <w:hideMark/>
          </w:tcPr>
          <w:p w14:paraId="29E7F0BD" w14:textId="77777777" w:rsidR="008E00FC" w:rsidRPr="008E00FC" w:rsidRDefault="008E00FC">
            <w:r w:rsidRPr="008E00FC">
              <w:t>00</w:t>
            </w:r>
          </w:p>
        </w:tc>
        <w:tc>
          <w:tcPr>
            <w:tcW w:w="27986" w:type="dxa"/>
            <w:noWrap/>
            <w:hideMark/>
          </w:tcPr>
          <w:p w14:paraId="420B44D2" w14:textId="77777777" w:rsidR="008E00FC" w:rsidRPr="008E00FC" w:rsidRDefault="008E00FC">
            <w:r w:rsidRPr="008E00FC">
              <w:t xml:space="preserve">RASAGILINA. TABLETA CADA TABLETA CONTIENE: MESILATO DE RASAGILINA EQUIVALENTE A 1 MG DE RASAGILINA ENVASE CON 30 TABLETAS.                                                                                                                                    </w:t>
            </w:r>
          </w:p>
        </w:tc>
        <w:tc>
          <w:tcPr>
            <w:tcW w:w="1117" w:type="dxa"/>
            <w:noWrap/>
            <w:hideMark/>
          </w:tcPr>
          <w:p w14:paraId="455C150A" w14:textId="77777777" w:rsidR="008E00FC" w:rsidRPr="008E00FC" w:rsidRDefault="008E00FC" w:rsidP="008E00FC">
            <w:r w:rsidRPr="008E00FC">
              <w:t>3</w:t>
            </w:r>
          </w:p>
        </w:tc>
      </w:tr>
      <w:tr w:rsidR="008E00FC" w:rsidRPr="008E00FC" w14:paraId="44B7DD65" w14:textId="77777777" w:rsidTr="008E00FC">
        <w:trPr>
          <w:trHeight w:val="324"/>
        </w:trPr>
        <w:tc>
          <w:tcPr>
            <w:tcW w:w="525" w:type="dxa"/>
            <w:noWrap/>
            <w:hideMark/>
          </w:tcPr>
          <w:p w14:paraId="2BF70A07" w14:textId="77777777" w:rsidR="008E00FC" w:rsidRPr="008E00FC" w:rsidRDefault="008E00FC">
            <w:r w:rsidRPr="008E00FC">
              <w:t>040</w:t>
            </w:r>
          </w:p>
        </w:tc>
        <w:tc>
          <w:tcPr>
            <w:tcW w:w="506" w:type="dxa"/>
            <w:noWrap/>
            <w:hideMark/>
          </w:tcPr>
          <w:p w14:paraId="3F487A98" w14:textId="77777777" w:rsidR="008E00FC" w:rsidRPr="008E00FC" w:rsidRDefault="008E00FC">
            <w:r w:rsidRPr="008E00FC">
              <w:t>000</w:t>
            </w:r>
          </w:p>
        </w:tc>
        <w:tc>
          <w:tcPr>
            <w:tcW w:w="578" w:type="dxa"/>
            <w:noWrap/>
            <w:hideMark/>
          </w:tcPr>
          <w:p w14:paraId="5A940111" w14:textId="77777777" w:rsidR="008E00FC" w:rsidRPr="008E00FC" w:rsidRDefault="008E00FC">
            <w:r w:rsidRPr="008E00FC">
              <w:t>3255</w:t>
            </w:r>
          </w:p>
        </w:tc>
        <w:tc>
          <w:tcPr>
            <w:tcW w:w="434" w:type="dxa"/>
            <w:noWrap/>
            <w:hideMark/>
          </w:tcPr>
          <w:p w14:paraId="7AF9DFEF" w14:textId="77777777" w:rsidR="008E00FC" w:rsidRPr="008E00FC" w:rsidRDefault="008E00FC">
            <w:r w:rsidRPr="008E00FC">
              <w:t>00</w:t>
            </w:r>
          </w:p>
        </w:tc>
        <w:tc>
          <w:tcPr>
            <w:tcW w:w="524" w:type="dxa"/>
            <w:noWrap/>
            <w:hideMark/>
          </w:tcPr>
          <w:p w14:paraId="5F10D034" w14:textId="77777777" w:rsidR="008E00FC" w:rsidRPr="008E00FC" w:rsidRDefault="008E00FC">
            <w:r w:rsidRPr="008E00FC">
              <w:t>00</w:t>
            </w:r>
          </w:p>
        </w:tc>
        <w:tc>
          <w:tcPr>
            <w:tcW w:w="27986" w:type="dxa"/>
            <w:noWrap/>
            <w:hideMark/>
          </w:tcPr>
          <w:p w14:paraId="231048D0" w14:textId="77777777" w:rsidR="008E00FC" w:rsidRPr="008E00FC" w:rsidRDefault="008E00FC">
            <w:r w:rsidRPr="008E00FC">
              <w:t xml:space="preserve">LITIO TABLETA CADA TABLETA CONTIENE: CARBONATO DE LITIO 300 MG ENVASE CON 50   TABLETAS.                                                                                                                                                                      </w:t>
            </w:r>
          </w:p>
        </w:tc>
        <w:tc>
          <w:tcPr>
            <w:tcW w:w="1117" w:type="dxa"/>
            <w:noWrap/>
            <w:hideMark/>
          </w:tcPr>
          <w:p w14:paraId="42C618F2" w14:textId="77777777" w:rsidR="008E00FC" w:rsidRPr="008E00FC" w:rsidRDefault="008E00FC" w:rsidP="008E00FC">
            <w:r w:rsidRPr="008E00FC">
              <w:t>3</w:t>
            </w:r>
          </w:p>
        </w:tc>
      </w:tr>
      <w:tr w:rsidR="008E00FC" w:rsidRPr="008E00FC" w14:paraId="261F9A2F" w14:textId="77777777" w:rsidTr="008E00FC">
        <w:trPr>
          <w:trHeight w:val="324"/>
        </w:trPr>
        <w:tc>
          <w:tcPr>
            <w:tcW w:w="525" w:type="dxa"/>
            <w:noWrap/>
            <w:hideMark/>
          </w:tcPr>
          <w:p w14:paraId="5CB55198" w14:textId="77777777" w:rsidR="008E00FC" w:rsidRPr="008E00FC" w:rsidRDefault="008E00FC">
            <w:r w:rsidRPr="008E00FC">
              <w:lastRenderedPageBreak/>
              <w:t>010</w:t>
            </w:r>
          </w:p>
        </w:tc>
        <w:tc>
          <w:tcPr>
            <w:tcW w:w="506" w:type="dxa"/>
            <w:noWrap/>
            <w:hideMark/>
          </w:tcPr>
          <w:p w14:paraId="33080F42" w14:textId="77777777" w:rsidR="008E00FC" w:rsidRPr="008E00FC" w:rsidRDefault="008E00FC">
            <w:r w:rsidRPr="008E00FC">
              <w:t>000</w:t>
            </w:r>
          </w:p>
        </w:tc>
        <w:tc>
          <w:tcPr>
            <w:tcW w:w="578" w:type="dxa"/>
            <w:noWrap/>
            <w:hideMark/>
          </w:tcPr>
          <w:p w14:paraId="573E250D" w14:textId="77777777" w:rsidR="008E00FC" w:rsidRPr="008E00FC" w:rsidRDefault="008E00FC">
            <w:r w:rsidRPr="008E00FC">
              <w:t>6009</w:t>
            </w:r>
          </w:p>
        </w:tc>
        <w:tc>
          <w:tcPr>
            <w:tcW w:w="434" w:type="dxa"/>
            <w:noWrap/>
            <w:hideMark/>
          </w:tcPr>
          <w:p w14:paraId="062047E8" w14:textId="77777777" w:rsidR="008E00FC" w:rsidRPr="008E00FC" w:rsidRDefault="008E00FC">
            <w:r w:rsidRPr="008E00FC">
              <w:t>00</w:t>
            </w:r>
          </w:p>
        </w:tc>
        <w:tc>
          <w:tcPr>
            <w:tcW w:w="524" w:type="dxa"/>
            <w:noWrap/>
            <w:hideMark/>
          </w:tcPr>
          <w:p w14:paraId="1F733D24" w14:textId="77777777" w:rsidR="008E00FC" w:rsidRPr="008E00FC" w:rsidRDefault="008E00FC">
            <w:r w:rsidRPr="008E00FC">
              <w:t>00</w:t>
            </w:r>
          </w:p>
        </w:tc>
        <w:tc>
          <w:tcPr>
            <w:tcW w:w="27986" w:type="dxa"/>
            <w:noWrap/>
            <w:hideMark/>
          </w:tcPr>
          <w:p w14:paraId="22FD47DA" w14:textId="77777777" w:rsidR="008E00FC" w:rsidRPr="008E00FC" w:rsidRDefault="008E00FC">
            <w:r w:rsidRPr="008E00FC">
              <w:t xml:space="preserve">EMPAGLIFLOZINA. TABLETA. CADA TABLETA CONTIENE: EMPAGLIFLOZINA 25 MG ENVASE CON 30 TABLETAS.                                                                                                                                                                  </w:t>
            </w:r>
          </w:p>
        </w:tc>
        <w:tc>
          <w:tcPr>
            <w:tcW w:w="1117" w:type="dxa"/>
            <w:noWrap/>
            <w:hideMark/>
          </w:tcPr>
          <w:p w14:paraId="69BA2B64" w14:textId="77777777" w:rsidR="008E00FC" w:rsidRPr="008E00FC" w:rsidRDefault="008E00FC" w:rsidP="008E00FC">
            <w:r w:rsidRPr="008E00FC">
              <w:t>1</w:t>
            </w:r>
          </w:p>
        </w:tc>
      </w:tr>
      <w:tr w:rsidR="008E00FC" w:rsidRPr="008E00FC" w14:paraId="66E62C98" w14:textId="77777777" w:rsidTr="008E00FC">
        <w:trPr>
          <w:trHeight w:val="324"/>
        </w:trPr>
        <w:tc>
          <w:tcPr>
            <w:tcW w:w="525" w:type="dxa"/>
            <w:noWrap/>
            <w:hideMark/>
          </w:tcPr>
          <w:p w14:paraId="256AC468" w14:textId="77777777" w:rsidR="008E00FC" w:rsidRPr="008E00FC" w:rsidRDefault="008E00FC">
            <w:r w:rsidRPr="008E00FC">
              <w:t>010</w:t>
            </w:r>
          </w:p>
        </w:tc>
        <w:tc>
          <w:tcPr>
            <w:tcW w:w="506" w:type="dxa"/>
            <w:noWrap/>
            <w:hideMark/>
          </w:tcPr>
          <w:p w14:paraId="0BFDA0A0" w14:textId="77777777" w:rsidR="008E00FC" w:rsidRPr="008E00FC" w:rsidRDefault="008E00FC">
            <w:r w:rsidRPr="008E00FC">
              <w:t>000</w:t>
            </w:r>
          </w:p>
        </w:tc>
        <w:tc>
          <w:tcPr>
            <w:tcW w:w="578" w:type="dxa"/>
            <w:noWrap/>
            <w:hideMark/>
          </w:tcPr>
          <w:p w14:paraId="1C07E19C" w14:textId="77777777" w:rsidR="008E00FC" w:rsidRPr="008E00FC" w:rsidRDefault="008E00FC">
            <w:r w:rsidRPr="008E00FC">
              <w:t>2851</w:t>
            </w:r>
          </w:p>
        </w:tc>
        <w:tc>
          <w:tcPr>
            <w:tcW w:w="434" w:type="dxa"/>
            <w:noWrap/>
            <w:hideMark/>
          </w:tcPr>
          <w:p w14:paraId="7566DC16" w14:textId="77777777" w:rsidR="008E00FC" w:rsidRPr="008E00FC" w:rsidRDefault="008E00FC">
            <w:r w:rsidRPr="008E00FC">
              <w:t>00</w:t>
            </w:r>
          </w:p>
        </w:tc>
        <w:tc>
          <w:tcPr>
            <w:tcW w:w="524" w:type="dxa"/>
            <w:noWrap/>
            <w:hideMark/>
          </w:tcPr>
          <w:p w14:paraId="06161D99" w14:textId="77777777" w:rsidR="008E00FC" w:rsidRPr="008E00FC" w:rsidRDefault="008E00FC">
            <w:r w:rsidRPr="008E00FC">
              <w:t>00</w:t>
            </w:r>
          </w:p>
        </w:tc>
        <w:tc>
          <w:tcPr>
            <w:tcW w:w="27986" w:type="dxa"/>
            <w:noWrap/>
            <w:hideMark/>
          </w:tcPr>
          <w:p w14:paraId="197A35C0" w14:textId="77777777" w:rsidR="008E00FC" w:rsidRPr="008E00FC" w:rsidRDefault="008E00FC">
            <w:r w:rsidRPr="008E00FC">
              <w:t xml:space="preserve">PILOCARPINA SOLUCION OFTALMICA AL 2% CADA ML CONTIENE: CLORHIDRATO DE   PILOCARPINA 20 MG ENVASE CON GOTERO INTEGRAL CON 15 ML.                                                                                                                               </w:t>
            </w:r>
          </w:p>
        </w:tc>
        <w:tc>
          <w:tcPr>
            <w:tcW w:w="1117" w:type="dxa"/>
            <w:noWrap/>
            <w:hideMark/>
          </w:tcPr>
          <w:p w14:paraId="006CBEF3" w14:textId="77777777" w:rsidR="008E00FC" w:rsidRPr="008E00FC" w:rsidRDefault="008E00FC" w:rsidP="008E00FC">
            <w:r w:rsidRPr="008E00FC">
              <w:t>8</w:t>
            </w:r>
          </w:p>
        </w:tc>
      </w:tr>
      <w:tr w:rsidR="008E00FC" w:rsidRPr="008E00FC" w14:paraId="6A43DC94" w14:textId="77777777" w:rsidTr="008E00FC">
        <w:trPr>
          <w:trHeight w:val="324"/>
        </w:trPr>
        <w:tc>
          <w:tcPr>
            <w:tcW w:w="525" w:type="dxa"/>
            <w:noWrap/>
            <w:hideMark/>
          </w:tcPr>
          <w:p w14:paraId="2749A587" w14:textId="77777777" w:rsidR="008E00FC" w:rsidRPr="008E00FC" w:rsidRDefault="008E00FC">
            <w:r w:rsidRPr="008E00FC">
              <w:t>010</w:t>
            </w:r>
          </w:p>
        </w:tc>
        <w:tc>
          <w:tcPr>
            <w:tcW w:w="506" w:type="dxa"/>
            <w:noWrap/>
            <w:hideMark/>
          </w:tcPr>
          <w:p w14:paraId="4F5FF6F8" w14:textId="77777777" w:rsidR="008E00FC" w:rsidRPr="008E00FC" w:rsidRDefault="008E00FC">
            <w:r w:rsidRPr="008E00FC">
              <w:t>000</w:t>
            </w:r>
          </w:p>
        </w:tc>
        <w:tc>
          <w:tcPr>
            <w:tcW w:w="578" w:type="dxa"/>
            <w:noWrap/>
            <w:hideMark/>
          </w:tcPr>
          <w:p w14:paraId="2F927A83" w14:textId="77777777" w:rsidR="008E00FC" w:rsidRPr="008E00FC" w:rsidRDefault="008E00FC">
            <w:r w:rsidRPr="008E00FC">
              <w:t>6271</w:t>
            </w:r>
          </w:p>
        </w:tc>
        <w:tc>
          <w:tcPr>
            <w:tcW w:w="434" w:type="dxa"/>
            <w:noWrap/>
            <w:hideMark/>
          </w:tcPr>
          <w:p w14:paraId="2172B514" w14:textId="77777777" w:rsidR="008E00FC" w:rsidRPr="008E00FC" w:rsidRDefault="008E00FC">
            <w:r w:rsidRPr="008E00FC">
              <w:t>00</w:t>
            </w:r>
          </w:p>
        </w:tc>
        <w:tc>
          <w:tcPr>
            <w:tcW w:w="524" w:type="dxa"/>
            <w:noWrap/>
            <w:hideMark/>
          </w:tcPr>
          <w:p w14:paraId="489990AA" w14:textId="77777777" w:rsidR="008E00FC" w:rsidRPr="008E00FC" w:rsidRDefault="008E00FC">
            <w:r w:rsidRPr="008E00FC">
              <w:t>00</w:t>
            </w:r>
          </w:p>
        </w:tc>
        <w:tc>
          <w:tcPr>
            <w:tcW w:w="27986" w:type="dxa"/>
            <w:noWrap/>
            <w:hideMark/>
          </w:tcPr>
          <w:p w14:paraId="464F9FC7" w14:textId="77777777" w:rsidR="008E00FC" w:rsidRPr="008E00FC" w:rsidRDefault="008E00FC">
            <w:r w:rsidRPr="008E00FC">
              <w:t xml:space="preserve">CARVEDILOL. TABLETA CADA TABLETA CONTIENE: CARVEDILOL 25 MG. ENVASE CON 28 TABLETAS.                                                                                                                                                                          </w:t>
            </w:r>
          </w:p>
        </w:tc>
        <w:tc>
          <w:tcPr>
            <w:tcW w:w="1117" w:type="dxa"/>
            <w:noWrap/>
            <w:hideMark/>
          </w:tcPr>
          <w:p w14:paraId="77B15CD9" w14:textId="77777777" w:rsidR="008E00FC" w:rsidRPr="008E00FC" w:rsidRDefault="008E00FC" w:rsidP="008E00FC">
            <w:r w:rsidRPr="008E00FC">
              <w:t>4</w:t>
            </w:r>
          </w:p>
        </w:tc>
      </w:tr>
      <w:tr w:rsidR="008E00FC" w:rsidRPr="008E00FC" w14:paraId="14543E34" w14:textId="77777777" w:rsidTr="008E00FC">
        <w:trPr>
          <w:trHeight w:val="324"/>
        </w:trPr>
        <w:tc>
          <w:tcPr>
            <w:tcW w:w="525" w:type="dxa"/>
            <w:noWrap/>
            <w:hideMark/>
          </w:tcPr>
          <w:p w14:paraId="4871FB66" w14:textId="77777777" w:rsidR="008E00FC" w:rsidRPr="008E00FC" w:rsidRDefault="008E00FC">
            <w:r w:rsidRPr="008E00FC">
              <w:t>010</w:t>
            </w:r>
          </w:p>
        </w:tc>
        <w:tc>
          <w:tcPr>
            <w:tcW w:w="506" w:type="dxa"/>
            <w:noWrap/>
            <w:hideMark/>
          </w:tcPr>
          <w:p w14:paraId="57C64588" w14:textId="77777777" w:rsidR="008E00FC" w:rsidRPr="008E00FC" w:rsidRDefault="008E00FC">
            <w:r w:rsidRPr="008E00FC">
              <w:t>000</w:t>
            </w:r>
          </w:p>
        </w:tc>
        <w:tc>
          <w:tcPr>
            <w:tcW w:w="578" w:type="dxa"/>
            <w:noWrap/>
            <w:hideMark/>
          </w:tcPr>
          <w:p w14:paraId="6C664533" w14:textId="77777777" w:rsidR="008E00FC" w:rsidRPr="008E00FC" w:rsidRDefault="008E00FC">
            <w:r w:rsidRPr="008E00FC">
              <w:t>6271</w:t>
            </w:r>
          </w:p>
        </w:tc>
        <w:tc>
          <w:tcPr>
            <w:tcW w:w="434" w:type="dxa"/>
            <w:noWrap/>
            <w:hideMark/>
          </w:tcPr>
          <w:p w14:paraId="2A79AAB8" w14:textId="77777777" w:rsidR="008E00FC" w:rsidRPr="008E00FC" w:rsidRDefault="008E00FC">
            <w:r w:rsidRPr="008E00FC">
              <w:t>00</w:t>
            </w:r>
          </w:p>
        </w:tc>
        <w:tc>
          <w:tcPr>
            <w:tcW w:w="524" w:type="dxa"/>
            <w:noWrap/>
            <w:hideMark/>
          </w:tcPr>
          <w:p w14:paraId="18970B9E" w14:textId="77777777" w:rsidR="008E00FC" w:rsidRPr="008E00FC" w:rsidRDefault="008E00FC">
            <w:r w:rsidRPr="008E00FC">
              <w:t>00</w:t>
            </w:r>
          </w:p>
        </w:tc>
        <w:tc>
          <w:tcPr>
            <w:tcW w:w="27986" w:type="dxa"/>
            <w:noWrap/>
            <w:hideMark/>
          </w:tcPr>
          <w:p w14:paraId="75A57DC5" w14:textId="77777777" w:rsidR="008E00FC" w:rsidRPr="008E00FC" w:rsidRDefault="008E00FC">
            <w:r w:rsidRPr="008E00FC">
              <w:t xml:space="preserve">CARVEDILOL. TABLETA CADA TABLETA CONTIENE: CARVEDILOL 25 MG. ENVASE CON 28 TABLETAS.                                                                                                                                                                          </w:t>
            </w:r>
          </w:p>
        </w:tc>
        <w:tc>
          <w:tcPr>
            <w:tcW w:w="1117" w:type="dxa"/>
            <w:noWrap/>
            <w:hideMark/>
          </w:tcPr>
          <w:p w14:paraId="68D6D272" w14:textId="77777777" w:rsidR="008E00FC" w:rsidRPr="008E00FC" w:rsidRDefault="008E00FC" w:rsidP="008E00FC">
            <w:r w:rsidRPr="008E00FC">
              <w:t>2</w:t>
            </w:r>
          </w:p>
        </w:tc>
      </w:tr>
      <w:tr w:rsidR="008E00FC" w:rsidRPr="008E00FC" w14:paraId="1E441FDE" w14:textId="77777777" w:rsidTr="008E00FC">
        <w:trPr>
          <w:trHeight w:val="324"/>
        </w:trPr>
        <w:tc>
          <w:tcPr>
            <w:tcW w:w="525" w:type="dxa"/>
            <w:noWrap/>
            <w:hideMark/>
          </w:tcPr>
          <w:p w14:paraId="7EE2FBBF" w14:textId="77777777" w:rsidR="008E00FC" w:rsidRPr="008E00FC" w:rsidRDefault="008E00FC">
            <w:r w:rsidRPr="008E00FC">
              <w:t>010</w:t>
            </w:r>
          </w:p>
        </w:tc>
        <w:tc>
          <w:tcPr>
            <w:tcW w:w="506" w:type="dxa"/>
            <w:noWrap/>
            <w:hideMark/>
          </w:tcPr>
          <w:p w14:paraId="64E0CAB1" w14:textId="77777777" w:rsidR="008E00FC" w:rsidRPr="008E00FC" w:rsidRDefault="008E00FC">
            <w:r w:rsidRPr="008E00FC">
              <w:t>000</w:t>
            </w:r>
          </w:p>
        </w:tc>
        <w:tc>
          <w:tcPr>
            <w:tcW w:w="578" w:type="dxa"/>
            <w:noWrap/>
            <w:hideMark/>
          </w:tcPr>
          <w:p w14:paraId="1ECCCF54" w14:textId="77777777" w:rsidR="008E00FC" w:rsidRPr="008E00FC" w:rsidRDefault="008E00FC">
            <w:r w:rsidRPr="008E00FC">
              <w:t>5385</w:t>
            </w:r>
          </w:p>
        </w:tc>
        <w:tc>
          <w:tcPr>
            <w:tcW w:w="434" w:type="dxa"/>
            <w:noWrap/>
            <w:hideMark/>
          </w:tcPr>
          <w:p w14:paraId="323A99FD" w14:textId="77777777" w:rsidR="008E00FC" w:rsidRPr="008E00FC" w:rsidRDefault="008E00FC">
            <w:r w:rsidRPr="008E00FC">
              <w:t>00</w:t>
            </w:r>
          </w:p>
        </w:tc>
        <w:tc>
          <w:tcPr>
            <w:tcW w:w="524" w:type="dxa"/>
            <w:noWrap/>
            <w:hideMark/>
          </w:tcPr>
          <w:p w14:paraId="0D325BE6" w14:textId="77777777" w:rsidR="008E00FC" w:rsidRPr="008E00FC" w:rsidRDefault="008E00FC">
            <w:r w:rsidRPr="008E00FC">
              <w:t>00</w:t>
            </w:r>
          </w:p>
        </w:tc>
        <w:tc>
          <w:tcPr>
            <w:tcW w:w="27986" w:type="dxa"/>
            <w:noWrap/>
            <w:hideMark/>
          </w:tcPr>
          <w:p w14:paraId="5FFC49FD" w14:textId="77777777" w:rsidR="008E00FC" w:rsidRPr="008E00FC" w:rsidRDefault="008E00FC">
            <w:r w:rsidRPr="008E00FC">
              <w:t xml:space="preserve">MULTIVITAMINAS SOLUCION INYECTABLE INFANTIL CADA FRASCO AMPULA CON   LIOFILIZADOCONTIENE: RETINOL (VITAMINA A) 2000.0 UI, COLECALCIFEROL (VITAMINA   D TRES) 200.0 UI, ACETATO DE ALFA TOCOFEROL (VITAMINA E) 7.0 UI, NICOTINAMIDA                            </w:t>
            </w:r>
          </w:p>
        </w:tc>
        <w:tc>
          <w:tcPr>
            <w:tcW w:w="1117" w:type="dxa"/>
            <w:noWrap/>
            <w:hideMark/>
          </w:tcPr>
          <w:p w14:paraId="6CAF5B07" w14:textId="77777777" w:rsidR="008E00FC" w:rsidRPr="008E00FC" w:rsidRDefault="008E00FC" w:rsidP="008E00FC">
            <w:r w:rsidRPr="008E00FC">
              <w:t>1</w:t>
            </w:r>
          </w:p>
        </w:tc>
      </w:tr>
      <w:tr w:rsidR="008E00FC" w:rsidRPr="008E00FC" w14:paraId="6670CE3B" w14:textId="77777777" w:rsidTr="008E00FC">
        <w:trPr>
          <w:trHeight w:val="324"/>
        </w:trPr>
        <w:tc>
          <w:tcPr>
            <w:tcW w:w="525" w:type="dxa"/>
            <w:noWrap/>
            <w:hideMark/>
          </w:tcPr>
          <w:p w14:paraId="36875919" w14:textId="77777777" w:rsidR="008E00FC" w:rsidRPr="008E00FC" w:rsidRDefault="008E00FC">
            <w:r w:rsidRPr="008E00FC">
              <w:t>010</w:t>
            </w:r>
          </w:p>
        </w:tc>
        <w:tc>
          <w:tcPr>
            <w:tcW w:w="506" w:type="dxa"/>
            <w:noWrap/>
            <w:hideMark/>
          </w:tcPr>
          <w:p w14:paraId="0171D892" w14:textId="77777777" w:rsidR="008E00FC" w:rsidRPr="008E00FC" w:rsidRDefault="008E00FC">
            <w:r w:rsidRPr="008E00FC">
              <w:t>000</w:t>
            </w:r>
          </w:p>
        </w:tc>
        <w:tc>
          <w:tcPr>
            <w:tcW w:w="578" w:type="dxa"/>
            <w:noWrap/>
            <w:hideMark/>
          </w:tcPr>
          <w:p w14:paraId="078E0D45" w14:textId="77777777" w:rsidR="008E00FC" w:rsidRPr="008E00FC" w:rsidRDefault="008E00FC">
            <w:r w:rsidRPr="008E00FC">
              <w:t>1263</w:t>
            </w:r>
          </w:p>
        </w:tc>
        <w:tc>
          <w:tcPr>
            <w:tcW w:w="434" w:type="dxa"/>
            <w:noWrap/>
            <w:hideMark/>
          </w:tcPr>
          <w:p w14:paraId="6F9FB455" w14:textId="77777777" w:rsidR="008E00FC" w:rsidRPr="008E00FC" w:rsidRDefault="008E00FC">
            <w:r w:rsidRPr="008E00FC">
              <w:t>00</w:t>
            </w:r>
          </w:p>
        </w:tc>
        <w:tc>
          <w:tcPr>
            <w:tcW w:w="524" w:type="dxa"/>
            <w:noWrap/>
            <w:hideMark/>
          </w:tcPr>
          <w:p w14:paraId="5CD602EC" w14:textId="77777777" w:rsidR="008E00FC" w:rsidRPr="008E00FC" w:rsidRDefault="008E00FC">
            <w:r w:rsidRPr="008E00FC">
              <w:t>00</w:t>
            </w:r>
          </w:p>
        </w:tc>
        <w:tc>
          <w:tcPr>
            <w:tcW w:w="27986" w:type="dxa"/>
            <w:noWrap/>
            <w:hideMark/>
          </w:tcPr>
          <w:p w14:paraId="193AF878" w14:textId="77777777" w:rsidR="008E00FC" w:rsidRPr="008E00FC" w:rsidRDefault="008E00FC">
            <w:r w:rsidRPr="008E00FC">
              <w:t xml:space="preserve">BISMUTO SUSPENSION ORAL CADA 100 ML CONTIENEN: SUBSALICILATO DE BISMUTO 1.750 </w:t>
            </w:r>
            <w:proofErr w:type="gramStart"/>
            <w:r w:rsidRPr="008E00FC">
              <w:t>G  ENVASE</w:t>
            </w:r>
            <w:proofErr w:type="gramEnd"/>
            <w:r w:rsidRPr="008E00FC">
              <w:t xml:space="preserve"> CON 240 ML.                                                                                                                                                           </w:t>
            </w:r>
          </w:p>
        </w:tc>
        <w:tc>
          <w:tcPr>
            <w:tcW w:w="1117" w:type="dxa"/>
            <w:noWrap/>
            <w:hideMark/>
          </w:tcPr>
          <w:p w14:paraId="065ADA2E" w14:textId="77777777" w:rsidR="008E00FC" w:rsidRPr="008E00FC" w:rsidRDefault="008E00FC" w:rsidP="008E00FC">
            <w:r w:rsidRPr="008E00FC">
              <w:t>5</w:t>
            </w:r>
          </w:p>
        </w:tc>
      </w:tr>
      <w:tr w:rsidR="008E00FC" w:rsidRPr="008E00FC" w14:paraId="43DAE5B2" w14:textId="77777777" w:rsidTr="008E00FC">
        <w:trPr>
          <w:trHeight w:val="324"/>
        </w:trPr>
        <w:tc>
          <w:tcPr>
            <w:tcW w:w="525" w:type="dxa"/>
            <w:noWrap/>
            <w:hideMark/>
          </w:tcPr>
          <w:p w14:paraId="10A49E21" w14:textId="77777777" w:rsidR="008E00FC" w:rsidRPr="008E00FC" w:rsidRDefault="008E00FC">
            <w:pPr>
              <w:rPr>
                <w:b/>
                <w:bCs/>
              </w:rPr>
            </w:pPr>
            <w:r w:rsidRPr="008E00FC">
              <w:rPr>
                <w:b/>
                <w:bCs/>
              </w:rPr>
              <w:t>040</w:t>
            </w:r>
          </w:p>
        </w:tc>
        <w:tc>
          <w:tcPr>
            <w:tcW w:w="506" w:type="dxa"/>
            <w:noWrap/>
            <w:hideMark/>
          </w:tcPr>
          <w:p w14:paraId="165312A9" w14:textId="77777777" w:rsidR="008E00FC" w:rsidRPr="008E00FC" w:rsidRDefault="008E00FC">
            <w:pPr>
              <w:rPr>
                <w:b/>
                <w:bCs/>
              </w:rPr>
            </w:pPr>
            <w:r w:rsidRPr="008E00FC">
              <w:rPr>
                <w:b/>
                <w:bCs/>
              </w:rPr>
              <w:t>000</w:t>
            </w:r>
          </w:p>
        </w:tc>
        <w:tc>
          <w:tcPr>
            <w:tcW w:w="578" w:type="dxa"/>
            <w:noWrap/>
            <w:hideMark/>
          </w:tcPr>
          <w:p w14:paraId="0BFF997E" w14:textId="77777777" w:rsidR="008E00FC" w:rsidRPr="008E00FC" w:rsidRDefault="008E00FC">
            <w:pPr>
              <w:rPr>
                <w:b/>
                <w:bCs/>
              </w:rPr>
            </w:pPr>
            <w:r w:rsidRPr="008E00FC">
              <w:rPr>
                <w:b/>
                <w:bCs/>
              </w:rPr>
              <w:t>3259</w:t>
            </w:r>
          </w:p>
        </w:tc>
        <w:tc>
          <w:tcPr>
            <w:tcW w:w="434" w:type="dxa"/>
            <w:noWrap/>
            <w:hideMark/>
          </w:tcPr>
          <w:p w14:paraId="67B01DCF" w14:textId="77777777" w:rsidR="008E00FC" w:rsidRPr="008E00FC" w:rsidRDefault="008E00FC">
            <w:pPr>
              <w:rPr>
                <w:b/>
                <w:bCs/>
              </w:rPr>
            </w:pPr>
            <w:r w:rsidRPr="008E00FC">
              <w:rPr>
                <w:b/>
                <w:bCs/>
              </w:rPr>
              <w:t>01</w:t>
            </w:r>
          </w:p>
        </w:tc>
        <w:tc>
          <w:tcPr>
            <w:tcW w:w="524" w:type="dxa"/>
            <w:noWrap/>
            <w:hideMark/>
          </w:tcPr>
          <w:p w14:paraId="6A748063" w14:textId="77777777" w:rsidR="008E00FC" w:rsidRPr="008E00FC" w:rsidRDefault="008E00FC">
            <w:pPr>
              <w:rPr>
                <w:b/>
                <w:bCs/>
              </w:rPr>
            </w:pPr>
            <w:r w:rsidRPr="008E00FC">
              <w:rPr>
                <w:b/>
                <w:bCs/>
              </w:rPr>
              <w:t>00</w:t>
            </w:r>
          </w:p>
        </w:tc>
        <w:tc>
          <w:tcPr>
            <w:tcW w:w="27986" w:type="dxa"/>
            <w:noWrap/>
            <w:hideMark/>
          </w:tcPr>
          <w:p w14:paraId="126E4F47" w14:textId="77777777" w:rsidR="008E00FC" w:rsidRPr="008E00FC" w:rsidRDefault="008E00FC">
            <w:pPr>
              <w:rPr>
                <w:b/>
                <w:bCs/>
              </w:rPr>
            </w:pPr>
            <w:r w:rsidRPr="008E00FC">
              <w:rPr>
                <w:b/>
                <w:bCs/>
              </w:rPr>
              <w:t xml:space="preserve">CLOZAPINA. COMPRIMIDO. CADA COMPRIMIDO CONTIENE: CLOZAPINA 100 MG. ENVASE CON 50 COMPRIMIDOS.                                                                                                                                                                 </w:t>
            </w:r>
          </w:p>
        </w:tc>
        <w:tc>
          <w:tcPr>
            <w:tcW w:w="1117" w:type="dxa"/>
            <w:noWrap/>
            <w:hideMark/>
          </w:tcPr>
          <w:p w14:paraId="2CE40D31" w14:textId="77777777" w:rsidR="008E00FC" w:rsidRPr="008E00FC" w:rsidRDefault="008E00FC" w:rsidP="008E00FC">
            <w:pPr>
              <w:rPr>
                <w:b/>
                <w:bCs/>
              </w:rPr>
            </w:pPr>
            <w:r w:rsidRPr="008E00FC">
              <w:rPr>
                <w:b/>
                <w:bCs/>
              </w:rPr>
              <w:t>6</w:t>
            </w:r>
          </w:p>
        </w:tc>
      </w:tr>
      <w:tr w:rsidR="008E00FC" w:rsidRPr="008E00FC" w14:paraId="69563100" w14:textId="77777777" w:rsidTr="008E00FC">
        <w:trPr>
          <w:trHeight w:val="324"/>
        </w:trPr>
        <w:tc>
          <w:tcPr>
            <w:tcW w:w="525" w:type="dxa"/>
            <w:noWrap/>
            <w:hideMark/>
          </w:tcPr>
          <w:p w14:paraId="3FAAAFC9" w14:textId="77777777" w:rsidR="008E00FC" w:rsidRPr="008E00FC" w:rsidRDefault="008E00FC">
            <w:pPr>
              <w:rPr>
                <w:b/>
                <w:bCs/>
              </w:rPr>
            </w:pPr>
            <w:r w:rsidRPr="008E00FC">
              <w:rPr>
                <w:b/>
                <w:bCs/>
              </w:rPr>
              <w:t>010</w:t>
            </w:r>
          </w:p>
        </w:tc>
        <w:tc>
          <w:tcPr>
            <w:tcW w:w="506" w:type="dxa"/>
            <w:noWrap/>
            <w:hideMark/>
          </w:tcPr>
          <w:p w14:paraId="12268EDC" w14:textId="77777777" w:rsidR="008E00FC" w:rsidRPr="008E00FC" w:rsidRDefault="008E00FC">
            <w:pPr>
              <w:rPr>
                <w:b/>
                <w:bCs/>
              </w:rPr>
            </w:pPr>
            <w:r w:rsidRPr="008E00FC">
              <w:rPr>
                <w:b/>
                <w:bCs/>
              </w:rPr>
              <w:t>000</w:t>
            </w:r>
          </w:p>
        </w:tc>
        <w:tc>
          <w:tcPr>
            <w:tcW w:w="578" w:type="dxa"/>
            <w:noWrap/>
            <w:hideMark/>
          </w:tcPr>
          <w:p w14:paraId="6C43436B" w14:textId="77777777" w:rsidR="008E00FC" w:rsidRPr="008E00FC" w:rsidRDefault="008E00FC">
            <w:pPr>
              <w:rPr>
                <w:b/>
                <w:bCs/>
              </w:rPr>
            </w:pPr>
            <w:r w:rsidRPr="008E00FC">
              <w:rPr>
                <w:b/>
                <w:bCs/>
              </w:rPr>
              <w:t>2893</w:t>
            </w:r>
          </w:p>
        </w:tc>
        <w:tc>
          <w:tcPr>
            <w:tcW w:w="434" w:type="dxa"/>
            <w:noWrap/>
            <w:hideMark/>
          </w:tcPr>
          <w:p w14:paraId="6B7E543B" w14:textId="77777777" w:rsidR="008E00FC" w:rsidRPr="008E00FC" w:rsidRDefault="008E00FC">
            <w:pPr>
              <w:rPr>
                <w:b/>
                <w:bCs/>
              </w:rPr>
            </w:pPr>
            <w:r w:rsidRPr="008E00FC">
              <w:rPr>
                <w:b/>
                <w:bCs/>
              </w:rPr>
              <w:t>00</w:t>
            </w:r>
          </w:p>
        </w:tc>
        <w:tc>
          <w:tcPr>
            <w:tcW w:w="524" w:type="dxa"/>
            <w:noWrap/>
            <w:hideMark/>
          </w:tcPr>
          <w:p w14:paraId="68725F15" w14:textId="77777777" w:rsidR="008E00FC" w:rsidRPr="008E00FC" w:rsidRDefault="008E00FC">
            <w:pPr>
              <w:rPr>
                <w:b/>
                <w:bCs/>
              </w:rPr>
            </w:pPr>
            <w:r w:rsidRPr="008E00FC">
              <w:rPr>
                <w:b/>
                <w:bCs/>
              </w:rPr>
              <w:t>00</w:t>
            </w:r>
          </w:p>
        </w:tc>
        <w:tc>
          <w:tcPr>
            <w:tcW w:w="27986" w:type="dxa"/>
            <w:noWrap/>
            <w:hideMark/>
          </w:tcPr>
          <w:p w14:paraId="06B68804" w14:textId="77777777" w:rsidR="008E00FC" w:rsidRPr="008E00FC" w:rsidRDefault="008E00FC">
            <w:pPr>
              <w:rPr>
                <w:b/>
                <w:bCs/>
              </w:rPr>
            </w:pPr>
            <w:r w:rsidRPr="008E00FC">
              <w:rPr>
                <w:b/>
                <w:bCs/>
              </w:rPr>
              <w:t xml:space="preserve">HIPROMELOSA SOLUCION OFTALMICA AL 2% CADA ML CONTIENE: HIPROMELOSA 20 MG ENVASE   CON GOTERO INTEGRAL CON 15 ML.                                                                                                                                              </w:t>
            </w:r>
          </w:p>
        </w:tc>
        <w:tc>
          <w:tcPr>
            <w:tcW w:w="1117" w:type="dxa"/>
            <w:noWrap/>
            <w:hideMark/>
          </w:tcPr>
          <w:p w14:paraId="238CBDB3" w14:textId="77777777" w:rsidR="008E00FC" w:rsidRPr="008E00FC" w:rsidRDefault="008E00FC" w:rsidP="008E00FC">
            <w:pPr>
              <w:rPr>
                <w:b/>
                <w:bCs/>
              </w:rPr>
            </w:pPr>
            <w:r w:rsidRPr="008E00FC">
              <w:rPr>
                <w:b/>
                <w:bCs/>
              </w:rPr>
              <w:t>77</w:t>
            </w:r>
          </w:p>
        </w:tc>
      </w:tr>
      <w:tr w:rsidR="008E00FC" w:rsidRPr="008E00FC" w14:paraId="6F6E7082" w14:textId="77777777" w:rsidTr="008E00FC">
        <w:trPr>
          <w:trHeight w:val="324"/>
        </w:trPr>
        <w:tc>
          <w:tcPr>
            <w:tcW w:w="525" w:type="dxa"/>
            <w:noWrap/>
            <w:hideMark/>
          </w:tcPr>
          <w:p w14:paraId="2AA2B6F3" w14:textId="77777777" w:rsidR="008E00FC" w:rsidRPr="008E00FC" w:rsidRDefault="008E00FC">
            <w:pPr>
              <w:rPr>
                <w:b/>
                <w:bCs/>
              </w:rPr>
            </w:pPr>
            <w:r w:rsidRPr="008E00FC">
              <w:rPr>
                <w:b/>
                <w:bCs/>
              </w:rPr>
              <w:t>010</w:t>
            </w:r>
          </w:p>
        </w:tc>
        <w:tc>
          <w:tcPr>
            <w:tcW w:w="506" w:type="dxa"/>
            <w:noWrap/>
            <w:hideMark/>
          </w:tcPr>
          <w:p w14:paraId="3F515BF9" w14:textId="77777777" w:rsidR="008E00FC" w:rsidRPr="008E00FC" w:rsidRDefault="008E00FC">
            <w:pPr>
              <w:rPr>
                <w:b/>
                <w:bCs/>
              </w:rPr>
            </w:pPr>
            <w:r w:rsidRPr="008E00FC">
              <w:rPr>
                <w:b/>
                <w:bCs/>
              </w:rPr>
              <w:t>000</w:t>
            </w:r>
          </w:p>
        </w:tc>
        <w:tc>
          <w:tcPr>
            <w:tcW w:w="578" w:type="dxa"/>
            <w:noWrap/>
            <w:hideMark/>
          </w:tcPr>
          <w:p w14:paraId="2F42352D" w14:textId="77777777" w:rsidR="008E00FC" w:rsidRPr="008E00FC" w:rsidRDefault="008E00FC">
            <w:pPr>
              <w:rPr>
                <w:b/>
                <w:bCs/>
              </w:rPr>
            </w:pPr>
            <w:r w:rsidRPr="008E00FC">
              <w:rPr>
                <w:b/>
                <w:bCs/>
              </w:rPr>
              <w:t>5160</w:t>
            </w:r>
          </w:p>
        </w:tc>
        <w:tc>
          <w:tcPr>
            <w:tcW w:w="434" w:type="dxa"/>
            <w:noWrap/>
            <w:hideMark/>
          </w:tcPr>
          <w:p w14:paraId="19FED166" w14:textId="77777777" w:rsidR="008E00FC" w:rsidRPr="008E00FC" w:rsidRDefault="008E00FC">
            <w:pPr>
              <w:rPr>
                <w:b/>
                <w:bCs/>
              </w:rPr>
            </w:pPr>
            <w:r w:rsidRPr="008E00FC">
              <w:rPr>
                <w:b/>
                <w:bCs/>
              </w:rPr>
              <w:t>00</w:t>
            </w:r>
          </w:p>
        </w:tc>
        <w:tc>
          <w:tcPr>
            <w:tcW w:w="524" w:type="dxa"/>
            <w:noWrap/>
            <w:hideMark/>
          </w:tcPr>
          <w:p w14:paraId="5FB3E58F" w14:textId="77777777" w:rsidR="008E00FC" w:rsidRPr="008E00FC" w:rsidRDefault="008E00FC">
            <w:pPr>
              <w:rPr>
                <w:b/>
                <w:bCs/>
              </w:rPr>
            </w:pPr>
            <w:r w:rsidRPr="008E00FC">
              <w:rPr>
                <w:b/>
                <w:bCs/>
              </w:rPr>
              <w:t>00</w:t>
            </w:r>
          </w:p>
        </w:tc>
        <w:tc>
          <w:tcPr>
            <w:tcW w:w="27986" w:type="dxa"/>
            <w:noWrap/>
            <w:hideMark/>
          </w:tcPr>
          <w:p w14:paraId="137A7EEF" w14:textId="77777777" w:rsidR="008E00FC" w:rsidRPr="008E00FC" w:rsidRDefault="008E00FC">
            <w:pPr>
              <w:rPr>
                <w:b/>
                <w:bCs/>
              </w:rPr>
            </w:pPr>
            <w:r w:rsidRPr="008E00FC">
              <w:rPr>
                <w:b/>
                <w:bCs/>
              </w:rPr>
              <w:t xml:space="preserve">SEVELAMERO. COMPRIMIDO CADA COMPRIMIDO CONTIENE: CLORHIDRATO DE SEVELAMERO 800 MG ENVASE CON 180 COMPRIMIDOS.                                                                                                                                                 </w:t>
            </w:r>
          </w:p>
        </w:tc>
        <w:tc>
          <w:tcPr>
            <w:tcW w:w="1117" w:type="dxa"/>
            <w:noWrap/>
            <w:hideMark/>
          </w:tcPr>
          <w:p w14:paraId="5D646473" w14:textId="77777777" w:rsidR="008E00FC" w:rsidRPr="008E00FC" w:rsidRDefault="008E00FC" w:rsidP="008E00FC">
            <w:pPr>
              <w:rPr>
                <w:b/>
                <w:bCs/>
              </w:rPr>
            </w:pPr>
            <w:r w:rsidRPr="008E00FC">
              <w:rPr>
                <w:b/>
                <w:bCs/>
              </w:rPr>
              <w:t>4</w:t>
            </w:r>
          </w:p>
        </w:tc>
      </w:tr>
      <w:tr w:rsidR="008E00FC" w:rsidRPr="008E00FC" w14:paraId="0578D969" w14:textId="77777777" w:rsidTr="008E00FC">
        <w:trPr>
          <w:trHeight w:val="324"/>
        </w:trPr>
        <w:tc>
          <w:tcPr>
            <w:tcW w:w="525" w:type="dxa"/>
            <w:noWrap/>
            <w:hideMark/>
          </w:tcPr>
          <w:p w14:paraId="7ADF182B" w14:textId="77777777" w:rsidR="008E00FC" w:rsidRPr="008E00FC" w:rsidRDefault="008E00FC">
            <w:r w:rsidRPr="008E00FC">
              <w:t>010</w:t>
            </w:r>
          </w:p>
        </w:tc>
        <w:tc>
          <w:tcPr>
            <w:tcW w:w="506" w:type="dxa"/>
            <w:noWrap/>
            <w:hideMark/>
          </w:tcPr>
          <w:p w14:paraId="5BAF2E05" w14:textId="77777777" w:rsidR="008E00FC" w:rsidRPr="008E00FC" w:rsidRDefault="008E00FC">
            <w:r w:rsidRPr="008E00FC">
              <w:t>000</w:t>
            </w:r>
          </w:p>
        </w:tc>
        <w:tc>
          <w:tcPr>
            <w:tcW w:w="578" w:type="dxa"/>
            <w:noWrap/>
            <w:hideMark/>
          </w:tcPr>
          <w:p w14:paraId="6A854E28" w14:textId="77777777" w:rsidR="008E00FC" w:rsidRPr="008E00FC" w:rsidRDefault="008E00FC">
            <w:r w:rsidRPr="008E00FC">
              <w:t>574</w:t>
            </w:r>
            <w:r w:rsidRPr="008E00FC">
              <w:lastRenderedPageBreak/>
              <w:t>3</w:t>
            </w:r>
          </w:p>
        </w:tc>
        <w:tc>
          <w:tcPr>
            <w:tcW w:w="434" w:type="dxa"/>
            <w:noWrap/>
            <w:hideMark/>
          </w:tcPr>
          <w:p w14:paraId="1714344B" w14:textId="77777777" w:rsidR="008E00FC" w:rsidRPr="008E00FC" w:rsidRDefault="008E00FC">
            <w:r w:rsidRPr="008E00FC">
              <w:lastRenderedPageBreak/>
              <w:t>00</w:t>
            </w:r>
          </w:p>
        </w:tc>
        <w:tc>
          <w:tcPr>
            <w:tcW w:w="524" w:type="dxa"/>
            <w:noWrap/>
            <w:hideMark/>
          </w:tcPr>
          <w:p w14:paraId="7D26D9F7" w14:textId="77777777" w:rsidR="008E00FC" w:rsidRPr="008E00FC" w:rsidRDefault="008E00FC">
            <w:r w:rsidRPr="008E00FC">
              <w:t>00</w:t>
            </w:r>
          </w:p>
        </w:tc>
        <w:tc>
          <w:tcPr>
            <w:tcW w:w="27986" w:type="dxa"/>
            <w:noWrap/>
            <w:hideMark/>
          </w:tcPr>
          <w:p w14:paraId="5684C5D3" w14:textId="77777777" w:rsidR="008E00FC" w:rsidRPr="008E00FC" w:rsidRDefault="008E00FC">
            <w:r w:rsidRPr="008E00FC">
              <w:t xml:space="preserve">LIRAGLUTIDA. SOLUCION INYECTABLE CADA MILILITRO CONTIENE: LIRAGLUTIDA (ADN RECOMBINANTE) 6 MG ENVASE CON 2 PLUMAS CON CARTUCHO DE 3 ML.                                                                                                                       </w:t>
            </w:r>
          </w:p>
        </w:tc>
        <w:tc>
          <w:tcPr>
            <w:tcW w:w="1117" w:type="dxa"/>
            <w:noWrap/>
            <w:hideMark/>
          </w:tcPr>
          <w:p w14:paraId="3EA61B79" w14:textId="77777777" w:rsidR="008E00FC" w:rsidRPr="008E00FC" w:rsidRDefault="008E00FC" w:rsidP="008E00FC">
            <w:r w:rsidRPr="008E00FC">
              <w:t>210</w:t>
            </w:r>
          </w:p>
        </w:tc>
      </w:tr>
      <w:tr w:rsidR="008E00FC" w:rsidRPr="008E00FC" w14:paraId="0DCD794D" w14:textId="77777777" w:rsidTr="008E00FC">
        <w:trPr>
          <w:trHeight w:val="324"/>
        </w:trPr>
        <w:tc>
          <w:tcPr>
            <w:tcW w:w="525" w:type="dxa"/>
            <w:noWrap/>
            <w:hideMark/>
          </w:tcPr>
          <w:p w14:paraId="08394C91" w14:textId="77777777" w:rsidR="008E00FC" w:rsidRPr="008E00FC" w:rsidRDefault="008E00FC">
            <w:r w:rsidRPr="008E00FC">
              <w:t>010</w:t>
            </w:r>
          </w:p>
        </w:tc>
        <w:tc>
          <w:tcPr>
            <w:tcW w:w="506" w:type="dxa"/>
            <w:noWrap/>
            <w:hideMark/>
          </w:tcPr>
          <w:p w14:paraId="193B0BBA" w14:textId="77777777" w:rsidR="008E00FC" w:rsidRPr="008E00FC" w:rsidRDefault="008E00FC">
            <w:r w:rsidRPr="008E00FC">
              <w:t>000</w:t>
            </w:r>
          </w:p>
        </w:tc>
        <w:tc>
          <w:tcPr>
            <w:tcW w:w="578" w:type="dxa"/>
            <w:noWrap/>
            <w:hideMark/>
          </w:tcPr>
          <w:p w14:paraId="093DA921" w14:textId="77777777" w:rsidR="008E00FC" w:rsidRPr="008E00FC" w:rsidRDefault="008E00FC">
            <w:r w:rsidRPr="008E00FC">
              <w:t>4186</w:t>
            </w:r>
          </w:p>
        </w:tc>
        <w:tc>
          <w:tcPr>
            <w:tcW w:w="434" w:type="dxa"/>
            <w:noWrap/>
            <w:hideMark/>
          </w:tcPr>
          <w:p w14:paraId="1D8E0034" w14:textId="77777777" w:rsidR="008E00FC" w:rsidRPr="008E00FC" w:rsidRDefault="008E00FC">
            <w:r w:rsidRPr="008E00FC">
              <w:t>00</w:t>
            </w:r>
          </w:p>
        </w:tc>
        <w:tc>
          <w:tcPr>
            <w:tcW w:w="524" w:type="dxa"/>
            <w:noWrap/>
            <w:hideMark/>
          </w:tcPr>
          <w:p w14:paraId="6BAA7A9E" w14:textId="77777777" w:rsidR="008E00FC" w:rsidRPr="008E00FC" w:rsidRDefault="008E00FC">
            <w:r w:rsidRPr="008E00FC">
              <w:t>02</w:t>
            </w:r>
          </w:p>
        </w:tc>
        <w:tc>
          <w:tcPr>
            <w:tcW w:w="27986" w:type="dxa"/>
            <w:noWrap/>
            <w:hideMark/>
          </w:tcPr>
          <w:p w14:paraId="062EF44A" w14:textId="77777777" w:rsidR="008E00FC" w:rsidRPr="008E00FC" w:rsidRDefault="008E00FC">
            <w:r w:rsidRPr="008E00FC">
              <w:t xml:space="preserve">MESALAZINA GRAGEA CON CAPA ENTERICA O TABLETA DE LIBERACION PROLONGADA CADA GRAGEA CON CAPA ENTERICA O TABLETA DE LIBERACION PROLONGADA CONTIENE MESALAZINA 500 MG ENVASE CON 30 GRAGEAS CON CAPA ENTERICA O TABLETAS DE LIBERACION                           </w:t>
            </w:r>
          </w:p>
        </w:tc>
        <w:tc>
          <w:tcPr>
            <w:tcW w:w="1117" w:type="dxa"/>
            <w:noWrap/>
            <w:hideMark/>
          </w:tcPr>
          <w:p w14:paraId="525E7C25" w14:textId="77777777" w:rsidR="008E00FC" w:rsidRPr="008E00FC" w:rsidRDefault="008E00FC" w:rsidP="008E00FC">
            <w:r w:rsidRPr="008E00FC">
              <w:t>327</w:t>
            </w:r>
          </w:p>
        </w:tc>
      </w:tr>
      <w:tr w:rsidR="008E00FC" w:rsidRPr="008E00FC" w14:paraId="3CAFCF13" w14:textId="77777777" w:rsidTr="008E00FC">
        <w:trPr>
          <w:trHeight w:val="324"/>
        </w:trPr>
        <w:tc>
          <w:tcPr>
            <w:tcW w:w="525" w:type="dxa"/>
            <w:noWrap/>
            <w:hideMark/>
          </w:tcPr>
          <w:p w14:paraId="1EB33AFE" w14:textId="77777777" w:rsidR="008E00FC" w:rsidRPr="008E00FC" w:rsidRDefault="008E00FC">
            <w:r w:rsidRPr="008E00FC">
              <w:t>010</w:t>
            </w:r>
          </w:p>
        </w:tc>
        <w:tc>
          <w:tcPr>
            <w:tcW w:w="506" w:type="dxa"/>
            <w:noWrap/>
            <w:hideMark/>
          </w:tcPr>
          <w:p w14:paraId="5CEAE8B4" w14:textId="77777777" w:rsidR="008E00FC" w:rsidRPr="008E00FC" w:rsidRDefault="008E00FC">
            <w:r w:rsidRPr="008E00FC">
              <w:t>000</w:t>
            </w:r>
          </w:p>
        </w:tc>
        <w:tc>
          <w:tcPr>
            <w:tcW w:w="578" w:type="dxa"/>
            <w:noWrap/>
            <w:hideMark/>
          </w:tcPr>
          <w:p w14:paraId="3AEE37B4" w14:textId="77777777" w:rsidR="008E00FC" w:rsidRPr="008E00FC" w:rsidRDefault="008E00FC">
            <w:r w:rsidRPr="008E00FC">
              <w:t>2523</w:t>
            </w:r>
          </w:p>
        </w:tc>
        <w:tc>
          <w:tcPr>
            <w:tcW w:w="434" w:type="dxa"/>
            <w:noWrap/>
            <w:hideMark/>
          </w:tcPr>
          <w:p w14:paraId="5FDBC6F6" w14:textId="77777777" w:rsidR="008E00FC" w:rsidRPr="008E00FC" w:rsidRDefault="008E00FC">
            <w:r w:rsidRPr="008E00FC">
              <w:t>00</w:t>
            </w:r>
          </w:p>
        </w:tc>
        <w:tc>
          <w:tcPr>
            <w:tcW w:w="524" w:type="dxa"/>
            <w:noWrap/>
            <w:hideMark/>
          </w:tcPr>
          <w:p w14:paraId="0D6CABA7" w14:textId="77777777" w:rsidR="008E00FC" w:rsidRPr="008E00FC" w:rsidRDefault="008E00FC">
            <w:r w:rsidRPr="008E00FC">
              <w:t>00</w:t>
            </w:r>
          </w:p>
        </w:tc>
        <w:tc>
          <w:tcPr>
            <w:tcW w:w="27986" w:type="dxa"/>
            <w:noWrap/>
            <w:hideMark/>
          </w:tcPr>
          <w:p w14:paraId="1D01E8CE" w14:textId="77777777" w:rsidR="008E00FC" w:rsidRPr="008E00FC" w:rsidRDefault="008E00FC">
            <w:r w:rsidRPr="008E00FC">
              <w:t xml:space="preserve">NITAZOXANIDA GRAGEA O TABLETA RECUBIERTA CADA GRAGEA O TABLETA </w:t>
            </w:r>
            <w:proofErr w:type="gramStart"/>
            <w:r w:rsidRPr="008E00FC">
              <w:t>RECUBIERTA  CONTIENE</w:t>
            </w:r>
            <w:proofErr w:type="gramEnd"/>
            <w:r w:rsidRPr="008E00FC">
              <w:t xml:space="preserve">: NITAZOXANIDA 500 MG ENVASE CON 6 GRAGEAS O TABLETAS RECUBIERTAS.                                                                                                         </w:t>
            </w:r>
          </w:p>
        </w:tc>
        <w:tc>
          <w:tcPr>
            <w:tcW w:w="1117" w:type="dxa"/>
            <w:noWrap/>
            <w:hideMark/>
          </w:tcPr>
          <w:p w14:paraId="6D4CF715" w14:textId="77777777" w:rsidR="008E00FC" w:rsidRPr="008E00FC" w:rsidRDefault="008E00FC" w:rsidP="008E00FC">
            <w:r w:rsidRPr="008E00FC">
              <w:t>222</w:t>
            </w:r>
          </w:p>
        </w:tc>
      </w:tr>
      <w:tr w:rsidR="008E00FC" w:rsidRPr="008E00FC" w14:paraId="7B867E24" w14:textId="77777777" w:rsidTr="008E00FC">
        <w:trPr>
          <w:trHeight w:val="324"/>
        </w:trPr>
        <w:tc>
          <w:tcPr>
            <w:tcW w:w="525" w:type="dxa"/>
            <w:noWrap/>
            <w:hideMark/>
          </w:tcPr>
          <w:p w14:paraId="3FA7DBDA" w14:textId="77777777" w:rsidR="008E00FC" w:rsidRPr="008E00FC" w:rsidRDefault="008E00FC">
            <w:r w:rsidRPr="008E00FC">
              <w:t>010</w:t>
            </w:r>
          </w:p>
        </w:tc>
        <w:tc>
          <w:tcPr>
            <w:tcW w:w="506" w:type="dxa"/>
            <w:noWrap/>
            <w:hideMark/>
          </w:tcPr>
          <w:p w14:paraId="25AA0CC5" w14:textId="77777777" w:rsidR="008E00FC" w:rsidRPr="008E00FC" w:rsidRDefault="008E00FC">
            <w:r w:rsidRPr="008E00FC">
              <w:t>000</w:t>
            </w:r>
          </w:p>
        </w:tc>
        <w:tc>
          <w:tcPr>
            <w:tcW w:w="578" w:type="dxa"/>
            <w:noWrap/>
            <w:hideMark/>
          </w:tcPr>
          <w:p w14:paraId="07B89B7D" w14:textId="77777777" w:rsidR="008E00FC" w:rsidRPr="008E00FC" w:rsidRDefault="008E00FC">
            <w:r w:rsidRPr="008E00FC">
              <w:t>1051</w:t>
            </w:r>
          </w:p>
        </w:tc>
        <w:tc>
          <w:tcPr>
            <w:tcW w:w="434" w:type="dxa"/>
            <w:noWrap/>
            <w:hideMark/>
          </w:tcPr>
          <w:p w14:paraId="5031CD8C" w14:textId="77777777" w:rsidR="008E00FC" w:rsidRPr="008E00FC" w:rsidRDefault="008E00FC">
            <w:r w:rsidRPr="008E00FC">
              <w:t>01</w:t>
            </w:r>
          </w:p>
        </w:tc>
        <w:tc>
          <w:tcPr>
            <w:tcW w:w="524" w:type="dxa"/>
            <w:noWrap/>
            <w:hideMark/>
          </w:tcPr>
          <w:p w14:paraId="21A7441C" w14:textId="77777777" w:rsidR="008E00FC" w:rsidRPr="008E00FC" w:rsidRDefault="008E00FC">
            <w:r w:rsidRPr="008E00FC">
              <w:t>00</w:t>
            </w:r>
          </w:p>
        </w:tc>
        <w:tc>
          <w:tcPr>
            <w:tcW w:w="27986" w:type="dxa"/>
            <w:noWrap/>
            <w:hideMark/>
          </w:tcPr>
          <w:p w14:paraId="28ECAE41" w14:textId="77777777" w:rsidR="008E00FC" w:rsidRPr="008E00FC" w:rsidRDefault="008E00FC">
            <w:r w:rsidRPr="008E00FC">
              <w:t xml:space="preserve">INSULINA HUMANA ACCION RAPIDA REGULAR SOLUCION INYECTABLE ACCION RAPIDA </w:t>
            </w:r>
            <w:proofErr w:type="gramStart"/>
            <w:r w:rsidRPr="008E00FC">
              <w:t>REGULAR  CADA</w:t>
            </w:r>
            <w:proofErr w:type="gramEnd"/>
            <w:r w:rsidRPr="008E00FC">
              <w:t xml:space="preserve"> ML CONTIENE: INSULINA HUMANA (ORIGEN ADN RECOMBINANTE) 100 UI O INSULINA  ZINC ISOFANA HUMANA (ORIGEN ADN RECOMBINANTE) 100 UI. ENVASE CON UN FRASCO                    </w:t>
            </w:r>
          </w:p>
        </w:tc>
        <w:tc>
          <w:tcPr>
            <w:tcW w:w="1117" w:type="dxa"/>
            <w:noWrap/>
            <w:hideMark/>
          </w:tcPr>
          <w:p w14:paraId="1AE5C36A" w14:textId="77777777" w:rsidR="008E00FC" w:rsidRPr="008E00FC" w:rsidRDefault="008E00FC" w:rsidP="008E00FC">
            <w:r w:rsidRPr="008E00FC">
              <w:t>150</w:t>
            </w:r>
          </w:p>
        </w:tc>
      </w:tr>
      <w:tr w:rsidR="008E00FC" w:rsidRPr="008E00FC" w14:paraId="065B590C" w14:textId="77777777" w:rsidTr="008E00FC">
        <w:trPr>
          <w:trHeight w:val="324"/>
        </w:trPr>
        <w:tc>
          <w:tcPr>
            <w:tcW w:w="525" w:type="dxa"/>
            <w:noWrap/>
            <w:hideMark/>
          </w:tcPr>
          <w:p w14:paraId="71A2139A" w14:textId="77777777" w:rsidR="008E00FC" w:rsidRPr="008E00FC" w:rsidRDefault="008E00FC">
            <w:r w:rsidRPr="008E00FC">
              <w:t>010</w:t>
            </w:r>
          </w:p>
        </w:tc>
        <w:tc>
          <w:tcPr>
            <w:tcW w:w="506" w:type="dxa"/>
            <w:noWrap/>
            <w:hideMark/>
          </w:tcPr>
          <w:p w14:paraId="71D6E3C4" w14:textId="77777777" w:rsidR="008E00FC" w:rsidRPr="008E00FC" w:rsidRDefault="008E00FC">
            <w:r w:rsidRPr="008E00FC">
              <w:t>000</w:t>
            </w:r>
          </w:p>
        </w:tc>
        <w:tc>
          <w:tcPr>
            <w:tcW w:w="578" w:type="dxa"/>
            <w:noWrap/>
            <w:hideMark/>
          </w:tcPr>
          <w:p w14:paraId="5BECDAE6" w14:textId="77777777" w:rsidR="008E00FC" w:rsidRPr="008E00FC" w:rsidRDefault="008E00FC">
            <w:r w:rsidRPr="008E00FC">
              <w:t>0447</w:t>
            </w:r>
          </w:p>
        </w:tc>
        <w:tc>
          <w:tcPr>
            <w:tcW w:w="434" w:type="dxa"/>
            <w:noWrap/>
            <w:hideMark/>
          </w:tcPr>
          <w:p w14:paraId="28969DC5" w14:textId="77777777" w:rsidR="008E00FC" w:rsidRPr="008E00FC" w:rsidRDefault="008E00FC">
            <w:r w:rsidRPr="008E00FC">
              <w:t>00</w:t>
            </w:r>
          </w:p>
        </w:tc>
        <w:tc>
          <w:tcPr>
            <w:tcW w:w="524" w:type="dxa"/>
            <w:noWrap/>
            <w:hideMark/>
          </w:tcPr>
          <w:p w14:paraId="352F5DD7" w14:textId="77777777" w:rsidR="008E00FC" w:rsidRPr="008E00FC" w:rsidRDefault="008E00FC">
            <w:r w:rsidRPr="008E00FC">
              <w:t>00</w:t>
            </w:r>
          </w:p>
        </w:tc>
        <w:tc>
          <w:tcPr>
            <w:tcW w:w="27986" w:type="dxa"/>
            <w:noWrap/>
            <w:hideMark/>
          </w:tcPr>
          <w:p w14:paraId="752FE1AF" w14:textId="77777777" w:rsidR="008E00FC" w:rsidRPr="008E00FC" w:rsidRDefault="008E00FC">
            <w:r w:rsidRPr="008E00FC">
              <w:t xml:space="preserve">SALMETEROL, FLUTICASONA. POLVO CADA DOSIS CONTIENE: XINAFOATO DE SALMETEROL   EQUIVALENTE A 50 MICROGRAMOS DE SALMETEROL PROPIONATO DE FLUTICASONA 500   MICROGRAMOS. ENVASE CON DISPOSITIVO INHALADOR PARA 60 DOSIS.                                         </w:t>
            </w:r>
          </w:p>
        </w:tc>
        <w:tc>
          <w:tcPr>
            <w:tcW w:w="1117" w:type="dxa"/>
            <w:noWrap/>
            <w:hideMark/>
          </w:tcPr>
          <w:p w14:paraId="48F1FBF2" w14:textId="77777777" w:rsidR="008E00FC" w:rsidRPr="008E00FC" w:rsidRDefault="008E00FC" w:rsidP="008E00FC">
            <w:r w:rsidRPr="008E00FC">
              <w:t>191</w:t>
            </w:r>
          </w:p>
        </w:tc>
      </w:tr>
      <w:tr w:rsidR="008E00FC" w:rsidRPr="008E00FC" w14:paraId="683B5B8E" w14:textId="77777777" w:rsidTr="008E00FC">
        <w:trPr>
          <w:trHeight w:val="324"/>
        </w:trPr>
        <w:tc>
          <w:tcPr>
            <w:tcW w:w="525" w:type="dxa"/>
            <w:noWrap/>
            <w:hideMark/>
          </w:tcPr>
          <w:p w14:paraId="7973C493" w14:textId="77777777" w:rsidR="008E00FC" w:rsidRPr="008E00FC" w:rsidRDefault="008E00FC">
            <w:r w:rsidRPr="008E00FC">
              <w:t>010</w:t>
            </w:r>
          </w:p>
        </w:tc>
        <w:tc>
          <w:tcPr>
            <w:tcW w:w="506" w:type="dxa"/>
            <w:noWrap/>
            <w:hideMark/>
          </w:tcPr>
          <w:p w14:paraId="6949237A" w14:textId="77777777" w:rsidR="008E00FC" w:rsidRPr="008E00FC" w:rsidRDefault="008E00FC">
            <w:r w:rsidRPr="008E00FC">
              <w:t>000</w:t>
            </w:r>
          </w:p>
        </w:tc>
        <w:tc>
          <w:tcPr>
            <w:tcW w:w="578" w:type="dxa"/>
            <w:noWrap/>
            <w:hideMark/>
          </w:tcPr>
          <w:p w14:paraId="35E2E4B3" w14:textId="77777777" w:rsidR="008E00FC" w:rsidRPr="008E00FC" w:rsidRDefault="008E00FC">
            <w:r w:rsidRPr="008E00FC">
              <w:t>5736</w:t>
            </w:r>
          </w:p>
        </w:tc>
        <w:tc>
          <w:tcPr>
            <w:tcW w:w="434" w:type="dxa"/>
            <w:noWrap/>
            <w:hideMark/>
          </w:tcPr>
          <w:p w14:paraId="5C6C77A6" w14:textId="77777777" w:rsidR="008E00FC" w:rsidRPr="008E00FC" w:rsidRDefault="008E00FC">
            <w:r w:rsidRPr="008E00FC">
              <w:t>01</w:t>
            </w:r>
          </w:p>
        </w:tc>
        <w:tc>
          <w:tcPr>
            <w:tcW w:w="524" w:type="dxa"/>
            <w:noWrap/>
            <w:hideMark/>
          </w:tcPr>
          <w:p w14:paraId="4837063A" w14:textId="77777777" w:rsidR="008E00FC" w:rsidRPr="008E00FC" w:rsidRDefault="008E00FC">
            <w:r w:rsidRPr="008E00FC">
              <w:t>01</w:t>
            </w:r>
          </w:p>
        </w:tc>
        <w:tc>
          <w:tcPr>
            <w:tcW w:w="27986" w:type="dxa"/>
            <w:noWrap/>
            <w:hideMark/>
          </w:tcPr>
          <w:p w14:paraId="01F6C0A2" w14:textId="77777777" w:rsidR="008E00FC" w:rsidRPr="008E00FC" w:rsidRDefault="008E00FC">
            <w:r w:rsidRPr="008E00FC">
              <w:t xml:space="preserve">RIVAROXABAN. COMPRIMIDO. CADA COMPRIMIDO CONTIENE: RIVAROXABAN 20 MG. </w:t>
            </w:r>
            <w:proofErr w:type="gramStart"/>
            <w:r w:rsidRPr="008E00FC">
              <w:t>ENVASE  CON</w:t>
            </w:r>
            <w:proofErr w:type="gramEnd"/>
            <w:r w:rsidRPr="008E00FC">
              <w:t xml:space="preserve"> 28 COMPRIMIDOS.                                                                                                                                                             </w:t>
            </w:r>
          </w:p>
        </w:tc>
        <w:tc>
          <w:tcPr>
            <w:tcW w:w="1117" w:type="dxa"/>
            <w:noWrap/>
            <w:hideMark/>
          </w:tcPr>
          <w:p w14:paraId="7248A6FE" w14:textId="77777777" w:rsidR="008E00FC" w:rsidRPr="008E00FC" w:rsidRDefault="008E00FC" w:rsidP="008E00FC">
            <w:r w:rsidRPr="008E00FC">
              <w:t>360</w:t>
            </w:r>
          </w:p>
        </w:tc>
      </w:tr>
      <w:tr w:rsidR="008E00FC" w:rsidRPr="008E00FC" w14:paraId="4A37295A" w14:textId="77777777" w:rsidTr="008E00FC">
        <w:trPr>
          <w:trHeight w:val="324"/>
        </w:trPr>
        <w:tc>
          <w:tcPr>
            <w:tcW w:w="525" w:type="dxa"/>
            <w:noWrap/>
            <w:hideMark/>
          </w:tcPr>
          <w:p w14:paraId="48343C1D" w14:textId="77777777" w:rsidR="008E00FC" w:rsidRPr="008E00FC" w:rsidRDefault="008E00FC">
            <w:r w:rsidRPr="008E00FC">
              <w:t>040</w:t>
            </w:r>
          </w:p>
        </w:tc>
        <w:tc>
          <w:tcPr>
            <w:tcW w:w="506" w:type="dxa"/>
            <w:noWrap/>
            <w:hideMark/>
          </w:tcPr>
          <w:p w14:paraId="16F30319" w14:textId="77777777" w:rsidR="008E00FC" w:rsidRPr="008E00FC" w:rsidRDefault="008E00FC">
            <w:r w:rsidRPr="008E00FC">
              <w:t>000</w:t>
            </w:r>
          </w:p>
        </w:tc>
        <w:tc>
          <w:tcPr>
            <w:tcW w:w="578" w:type="dxa"/>
            <w:noWrap/>
            <w:hideMark/>
          </w:tcPr>
          <w:p w14:paraId="03CA9267" w14:textId="77777777" w:rsidR="008E00FC" w:rsidRPr="008E00FC" w:rsidRDefault="008E00FC">
            <w:r w:rsidRPr="008E00FC">
              <w:t>4026</w:t>
            </w:r>
          </w:p>
        </w:tc>
        <w:tc>
          <w:tcPr>
            <w:tcW w:w="434" w:type="dxa"/>
            <w:noWrap/>
            <w:hideMark/>
          </w:tcPr>
          <w:p w14:paraId="0D5F355D" w14:textId="77777777" w:rsidR="008E00FC" w:rsidRPr="008E00FC" w:rsidRDefault="008E00FC">
            <w:r w:rsidRPr="008E00FC">
              <w:t>00</w:t>
            </w:r>
          </w:p>
        </w:tc>
        <w:tc>
          <w:tcPr>
            <w:tcW w:w="524" w:type="dxa"/>
            <w:noWrap/>
            <w:hideMark/>
          </w:tcPr>
          <w:p w14:paraId="188EF041" w14:textId="77777777" w:rsidR="008E00FC" w:rsidRPr="008E00FC" w:rsidRDefault="008E00FC">
            <w:r w:rsidRPr="008E00FC">
              <w:t>00</w:t>
            </w:r>
          </w:p>
        </w:tc>
        <w:tc>
          <w:tcPr>
            <w:tcW w:w="27986" w:type="dxa"/>
            <w:noWrap/>
            <w:hideMark/>
          </w:tcPr>
          <w:p w14:paraId="3EA39B52" w14:textId="77777777" w:rsidR="008E00FC" w:rsidRPr="008E00FC" w:rsidRDefault="008E00FC">
            <w:r w:rsidRPr="008E00FC">
              <w:t xml:space="preserve">BUPRENORFINA SOLUCION INYECTABLE CADA AMPOLLETA O FRASCO AMPULA CONTIENE:   CLORHIDRATO DE BUPRENORFINA EQUIVALENTE A 0.3 MG DE BUPRENORFINA. ENVASE CON 6   AMPOLLETAS O FRASCOS AMPULA CON 1 ML.                                                            </w:t>
            </w:r>
          </w:p>
        </w:tc>
        <w:tc>
          <w:tcPr>
            <w:tcW w:w="1117" w:type="dxa"/>
            <w:noWrap/>
            <w:hideMark/>
          </w:tcPr>
          <w:p w14:paraId="258A6AFD" w14:textId="77777777" w:rsidR="008E00FC" w:rsidRPr="008E00FC" w:rsidRDefault="008E00FC" w:rsidP="008E00FC">
            <w:r w:rsidRPr="008E00FC">
              <w:t>131</w:t>
            </w:r>
          </w:p>
        </w:tc>
      </w:tr>
      <w:tr w:rsidR="008E00FC" w:rsidRPr="008E00FC" w14:paraId="3280442B" w14:textId="77777777" w:rsidTr="008E00FC">
        <w:trPr>
          <w:trHeight w:val="324"/>
        </w:trPr>
        <w:tc>
          <w:tcPr>
            <w:tcW w:w="525" w:type="dxa"/>
            <w:noWrap/>
            <w:hideMark/>
          </w:tcPr>
          <w:p w14:paraId="413A3970" w14:textId="77777777" w:rsidR="008E00FC" w:rsidRPr="008E00FC" w:rsidRDefault="008E00FC">
            <w:r w:rsidRPr="008E00FC">
              <w:t>040</w:t>
            </w:r>
          </w:p>
        </w:tc>
        <w:tc>
          <w:tcPr>
            <w:tcW w:w="506" w:type="dxa"/>
            <w:noWrap/>
            <w:hideMark/>
          </w:tcPr>
          <w:p w14:paraId="71BA4C0F" w14:textId="77777777" w:rsidR="008E00FC" w:rsidRPr="008E00FC" w:rsidRDefault="008E00FC">
            <w:r w:rsidRPr="008E00FC">
              <w:t>000</w:t>
            </w:r>
          </w:p>
        </w:tc>
        <w:tc>
          <w:tcPr>
            <w:tcW w:w="578" w:type="dxa"/>
            <w:noWrap/>
            <w:hideMark/>
          </w:tcPr>
          <w:p w14:paraId="1304DB81" w14:textId="77777777" w:rsidR="008E00FC" w:rsidRPr="008E00FC" w:rsidRDefault="008E00FC">
            <w:r w:rsidRPr="008E00FC">
              <w:t>6298</w:t>
            </w:r>
          </w:p>
        </w:tc>
        <w:tc>
          <w:tcPr>
            <w:tcW w:w="434" w:type="dxa"/>
            <w:noWrap/>
            <w:hideMark/>
          </w:tcPr>
          <w:p w14:paraId="3C65A7AD" w14:textId="77777777" w:rsidR="008E00FC" w:rsidRPr="008E00FC" w:rsidRDefault="008E00FC">
            <w:r w:rsidRPr="008E00FC">
              <w:t>00</w:t>
            </w:r>
          </w:p>
        </w:tc>
        <w:tc>
          <w:tcPr>
            <w:tcW w:w="524" w:type="dxa"/>
            <w:noWrap/>
            <w:hideMark/>
          </w:tcPr>
          <w:p w14:paraId="22DE5A16" w14:textId="77777777" w:rsidR="008E00FC" w:rsidRPr="008E00FC" w:rsidRDefault="008E00FC">
            <w:r w:rsidRPr="008E00FC">
              <w:t>00</w:t>
            </w:r>
          </w:p>
        </w:tc>
        <w:tc>
          <w:tcPr>
            <w:tcW w:w="27986" w:type="dxa"/>
            <w:noWrap/>
            <w:hideMark/>
          </w:tcPr>
          <w:p w14:paraId="4732C759" w14:textId="77777777" w:rsidR="008E00FC" w:rsidRPr="008E00FC" w:rsidRDefault="008E00FC">
            <w:r w:rsidRPr="008E00FC">
              <w:t xml:space="preserve">ALPRAZOLAM. TABLETA CADA TABLETA CONTIENE: ALPRAZOLAM 0.5 MG ENVASE CON 30 TABLETAS.                                                                                                                                                                          </w:t>
            </w:r>
          </w:p>
        </w:tc>
        <w:tc>
          <w:tcPr>
            <w:tcW w:w="1117" w:type="dxa"/>
            <w:noWrap/>
            <w:hideMark/>
          </w:tcPr>
          <w:p w14:paraId="02167482" w14:textId="77777777" w:rsidR="008E00FC" w:rsidRPr="008E00FC" w:rsidRDefault="008E00FC" w:rsidP="008E00FC">
            <w:r w:rsidRPr="008E00FC">
              <w:t>21</w:t>
            </w:r>
          </w:p>
        </w:tc>
      </w:tr>
      <w:tr w:rsidR="008E00FC" w:rsidRPr="008E00FC" w14:paraId="37637828" w14:textId="77777777" w:rsidTr="008E00FC">
        <w:trPr>
          <w:trHeight w:val="324"/>
        </w:trPr>
        <w:tc>
          <w:tcPr>
            <w:tcW w:w="525" w:type="dxa"/>
            <w:noWrap/>
            <w:hideMark/>
          </w:tcPr>
          <w:p w14:paraId="7DC3EE27" w14:textId="77777777" w:rsidR="008E00FC" w:rsidRPr="008E00FC" w:rsidRDefault="008E00FC">
            <w:r w:rsidRPr="008E00FC">
              <w:t>010</w:t>
            </w:r>
          </w:p>
        </w:tc>
        <w:tc>
          <w:tcPr>
            <w:tcW w:w="506" w:type="dxa"/>
            <w:noWrap/>
            <w:hideMark/>
          </w:tcPr>
          <w:p w14:paraId="6094386A" w14:textId="77777777" w:rsidR="008E00FC" w:rsidRPr="008E00FC" w:rsidRDefault="008E00FC">
            <w:r w:rsidRPr="008E00FC">
              <w:t>000</w:t>
            </w:r>
          </w:p>
        </w:tc>
        <w:tc>
          <w:tcPr>
            <w:tcW w:w="578" w:type="dxa"/>
            <w:noWrap/>
            <w:hideMark/>
          </w:tcPr>
          <w:p w14:paraId="31452A3A" w14:textId="77777777" w:rsidR="008E00FC" w:rsidRPr="008E00FC" w:rsidRDefault="008E00FC">
            <w:r w:rsidRPr="008E00FC">
              <w:t>4164</w:t>
            </w:r>
          </w:p>
        </w:tc>
        <w:tc>
          <w:tcPr>
            <w:tcW w:w="434" w:type="dxa"/>
            <w:noWrap/>
            <w:hideMark/>
          </w:tcPr>
          <w:p w14:paraId="4571C63E" w14:textId="77777777" w:rsidR="008E00FC" w:rsidRPr="008E00FC" w:rsidRDefault="008E00FC">
            <w:r w:rsidRPr="008E00FC">
              <w:t>00</w:t>
            </w:r>
          </w:p>
        </w:tc>
        <w:tc>
          <w:tcPr>
            <w:tcW w:w="524" w:type="dxa"/>
            <w:noWrap/>
            <w:hideMark/>
          </w:tcPr>
          <w:p w14:paraId="38CF03D4" w14:textId="77777777" w:rsidR="008E00FC" w:rsidRPr="008E00FC" w:rsidRDefault="008E00FC">
            <w:r w:rsidRPr="008E00FC">
              <w:t>00</w:t>
            </w:r>
          </w:p>
        </w:tc>
        <w:tc>
          <w:tcPr>
            <w:tcW w:w="27986" w:type="dxa"/>
            <w:noWrap/>
            <w:hideMark/>
          </w:tcPr>
          <w:p w14:paraId="78D2A48B" w14:textId="77777777" w:rsidR="008E00FC" w:rsidRPr="008E00FC" w:rsidRDefault="008E00FC">
            <w:r w:rsidRPr="008E00FC">
              <w:t xml:space="preserve">ACIDO ALENDRONICO TABLETA O COMPRIMIDO CADA TABLETA O COMPRIMIDO CONTIENE:  ALENDRONATO DE SODIO EQUIVALENTE A 70 MG DE ACIDO ALENDRONICO. ENVASE CON </w:t>
            </w:r>
            <w:proofErr w:type="gramStart"/>
            <w:r w:rsidRPr="008E00FC">
              <w:t>4  TABLETAS</w:t>
            </w:r>
            <w:proofErr w:type="gramEnd"/>
            <w:r w:rsidRPr="008E00FC">
              <w:t xml:space="preserve"> O COMPRIMIDOS.                                                                              </w:t>
            </w:r>
          </w:p>
        </w:tc>
        <w:tc>
          <w:tcPr>
            <w:tcW w:w="1117" w:type="dxa"/>
            <w:noWrap/>
            <w:hideMark/>
          </w:tcPr>
          <w:p w14:paraId="43FF621B" w14:textId="77777777" w:rsidR="008E00FC" w:rsidRPr="008E00FC" w:rsidRDefault="008E00FC" w:rsidP="008E00FC">
            <w:r w:rsidRPr="008E00FC">
              <w:t>72</w:t>
            </w:r>
          </w:p>
        </w:tc>
      </w:tr>
      <w:tr w:rsidR="008E00FC" w:rsidRPr="008E00FC" w14:paraId="76249B05" w14:textId="77777777" w:rsidTr="008E00FC">
        <w:trPr>
          <w:trHeight w:val="324"/>
        </w:trPr>
        <w:tc>
          <w:tcPr>
            <w:tcW w:w="525" w:type="dxa"/>
            <w:noWrap/>
            <w:hideMark/>
          </w:tcPr>
          <w:p w14:paraId="7E0561E8" w14:textId="77777777" w:rsidR="008E00FC" w:rsidRPr="008E00FC" w:rsidRDefault="008E00FC">
            <w:r w:rsidRPr="008E00FC">
              <w:t>010</w:t>
            </w:r>
          </w:p>
        </w:tc>
        <w:tc>
          <w:tcPr>
            <w:tcW w:w="506" w:type="dxa"/>
            <w:noWrap/>
            <w:hideMark/>
          </w:tcPr>
          <w:p w14:paraId="2F89F725" w14:textId="77777777" w:rsidR="008E00FC" w:rsidRPr="008E00FC" w:rsidRDefault="008E00FC">
            <w:r w:rsidRPr="008E00FC">
              <w:t>000</w:t>
            </w:r>
          </w:p>
        </w:tc>
        <w:tc>
          <w:tcPr>
            <w:tcW w:w="578" w:type="dxa"/>
            <w:noWrap/>
            <w:hideMark/>
          </w:tcPr>
          <w:p w14:paraId="5ADB15A4" w14:textId="77777777" w:rsidR="008E00FC" w:rsidRPr="008E00FC" w:rsidRDefault="008E00FC">
            <w:r w:rsidRPr="008E00FC">
              <w:t>1707</w:t>
            </w:r>
          </w:p>
        </w:tc>
        <w:tc>
          <w:tcPr>
            <w:tcW w:w="434" w:type="dxa"/>
            <w:noWrap/>
            <w:hideMark/>
          </w:tcPr>
          <w:p w14:paraId="21DA0E32" w14:textId="77777777" w:rsidR="008E00FC" w:rsidRPr="008E00FC" w:rsidRDefault="008E00FC">
            <w:r w:rsidRPr="008E00FC">
              <w:t>00</w:t>
            </w:r>
          </w:p>
        </w:tc>
        <w:tc>
          <w:tcPr>
            <w:tcW w:w="524" w:type="dxa"/>
            <w:noWrap/>
            <w:hideMark/>
          </w:tcPr>
          <w:p w14:paraId="455F50EE" w14:textId="77777777" w:rsidR="008E00FC" w:rsidRPr="008E00FC" w:rsidRDefault="008E00FC">
            <w:r w:rsidRPr="008E00FC">
              <w:t>00</w:t>
            </w:r>
          </w:p>
        </w:tc>
        <w:tc>
          <w:tcPr>
            <w:tcW w:w="27986" w:type="dxa"/>
            <w:noWrap/>
            <w:hideMark/>
          </w:tcPr>
          <w:p w14:paraId="74B0A036" w14:textId="77777777" w:rsidR="008E00FC" w:rsidRPr="008E00FC" w:rsidRDefault="008E00FC">
            <w:r w:rsidRPr="008E00FC">
              <w:t xml:space="preserve">ACIDO FOLINICO SOLUCION INYECTABLE CADA AMPOLLETA O FRASCO AMPULA CONTIENE:  FOLINATO CALCICO EQUIVALENTE A 3 MG DE ACIDO FOLINICO. ENVASE CON 6 </w:t>
            </w:r>
            <w:proofErr w:type="gramStart"/>
            <w:r w:rsidRPr="008E00FC">
              <w:t>AMPOLLETAS  O</w:t>
            </w:r>
            <w:proofErr w:type="gramEnd"/>
            <w:r w:rsidRPr="008E00FC">
              <w:t xml:space="preserve"> FRASCOS AMPULA CON UN ML                                                                       </w:t>
            </w:r>
          </w:p>
        </w:tc>
        <w:tc>
          <w:tcPr>
            <w:tcW w:w="1117" w:type="dxa"/>
            <w:noWrap/>
            <w:hideMark/>
          </w:tcPr>
          <w:p w14:paraId="36FF2B15" w14:textId="77777777" w:rsidR="008E00FC" w:rsidRPr="008E00FC" w:rsidRDefault="008E00FC" w:rsidP="008E00FC">
            <w:r w:rsidRPr="008E00FC">
              <w:t>18</w:t>
            </w:r>
          </w:p>
        </w:tc>
      </w:tr>
      <w:tr w:rsidR="008E00FC" w:rsidRPr="008E00FC" w14:paraId="2834A61A" w14:textId="77777777" w:rsidTr="008E00FC">
        <w:trPr>
          <w:trHeight w:val="324"/>
        </w:trPr>
        <w:tc>
          <w:tcPr>
            <w:tcW w:w="525" w:type="dxa"/>
            <w:noWrap/>
            <w:hideMark/>
          </w:tcPr>
          <w:p w14:paraId="755BF936" w14:textId="77777777" w:rsidR="008E00FC" w:rsidRPr="008E00FC" w:rsidRDefault="008E00FC">
            <w:r w:rsidRPr="008E00FC">
              <w:t>01</w:t>
            </w:r>
            <w:r w:rsidRPr="008E00FC">
              <w:lastRenderedPageBreak/>
              <w:t>0</w:t>
            </w:r>
          </w:p>
        </w:tc>
        <w:tc>
          <w:tcPr>
            <w:tcW w:w="506" w:type="dxa"/>
            <w:noWrap/>
            <w:hideMark/>
          </w:tcPr>
          <w:p w14:paraId="64748A1F" w14:textId="77777777" w:rsidR="008E00FC" w:rsidRPr="008E00FC" w:rsidRDefault="008E00FC">
            <w:r w:rsidRPr="008E00FC">
              <w:lastRenderedPageBreak/>
              <w:t>00</w:t>
            </w:r>
            <w:r w:rsidRPr="008E00FC">
              <w:lastRenderedPageBreak/>
              <w:t>0</w:t>
            </w:r>
          </w:p>
        </w:tc>
        <w:tc>
          <w:tcPr>
            <w:tcW w:w="578" w:type="dxa"/>
            <w:noWrap/>
            <w:hideMark/>
          </w:tcPr>
          <w:p w14:paraId="65E3AAB1" w14:textId="77777777" w:rsidR="008E00FC" w:rsidRPr="008E00FC" w:rsidRDefault="008E00FC">
            <w:r w:rsidRPr="008E00FC">
              <w:lastRenderedPageBreak/>
              <w:t>41</w:t>
            </w:r>
            <w:r w:rsidRPr="008E00FC">
              <w:lastRenderedPageBreak/>
              <w:t>36</w:t>
            </w:r>
          </w:p>
        </w:tc>
        <w:tc>
          <w:tcPr>
            <w:tcW w:w="434" w:type="dxa"/>
            <w:noWrap/>
            <w:hideMark/>
          </w:tcPr>
          <w:p w14:paraId="6A182390" w14:textId="77777777" w:rsidR="008E00FC" w:rsidRPr="008E00FC" w:rsidRDefault="008E00FC">
            <w:r w:rsidRPr="008E00FC">
              <w:lastRenderedPageBreak/>
              <w:t>00</w:t>
            </w:r>
          </w:p>
        </w:tc>
        <w:tc>
          <w:tcPr>
            <w:tcW w:w="524" w:type="dxa"/>
            <w:noWrap/>
            <w:hideMark/>
          </w:tcPr>
          <w:p w14:paraId="3B192E4B" w14:textId="77777777" w:rsidR="008E00FC" w:rsidRPr="008E00FC" w:rsidRDefault="008E00FC">
            <w:r w:rsidRPr="008E00FC">
              <w:t>00</w:t>
            </w:r>
          </w:p>
        </w:tc>
        <w:tc>
          <w:tcPr>
            <w:tcW w:w="27986" w:type="dxa"/>
            <w:noWrap/>
            <w:hideMark/>
          </w:tcPr>
          <w:p w14:paraId="5011CB10" w14:textId="77777777" w:rsidR="008E00FC" w:rsidRPr="008E00FC" w:rsidRDefault="008E00FC">
            <w:r w:rsidRPr="008E00FC">
              <w:t xml:space="preserve">CLINDAMICINA. GEL CADA 100 GRAMOS CONTIENEN: FOSFATO DE CLINDAMICINA EQUIVALENTE A 1 G DE CLINDAMICINA. ENVASE CON 30 G.                                                                                                                                      </w:t>
            </w:r>
          </w:p>
        </w:tc>
        <w:tc>
          <w:tcPr>
            <w:tcW w:w="1117" w:type="dxa"/>
            <w:noWrap/>
            <w:hideMark/>
          </w:tcPr>
          <w:p w14:paraId="55A7FA28" w14:textId="77777777" w:rsidR="008E00FC" w:rsidRPr="008E00FC" w:rsidRDefault="008E00FC" w:rsidP="008E00FC">
            <w:r w:rsidRPr="008E00FC">
              <w:t>2</w:t>
            </w:r>
          </w:p>
        </w:tc>
      </w:tr>
      <w:tr w:rsidR="008E00FC" w:rsidRPr="008E00FC" w14:paraId="7641E7B1" w14:textId="77777777" w:rsidTr="008E00FC">
        <w:trPr>
          <w:trHeight w:val="324"/>
        </w:trPr>
        <w:tc>
          <w:tcPr>
            <w:tcW w:w="525" w:type="dxa"/>
            <w:noWrap/>
            <w:hideMark/>
          </w:tcPr>
          <w:p w14:paraId="06D4F78F" w14:textId="77777777" w:rsidR="008E00FC" w:rsidRPr="008E00FC" w:rsidRDefault="008E00FC">
            <w:r w:rsidRPr="008E00FC">
              <w:t>010</w:t>
            </w:r>
          </w:p>
        </w:tc>
        <w:tc>
          <w:tcPr>
            <w:tcW w:w="506" w:type="dxa"/>
            <w:noWrap/>
            <w:hideMark/>
          </w:tcPr>
          <w:p w14:paraId="3329E0B2" w14:textId="77777777" w:rsidR="008E00FC" w:rsidRPr="008E00FC" w:rsidRDefault="008E00FC">
            <w:r w:rsidRPr="008E00FC">
              <w:t>000</w:t>
            </w:r>
          </w:p>
        </w:tc>
        <w:tc>
          <w:tcPr>
            <w:tcW w:w="578" w:type="dxa"/>
            <w:noWrap/>
            <w:hideMark/>
          </w:tcPr>
          <w:p w14:paraId="689DEBE5" w14:textId="77777777" w:rsidR="008E00FC" w:rsidRPr="008E00FC" w:rsidRDefault="008E00FC">
            <w:r w:rsidRPr="008E00FC">
              <w:t>1992</w:t>
            </w:r>
          </w:p>
        </w:tc>
        <w:tc>
          <w:tcPr>
            <w:tcW w:w="434" w:type="dxa"/>
            <w:noWrap/>
            <w:hideMark/>
          </w:tcPr>
          <w:p w14:paraId="0D6FAB3A" w14:textId="77777777" w:rsidR="008E00FC" w:rsidRPr="008E00FC" w:rsidRDefault="008E00FC">
            <w:r w:rsidRPr="008E00FC">
              <w:t>00</w:t>
            </w:r>
          </w:p>
        </w:tc>
        <w:tc>
          <w:tcPr>
            <w:tcW w:w="524" w:type="dxa"/>
            <w:noWrap/>
            <w:hideMark/>
          </w:tcPr>
          <w:p w14:paraId="10088D4A" w14:textId="77777777" w:rsidR="008E00FC" w:rsidRPr="008E00FC" w:rsidRDefault="008E00FC">
            <w:r w:rsidRPr="008E00FC">
              <w:t>00</w:t>
            </w:r>
          </w:p>
        </w:tc>
        <w:tc>
          <w:tcPr>
            <w:tcW w:w="27986" w:type="dxa"/>
            <w:noWrap/>
            <w:hideMark/>
          </w:tcPr>
          <w:p w14:paraId="332112B8" w14:textId="77777777" w:rsidR="008E00FC" w:rsidRPr="008E00FC" w:rsidRDefault="008E00FC">
            <w:r w:rsidRPr="008E00FC">
              <w:t xml:space="preserve">CLORANFENICOL SOLUCION INYECTABLE CADA FRASCO AMPULA CON POLVO CONTIENE:  SUCCINATO SODICO DE CLORANFENICOL EQUIVALENTE A 1 G DE CLORANFENICOL. </w:t>
            </w:r>
            <w:proofErr w:type="gramStart"/>
            <w:r w:rsidRPr="008E00FC">
              <w:t>ENVASE  CON</w:t>
            </w:r>
            <w:proofErr w:type="gramEnd"/>
            <w:r w:rsidRPr="008E00FC">
              <w:t xml:space="preserve"> UN FRASCO AMPULA CON DILUYENTE DE 5 ML.                                                           </w:t>
            </w:r>
          </w:p>
        </w:tc>
        <w:tc>
          <w:tcPr>
            <w:tcW w:w="1117" w:type="dxa"/>
            <w:noWrap/>
            <w:hideMark/>
          </w:tcPr>
          <w:p w14:paraId="16D7F796" w14:textId="77777777" w:rsidR="008E00FC" w:rsidRPr="008E00FC" w:rsidRDefault="008E00FC" w:rsidP="008E00FC">
            <w:r w:rsidRPr="008E00FC">
              <w:t>4</w:t>
            </w:r>
          </w:p>
        </w:tc>
      </w:tr>
      <w:tr w:rsidR="008E00FC" w:rsidRPr="008E00FC" w14:paraId="4D3105FC" w14:textId="77777777" w:rsidTr="008E00FC">
        <w:trPr>
          <w:trHeight w:val="324"/>
        </w:trPr>
        <w:tc>
          <w:tcPr>
            <w:tcW w:w="525" w:type="dxa"/>
            <w:noWrap/>
            <w:hideMark/>
          </w:tcPr>
          <w:p w14:paraId="596265F7" w14:textId="77777777" w:rsidR="008E00FC" w:rsidRPr="008E00FC" w:rsidRDefault="008E00FC">
            <w:r w:rsidRPr="008E00FC">
              <w:t>010</w:t>
            </w:r>
          </w:p>
        </w:tc>
        <w:tc>
          <w:tcPr>
            <w:tcW w:w="506" w:type="dxa"/>
            <w:noWrap/>
            <w:hideMark/>
          </w:tcPr>
          <w:p w14:paraId="2EEE8787" w14:textId="77777777" w:rsidR="008E00FC" w:rsidRPr="008E00FC" w:rsidRDefault="008E00FC">
            <w:r w:rsidRPr="008E00FC">
              <w:t>000</w:t>
            </w:r>
          </w:p>
        </w:tc>
        <w:tc>
          <w:tcPr>
            <w:tcW w:w="578" w:type="dxa"/>
            <w:noWrap/>
            <w:hideMark/>
          </w:tcPr>
          <w:p w14:paraId="0FD214DF" w14:textId="77777777" w:rsidR="008E00FC" w:rsidRPr="008E00FC" w:rsidRDefault="008E00FC">
            <w:r w:rsidRPr="008E00FC">
              <w:t>5720</w:t>
            </w:r>
          </w:p>
        </w:tc>
        <w:tc>
          <w:tcPr>
            <w:tcW w:w="434" w:type="dxa"/>
            <w:noWrap/>
            <w:hideMark/>
          </w:tcPr>
          <w:p w14:paraId="097765CA" w14:textId="77777777" w:rsidR="008E00FC" w:rsidRPr="008E00FC" w:rsidRDefault="008E00FC">
            <w:r w:rsidRPr="008E00FC">
              <w:t>01</w:t>
            </w:r>
          </w:p>
        </w:tc>
        <w:tc>
          <w:tcPr>
            <w:tcW w:w="524" w:type="dxa"/>
            <w:noWrap/>
            <w:hideMark/>
          </w:tcPr>
          <w:p w14:paraId="4488A164" w14:textId="77777777" w:rsidR="008E00FC" w:rsidRPr="008E00FC" w:rsidRDefault="008E00FC">
            <w:r w:rsidRPr="008E00FC">
              <w:t>00</w:t>
            </w:r>
          </w:p>
        </w:tc>
        <w:tc>
          <w:tcPr>
            <w:tcW w:w="27986" w:type="dxa"/>
            <w:noWrap/>
            <w:hideMark/>
          </w:tcPr>
          <w:p w14:paraId="48A45D35" w14:textId="77777777" w:rsidR="008E00FC" w:rsidRPr="008E00FC" w:rsidRDefault="008E00FC">
            <w:r w:rsidRPr="008E00FC">
              <w:t xml:space="preserve">PARACETAMOL SOLUCION INYECTABLE CADA FRASCO CONTIENE: PARACETAMOL 500 MG. ENVASE CON CUATRO FRASCOS CON 50 ML.                                                                                                                                                </w:t>
            </w:r>
          </w:p>
        </w:tc>
        <w:tc>
          <w:tcPr>
            <w:tcW w:w="1117" w:type="dxa"/>
            <w:noWrap/>
            <w:hideMark/>
          </w:tcPr>
          <w:p w14:paraId="649898F6" w14:textId="77777777" w:rsidR="008E00FC" w:rsidRPr="008E00FC" w:rsidRDefault="008E00FC" w:rsidP="008E00FC">
            <w:r w:rsidRPr="008E00FC">
              <w:t>2444</w:t>
            </w:r>
          </w:p>
        </w:tc>
      </w:tr>
      <w:tr w:rsidR="008E00FC" w:rsidRPr="008E00FC" w14:paraId="0ECA1235" w14:textId="77777777" w:rsidTr="008E00FC">
        <w:trPr>
          <w:trHeight w:val="324"/>
        </w:trPr>
        <w:tc>
          <w:tcPr>
            <w:tcW w:w="525" w:type="dxa"/>
            <w:noWrap/>
            <w:hideMark/>
          </w:tcPr>
          <w:p w14:paraId="6CBF6E9C" w14:textId="77777777" w:rsidR="008E00FC" w:rsidRPr="008E00FC" w:rsidRDefault="008E00FC">
            <w:r w:rsidRPr="008E00FC">
              <w:t>010</w:t>
            </w:r>
          </w:p>
        </w:tc>
        <w:tc>
          <w:tcPr>
            <w:tcW w:w="506" w:type="dxa"/>
            <w:noWrap/>
            <w:hideMark/>
          </w:tcPr>
          <w:p w14:paraId="07033D41" w14:textId="77777777" w:rsidR="008E00FC" w:rsidRPr="008E00FC" w:rsidRDefault="008E00FC">
            <w:r w:rsidRPr="008E00FC">
              <w:t>000</w:t>
            </w:r>
          </w:p>
        </w:tc>
        <w:tc>
          <w:tcPr>
            <w:tcW w:w="578" w:type="dxa"/>
            <w:noWrap/>
            <w:hideMark/>
          </w:tcPr>
          <w:p w14:paraId="22518D5A" w14:textId="77777777" w:rsidR="008E00FC" w:rsidRPr="008E00FC" w:rsidRDefault="008E00FC">
            <w:r w:rsidRPr="008E00FC">
              <w:t>1223</w:t>
            </w:r>
          </w:p>
        </w:tc>
        <w:tc>
          <w:tcPr>
            <w:tcW w:w="434" w:type="dxa"/>
            <w:noWrap/>
            <w:hideMark/>
          </w:tcPr>
          <w:p w14:paraId="2DA88C04" w14:textId="77777777" w:rsidR="008E00FC" w:rsidRPr="008E00FC" w:rsidRDefault="008E00FC">
            <w:r w:rsidRPr="008E00FC">
              <w:t>00</w:t>
            </w:r>
          </w:p>
        </w:tc>
        <w:tc>
          <w:tcPr>
            <w:tcW w:w="524" w:type="dxa"/>
            <w:noWrap/>
            <w:hideMark/>
          </w:tcPr>
          <w:p w14:paraId="36103285" w14:textId="77777777" w:rsidR="008E00FC" w:rsidRPr="008E00FC" w:rsidRDefault="008E00FC">
            <w:r w:rsidRPr="008E00FC">
              <w:t>00</w:t>
            </w:r>
          </w:p>
        </w:tc>
        <w:tc>
          <w:tcPr>
            <w:tcW w:w="27986" w:type="dxa"/>
            <w:noWrap/>
            <w:hideMark/>
          </w:tcPr>
          <w:p w14:paraId="266EF395" w14:textId="77777777" w:rsidR="008E00FC" w:rsidRPr="008E00FC" w:rsidRDefault="008E00FC">
            <w:r w:rsidRPr="008E00FC">
              <w:t xml:space="preserve">ALUMINIO Y MAGNESIO TABLETA MASTICABLE CADA TABLETA MASTICABLE CONTIENE:  HIDROXIDO DE ALUMINIO 200 MG HIDROXIDO DE MAGNESIO 200 MG O TRISILICATO </w:t>
            </w:r>
            <w:proofErr w:type="gramStart"/>
            <w:r w:rsidRPr="008E00FC">
              <w:t>DE  MAGNESIO</w:t>
            </w:r>
            <w:proofErr w:type="gramEnd"/>
            <w:r w:rsidRPr="008E00FC">
              <w:t xml:space="preserve">: 447.3 MG ENVASE CON 50 TABLETAS MASTICABLES.                                                  </w:t>
            </w:r>
          </w:p>
        </w:tc>
        <w:tc>
          <w:tcPr>
            <w:tcW w:w="1117" w:type="dxa"/>
            <w:noWrap/>
            <w:hideMark/>
          </w:tcPr>
          <w:p w14:paraId="098357C0" w14:textId="77777777" w:rsidR="008E00FC" w:rsidRPr="008E00FC" w:rsidRDefault="008E00FC" w:rsidP="008E00FC">
            <w:r w:rsidRPr="008E00FC">
              <w:t>25</w:t>
            </w:r>
          </w:p>
        </w:tc>
      </w:tr>
      <w:tr w:rsidR="008E00FC" w:rsidRPr="008E00FC" w14:paraId="495CB62C" w14:textId="77777777" w:rsidTr="008E00FC">
        <w:trPr>
          <w:trHeight w:val="324"/>
        </w:trPr>
        <w:tc>
          <w:tcPr>
            <w:tcW w:w="525" w:type="dxa"/>
            <w:noWrap/>
            <w:hideMark/>
          </w:tcPr>
          <w:p w14:paraId="79292A3B" w14:textId="77777777" w:rsidR="008E00FC" w:rsidRPr="008E00FC" w:rsidRDefault="008E00FC">
            <w:r w:rsidRPr="008E00FC">
              <w:t>010</w:t>
            </w:r>
          </w:p>
        </w:tc>
        <w:tc>
          <w:tcPr>
            <w:tcW w:w="506" w:type="dxa"/>
            <w:noWrap/>
            <w:hideMark/>
          </w:tcPr>
          <w:p w14:paraId="3B46155E" w14:textId="77777777" w:rsidR="008E00FC" w:rsidRPr="008E00FC" w:rsidRDefault="008E00FC">
            <w:r w:rsidRPr="008E00FC">
              <w:t>000</w:t>
            </w:r>
          </w:p>
        </w:tc>
        <w:tc>
          <w:tcPr>
            <w:tcW w:w="578" w:type="dxa"/>
            <w:noWrap/>
            <w:hideMark/>
          </w:tcPr>
          <w:p w14:paraId="0AAE7B69" w14:textId="77777777" w:rsidR="008E00FC" w:rsidRPr="008E00FC" w:rsidRDefault="008E00FC">
            <w:r w:rsidRPr="008E00FC">
              <w:t>0450</w:t>
            </w:r>
          </w:p>
        </w:tc>
        <w:tc>
          <w:tcPr>
            <w:tcW w:w="434" w:type="dxa"/>
            <w:noWrap/>
            <w:hideMark/>
          </w:tcPr>
          <w:p w14:paraId="62C130D3" w14:textId="77777777" w:rsidR="008E00FC" w:rsidRPr="008E00FC" w:rsidRDefault="008E00FC">
            <w:r w:rsidRPr="008E00FC">
              <w:t>00</w:t>
            </w:r>
          </w:p>
        </w:tc>
        <w:tc>
          <w:tcPr>
            <w:tcW w:w="524" w:type="dxa"/>
            <w:noWrap/>
            <w:hideMark/>
          </w:tcPr>
          <w:p w14:paraId="287B0C02" w14:textId="77777777" w:rsidR="008E00FC" w:rsidRPr="008E00FC" w:rsidRDefault="008E00FC">
            <w:r w:rsidRPr="008E00FC">
              <w:t>00</w:t>
            </w:r>
          </w:p>
        </w:tc>
        <w:tc>
          <w:tcPr>
            <w:tcW w:w="27986" w:type="dxa"/>
            <w:noWrap/>
            <w:hideMark/>
          </w:tcPr>
          <w:p w14:paraId="13887E26" w14:textId="77777777" w:rsidR="008E00FC" w:rsidRPr="008E00FC" w:rsidRDefault="008E00FC">
            <w:r w:rsidRPr="008E00FC">
              <w:t xml:space="preserve">FLUTICASONA. SUSPENSION EN AEROSOL CADA DOSIS CONTIENE: PROPIONATO DE   FLUTICASONA 50 MICROGRAMOS. ENVASE CON UN FRASCO PRESURIZADO PARA 120 DOSIS.                                                                                                          </w:t>
            </w:r>
          </w:p>
        </w:tc>
        <w:tc>
          <w:tcPr>
            <w:tcW w:w="1117" w:type="dxa"/>
            <w:noWrap/>
            <w:hideMark/>
          </w:tcPr>
          <w:p w14:paraId="765C2DFA" w14:textId="77777777" w:rsidR="008E00FC" w:rsidRPr="008E00FC" w:rsidRDefault="008E00FC" w:rsidP="008E00FC">
            <w:r w:rsidRPr="008E00FC">
              <w:t>23</w:t>
            </w:r>
          </w:p>
        </w:tc>
      </w:tr>
      <w:tr w:rsidR="008E00FC" w:rsidRPr="008E00FC" w14:paraId="2DF251CB" w14:textId="77777777" w:rsidTr="008E00FC">
        <w:trPr>
          <w:trHeight w:val="324"/>
        </w:trPr>
        <w:tc>
          <w:tcPr>
            <w:tcW w:w="525" w:type="dxa"/>
            <w:noWrap/>
            <w:hideMark/>
          </w:tcPr>
          <w:p w14:paraId="04C5949F" w14:textId="77777777" w:rsidR="008E00FC" w:rsidRPr="008E00FC" w:rsidRDefault="008E00FC">
            <w:r w:rsidRPr="008E00FC">
              <w:t>010</w:t>
            </w:r>
          </w:p>
        </w:tc>
        <w:tc>
          <w:tcPr>
            <w:tcW w:w="506" w:type="dxa"/>
            <w:noWrap/>
            <w:hideMark/>
          </w:tcPr>
          <w:p w14:paraId="2AE35B0D" w14:textId="77777777" w:rsidR="008E00FC" w:rsidRPr="008E00FC" w:rsidRDefault="008E00FC">
            <w:r w:rsidRPr="008E00FC">
              <w:t>000</w:t>
            </w:r>
          </w:p>
        </w:tc>
        <w:tc>
          <w:tcPr>
            <w:tcW w:w="578" w:type="dxa"/>
            <w:noWrap/>
            <w:hideMark/>
          </w:tcPr>
          <w:p w14:paraId="6F28B98B" w14:textId="77777777" w:rsidR="008E00FC" w:rsidRPr="008E00FC" w:rsidRDefault="008E00FC">
            <w:r w:rsidRPr="008E00FC">
              <w:t>5331</w:t>
            </w:r>
          </w:p>
        </w:tc>
        <w:tc>
          <w:tcPr>
            <w:tcW w:w="434" w:type="dxa"/>
            <w:noWrap/>
            <w:hideMark/>
          </w:tcPr>
          <w:p w14:paraId="0862EFB4" w14:textId="77777777" w:rsidR="008E00FC" w:rsidRPr="008E00FC" w:rsidRDefault="008E00FC">
            <w:r w:rsidRPr="008E00FC">
              <w:t>00</w:t>
            </w:r>
          </w:p>
        </w:tc>
        <w:tc>
          <w:tcPr>
            <w:tcW w:w="524" w:type="dxa"/>
            <w:noWrap/>
            <w:hideMark/>
          </w:tcPr>
          <w:p w14:paraId="56927693" w14:textId="77777777" w:rsidR="008E00FC" w:rsidRPr="008E00FC" w:rsidRDefault="008E00FC">
            <w:r w:rsidRPr="008E00FC">
              <w:t>00</w:t>
            </w:r>
          </w:p>
        </w:tc>
        <w:tc>
          <w:tcPr>
            <w:tcW w:w="27986" w:type="dxa"/>
            <w:noWrap/>
            <w:hideMark/>
          </w:tcPr>
          <w:p w14:paraId="4BDBC95B" w14:textId="77777777" w:rsidR="008E00FC" w:rsidRPr="008E00FC" w:rsidRDefault="008E00FC">
            <w:r w:rsidRPr="008E00FC">
              <w:t xml:space="preserve">BERACTANT SUSPENSION INYECTABLE CADA ML CONTIENE: BERACTANT (FOSFOLIPIDOS DE   PULMON DE ORIGEN BOVINO) 25 MG ENVASE CON FRASCO AMPULA DE 8 ML Y CANULA   ENDOTRAQUEAL.                                                                                       </w:t>
            </w:r>
          </w:p>
        </w:tc>
        <w:tc>
          <w:tcPr>
            <w:tcW w:w="1117" w:type="dxa"/>
            <w:noWrap/>
            <w:hideMark/>
          </w:tcPr>
          <w:p w14:paraId="49C88DBC" w14:textId="77777777" w:rsidR="008E00FC" w:rsidRPr="008E00FC" w:rsidRDefault="008E00FC" w:rsidP="008E00FC">
            <w:r w:rsidRPr="008E00FC">
              <w:t>30</w:t>
            </w:r>
          </w:p>
        </w:tc>
      </w:tr>
      <w:tr w:rsidR="008E00FC" w:rsidRPr="008E00FC" w14:paraId="1B308519" w14:textId="77777777" w:rsidTr="008E00FC">
        <w:trPr>
          <w:trHeight w:val="324"/>
        </w:trPr>
        <w:tc>
          <w:tcPr>
            <w:tcW w:w="525" w:type="dxa"/>
            <w:noWrap/>
            <w:hideMark/>
          </w:tcPr>
          <w:p w14:paraId="4438B32F" w14:textId="77777777" w:rsidR="008E00FC" w:rsidRPr="008E00FC" w:rsidRDefault="008E00FC">
            <w:r w:rsidRPr="008E00FC">
              <w:t>010</w:t>
            </w:r>
          </w:p>
        </w:tc>
        <w:tc>
          <w:tcPr>
            <w:tcW w:w="506" w:type="dxa"/>
            <w:noWrap/>
            <w:hideMark/>
          </w:tcPr>
          <w:p w14:paraId="4E3EF521" w14:textId="77777777" w:rsidR="008E00FC" w:rsidRPr="008E00FC" w:rsidRDefault="008E00FC">
            <w:r w:rsidRPr="008E00FC">
              <w:t>000</w:t>
            </w:r>
          </w:p>
        </w:tc>
        <w:tc>
          <w:tcPr>
            <w:tcW w:w="578" w:type="dxa"/>
            <w:noWrap/>
            <w:hideMark/>
          </w:tcPr>
          <w:p w14:paraId="604ED1C5" w14:textId="77777777" w:rsidR="008E00FC" w:rsidRPr="008E00FC" w:rsidRDefault="008E00FC">
            <w:r w:rsidRPr="008E00FC">
              <w:t>5117</w:t>
            </w:r>
          </w:p>
        </w:tc>
        <w:tc>
          <w:tcPr>
            <w:tcW w:w="434" w:type="dxa"/>
            <w:noWrap/>
            <w:hideMark/>
          </w:tcPr>
          <w:p w14:paraId="4AD26A27" w14:textId="77777777" w:rsidR="008E00FC" w:rsidRPr="008E00FC" w:rsidRDefault="008E00FC">
            <w:r w:rsidRPr="008E00FC">
              <w:t>00</w:t>
            </w:r>
          </w:p>
        </w:tc>
        <w:tc>
          <w:tcPr>
            <w:tcW w:w="524" w:type="dxa"/>
            <w:noWrap/>
            <w:hideMark/>
          </w:tcPr>
          <w:p w14:paraId="053F301D" w14:textId="77777777" w:rsidR="008E00FC" w:rsidRPr="008E00FC" w:rsidRDefault="008E00FC">
            <w:r w:rsidRPr="008E00FC">
              <w:t>00</w:t>
            </w:r>
          </w:p>
        </w:tc>
        <w:tc>
          <w:tcPr>
            <w:tcW w:w="27986" w:type="dxa"/>
            <w:noWrap/>
            <w:hideMark/>
          </w:tcPr>
          <w:p w14:paraId="6425891F" w14:textId="77777777" w:rsidR="008E00FC" w:rsidRPr="008E00FC" w:rsidRDefault="008E00FC">
            <w:r w:rsidRPr="008E00FC">
              <w:t xml:space="preserve">TENECTEPLASA SOLUCION INYECTABLE CADA FRASCO AMPULA CONTIENE: TENECTEPLASA 50   MG (10,000 U) ENVASE CON FRASCO AMPULA Y JERINGA PRELLENADA CON 10 ML DE AGUA   INYECTABLE.                                                                                   </w:t>
            </w:r>
          </w:p>
        </w:tc>
        <w:tc>
          <w:tcPr>
            <w:tcW w:w="1117" w:type="dxa"/>
            <w:noWrap/>
            <w:hideMark/>
          </w:tcPr>
          <w:p w14:paraId="0F0A5A22" w14:textId="77777777" w:rsidR="008E00FC" w:rsidRPr="008E00FC" w:rsidRDefault="008E00FC" w:rsidP="008E00FC">
            <w:r w:rsidRPr="008E00FC">
              <w:t>4</w:t>
            </w:r>
          </w:p>
        </w:tc>
      </w:tr>
      <w:tr w:rsidR="008E00FC" w:rsidRPr="008E00FC" w14:paraId="17A198E3" w14:textId="77777777" w:rsidTr="008E00FC">
        <w:trPr>
          <w:trHeight w:val="324"/>
        </w:trPr>
        <w:tc>
          <w:tcPr>
            <w:tcW w:w="525" w:type="dxa"/>
            <w:noWrap/>
            <w:hideMark/>
          </w:tcPr>
          <w:p w14:paraId="2F6ED325" w14:textId="77777777" w:rsidR="008E00FC" w:rsidRPr="008E00FC" w:rsidRDefault="008E00FC">
            <w:r w:rsidRPr="008E00FC">
              <w:t>010</w:t>
            </w:r>
          </w:p>
        </w:tc>
        <w:tc>
          <w:tcPr>
            <w:tcW w:w="506" w:type="dxa"/>
            <w:noWrap/>
            <w:hideMark/>
          </w:tcPr>
          <w:p w14:paraId="49A6FBB9" w14:textId="77777777" w:rsidR="008E00FC" w:rsidRPr="008E00FC" w:rsidRDefault="008E00FC">
            <w:r w:rsidRPr="008E00FC">
              <w:t>000</w:t>
            </w:r>
          </w:p>
        </w:tc>
        <w:tc>
          <w:tcPr>
            <w:tcW w:w="578" w:type="dxa"/>
            <w:noWrap/>
            <w:hideMark/>
          </w:tcPr>
          <w:p w14:paraId="2613B469" w14:textId="77777777" w:rsidR="008E00FC" w:rsidRPr="008E00FC" w:rsidRDefault="008E00FC">
            <w:r w:rsidRPr="008E00FC">
              <w:t>1930</w:t>
            </w:r>
          </w:p>
        </w:tc>
        <w:tc>
          <w:tcPr>
            <w:tcW w:w="434" w:type="dxa"/>
            <w:noWrap/>
            <w:hideMark/>
          </w:tcPr>
          <w:p w14:paraId="5CFCEF91" w14:textId="77777777" w:rsidR="008E00FC" w:rsidRPr="008E00FC" w:rsidRDefault="008E00FC">
            <w:r w:rsidRPr="008E00FC">
              <w:t>00</w:t>
            </w:r>
          </w:p>
        </w:tc>
        <w:tc>
          <w:tcPr>
            <w:tcW w:w="524" w:type="dxa"/>
            <w:noWrap/>
            <w:hideMark/>
          </w:tcPr>
          <w:p w14:paraId="6E7F7C31" w14:textId="77777777" w:rsidR="008E00FC" w:rsidRPr="008E00FC" w:rsidRDefault="008E00FC">
            <w:r w:rsidRPr="008E00FC">
              <w:t>00</w:t>
            </w:r>
          </w:p>
        </w:tc>
        <w:tc>
          <w:tcPr>
            <w:tcW w:w="27986" w:type="dxa"/>
            <w:noWrap/>
            <w:hideMark/>
          </w:tcPr>
          <w:p w14:paraId="2BCC60EF" w14:textId="77777777" w:rsidR="008E00FC" w:rsidRPr="008E00FC" w:rsidRDefault="008E00FC">
            <w:r w:rsidRPr="008E00FC">
              <w:t xml:space="preserve">AMPICILINA SUSPENSION ORAL CADA 5 ML CONTIENEN: AMPICILINA </w:t>
            </w:r>
            <w:proofErr w:type="gramStart"/>
            <w:r w:rsidRPr="008E00FC">
              <w:t>TRIHIDRATADA  EQUIVALENTE</w:t>
            </w:r>
            <w:proofErr w:type="gramEnd"/>
            <w:r w:rsidRPr="008E00FC">
              <w:t xml:space="preserve"> A 250 MG DE AMPICILINA. ENVASE CON POLVO PARA 60 ML Y DOSIFICADOR.                                                                                                       </w:t>
            </w:r>
          </w:p>
        </w:tc>
        <w:tc>
          <w:tcPr>
            <w:tcW w:w="1117" w:type="dxa"/>
            <w:noWrap/>
            <w:hideMark/>
          </w:tcPr>
          <w:p w14:paraId="5AAF717C" w14:textId="77777777" w:rsidR="008E00FC" w:rsidRPr="008E00FC" w:rsidRDefault="008E00FC" w:rsidP="008E00FC">
            <w:r w:rsidRPr="008E00FC">
              <w:t>222</w:t>
            </w:r>
          </w:p>
        </w:tc>
      </w:tr>
      <w:tr w:rsidR="008E00FC" w:rsidRPr="008E00FC" w14:paraId="6E7B99F2" w14:textId="77777777" w:rsidTr="008E00FC">
        <w:trPr>
          <w:trHeight w:val="324"/>
        </w:trPr>
        <w:tc>
          <w:tcPr>
            <w:tcW w:w="525" w:type="dxa"/>
            <w:noWrap/>
            <w:hideMark/>
          </w:tcPr>
          <w:p w14:paraId="2D72F317" w14:textId="77777777" w:rsidR="008E00FC" w:rsidRPr="008E00FC" w:rsidRDefault="008E00FC">
            <w:r w:rsidRPr="008E00FC">
              <w:t>010</w:t>
            </w:r>
          </w:p>
        </w:tc>
        <w:tc>
          <w:tcPr>
            <w:tcW w:w="506" w:type="dxa"/>
            <w:noWrap/>
            <w:hideMark/>
          </w:tcPr>
          <w:p w14:paraId="2DE47CCB" w14:textId="77777777" w:rsidR="008E00FC" w:rsidRPr="008E00FC" w:rsidRDefault="008E00FC">
            <w:r w:rsidRPr="008E00FC">
              <w:t>000</w:t>
            </w:r>
          </w:p>
        </w:tc>
        <w:tc>
          <w:tcPr>
            <w:tcW w:w="578" w:type="dxa"/>
            <w:noWrap/>
            <w:hideMark/>
          </w:tcPr>
          <w:p w14:paraId="31943D81" w14:textId="77777777" w:rsidR="008E00FC" w:rsidRPr="008E00FC" w:rsidRDefault="008E00FC">
            <w:r w:rsidRPr="008E00FC">
              <w:t>2136</w:t>
            </w:r>
          </w:p>
        </w:tc>
        <w:tc>
          <w:tcPr>
            <w:tcW w:w="434" w:type="dxa"/>
            <w:noWrap/>
            <w:hideMark/>
          </w:tcPr>
          <w:p w14:paraId="1F085BD3" w14:textId="77777777" w:rsidR="008E00FC" w:rsidRPr="008E00FC" w:rsidRDefault="008E00FC">
            <w:r w:rsidRPr="008E00FC">
              <w:t>00</w:t>
            </w:r>
          </w:p>
        </w:tc>
        <w:tc>
          <w:tcPr>
            <w:tcW w:w="524" w:type="dxa"/>
            <w:noWrap/>
            <w:hideMark/>
          </w:tcPr>
          <w:p w14:paraId="1EB77EF4" w14:textId="77777777" w:rsidR="008E00FC" w:rsidRPr="008E00FC" w:rsidRDefault="008E00FC">
            <w:r w:rsidRPr="008E00FC">
              <w:t>00</w:t>
            </w:r>
          </w:p>
        </w:tc>
        <w:tc>
          <w:tcPr>
            <w:tcW w:w="27986" w:type="dxa"/>
            <w:noWrap/>
            <w:hideMark/>
          </w:tcPr>
          <w:p w14:paraId="008E0D31" w14:textId="77777777" w:rsidR="008E00FC" w:rsidRPr="008E00FC" w:rsidRDefault="008E00FC">
            <w:r w:rsidRPr="008E00FC">
              <w:t xml:space="preserve">MEBENDAZOL. TABLETA CADA TABLETA CONTIENE: MEBENDAZOL 100 MG ENVASE CON 6 TABLETAS.                                                                                                                                                                           </w:t>
            </w:r>
          </w:p>
        </w:tc>
        <w:tc>
          <w:tcPr>
            <w:tcW w:w="1117" w:type="dxa"/>
            <w:noWrap/>
            <w:hideMark/>
          </w:tcPr>
          <w:p w14:paraId="649CCD44" w14:textId="77777777" w:rsidR="008E00FC" w:rsidRPr="008E00FC" w:rsidRDefault="008E00FC" w:rsidP="008E00FC">
            <w:r w:rsidRPr="008E00FC">
              <w:t>2705</w:t>
            </w:r>
          </w:p>
        </w:tc>
      </w:tr>
      <w:tr w:rsidR="008E00FC" w:rsidRPr="008E00FC" w14:paraId="0552B4AE" w14:textId="77777777" w:rsidTr="008E00FC">
        <w:trPr>
          <w:trHeight w:val="324"/>
        </w:trPr>
        <w:tc>
          <w:tcPr>
            <w:tcW w:w="525" w:type="dxa"/>
            <w:noWrap/>
            <w:hideMark/>
          </w:tcPr>
          <w:p w14:paraId="16CDC1F7" w14:textId="77777777" w:rsidR="008E00FC" w:rsidRPr="008E00FC" w:rsidRDefault="008E00FC">
            <w:r w:rsidRPr="008E00FC">
              <w:t>010</w:t>
            </w:r>
          </w:p>
        </w:tc>
        <w:tc>
          <w:tcPr>
            <w:tcW w:w="506" w:type="dxa"/>
            <w:noWrap/>
            <w:hideMark/>
          </w:tcPr>
          <w:p w14:paraId="6E96EDAE" w14:textId="77777777" w:rsidR="008E00FC" w:rsidRPr="008E00FC" w:rsidRDefault="008E00FC">
            <w:r w:rsidRPr="008E00FC">
              <w:t>000</w:t>
            </w:r>
          </w:p>
        </w:tc>
        <w:tc>
          <w:tcPr>
            <w:tcW w:w="578" w:type="dxa"/>
            <w:noWrap/>
            <w:hideMark/>
          </w:tcPr>
          <w:p w14:paraId="2F291AF5" w14:textId="77777777" w:rsidR="008E00FC" w:rsidRPr="008E00FC" w:rsidRDefault="008E00FC">
            <w:r w:rsidRPr="008E00FC">
              <w:t>1708</w:t>
            </w:r>
          </w:p>
        </w:tc>
        <w:tc>
          <w:tcPr>
            <w:tcW w:w="434" w:type="dxa"/>
            <w:noWrap/>
            <w:hideMark/>
          </w:tcPr>
          <w:p w14:paraId="56FBEE76" w14:textId="77777777" w:rsidR="008E00FC" w:rsidRPr="008E00FC" w:rsidRDefault="008E00FC">
            <w:r w:rsidRPr="008E00FC">
              <w:t>00</w:t>
            </w:r>
          </w:p>
        </w:tc>
        <w:tc>
          <w:tcPr>
            <w:tcW w:w="524" w:type="dxa"/>
            <w:noWrap/>
            <w:hideMark/>
          </w:tcPr>
          <w:p w14:paraId="19F80D52" w14:textId="77777777" w:rsidR="008E00FC" w:rsidRPr="008E00FC" w:rsidRDefault="008E00FC">
            <w:r w:rsidRPr="008E00FC">
              <w:t>00</w:t>
            </w:r>
          </w:p>
        </w:tc>
        <w:tc>
          <w:tcPr>
            <w:tcW w:w="27986" w:type="dxa"/>
            <w:noWrap/>
            <w:hideMark/>
          </w:tcPr>
          <w:p w14:paraId="5C23BE35" w14:textId="77777777" w:rsidR="008E00FC" w:rsidRPr="008E00FC" w:rsidRDefault="008E00FC">
            <w:r w:rsidRPr="008E00FC">
              <w:t xml:space="preserve">HIDROXOCOBALAMINA SOLUCION INYECTABLE CADA AMPOLLETA O FRASCO AMPULA </w:t>
            </w:r>
            <w:proofErr w:type="gramStart"/>
            <w:r w:rsidRPr="008E00FC">
              <w:t>CON  SOLUCION</w:t>
            </w:r>
            <w:proofErr w:type="gramEnd"/>
            <w:r w:rsidRPr="008E00FC">
              <w:t xml:space="preserve"> O LIOFILIZADO CONTIENE: HIDROXOCOBALAMINA 100 MICROGRAMO ENVASE CON 3  AMPOLLETAS DE 2 ML O FRASCO AMPULA Y DILUYENTE.                                                     </w:t>
            </w:r>
          </w:p>
        </w:tc>
        <w:tc>
          <w:tcPr>
            <w:tcW w:w="1117" w:type="dxa"/>
            <w:noWrap/>
            <w:hideMark/>
          </w:tcPr>
          <w:p w14:paraId="6244D2AA" w14:textId="77777777" w:rsidR="008E00FC" w:rsidRPr="008E00FC" w:rsidRDefault="008E00FC" w:rsidP="008E00FC">
            <w:r w:rsidRPr="008E00FC">
              <w:t>1700</w:t>
            </w:r>
          </w:p>
        </w:tc>
      </w:tr>
      <w:tr w:rsidR="008E00FC" w:rsidRPr="008E00FC" w14:paraId="1CEE7361" w14:textId="77777777" w:rsidTr="008E00FC">
        <w:trPr>
          <w:trHeight w:val="324"/>
        </w:trPr>
        <w:tc>
          <w:tcPr>
            <w:tcW w:w="525" w:type="dxa"/>
            <w:noWrap/>
            <w:hideMark/>
          </w:tcPr>
          <w:p w14:paraId="50EA206C" w14:textId="77777777" w:rsidR="008E00FC" w:rsidRPr="008E00FC" w:rsidRDefault="008E00FC">
            <w:r w:rsidRPr="008E00FC">
              <w:t>0</w:t>
            </w:r>
            <w:r w:rsidRPr="008E00FC">
              <w:lastRenderedPageBreak/>
              <w:t>10</w:t>
            </w:r>
          </w:p>
        </w:tc>
        <w:tc>
          <w:tcPr>
            <w:tcW w:w="506" w:type="dxa"/>
            <w:noWrap/>
            <w:hideMark/>
          </w:tcPr>
          <w:p w14:paraId="40EAA554" w14:textId="77777777" w:rsidR="008E00FC" w:rsidRPr="008E00FC" w:rsidRDefault="008E00FC">
            <w:r w:rsidRPr="008E00FC">
              <w:lastRenderedPageBreak/>
              <w:t>0</w:t>
            </w:r>
            <w:r w:rsidRPr="008E00FC">
              <w:lastRenderedPageBreak/>
              <w:t>00</w:t>
            </w:r>
          </w:p>
        </w:tc>
        <w:tc>
          <w:tcPr>
            <w:tcW w:w="578" w:type="dxa"/>
            <w:noWrap/>
            <w:hideMark/>
          </w:tcPr>
          <w:p w14:paraId="04D5560B" w14:textId="77777777" w:rsidR="008E00FC" w:rsidRPr="008E00FC" w:rsidRDefault="008E00FC">
            <w:r w:rsidRPr="008E00FC">
              <w:lastRenderedPageBreak/>
              <w:t>2</w:t>
            </w:r>
            <w:r w:rsidRPr="008E00FC">
              <w:lastRenderedPageBreak/>
              <w:t>662</w:t>
            </w:r>
          </w:p>
        </w:tc>
        <w:tc>
          <w:tcPr>
            <w:tcW w:w="434" w:type="dxa"/>
            <w:noWrap/>
            <w:hideMark/>
          </w:tcPr>
          <w:p w14:paraId="0752A543" w14:textId="77777777" w:rsidR="008E00FC" w:rsidRPr="008E00FC" w:rsidRDefault="008E00FC">
            <w:r w:rsidRPr="008E00FC">
              <w:lastRenderedPageBreak/>
              <w:t>0</w:t>
            </w:r>
            <w:r w:rsidRPr="008E00FC">
              <w:lastRenderedPageBreak/>
              <w:t>0</w:t>
            </w:r>
          </w:p>
        </w:tc>
        <w:tc>
          <w:tcPr>
            <w:tcW w:w="524" w:type="dxa"/>
            <w:noWrap/>
            <w:hideMark/>
          </w:tcPr>
          <w:p w14:paraId="089AB6D6" w14:textId="77777777" w:rsidR="008E00FC" w:rsidRPr="008E00FC" w:rsidRDefault="008E00FC">
            <w:r w:rsidRPr="008E00FC">
              <w:lastRenderedPageBreak/>
              <w:t>0</w:t>
            </w:r>
            <w:r w:rsidRPr="008E00FC">
              <w:lastRenderedPageBreak/>
              <w:t>0</w:t>
            </w:r>
          </w:p>
        </w:tc>
        <w:tc>
          <w:tcPr>
            <w:tcW w:w="27986" w:type="dxa"/>
            <w:noWrap/>
            <w:hideMark/>
          </w:tcPr>
          <w:p w14:paraId="3264EBC3" w14:textId="77777777" w:rsidR="008E00FC" w:rsidRPr="008E00FC" w:rsidRDefault="008E00FC">
            <w:r w:rsidRPr="008E00FC">
              <w:lastRenderedPageBreak/>
              <w:t xml:space="preserve">PIRIDOSTIGMINA GRAGEA O TABLETA CADA GRAGEA O TABLETA CONTIENE: </w:t>
            </w:r>
            <w:r w:rsidRPr="008E00FC">
              <w:lastRenderedPageBreak/>
              <w:t xml:space="preserve">BROMURO DE   PIRIDOSTIGMINA 60 MG ENVASE CON 20 GRAGEAS.                                                                                                                                      </w:t>
            </w:r>
          </w:p>
        </w:tc>
        <w:tc>
          <w:tcPr>
            <w:tcW w:w="1117" w:type="dxa"/>
            <w:noWrap/>
            <w:hideMark/>
          </w:tcPr>
          <w:p w14:paraId="64B55E45" w14:textId="77777777" w:rsidR="008E00FC" w:rsidRPr="008E00FC" w:rsidRDefault="008E00FC" w:rsidP="008E00FC">
            <w:r w:rsidRPr="008E00FC">
              <w:lastRenderedPageBreak/>
              <w:t>26</w:t>
            </w:r>
            <w:r w:rsidRPr="008E00FC">
              <w:lastRenderedPageBreak/>
              <w:t>0</w:t>
            </w:r>
          </w:p>
        </w:tc>
      </w:tr>
      <w:tr w:rsidR="008E00FC" w:rsidRPr="008E00FC" w14:paraId="43EB0C01" w14:textId="77777777" w:rsidTr="008E00FC">
        <w:trPr>
          <w:trHeight w:val="324"/>
        </w:trPr>
        <w:tc>
          <w:tcPr>
            <w:tcW w:w="525" w:type="dxa"/>
            <w:noWrap/>
            <w:hideMark/>
          </w:tcPr>
          <w:p w14:paraId="02CD22D0" w14:textId="77777777" w:rsidR="008E00FC" w:rsidRPr="008E00FC" w:rsidRDefault="008E00FC">
            <w:r w:rsidRPr="008E00FC">
              <w:lastRenderedPageBreak/>
              <w:t>010</w:t>
            </w:r>
          </w:p>
        </w:tc>
        <w:tc>
          <w:tcPr>
            <w:tcW w:w="506" w:type="dxa"/>
            <w:noWrap/>
            <w:hideMark/>
          </w:tcPr>
          <w:p w14:paraId="12BD3F7C" w14:textId="77777777" w:rsidR="008E00FC" w:rsidRPr="008E00FC" w:rsidRDefault="008E00FC">
            <w:r w:rsidRPr="008E00FC">
              <w:t>000</w:t>
            </w:r>
          </w:p>
        </w:tc>
        <w:tc>
          <w:tcPr>
            <w:tcW w:w="578" w:type="dxa"/>
            <w:noWrap/>
            <w:hideMark/>
          </w:tcPr>
          <w:p w14:paraId="01393B30" w14:textId="77777777" w:rsidR="008E00FC" w:rsidRPr="008E00FC" w:rsidRDefault="008E00FC">
            <w:r w:rsidRPr="008E00FC">
              <w:t>4416</w:t>
            </w:r>
          </w:p>
        </w:tc>
        <w:tc>
          <w:tcPr>
            <w:tcW w:w="434" w:type="dxa"/>
            <w:noWrap/>
            <w:hideMark/>
          </w:tcPr>
          <w:p w14:paraId="0BA06154" w14:textId="77777777" w:rsidR="008E00FC" w:rsidRPr="008E00FC" w:rsidRDefault="008E00FC">
            <w:r w:rsidRPr="008E00FC">
              <w:t>00</w:t>
            </w:r>
          </w:p>
        </w:tc>
        <w:tc>
          <w:tcPr>
            <w:tcW w:w="524" w:type="dxa"/>
            <w:noWrap/>
            <w:hideMark/>
          </w:tcPr>
          <w:p w14:paraId="22C29289" w14:textId="77777777" w:rsidR="008E00FC" w:rsidRPr="008E00FC" w:rsidRDefault="008E00FC">
            <w:r w:rsidRPr="008E00FC">
              <w:t>00</w:t>
            </w:r>
          </w:p>
        </w:tc>
        <w:tc>
          <w:tcPr>
            <w:tcW w:w="27986" w:type="dxa"/>
            <w:noWrap/>
            <w:hideMark/>
          </w:tcPr>
          <w:p w14:paraId="1D7C4788" w14:textId="77777777" w:rsidR="008E00FC" w:rsidRPr="008E00FC" w:rsidRDefault="008E00FC">
            <w:r w:rsidRPr="008E00FC">
              <w:t xml:space="preserve">CICLOSPORINA SOLUCION OFTALMICA CADA ML CONTIENE: CICLOSPORINA A 1.0 MG; ENVASE   CON FRASCO GOTERO CON 5 ML.                                                                                                                                                 </w:t>
            </w:r>
          </w:p>
        </w:tc>
        <w:tc>
          <w:tcPr>
            <w:tcW w:w="1117" w:type="dxa"/>
            <w:noWrap/>
            <w:hideMark/>
          </w:tcPr>
          <w:p w14:paraId="43D0FF9D" w14:textId="77777777" w:rsidR="008E00FC" w:rsidRPr="008E00FC" w:rsidRDefault="008E00FC" w:rsidP="008E00FC">
            <w:r w:rsidRPr="008E00FC">
              <w:t>35</w:t>
            </w:r>
          </w:p>
        </w:tc>
      </w:tr>
      <w:tr w:rsidR="008E00FC" w:rsidRPr="008E00FC" w14:paraId="56D4D9E7" w14:textId="77777777" w:rsidTr="008E00FC">
        <w:trPr>
          <w:trHeight w:val="324"/>
        </w:trPr>
        <w:tc>
          <w:tcPr>
            <w:tcW w:w="525" w:type="dxa"/>
            <w:noWrap/>
            <w:hideMark/>
          </w:tcPr>
          <w:p w14:paraId="2B385BFB" w14:textId="77777777" w:rsidR="008E00FC" w:rsidRPr="008E00FC" w:rsidRDefault="008E00FC">
            <w:r w:rsidRPr="008E00FC">
              <w:t>010</w:t>
            </w:r>
          </w:p>
        </w:tc>
        <w:tc>
          <w:tcPr>
            <w:tcW w:w="506" w:type="dxa"/>
            <w:noWrap/>
            <w:hideMark/>
          </w:tcPr>
          <w:p w14:paraId="2C2D68F4" w14:textId="77777777" w:rsidR="008E00FC" w:rsidRPr="008E00FC" w:rsidRDefault="008E00FC">
            <w:r w:rsidRPr="008E00FC">
              <w:t>000</w:t>
            </w:r>
          </w:p>
        </w:tc>
        <w:tc>
          <w:tcPr>
            <w:tcW w:w="578" w:type="dxa"/>
            <w:noWrap/>
            <w:hideMark/>
          </w:tcPr>
          <w:p w14:paraId="65201807" w14:textId="77777777" w:rsidR="008E00FC" w:rsidRPr="008E00FC" w:rsidRDefault="008E00FC">
            <w:r w:rsidRPr="008E00FC">
              <w:t>4131</w:t>
            </w:r>
          </w:p>
        </w:tc>
        <w:tc>
          <w:tcPr>
            <w:tcW w:w="434" w:type="dxa"/>
            <w:noWrap/>
            <w:hideMark/>
          </w:tcPr>
          <w:p w14:paraId="1B46B803" w14:textId="77777777" w:rsidR="008E00FC" w:rsidRPr="008E00FC" w:rsidRDefault="008E00FC">
            <w:r w:rsidRPr="008E00FC">
              <w:t>01</w:t>
            </w:r>
          </w:p>
        </w:tc>
        <w:tc>
          <w:tcPr>
            <w:tcW w:w="524" w:type="dxa"/>
            <w:noWrap/>
            <w:hideMark/>
          </w:tcPr>
          <w:p w14:paraId="030DFB0C" w14:textId="77777777" w:rsidR="008E00FC" w:rsidRPr="008E00FC" w:rsidRDefault="008E00FC">
            <w:r w:rsidRPr="008E00FC">
              <w:t>00</w:t>
            </w:r>
          </w:p>
        </w:tc>
        <w:tc>
          <w:tcPr>
            <w:tcW w:w="27986" w:type="dxa"/>
            <w:noWrap/>
            <w:hideMark/>
          </w:tcPr>
          <w:p w14:paraId="4A64B86D" w14:textId="77777777" w:rsidR="008E00FC" w:rsidRPr="008E00FC" w:rsidRDefault="008E00FC">
            <w:r w:rsidRPr="008E00FC">
              <w:t xml:space="preserve">PIMECROLIMUS CREMA CADA 100 G CONTIENE: PIMECROLIMUS 1 G ENVASE CON 30 G.                                                                                                                                                                                     </w:t>
            </w:r>
          </w:p>
        </w:tc>
        <w:tc>
          <w:tcPr>
            <w:tcW w:w="1117" w:type="dxa"/>
            <w:noWrap/>
            <w:hideMark/>
          </w:tcPr>
          <w:p w14:paraId="150408DE" w14:textId="77777777" w:rsidR="008E00FC" w:rsidRPr="008E00FC" w:rsidRDefault="008E00FC" w:rsidP="008E00FC">
            <w:r w:rsidRPr="008E00FC">
              <w:t>23</w:t>
            </w:r>
          </w:p>
        </w:tc>
      </w:tr>
      <w:tr w:rsidR="008E00FC" w:rsidRPr="008E00FC" w14:paraId="0DA919E3" w14:textId="77777777" w:rsidTr="008E00FC">
        <w:trPr>
          <w:trHeight w:val="324"/>
        </w:trPr>
        <w:tc>
          <w:tcPr>
            <w:tcW w:w="525" w:type="dxa"/>
            <w:noWrap/>
            <w:hideMark/>
          </w:tcPr>
          <w:p w14:paraId="3EB86808" w14:textId="77777777" w:rsidR="008E00FC" w:rsidRPr="008E00FC" w:rsidRDefault="008E00FC">
            <w:r w:rsidRPr="008E00FC">
              <w:t>010</w:t>
            </w:r>
          </w:p>
        </w:tc>
        <w:tc>
          <w:tcPr>
            <w:tcW w:w="506" w:type="dxa"/>
            <w:noWrap/>
            <w:hideMark/>
          </w:tcPr>
          <w:p w14:paraId="437BD113" w14:textId="77777777" w:rsidR="008E00FC" w:rsidRPr="008E00FC" w:rsidRDefault="008E00FC">
            <w:r w:rsidRPr="008E00FC">
              <w:t>000</w:t>
            </w:r>
          </w:p>
        </w:tc>
        <w:tc>
          <w:tcPr>
            <w:tcW w:w="578" w:type="dxa"/>
            <w:noWrap/>
            <w:hideMark/>
          </w:tcPr>
          <w:p w14:paraId="00109B66" w14:textId="77777777" w:rsidR="008E00FC" w:rsidRPr="008E00FC" w:rsidRDefault="008E00FC">
            <w:r w:rsidRPr="008E00FC">
              <w:t>4510</w:t>
            </w:r>
          </w:p>
        </w:tc>
        <w:tc>
          <w:tcPr>
            <w:tcW w:w="434" w:type="dxa"/>
            <w:noWrap/>
            <w:hideMark/>
          </w:tcPr>
          <w:p w14:paraId="18265533" w14:textId="77777777" w:rsidR="008E00FC" w:rsidRPr="008E00FC" w:rsidRDefault="008E00FC">
            <w:r w:rsidRPr="008E00FC">
              <w:t>00</w:t>
            </w:r>
          </w:p>
        </w:tc>
        <w:tc>
          <w:tcPr>
            <w:tcW w:w="524" w:type="dxa"/>
            <w:noWrap/>
            <w:hideMark/>
          </w:tcPr>
          <w:p w14:paraId="119F4166" w14:textId="77777777" w:rsidR="008E00FC" w:rsidRPr="008E00FC" w:rsidRDefault="008E00FC">
            <w:r w:rsidRPr="008E00FC">
              <w:t>00</w:t>
            </w:r>
          </w:p>
        </w:tc>
        <w:tc>
          <w:tcPr>
            <w:tcW w:w="27986" w:type="dxa"/>
            <w:noWrap/>
            <w:hideMark/>
          </w:tcPr>
          <w:p w14:paraId="259CAC35" w14:textId="77777777" w:rsidR="008E00FC" w:rsidRPr="008E00FC" w:rsidRDefault="008E00FC">
            <w:r w:rsidRPr="008E00FC">
              <w:t xml:space="preserve">ETANERCEPT. SOLUCION INYECTABLE. CADA FRASCO AMPULA CONTIENE: ETANERCEPT 25 MG.  ENVASE CON 4 FRASCOS AMPULA, 4 JERINGAS CON 1 ML DE DILUYENTE Y 8 ALMOHADILLAS.                                                                                              </w:t>
            </w:r>
          </w:p>
        </w:tc>
        <w:tc>
          <w:tcPr>
            <w:tcW w:w="1117" w:type="dxa"/>
            <w:noWrap/>
            <w:hideMark/>
          </w:tcPr>
          <w:p w14:paraId="06873FD9" w14:textId="77777777" w:rsidR="008E00FC" w:rsidRPr="008E00FC" w:rsidRDefault="008E00FC" w:rsidP="008E00FC">
            <w:r w:rsidRPr="008E00FC">
              <w:t>6</w:t>
            </w:r>
          </w:p>
        </w:tc>
      </w:tr>
    </w:tbl>
    <w:p w14:paraId="7B0F845A" w14:textId="77777777" w:rsidR="00DC0CE3" w:rsidRDefault="00DC0CE3" w:rsidP="00DC0CE3">
      <w:pPr>
        <w:rPr>
          <w:lang w:val="es-MX"/>
        </w:rPr>
      </w:pPr>
    </w:p>
    <w:p w14:paraId="1D556B21" w14:textId="77777777" w:rsidR="00AB47EF" w:rsidRPr="00DC0CE3" w:rsidRDefault="00AB47EF" w:rsidP="00DC0CE3">
      <w:pPr>
        <w:rPr>
          <w:lang w:val="es-ES" w:eastAsia="ar-SA"/>
        </w:rPr>
      </w:pPr>
    </w:p>
    <w:p w14:paraId="70FBA355" w14:textId="77777777" w:rsidR="00EE3C5F" w:rsidRDefault="00EE3C5F" w:rsidP="00B4488A">
      <w:pPr>
        <w:pStyle w:val="Ttulo5"/>
        <w:numPr>
          <w:ilvl w:val="0"/>
          <w:numId w:val="0"/>
        </w:numPr>
        <w:spacing w:before="0" w:after="0"/>
        <w:jc w:val="center"/>
        <w:rPr>
          <w:rFonts w:asciiTheme="minorHAnsi" w:hAnsiTheme="minorHAnsi" w:cs="Arial"/>
          <w:bCs w:val="0"/>
          <w:i w:val="0"/>
          <w:sz w:val="22"/>
          <w:szCs w:val="22"/>
        </w:rPr>
      </w:pPr>
    </w:p>
    <w:p w14:paraId="00B5E5A0" w14:textId="77777777" w:rsidR="00A52F43" w:rsidRDefault="00A52F43" w:rsidP="00A52F43">
      <w:pPr>
        <w:rPr>
          <w:lang w:val="es-ES" w:eastAsia="ar-SA"/>
        </w:rPr>
      </w:pPr>
    </w:p>
    <w:p w14:paraId="5D36D469" w14:textId="77777777" w:rsidR="00A52F43" w:rsidRDefault="00A52F43" w:rsidP="00A52F43">
      <w:pPr>
        <w:rPr>
          <w:lang w:val="es-ES" w:eastAsia="ar-SA"/>
        </w:rPr>
      </w:pPr>
    </w:p>
    <w:p w14:paraId="1B7F9D36" w14:textId="77777777" w:rsidR="00A52F43" w:rsidRDefault="00A52F43" w:rsidP="00A52F43">
      <w:pPr>
        <w:rPr>
          <w:lang w:val="es-ES" w:eastAsia="ar-SA"/>
        </w:rPr>
      </w:pPr>
    </w:p>
    <w:p w14:paraId="09BED020" w14:textId="77777777" w:rsidR="00A52F43" w:rsidRDefault="00A52F43" w:rsidP="00A52F43">
      <w:pPr>
        <w:rPr>
          <w:lang w:val="es-ES" w:eastAsia="ar-SA"/>
        </w:rPr>
      </w:pPr>
    </w:p>
    <w:p w14:paraId="7843153E" w14:textId="77777777" w:rsidR="00A52F43" w:rsidRDefault="00A52F43" w:rsidP="00A52F43">
      <w:pPr>
        <w:rPr>
          <w:lang w:val="es-ES" w:eastAsia="ar-SA"/>
        </w:rPr>
      </w:pPr>
    </w:p>
    <w:p w14:paraId="4092DF83" w14:textId="77777777" w:rsidR="00A52F43" w:rsidRDefault="00A52F43" w:rsidP="00A52F43">
      <w:pPr>
        <w:rPr>
          <w:lang w:val="es-ES" w:eastAsia="ar-SA"/>
        </w:rPr>
      </w:pPr>
    </w:p>
    <w:p w14:paraId="5D958552" w14:textId="77777777" w:rsidR="009E1A79" w:rsidRDefault="009E1A79" w:rsidP="00A52F43">
      <w:pPr>
        <w:rPr>
          <w:lang w:val="es-ES" w:eastAsia="ar-SA"/>
        </w:rPr>
      </w:pPr>
    </w:p>
    <w:p w14:paraId="4C2887BC" w14:textId="77777777" w:rsidR="009E1A79" w:rsidRDefault="009E1A79" w:rsidP="00A52F43">
      <w:pPr>
        <w:rPr>
          <w:lang w:val="es-ES" w:eastAsia="ar-SA"/>
        </w:rPr>
      </w:pPr>
    </w:p>
    <w:p w14:paraId="49EC152F" w14:textId="77777777" w:rsidR="009E1A79" w:rsidRDefault="009E1A79" w:rsidP="00A52F43">
      <w:pPr>
        <w:rPr>
          <w:lang w:val="es-ES" w:eastAsia="ar-SA"/>
        </w:rPr>
      </w:pPr>
    </w:p>
    <w:p w14:paraId="00F57668" w14:textId="77777777" w:rsidR="009E1A79" w:rsidRDefault="009E1A79" w:rsidP="00A52F43">
      <w:pPr>
        <w:rPr>
          <w:lang w:val="es-ES" w:eastAsia="ar-SA"/>
        </w:rPr>
      </w:pPr>
    </w:p>
    <w:p w14:paraId="63CC2E73" w14:textId="77777777" w:rsidR="009E1A79" w:rsidRDefault="009E1A79" w:rsidP="00A52F43">
      <w:pPr>
        <w:rPr>
          <w:lang w:val="es-ES" w:eastAsia="ar-SA"/>
        </w:rPr>
      </w:pPr>
    </w:p>
    <w:p w14:paraId="2B1ED43C" w14:textId="77777777" w:rsidR="009E1A79" w:rsidRDefault="009E1A79" w:rsidP="00A52F43">
      <w:pPr>
        <w:rPr>
          <w:lang w:val="es-ES" w:eastAsia="ar-SA"/>
        </w:rPr>
      </w:pPr>
    </w:p>
    <w:p w14:paraId="58C0DAA9" w14:textId="77777777" w:rsidR="009E1A79" w:rsidRDefault="009E1A79" w:rsidP="00A52F43">
      <w:pPr>
        <w:rPr>
          <w:lang w:val="es-ES" w:eastAsia="ar-SA"/>
        </w:rPr>
      </w:pPr>
    </w:p>
    <w:p w14:paraId="79916F91" w14:textId="77777777" w:rsidR="009E1A79" w:rsidRDefault="009E1A79" w:rsidP="00A52F43">
      <w:pPr>
        <w:rPr>
          <w:lang w:val="es-ES" w:eastAsia="ar-SA"/>
        </w:rPr>
      </w:pPr>
    </w:p>
    <w:p w14:paraId="5B71F646" w14:textId="77777777" w:rsidR="007120E9" w:rsidRDefault="007120E9" w:rsidP="00A52F43">
      <w:pPr>
        <w:rPr>
          <w:lang w:val="es-ES" w:eastAsia="ar-SA"/>
        </w:rPr>
      </w:pPr>
    </w:p>
    <w:p w14:paraId="3E01CB26" w14:textId="77777777" w:rsidR="007120E9" w:rsidRDefault="007120E9" w:rsidP="00A52F43">
      <w:pPr>
        <w:rPr>
          <w:lang w:val="es-ES" w:eastAsia="ar-SA"/>
        </w:rPr>
      </w:pPr>
    </w:p>
    <w:p w14:paraId="65DB43F9" w14:textId="77777777" w:rsidR="007120E9" w:rsidRDefault="007120E9" w:rsidP="00A52F43">
      <w:pPr>
        <w:rPr>
          <w:lang w:val="es-ES" w:eastAsia="ar-SA"/>
        </w:rPr>
      </w:pPr>
    </w:p>
    <w:p w14:paraId="27CB9920" w14:textId="77777777" w:rsidR="007120E9" w:rsidRDefault="007120E9" w:rsidP="00A52F43">
      <w:pPr>
        <w:rPr>
          <w:lang w:val="es-ES" w:eastAsia="ar-SA"/>
        </w:rPr>
      </w:pPr>
    </w:p>
    <w:p w14:paraId="48BE2928" w14:textId="77777777" w:rsidR="007120E9" w:rsidRDefault="007120E9" w:rsidP="00A52F43">
      <w:pPr>
        <w:rPr>
          <w:lang w:val="es-ES" w:eastAsia="ar-SA"/>
        </w:rPr>
      </w:pPr>
    </w:p>
    <w:p w14:paraId="423DB6C7" w14:textId="77777777" w:rsidR="007120E9" w:rsidRDefault="007120E9" w:rsidP="00A52F43">
      <w:pPr>
        <w:rPr>
          <w:lang w:val="es-ES" w:eastAsia="ar-SA"/>
        </w:rPr>
      </w:pPr>
    </w:p>
    <w:p w14:paraId="5499C290" w14:textId="77777777" w:rsidR="007120E9" w:rsidRDefault="007120E9" w:rsidP="00A52F43">
      <w:pPr>
        <w:rPr>
          <w:lang w:val="es-ES" w:eastAsia="ar-SA"/>
        </w:rPr>
      </w:pPr>
    </w:p>
    <w:p w14:paraId="29C9F916" w14:textId="77777777" w:rsidR="007120E9" w:rsidRDefault="007120E9" w:rsidP="00A52F43">
      <w:pPr>
        <w:rPr>
          <w:lang w:val="es-ES" w:eastAsia="ar-SA"/>
        </w:rPr>
      </w:pPr>
    </w:p>
    <w:p w14:paraId="4465949D" w14:textId="77777777" w:rsidR="007120E9" w:rsidRDefault="007120E9" w:rsidP="00A52F43">
      <w:pPr>
        <w:rPr>
          <w:lang w:val="es-ES" w:eastAsia="ar-SA"/>
        </w:rPr>
      </w:pPr>
    </w:p>
    <w:p w14:paraId="080319CA" w14:textId="77777777" w:rsidR="007120E9" w:rsidRDefault="007120E9" w:rsidP="00A52F43">
      <w:pPr>
        <w:rPr>
          <w:lang w:val="es-ES" w:eastAsia="ar-SA"/>
        </w:rPr>
      </w:pPr>
    </w:p>
    <w:p w14:paraId="7A010A2F" w14:textId="77777777" w:rsidR="007120E9" w:rsidRDefault="007120E9" w:rsidP="00A52F43">
      <w:pPr>
        <w:rPr>
          <w:lang w:val="es-ES" w:eastAsia="ar-SA"/>
        </w:rPr>
      </w:pPr>
    </w:p>
    <w:p w14:paraId="14F0A8EF" w14:textId="77777777" w:rsidR="007120E9" w:rsidRDefault="007120E9" w:rsidP="00A52F43">
      <w:pPr>
        <w:rPr>
          <w:lang w:val="es-ES" w:eastAsia="ar-SA"/>
        </w:rPr>
      </w:pPr>
    </w:p>
    <w:p w14:paraId="6F8D960A" w14:textId="77777777" w:rsidR="009E1A79" w:rsidRDefault="009E1A79" w:rsidP="00A52F43">
      <w:pPr>
        <w:rPr>
          <w:lang w:val="es-ES" w:eastAsia="ar-SA"/>
        </w:rPr>
      </w:pPr>
    </w:p>
    <w:p w14:paraId="25C1E6D6" w14:textId="77777777" w:rsidR="009E1A79" w:rsidRDefault="009E1A79" w:rsidP="00A52F43">
      <w:pPr>
        <w:rPr>
          <w:lang w:val="es-ES" w:eastAsia="ar-SA"/>
        </w:rPr>
      </w:pPr>
    </w:p>
    <w:p w14:paraId="1AC1541F" w14:textId="77777777" w:rsidR="00A52F43" w:rsidRPr="00A52F43" w:rsidRDefault="00A52F43" w:rsidP="00A52F43">
      <w:pPr>
        <w:rPr>
          <w:lang w:val="es-ES" w:eastAsia="ar-SA"/>
        </w:rPr>
      </w:pPr>
    </w:p>
    <w:p w14:paraId="05C4DB78" w14:textId="77777777" w:rsidR="00292E4B" w:rsidRPr="00A9503F" w:rsidRDefault="00292E4B" w:rsidP="00B4488A">
      <w:pPr>
        <w:pStyle w:val="Ttulo5"/>
        <w:numPr>
          <w:ilvl w:val="0"/>
          <w:numId w:val="0"/>
        </w:numPr>
        <w:spacing w:before="0" w:after="0"/>
        <w:jc w:val="center"/>
        <w:rPr>
          <w:rFonts w:asciiTheme="minorHAnsi" w:hAnsiTheme="minorHAnsi" w:cs="Arial"/>
          <w:bCs w:val="0"/>
          <w:i w:val="0"/>
          <w:sz w:val="22"/>
          <w:szCs w:val="22"/>
        </w:rPr>
      </w:pPr>
      <w:r w:rsidRPr="00A9503F">
        <w:rPr>
          <w:rFonts w:asciiTheme="minorHAnsi" w:hAnsiTheme="minorHAnsi" w:cs="Arial"/>
          <w:bCs w:val="0"/>
          <w:i w:val="0"/>
          <w:sz w:val="22"/>
          <w:szCs w:val="22"/>
        </w:rPr>
        <w:t>ANEXO NÚMERO 4 (CUATRO)</w:t>
      </w:r>
    </w:p>
    <w:p w14:paraId="6C243287" w14:textId="77777777" w:rsidR="00292E4B" w:rsidRPr="001B4A3B" w:rsidRDefault="00292E4B" w:rsidP="00292E4B">
      <w:pPr>
        <w:rPr>
          <w:rFonts w:ascii="Verdana" w:hAnsi="Verdana" w:cs="Arial"/>
          <w:sz w:val="20"/>
        </w:rPr>
      </w:pPr>
    </w:p>
    <w:p w14:paraId="43B35E21" w14:textId="77777777" w:rsidR="00292E4B" w:rsidRPr="001B4A3B" w:rsidRDefault="00292E4B" w:rsidP="00292E4B">
      <w:pPr>
        <w:jc w:val="center"/>
        <w:rPr>
          <w:rFonts w:ascii="Verdana" w:hAnsi="Verdana" w:cs="Arial"/>
          <w:b/>
          <w:sz w:val="20"/>
          <w:szCs w:val="22"/>
        </w:rPr>
      </w:pPr>
      <w:r w:rsidRPr="001B4A3B">
        <w:rPr>
          <w:rFonts w:ascii="Verdana" w:hAnsi="Verdana" w:cs="Arial"/>
          <w:b/>
          <w:sz w:val="20"/>
          <w:szCs w:val="22"/>
        </w:rPr>
        <w:t>FORM</w:t>
      </w:r>
      <w:r>
        <w:rPr>
          <w:rFonts w:ascii="Verdana" w:hAnsi="Verdana" w:cs="Arial"/>
          <w:b/>
          <w:sz w:val="20"/>
          <w:szCs w:val="22"/>
        </w:rPr>
        <w:t>ATO DE CARTA RELATIVA AL PUNTO 3.1</w:t>
      </w:r>
      <w:r w:rsidRPr="001B4A3B">
        <w:rPr>
          <w:rFonts w:ascii="Verdana" w:hAnsi="Verdana" w:cs="Arial"/>
          <w:b/>
          <w:sz w:val="20"/>
          <w:szCs w:val="22"/>
        </w:rPr>
        <w:t xml:space="preserve"> </w:t>
      </w:r>
      <w:r>
        <w:rPr>
          <w:rFonts w:ascii="Verdana" w:hAnsi="Verdana" w:cs="Arial"/>
          <w:b/>
          <w:sz w:val="20"/>
          <w:szCs w:val="22"/>
        </w:rPr>
        <w:t>ULTIMO PARRAFO</w:t>
      </w:r>
      <w:r w:rsidRPr="001B4A3B">
        <w:rPr>
          <w:rFonts w:ascii="Verdana" w:hAnsi="Verdana" w:cs="Arial"/>
          <w:b/>
          <w:sz w:val="20"/>
          <w:szCs w:val="22"/>
        </w:rPr>
        <w:t xml:space="preserve">) </w:t>
      </w:r>
    </w:p>
    <w:p w14:paraId="532EDFD8" w14:textId="77777777" w:rsidR="00292E4B" w:rsidRPr="001B4A3B" w:rsidRDefault="00292E4B" w:rsidP="00292E4B">
      <w:pPr>
        <w:jc w:val="center"/>
        <w:rPr>
          <w:rFonts w:ascii="Verdana" w:hAnsi="Verdana" w:cs="Arial"/>
          <w:b/>
          <w:sz w:val="20"/>
          <w:szCs w:val="22"/>
        </w:rPr>
      </w:pPr>
      <w:r w:rsidRPr="001B4A3B">
        <w:rPr>
          <w:rFonts w:ascii="Verdana" w:hAnsi="Verdana" w:cs="Arial"/>
          <w:b/>
          <w:sz w:val="20"/>
          <w:szCs w:val="22"/>
        </w:rPr>
        <w:t>(Carta en papel membretado y firma autógrafa del fabricante</w:t>
      </w:r>
      <w:r w:rsidR="00AE7069">
        <w:rPr>
          <w:rFonts w:ascii="Verdana" w:hAnsi="Verdana" w:cs="Arial"/>
          <w:b/>
          <w:sz w:val="20"/>
          <w:szCs w:val="22"/>
        </w:rPr>
        <w:t xml:space="preserve">, titular del registro sanitario </w:t>
      </w:r>
      <w:proofErr w:type="spellStart"/>
      <w:r w:rsidR="00AE7069">
        <w:rPr>
          <w:rFonts w:ascii="Verdana" w:hAnsi="Verdana" w:cs="Arial"/>
          <w:b/>
          <w:sz w:val="20"/>
          <w:szCs w:val="22"/>
        </w:rPr>
        <w:t>ó</w:t>
      </w:r>
      <w:proofErr w:type="spellEnd"/>
      <w:r w:rsidR="00AE7069">
        <w:rPr>
          <w:rFonts w:ascii="Verdana" w:hAnsi="Verdana" w:cs="Arial"/>
          <w:b/>
          <w:sz w:val="20"/>
          <w:szCs w:val="22"/>
        </w:rPr>
        <w:t xml:space="preserve"> distribuidor mayorista</w:t>
      </w:r>
      <w:r w:rsidRPr="001B4A3B">
        <w:rPr>
          <w:rFonts w:ascii="Verdana" w:hAnsi="Verdana" w:cs="Arial"/>
          <w:b/>
          <w:sz w:val="20"/>
          <w:szCs w:val="22"/>
        </w:rPr>
        <w:t>)</w:t>
      </w:r>
    </w:p>
    <w:p w14:paraId="484E42BA" w14:textId="77777777" w:rsidR="00292E4B" w:rsidRPr="001B4A3B" w:rsidRDefault="00292E4B" w:rsidP="00292E4B">
      <w:pPr>
        <w:rPr>
          <w:rFonts w:ascii="Verdana" w:hAnsi="Verdana" w:cs="Arial"/>
          <w:b/>
          <w:sz w:val="18"/>
          <w:szCs w:val="22"/>
        </w:rPr>
      </w:pPr>
    </w:p>
    <w:p w14:paraId="7D62AA90" w14:textId="77777777" w:rsidR="00292E4B" w:rsidRPr="001B4A3B" w:rsidRDefault="00292E4B" w:rsidP="00292E4B">
      <w:pPr>
        <w:rPr>
          <w:rFonts w:ascii="Verdana" w:hAnsi="Verdana" w:cs="Arial"/>
          <w:b/>
          <w:sz w:val="18"/>
          <w:szCs w:val="22"/>
        </w:rPr>
      </w:pPr>
    </w:p>
    <w:p w14:paraId="4D366414" w14:textId="77777777" w:rsidR="00292E4B" w:rsidRPr="001B4A3B" w:rsidRDefault="00292E4B" w:rsidP="00292E4B">
      <w:pPr>
        <w:jc w:val="both"/>
        <w:rPr>
          <w:rFonts w:ascii="Verdana" w:hAnsi="Verdana" w:cs="Arial"/>
          <w:b/>
          <w:sz w:val="18"/>
          <w:szCs w:val="22"/>
        </w:rPr>
      </w:pPr>
      <w:r w:rsidRPr="001B4A3B">
        <w:rPr>
          <w:rFonts w:ascii="Verdana" w:hAnsi="Verdana" w:cs="Arial"/>
          <w:b/>
          <w:sz w:val="18"/>
          <w:szCs w:val="22"/>
        </w:rPr>
        <w:t>INSTITUTO MEXICANO DEL SEGURO SOCIAL</w:t>
      </w:r>
    </w:p>
    <w:p w14:paraId="3AAA2038" w14:textId="77777777" w:rsidR="00292E4B" w:rsidRPr="001B4A3B" w:rsidRDefault="00292E4B" w:rsidP="00292E4B">
      <w:pPr>
        <w:jc w:val="both"/>
        <w:rPr>
          <w:rFonts w:ascii="Verdana" w:hAnsi="Verdana" w:cs="Arial"/>
          <w:sz w:val="18"/>
          <w:szCs w:val="22"/>
        </w:rPr>
      </w:pPr>
      <w:r w:rsidRPr="001B4A3B">
        <w:rPr>
          <w:rFonts w:ascii="Verdana" w:hAnsi="Verdana" w:cs="Arial"/>
          <w:sz w:val="18"/>
          <w:szCs w:val="22"/>
        </w:rPr>
        <w:t>CONVOCANTE</w:t>
      </w:r>
    </w:p>
    <w:p w14:paraId="2BA2CCBA" w14:textId="77777777" w:rsidR="00292E4B" w:rsidRPr="001B4A3B" w:rsidRDefault="00292E4B" w:rsidP="00292E4B">
      <w:pPr>
        <w:jc w:val="both"/>
        <w:rPr>
          <w:rFonts w:ascii="Verdana" w:hAnsi="Verdana" w:cs="Arial"/>
          <w:b/>
          <w:bCs/>
          <w:sz w:val="18"/>
          <w:szCs w:val="22"/>
        </w:rPr>
      </w:pPr>
    </w:p>
    <w:p w14:paraId="1F94C0E2" w14:textId="77777777" w:rsidR="00292E4B" w:rsidRPr="001B4A3B" w:rsidRDefault="00292E4B" w:rsidP="00292E4B">
      <w:pPr>
        <w:jc w:val="both"/>
        <w:rPr>
          <w:rFonts w:ascii="Verdana" w:hAnsi="Verdana" w:cs="Arial"/>
          <w:b/>
          <w:bCs/>
          <w:sz w:val="18"/>
          <w:szCs w:val="22"/>
        </w:rPr>
      </w:pPr>
    </w:p>
    <w:p w14:paraId="28B85241" w14:textId="77777777" w:rsidR="00292E4B" w:rsidRPr="001B4A3B" w:rsidRDefault="00292E4B" w:rsidP="00292E4B">
      <w:pPr>
        <w:spacing w:line="360" w:lineRule="auto"/>
        <w:jc w:val="both"/>
        <w:rPr>
          <w:rFonts w:ascii="Verdana" w:hAnsi="Verdana" w:cs="Arial"/>
          <w:b/>
          <w:bCs/>
          <w:sz w:val="18"/>
          <w:szCs w:val="22"/>
        </w:rPr>
      </w:pPr>
    </w:p>
    <w:p w14:paraId="42384B46" w14:textId="77777777" w:rsidR="00292E4B" w:rsidRPr="001B4A3B" w:rsidRDefault="00292E4B" w:rsidP="00292E4B">
      <w:pPr>
        <w:spacing w:line="360" w:lineRule="auto"/>
        <w:jc w:val="both"/>
        <w:rPr>
          <w:rFonts w:ascii="Verdana" w:hAnsi="Verdana" w:cs="Arial"/>
          <w:sz w:val="18"/>
          <w:szCs w:val="22"/>
        </w:rPr>
      </w:pPr>
      <w:r w:rsidRPr="001B4A3B">
        <w:rPr>
          <w:rFonts w:ascii="Verdana" w:hAnsi="Verdana" w:cs="Arial"/>
          <w:b/>
          <w:bCs/>
          <w:sz w:val="18"/>
          <w:szCs w:val="22"/>
        </w:rPr>
        <w:t>__________</w:t>
      </w:r>
      <w:r w:rsidRPr="001B4A3B">
        <w:rPr>
          <w:rFonts w:ascii="Verdana" w:hAnsi="Verdana" w:cs="Arial"/>
          <w:b/>
          <w:bCs/>
          <w:sz w:val="18"/>
          <w:szCs w:val="22"/>
          <w:u w:val="single"/>
        </w:rPr>
        <w:t xml:space="preserve">_ (NOMBRE) </w:t>
      </w:r>
      <w:r w:rsidRPr="001B4A3B">
        <w:rPr>
          <w:rFonts w:ascii="Verdana" w:hAnsi="Verdana" w:cs="Arial"/>
          <w:b/>
          <w:bCs/>
          <w:sz w:val="18"/>
          <w:szCs w:val="22"/>
        </w:rPr>
        <w:t>____________</w:t>
      </w:r>
      <w:r w:rsidRPr="001B4A3B">
        <w:rPr>
          <w:rFonts w:ascii="Verdana" w:hAnsi="Verdana" w:cs="Arial"/>
          <w:sz w:val="18"/>
          <w:szCs w:val="22"/>
        </w:rPr>
        <w:t xml:space="preserve">, EN MI CARÁCTER DE REPRESENTANTE LEGAL DE LA EMPRESA </w:t>
      </w:r>
      <w:r w:rsidRPr="001B4A3B">
        <w:rPr>
          <w:rFonts w:ascii="Verdana" w:hAnsi="Verdana" w:cs="Arial"/>
          <w:b/>
          <w:bCs/>
          <w:sz w:val="18"/>
          <w:szCs w:val="22"/>
          <w:u w:val="single"/>
        </w:rPr>
        <w:t xml:space="preserve">_____ (NOMBRE O RAZÓN SOCIAL DEL </w:t>
      </w:r>
      <w:proofErr w:type="gramStart"/>
      <w:r w:rsidRPr="001B4A3B">
        <w:rPr>
          <w:rFonts w:ascii="Verdana" w:hAnsi="Verdana" w:cs="Arial"/>
          <w:b/>
          <w:bCs/>
          <w:sz w:val="18"/>
          <w:szCs w:val="22"/>
          <w:u w:val="single"/>
        </w:rPr>
        <w:t>FABRICANTE)</w:t>
      </w:r>
      <w:r w:rsidRPr="001B4A3B">
        <w:rPr>
          <w:rFonts w:ascii="Verdana" w:hAnsi="Verdana" w:cs="Arial"/>
          <w:sz w:val="18"/>
          <w:szCs w:val="22"/>
        </w:rPr>
        <w:t>_</w:t>
      </w:r>
      <w:proofErr w:type="gramEnd"/>
      <w:r w:rsidRPr="001B4A3B">
        <w:rPr>
          <w:rFonts w:ascii="Verdana" w:hAnsi="Verdana" w:cs="Arial"/>
          <w:sz w:val="18"/>
          <w:szCs w:val="22"/>
        </w:rPr>
        <w:t>______, MANIFIESTO QUE RESPALDO LA PROPOSICION TÉCNICA QUE PRESENTE __</w:t>
      </w:r>
      <w:r w:rsidRPr="001B4A3B">
        <w:rPr>
          <w:rFonts w:ascii="Verdana" w:hAnsi="Verdana" w:cs="Arial"/>
          <w:sz w:val="18"/>
          <w:szCs w:val="22"/>
          <w:u w:val="single"/>
        </w:rPr>
        <w:t>_(</w:t>
      </w:r>
      <w:r w:rsidRPr="001B4A3B">
        <w:rPr>
          <w:rFonts w:ascii="Verdana" w:hAnsi="Verdana" w:cs="Arial"/>
          <w:b/>
          <w:bCs/>
          <w:sz w:val="18"/>
          <w:szCs w:val="22"/>
          <w:u w:val="single"/>
        </w:rPr>
        <w:t>NOMBRE O RAZÓN SOCIAL DEL DISTRIBUIDOR)</w:t>
      </w:r>
      <w:r w:rsidRPr="001B4A3B">
        <w:rPr>
          <w:rFonts w:ascii="Verdana" w:hAnsi="Verdana" w:cs="Arial"/>
          <w:sz w:val="18"/>
          <w:szCs w:val="22"/>
        </w:rPr>
        <w:t xml:space="preserve">____ POR LOS </w:t>
      </w:r>
      <w:r>
        <w:rPr>
          <w:rFonts w:ascii="Verdana" w:hAnsi="Verdana" w:cs="Arial"/>
          <w:sz w:val="18"/>
          <w:szCs w:val="22"/>
        </w:rPr>
        <w:t>BIENES</w:t>
      </w:r>
      <w:r w:rsidRPr="001B4A3B">
        <w:rPr>
          <w:rFonts w:ascii="Verdana" w:hAnsi="Verdana" w:cs="Arial"/>
          <w:sz w:val="18"/>
          <w:szCs w:val="22"/>
        </w:rPr>
        <w:t xml:space="preserve"> OFERTADOS EN LA </w:t>
      </w:r>
      <w:r>
        <w:rPr>
          <w:rFonts w:ascii="Verdana" w:hAnsi="Verdana" w:cs="Arial"/>
          <w:sz w:val="18"/>
          <w:szCs w:val="22"/>
        </w:rPr>
        <w:t>ADJUDICACION DIRECTA</w:t>
      </w:r>
      <w:r w:rsidRPr="001B4A3B">
        <w:rPr>
          <w:rFonts w:ascii="Verdana" w:hAnsi="Verdana" w:cs="Arial"/>
          <w:sz w:val="18"/>
          <w:szCs w:val="22"/>
        </w:rPr>
        <w:t xml:space="preserve"> No. _________________ Y QUE A CONTINUACIÓN SE RELACIONAN:</w:t>
      </w:r>
    </w:p>
    <w:p w14:paraId="04AC9719" w14:textId="77777777" w:rsidR="00292E4B" w:rsidRPr="001B4A3B" w:rsidRDefault="00292E4B" w:rsidP="00292E4B">
      <w:pPr>
        <w:spacing w:line="360" w:lineRule="auto"/>
        <w:jc w:val="both"/>
        <w:rPr>
          <w:rFonts w:ascii="Verdana" w:hAnsi="Verdana" w:cs="Arial"/>
          <w:sz w:val="18"/>
          <w:szCs w:val="22"/>
        </w:rPr>
      </w:pPr>
    </w:p>
    <w:tbl>
      <w:tblPr>
        <w:tblW w:w="10057" w:type="dxa"/>
        <w:tblLayout w:type="fixed"/>
        <w:tblLook w:val="0000" w:firstRow="0" w:lastRow="0" w:firstColumn="0" w:lastColumn="0" w:noHBand="0" w:noVBand="0"/>
      </w:tblPr>
      <w:tblGrid>
        <w:gridCol w:w="5028"/>
        <w:gridCol w:w="5029"/>
      </w:tblGrid>
      <w:tr w:rsidR="00292E4B" w:rsidRPr="001B4A3B" w14:paraId="7E18852D" w14:textId="77777777" w:rsidTr="00791042">
        <w:tc>
          <w:tcPr>
            <w:tcW w:w="5028" w:type="dxa"/>
          </w:tcPr>
          <w:p w14:paraId="6C2D4550" w14:textId="77777777" w:rsidR="00292E4B" w:rsidRPr="001B4A3B" w:rsidRDefault="00292E4B" w:rsidP="00791042">
            <w:pPr>
              <w:snapToGrid w:val="0"/>
              <w:spacing w:line="360" w:lineRule="auto"/>
              <w:jc w:val="both"/>
              <w:rPr>
                <w:rFonts w:ascii="Verdana" w:hAnsi="Verdana" w:cs="Arial"/>
                <w:sz w:val="18"/>
                <w:szCs w:val="22"/>
              </w:rPr>
            </w:pPr>
            <w:r w:rsidRPr="001B4A3B">
              <w:rPr>
                <w:rFonts w:ascii="Verdana" w:hAnsi="Verdana" w:cs="Arial"/>
                <w:sz w:val="18"/>
                <w:szCs w:val="22"/>
              </w:rPr>
              <w:t>_____________________________________</w:t>
            </w:r>
          </w:p>
        </w:tc>
        <w:tc>
          <w:tcPr>
            <w:tcW w:w="5029" w:type="dxa"/>
          </w:tcPr>
          <w:p w14:paraId="1FC906D9" w14:textId="77777777" w:rsidR="00292E4B" w:rsidRPr="001B4A3B" w:rsidRDefault="00292E4B" w:rsidP="00791042">
            <w:pPr>
              <w:snapToGrid w:val="0"/>
              <w:spacing w:line="360" w:lineRule="auto"/>
              <w:jc w:val="both"/>
              <w:rPr>
                <w:rFonts w:ascii="Verdana" w:hAnsi="Verdana" w:cs="Arial"/>
                <w:sz w:val="18"/>
                <w:szCs w:val="22"/>
              </w:rPr>
            </w:pPr>
            <w:r w:rsidRPr="001B4A3B">
              <w:rPr>
                <w:rFonts w:ascii="Verdana" w:hAnsi="Verdana" w:cs="Arial"/>
                <w:sz w:val="18"/>
                <w:szCs w:val="22"/>
              </w:rPr>
              <w:t>______________________________________</w:t>
            </w:r>
          </w:p>
        </w:tc>
      </w:tr>
      <w:tr w:rsidR="00292E4B" w:rsidRPr="001B4A3B" w14:paraId="3288C66D" w14:textId="77777777" w:rsidTr="00791042">
        <w:tc>
          <w:tcPr>
            <w:tcW w:w="5028" w:type="dxa"/>
          </w:tcPr>
          <w:p w14:paraId="0DBA0118" w14:textId="77777777" w:rsidR="00292E4B" w:rsidRPr="001B4A3B" w:rsidRDefault="00292E4B" w:rsidP="00791042">
            <w:pPr>
              <w:snapToGrid w:val="0"/>
              <w:spacing w:line="360" w:lineRule="auto"/>
              <w:jc w:val="both"/>
              <w:rPr>
                <w:rFonts w:ascii="Verdana" w:hAnsi="Verdana" w:cs="Arial"/>
                <w:sz w:val="18"/>
                <w:szCs w:val="22"/>
              </w:rPr>
            </w:pPr>
            <w:r w:rsidRPr="001B4A3B">
              <w:rPr>
                <w:rFonts w:ascii="Verdana" w:hAnsi="Verdana" w:cs="Arial"/>
                <w:sz w:val="18"/>
                <w:szCs w:val="22"/>
              </w:rPr>
              <w:t>_____________________________________</w:t>
            </w:r>
          </w:p>
        </w:tc>
        <w:tc>
          <w:tcPr>
            <w:tcW w:w="5029" w:type="dxa"/>
          </w:tcPr>
          <w:p w14:paraId="33C89F01" w14:textId="77777777" w:rsidR="00292E4B" w:rsidRPr="001B4A3B" w:rsidRDefault="00292E4B" w:rsidP="00791042">
            <w:pPr>
              <w:snapToGrid w:val="0"/>
              <w:spacing w:line="360" w:lineRule="auto"/>
              <w:jc w:val="both"/>
              <w:rPr>
                <w:rFonts w:ascii="Verdana" w:hAnsi="Verdana" w:cs="Arial"/>
                <w:sz w:val="18"/>
                <w:szCs w:val="22"/>
              </w:rPr>
            </w:pPr>
            <w:r w:rsidRPr="001B4A3B">
              <w:rPr>
                <w:rFonts w:ascii="Verdana" w:hAnsi="Verdana" w:cs="Arial"/>
                <w:sz w:val="18"/>
                <w:szCs w:val="22"/>
              </w:rPr>
              <w:t>______________________________________</w:t>
            </w:r>
          </w:p>
        </w:tc>
      </w:tr>
      <w:tr w:rsidR="00292E4B" w:rsidRPr="001B4A3B" w14:paraId="0D072457" w14:textId="77777777" w:rsidTr="00791042">
        <w:tc>
          <w:tcPr>
            <w:tcW w:w="5028" w:type="dxa"/>
          </w:tcPr>
          <w:p w14:paraId="44310E00" w14:textId="77777777" w:rsidR="00292E4B" w:rsidRPr="001B4A3B" w:rsidRDefault="00292E4B" w:rsidP="00791042">
            <w:pPr>
              <w:snapToGrid w:val="0"/>
              <w:spacing w:line="360" w:lineRule="auto"/>
              <w:jc w:val="both"/>
              <w:rPr>
                <w:rFonts w:ascii="Verdana" w:hAnsi="Verdana" w:cs="Arial"/>
                <w:sz w:val="18"/>
                <w:szCs w:val="22"/>
              </w:rPr>
            </w:pPr>
            <w:r w:rsidRPr="001B4A3B">
              <w:rPr>
                <w:rFonts w:ascii="Verdana" w:hAnsi="Verdana" w:cs="Arial"/>
                <w:sz w:val="18"/>
                <w:szCs w:val="22"/>
              </w:rPr>
              <w:t>_____________________________________</w:t>
            </w:r>
          </w:p>
        </w:tc>
        <w:tc>
          <w:tcPr>
            <w:tcW w:w="5029" w:type="dxa"/>
          </w:tcPr>
          <w:p w14:paraId="28F2FE01" w14:textId="77777777" w:rsidR="00292E4B" w:rsidRPr="001B4A3B" w:rsidRDefault="00292E4B" w:rsidP="00791042">
            <w:pPr>
              <w:snapToGrid w:val="0"/>
              <w:spacing w:line="360" w:lineRule="auto"/>
              <w:jc w:val="both"/>
              <w:rPr>
                <w:rFonts w:ascii="Verdana" w:hAnsi="Verdana" w:cs="Arial"/>
                <w:sz w:val="18"/>
                <w:szCs w:val="22"/>
              </w:rPr>
            </w:pPr>
            <w:r w:rsidRPr="001B4A3B">
              <w:rPr>
                <w:rFonts w:ascii="Verdana" w:hAnsi="Verdana" w:cs="Arial"/>
                <w:sz w:val="18"/>
                <w:szCs w:val="22"/>
              </w:rPr>
              <w:t>______________________________________</w:t>
            </w:r>
          </w:p>
        </w:tc>
      </w:tr>
      <w:tr w:rsidR="00292E4B" w:rsidRPr="001B4A3B" w14:paraId="40489EF7" w14:textId="77777777" w:rsidTr="00791042">
        <w:tc>
          <w:tcPr>
            <w:tcW w:w="5028" w:type="dxa"/>
          </w:tcPr>
          <w:p w14:paraId="6609C504" w14:textId="77777777" w:rsidR="00292E4B" w:rsidRPr="001B4A3B" w:rsidRDefault="00292E4B" w:rsidP="00791042">
            <w:pPr>
              <w:snapToGrid w:val="0"/>
              <w:spacing w:line="360" w:lineRule="auto"/>
              <w:jc w:val="both"/>
              <w:rPr>
                <w:rFonts w:ascii="Verdana" w:hAnsi="Verdana" w:cs="Arial"/>
                <w:sz w:val="18"/>
                <w:szCs w:val="22"/>
              </w:rPr>
            </w:pPr>
            <w:r w:rsidRPr="001B4A3B">
              <w:rPr>
                <w:rFonts w:ascii="Verdana" w:hAnsi="Verdana" w:cs="Arial"/>
                <w:sz w:val="18"/>
                <w:szCs w:val="22"/>
              </w:rPr>
              <w:t>_____________________________________</w:t>
            </w:r>
          </w:p>
        </w:tc>
        <w:tc>
          <w:tcPr>
            <w:tcW w:w="5029" w:type="dxa"/>
          </w:tcPr>
          <w:p w14:paraId="1FD81920" w14:textId="77777777" w:rsidR="00292E4B" w:rsidRPr="001B4A3B" w:rsidRDefault="00292E4B" w:rsidP="00791042">
            <w:pPr>
              <w:snapToGrid w:val="0"/>
              <w:spacing w:line="360" w:lineRule="auto"/>
              <w:jc w:val="both"/>
              <w:rPr>
                <w:rFonts w:ascii="Verdana" w:hAnsi="Verdana" w:cs="Arial"/>
                <w:sz w:val="18"/>
                <w:szCs w:val="22"/>
              </w:rPr>
            </w:pPr>
            <w:r w:rsidRPr="001B4A3B">
              <w:rPr>
                <w:rFonts w:ascii="Verdana" w:hAnsi="Verdana" w:cs="Arial"/>
                <w:sz w:val="18"/>
                <w:szCs w:val="22"/>
              </w:rPr>
              <w:t>______________________________________</w:t>
            </w:r>
          </w:p>
        </w:tc>
      </w:tr>
      <w:tr w:rsidR="00292E4B" w:rsidRPr="001B4A3B" w14:paraId="72F3DD82" w14:textId="77777777" w:rsidTr="00791042">
        <w:tc>
          <w:tcPr>
            <w:tcW w:w="5028" w:type="dxa"/>
          </w:tcPr>
          <w:p w14:paraId="3D07485E" w14:textId="77777777" w:rsidR="00292E4B" w:rsidRPr="001B4A3B" w:rsidRDefault="00292E4B" w:rsidP="00791042">
            <w:pPr>
              <w:snapToGrid w:val="0"/>
              <w:spacing w:line="360" w:lineRule="auto"/>
              <w:jc w:val="both"/>
              <w:rPr>
                <w:rFonts w:ascii="Verdana" w:hAnsi="Verdana" w:cs="Arial"/>
                <w:sz w:val="18"/>
                <w:szCs w:val="22"/>
              </w:rPr>
            </w:pPr>
            <w:r w:rsidRPr="001B4A3B">
              <w:rPr>
                <w:rFonts w:ascii="Verdana" w:hAnsi="Verdana" w:cs="Arial"/>
                <w:sz w:val="18"/>
                <w:szCs w:val="22"/>
              </w:rPr>
              <w:t>_____________________________________</w:t>
            </w:r>
          </w:p>
        </w:tc>
        <w:tc>
          <w:tcPr>
            <w:tcW w:w="5029" w:type="dxa"/>
          </w:tcPr>
          <w:p w14:paraId="5B70016F" w14:textId="77777777" w:rsidR="00292E4B" w:rsidRPr="001B4A3B" w:rsidRDefault="00292E4B" w:rsidP="00791042">
            <w:pPr>
              <w:snapToGrid w:val="0"/>
              <w:spacing w:line="360" w:lineRule="auto"/>
              <w:jc w:val="both"/>
              <w:rPr>
                <w:rFonts w:ascii="Verdana" w:hAnsi="Verdana" w:cs="Arial"/>
                <w:sz w:val="18"/>
                <w:szCs w:val="22"/>
              </w:rPr>
            </w:pPr>
            <w:r w:rsidRPr="001B4A3B">
              <w:rPr>
                <w:rFonts w:ascii="Verdana" w:hAnsi="Verdana" w:cs="Arial"/>
                <w:sz w:val="18"/>
                <w:szCs w:val="22"/>
              </w:rPr>
              <w:t>______________________________________</w:t>
            </w:r>
          </w:p>
        </w:tc>
      </w:tr>
      <w:tr w:rsidR="00292E4B" w:rsidRPr="001B4A3B" w14:paraId="4B81752E" w14:textId="77777777" w:rsidTr="00791042">
        <w:tc>
          <w:tcPr>
            <w:tcW w:w="5028" w:type="dxa"/>
          </w:tcPr>
          <w:p w14:paraId="1085AA6F" w14:textId="77777777" w:rsidR="00292E4B" w:rsidRPr="001B4A3B" w:rsidRDefault="00292E4B" w:rsidP="00791042">
            <w:pPr>
              <w:snapToGrid w:val="0"/>
              <w:spacing w:line="360" w:lineRule="auto"/>
              <w:jc w:val="both"/>
              <w:rPr>
                <w:rFonts w:ascii="Verdana" w:hAnsi="Verdana" w:cs="Arial"/>
                <w:sz w:val="18"/>
                <w:szCs w:val="22"/>
              </w:rPr>
            </w:pPr>
            <w:r w:rsidRPr="001B4A3B">
              <w:rPr>
                <w:rFonts w:ascii="Verdana" w:hAnsi="Verdana" w:cs="Arial"/>
                <w:sz w:val="18"/>
                <w:szCs w:val="22"/>
              </w:rPr>
              <w:t>_____________________________________</w:t>
            </w:r>
          </w:p>
        </w:tc>
        <w:tc>
          <w:tcPr>
            <w:tcW w:w="5029" w:type="dxa"/>
          </w:tcPr>
          <w:p w14:paraId="72E80E82" w14:textId="77777777" w:rsidR="00292E4B" w:rsidRPr="001B4A3B" w:rsidRDefault="00292E4B" w:rsidP="00791042">
            <w:pPr>
              <w:snapToGrid w:val="0"/>
              <w:spacing w:line="360" w:lineRule="auto"/>
              <w:jc w:val="both"/>
              <w:rPr>
                <w:rFonts w:ascii="Verdana" w:hAnsi="Verdana" w:cs="Arial"/>
                <w:sz w:val="18"/>
                <w:szCs w:val="22"/>
              </w:rPr>
            </w:pPr>
            <w:r w:rsidRPr="001B4A3B">
              <w:rPr>
                <w:rFonts w:ascii="Verdana" w:hAnsi="Verdana" w:cs="Arial"/>
                <w:sz w:val="18"/>
                <w:szCs w:val="22"/>
              </w:rPr>
              <w:t>______________________________________</w:t>
            </w:r>
          </w:p>
        </w:tc>
      </w:tr>
    </w:tbl>
    <w:p w14:paraId="40794B8A" w14:textId="77777777" w:rsidR="00292E4B" w:rsidRPr="001B4A3B" w:rsidRDefault="00292E4B" w:rsidP="00292E4B">
      <w:pPr>
        <w:spacing w:line="360" w:lineRule="auto"/>
        <w:jc w:val="both"/>
        <w:rPr>
          <w:rFonts w:ascii="Verdana" w:hAnsi="Verdana"/>
          <w:sz w:val="20"/>
        </w:rPr>
      </w:pPr>
    </w:p>
    <w:p w14:paraId="0853C135" w14:textId="77777777" w:rsidR="00292E4B" w:rsidRPr="001B4A3B" w:rsidRDefault="00292E4B" w:rsidP="00292E4B">
      <w:pPr>
        <w:jc w:val="both"/>
        <w:rPr>
          <w:rFonts w:ascii="Verdana" w:hAnsi="Verdana" w:cs="Arial"/>
          <w:sz w:val="18"/>
          <w:szCs w:val="22"/>
        </w:rPr>
      </w:pPr>
      <w:r w:rsidRPr="001B4A3B">
        <w:rPr>
          <w:rFonts w:ascii="Verdana" w:hAnsi="Verdana" w:cs="Arial"/>
          <w:sz w:val="18"/>
          <w:szCs w:val="22"/>
        </w:rPr>
        <w:t>LUGAR Y FECHA</w:t>
      </w:r>
    </w:p>
    <w:p w14:paraId="1027BA17" w14:textId="77777777" w:rsidR="00292E4B" w:rsidRPr="001B4A3B" w:rsidRDefault="00292E4B" w:rsidP="00292E4B">
      <w:pPr>
        <w:jc w:val="both"/>
        <w:rPr>
          <w:rFonts w:ascii="Verdana" w:hAnsi="Verdana" w:cs="Arial"/>
          <w:sz w:val="18"/>
          <w:szCs w:val="22"/>
        </w:rPr>
      </w:pPr>
    </w:p>
    <w:p w14:paraId="5F1AC1CC" w14:textId="77777777" w:rsidR="00292E4B" w:rsidRPr="001B4A3B" w:rsidRDefault="00292E4B" w:rsidP="00292E4B">
      <w:pPr>
        <w:jc w:val="both"/>
        <w:rPr>
          <w:rFonts w:ascii="Verdana" w:hAnsi="Verdana" w:cs="Arial"/>
          <w:sz w:val="18"/>
          <w:szCs w:val="22"/>
        </w:rPr>
      </w:pPr>
    </w:p>
    <w:p w14:paraId="208986DA" w14:textId="77777777" w:rsidR="00292E4B" w:rsidRPr="001B4A3B" w:rsidRDefault="00292E4B" w:rsidP="00292E4B">
      <w:pPr>
        <w:widowControl w:val="0"/>
        <w:autoSpaceDE w:val="0"/>
        <w:jc w:val="center"/>
        <w:rPr>
          <w:rFonts w:ascii="Verdana" w:hAnsi="Verdana" w:cs="Arial"/>
          <w:b/>
          <w:sz w:val="18"/>
          <w:szCs w:val="22"/>
        </w:rPr>
      </w:pPr>
      <w:r w:rsidRPr="001B4A3B">
        <w:rPr>
          <w:rFonts w:ascii="Verdana" w:hAnsi="Verdana" w:cs="Arial"/>
          <w:b/>
          <w:sz w:val="18"/>
          <w:szCs w:val="22"/>
        </w:rPr>
        <w:t>___________________________________________________________</w:t>
      </w:r>
    </w:p>
    <w:p w14:paraId="57072792" w14:textId="77777777" w:rsidR="00292E4B" w:rsidRPr="007279D2" w:rsidRDefault="00292E4B" w:rsidP="007279D2">
      <w:pPr>
        <w:jc w:val="center"/>
        <w:rPr>
          <w:rFonts w:ascii="Verdana" w:hAnsi="Verdana" w:cs="Arial"/>
          <w:b/>
          <w:sz w:val="16"/>
        </w:rPr>
      </w:pPr>
      <w:r w:rsidRPr="001B4A3B">
        <w:rPr>
          <w:rFonts w:ascii="Verdana" w:hAnsi="Verdana" w:cs="Arial"/>
          <w:b/>
          <w:sz w:val="16"/>
        </w:rPr>
        <w:t>NOMBRE Y FIRMA DEL REPRESENTANTE LEGAL DEL FABRICANTE</w:t>
      </w:r>
      <w:r w:rsidR="00AE7069">
        <w:rPr>
          <w:rFonts w:ascii="Verdana" w:hAnsi="Verdana" w:cs="Arial"/>
          <w:b/>
          <w:sz w:val="16"/>
        </w:rPr>
        <w:t xml:space="preserve">/TIT DEL REGISTRO SANITARIO </w:t>
      </w:r>
      <w:proofErr w:type="spellStart"/>
      <w:r w:rsidR="00AE7069">
        <w:rPr>
          <w:rFonts w:ascii="Verdana" w:hAnsi="Verdana" w:cs="Arial"/>
          <w:b/>
          <w:sz w:val="16"/>
        </w:rPr>
        <w:t>Ó</w:t>
      </w:r>
      <w:proofErr w:type="spellEnd"/>
      <w:r w:rsidR="00AE7069">
        <w:rPr>
          <w:rFonts w:ascii="Verdana" w:hAnsi="Verdana" w:cs="Arial"/>
          <w:b/>
          <w:sz w:val="16"/>
        </w:rPr>
        <w:t xml:space="preserve"> DISTRIBUIDOR MAYORISTA</w:t>
      </w:r>
      <w:r w:rsidRPr="001B4A3B">
        <w:rPr>
          <w:rFonts w:ascii="Verdana" w:hAnsi="Verdana" w:cs="Arial"/>
          <w:b/>
          <w:sz w:val="16"/>
        </w:rPr>
        <w:t>.</w:t>
      </w:r>
    </w:p>
    <w:p w14:paraId="4885E5BA" w14:textId="77777777" w:rsidR="008370A1" w:rsidRDefault="008370A1" w:rsidP="00292E4B">
      <w:pPr>
        <w:rPr>
          <w:rFonts w:ascii="Arial" w:hAnsi="Arial" w:cs="Arial"/>
          <w:b/>
          <w:sz w:val="20"/>
        </w:rPr>
      </w:pPr>
    </w:p>
    <w:p w14:paraId="53CAFAAB" w14:textId="77777777" w:rsidR="00292E4B" w:rsidRDefault="00292E4B" w:rsidP="00292E4B">
      <w:pPr>
        <w:jc w:val="center"/>
        <w:rPr>
          <w:rFonts w:ascii="Arial" w:hAnsi="Arial" w:cs="Arial"/>
          <w:b/>
          <w:sz w:val="20"/>
        </w:rPr>
      </w:pPr>
    </w:p>
    <w:p w14:paraId="2CFF53C1" w14:textId="77777777" w:rsidR="007279D2" w:rsidRDefault="007279D2" w:rsidP="00292E4B">
      <w:pPr>
        <w:jc w:val="center"/>
        <w:rPr>
          <w:rFonts w:ascii="Arial" w:hAnsi="Arial" w:cs="Arial"/>
          <w:b/>
          <w:sz w:val="20"/>
        </w:rPr>
      </w:pPr>
    </w:p>
    <w:p w14:paraId="5A3CE096" w14:textId="77777777" w:rsidR="007279D2" w:rsidRDefault="007279D2" w:rsidP="00292E4B">
      <w:pPr>
        <w:jc w:val="center"/>
        <w:rPr>
          <w:rFonts w:ascii="Arial" w:hAnsi="Arial" w:cs="Arial"/>
          <w:b/>
          <w:sz w:val="20"/>
        </w:rPr>
      </w:pPr>
    </w:p>
    <w:p w14:paraId="6C80D3A6" w14:textId="77777777" w:rsidR="007279D2" w:rsidRDefault="007279D2" w:rsidP="00292E4B">
      <w:pPr>
        <w:jc w:val="center"/>
        <w:rPr>
          <w:rFonts w:ascii="Arial" w:hAnsi="Arial" w:cs="Arial"/>
          <w:b/>
          <w:sz w:val="20"/>
        </w:rPr>
      </w:pPr>
    </w:p>
    <w:p w14:paraId="25447C7F" w14:textId="77777777" w:rsidR="007279D2" w:rsidRDefault="007279D2" w:rsidP="00292E4B">
      <w:pPr>
        <w:jc w:val="center"/>
        <w:rPr>
          <w:rFonts w:ascii="Arial" w:hAnsi="Arial" w:cs="Arial"/>
          <w:b/>
          <w:sz w:val="20"/>
        </w:rPr>
      </w:pPr>
    </w:p>
    <w:p w14:paraId="4F68CAE9" w14:textId="77777777" w:rsidR="007279D2" w:rsidRDefault="007279D2" w:rsidP="00292E4B">
      <w:pPr>
        <w:jc w:val="center"/>
        <w:rPr>
          <w:rFonts w:ascii="Arial" w:hAnsi="Arial" w:cs="Arial"/>
          <w:b/>
          <w:sz w:val="20"/>
        </w:rPr>
      </w:pPr>
    </w:p>
    <w:p w14:paraId="023D1E05" w14:textId="77777777" w:rsidR="007279D2" w:rsidRDefault="007279D2" w:rsidP="00292E4B">
      <w:pPr>
        <w:jc w:val="center"/>
        <w:rPr>
          <w:rFonts w:ascii="Arial" w:hAnsi="Arial" w:cs="Arial"/>
          <w:b/>
          <w:sz w:val="20"/>
        </w:rPr>
      </w:pPr>
    </w:p>
    <w:p w14:paraId="7DB56354" w14:textId="77777777" w:rsidR="007279D2" w:rsidRDefault="007279D2" w:rsidP="00292E4B">
      <w:pPr>
        <w:jc w:val="center"/>
        <w:rPr>
          <w:rFonts w:ascii="Arial" w:hAnsi="Arial" w:cs="Arial"/>
          <w:b/>
          <w:sz w:val="20"/>
        </w:rPr>
      </w:pPr>
    </w:p>
    <w:p w14:paraId="32B09297" w14:textId="77777777" w:rsidR="007279D2" w:rsidRDefault="007279D2" w:rsidP="00292E4B">
      <w:pPr>
        <w:jc w:val="center"/>
        <w:rPr>
          <w:rFonts w:ascii="Arial" w:hAnsi="Arial" w:cs="Arial"/>
          <w:b/>
          <w:sz w:val="20"/>
        </w:rPr>
      </w:pPr>
    </w:p>
    <w:p w14:paraId="3AF48C30" w14:textId="77777777" w:rsidR="007279D2" w:rsidRDefault="007279D2" w:rsidP="00292E4B">
      <w:pPr>
        <w:jc w:val="center"/>
        <w:rPr>
          <w:rFonts w:ascii="Arial" w:hAnsi="Arial" w:cs="Arial"/>
          <w:b/>
          <w:sz w:val="20"/>
        </w:rPr>
      </w:pPr>
    </w:p>
    <w:p w14:paraId="52B2E567" w14:textId="77777777" w:rsidR="007279D2" w:rsidRDefault="007279D2" w:rsidP="00292E4B">
      <w:pPr>
        <w:jc w:val="center"/>
        <w:rPr>
          <w:rFonts w:ascii="Arial" w:hAnsi="Arial" w:cs="Arial"/>
          <w:b/>
          <w:sz w:val="20"/>
        </w:rPr>
      </w:pPr>
    </w:p>
    <w:p w14:paraId="341783B3" w14:textId="77777777" w:rsidR="007279D2" w:rsidRDefault="007279D2" w:rsidP="00062CC6">
      <w:pPr>
        <w:rPr>
          <w:rFonts w:ascii="Arial" w:hAnsi="Arial" w:cs="Arial"/>
          <w:b/>
          <w:sz w:val="20"/>
        </w:rPr>
      </w:pPr>
    </w:p>
    <w:p w14:paraId="0524375B" w14:textId="77777777" w:rsidR="003C751E" w:rsidRDefault="003C751E" w:rsidP="00292E4B">
      <w:pPr>
        <w:jc w:val="center"/>
        <w:rPr>
          <w:rFonts w:ascii="Arial" w:hAnsi="Arial" w:cs="Arial"/>
          <w:b/>
          <w:sz w:val="20"/>
        </w:rPr>
      </w:pPr>
    </w:p>
    <w:p w14:paraId="596C62EB" w14:textId="77777777" w:rsidR="003C751E" w:rsidRPr="003C751E" w:rsidRDefault="003C751E" w:rsidP="003C751E">
      <w:pPr>
        <w:jc w:val="center"/>
        <w:rPr>
          <w:rFonts w:ascii="Arial" w:hAnsi="Arial" w:cs="Arial"/>
          <w:b/>
          <w:sz w:val="20"/>
        </w:rPr>
      </w:pPr>
      <w:r w:rsidRPr="003C751E">
        <w:rPr>
          <w:rFonts w:ascii="Arial" w:hAnsi="Arial" w:cs="Arial"/>
          <w:b/>
          <w:sz w:val="20"/>
        </w:rPr>
        <w:t>ANEXO NÚMERO 5 (CINCO)</w:t>
      </w:r>
    </w:p>
    <w:p w14:paraId="2E1BA870" w14:textId="77777777" w:rsidR="003C751E" w:rsidRPr="003C751E" w:rsidRDefault="003C751E" w:rsidP="003C751E">
      <w:pPr>
        <w:jc w:val="center"/>
        <w:rPr>
          <w:rFonts w:ascii="Arial" w:hAnsi="Arial" w:cs="Arial"/>
          <w:b/>
          <w:sz w:val="20"/>
        </w:rPr>
      </w:pPr>
    </w:p>
    <w:p w14:paraId="7619AD12" w14:textId="77777777" w:rsidR="003C751E" w:rsidRPr="003C751E" w:rsidRDefault="003C751E" w:rsidP="003C751E">
      <w:pPr>
        <w:keepNext/>
        <w:keepLines/>
        <w:spacing w:before="200"/>
        <w:jc w:val="center"/>
        <w:outlineLvl w:val="1"/>
        <w:rPr>
          <w:rFonts w:ascii="Calibri" w:eastAsiaTheme="majorEastAsia" w:hAnsi="Calibri" w:cstheme="majorBidi"/>
          <w:b/>
          <w:bCs/>
          <w:sz w:val="22"/>
          <w:szCs w:val="22"/>
          <w:lang w:val="es-ES" w:eastAsia="es-ES"/>
        </w:rPr>
      </w:pPr>
      <w:r w:rsidRPr="003C751E">
        <w:rPr>
          <w:rFonts w:ascii="Calibri" w:eastAsiaTheme="majorEastAsia" w:hAnsi="Calibri" w:cstheme="majorBidi"/>
          <w:b/>
          <w:bCs/>
          <w:sz w:val="22"/>
          <w:szCs w:val="22"/>
          <w:lang w:val="es-ES" w:eastAsia="es-ES"/>
        </w:rPr>
        <w:t>DOCUMENTACIÓN LEGAL – ECONOMICA</w:t>
      </w:r>
    </w:p>
    <w:p w14:paraId="52118A51" w14:textId="77777777" w:rsidR="003C751E" w:rsidRPr="003C751E" w:rsidRDefault="003C751E" w:rsidP="003C751E">
      <w:pPr>
        <w:rPr>
          <w:lang w:val="es-MX"/>
        </w:rPr>
      </w:pPr>
    </w:p>
    <w:tbl>
      <w:tblPr>
        <w:tblW w:w="10726" w:type="dxa"/>
        <w:tblInd w:w="70" w:type="dxa"/>
        <w:tblLayout w:type="fixed"/>
        <w:tblCellMar>
          <w:left w:w="70" w:type="dxa"/>
          <w:right w:w="70" w:type="dxa"/>
        </w:tblCellMar>
        <w:tblLook w:val="0000" w:firstRow="0" w:lastRow="0" w:firstColumn="0" w:lastColumn="0" w:noHBand="0" w:noVBand="0"/>
      </w:tblPr>
      <w:tblGrid>
        <w:gridCol w:w="567"/>
        <w:gridCol w:w="7649"/>
        <w:gridCol w:w="1270"/>
        <w:gridCol w:w="579"/>
        <w:gridCol w:w="661"/>
      </w:tblGrid>
      <w:tr w:rsidR="003C751E" w:rsidRPr="003C751E" w14:paraId="13C6FBC3" w14:textId="77777777" w:rsidTr="00725A27">
        <w:trPr>
          <w:trHeight w:val="283"/>
        </w:trPr>
        <w:tc>
          <w:tcPr>
            <w:tcW w:w="567" w:type="dxa"/>
            <w:vMerge w:val="restart"/>
            <w:tcBorders>
              <w:top w:val="single" w:sz="4" w:space="0" w:color="000000"/>
              <w:left w:val="single" w:sz="4" w:space="0" w:color="000000"/>
            </w:tcBorders>
            <w:shd w:val="clear" w:color="auto" w:fill="D9D9D9"/>
            <w:vAlign w:val="center"/>
          </w:tcPr>
          <w:p w14:paraId="05F42C28" w14:textId="77777777" w:rsidR="003C751E" w:rsidRPr="003C751E" w:rsidRDefault="003C751E" w:rsidP="003C751E">
            <w:pPr>
              <w:snapToGrid w:val="0"/>
              <w:jc w:val="center"/>
              <w:rPr>
                <w:rFonts w:ascii="Calibri" w:hAnsi="Calibri" w:cs="Arial"/>
                <w:b/>
                <w:bCs/>
                <w:sz w:val="18"/>
                <w:szCs w:val="18"/>
              </w:rPr>
            </w:pPr>
            <w:r w:rsidRPr="003C751E">
              <w:rPr>
                <w:rFonts w:ascii="Calibri" w:hAnsi="Calibri" w:cs="Arial"/>
                <w:b/>
                <w:bCs/>
                <w:sz w:val="18"/>
                <w:szCs w:val="18"/>
              </w:rPr>
              <w:t>NUM</w:t>
            </w:r>
          </w:p>
        </w:tc>
        <w:tc>
          <w:tcPr>
            <w:tcW w:w="7649" w:type="dxa"/>
            <w:vMerge w:val="restart"/>
            <w:tcBorders>
              <w:top w:val="single" w:sz="4" w:space="0" w:color="000000"/>
              <w:left w:val="single" w:sz="4" w:space="0" w:color="000000"/>
            </w:tcBorders>
            <w:shd w:val="clear" w:color="auto" w:fill="D9D9D9"/>
            <w:vAlign w:val="center"/>
          </w:tcPr>
          <w:p w14:paraId="034EAF23" w14:textId="77777777" w:rsidR="003C751E" w:rsidRPr="003C751E" w:rsidRDefault="003C751E" w:rsidP="003C751E">
            <w:pPr>
              <w:snapToGrid w:val="0"/>
              <w:jc w:val="center"/>
              <w:rPr>
                <w:rFonts w:ascii="Calibri" w:hAnsi="Calibri" w:cs="Arial"/>
                <w:b/>
                <w:bCs/>
                <w:sz w:val="18"/>
                <w:szCs w:val="18"/>
              </w:rPr>
            </w:pPr>
            <w:r w:rsidRPr="003C751E">
              <w:rPr>
                <w:rFonts w:ascii="Calibri" w:hAnsi="Calibri" w:cs="Arial"/>
                <w:b/>
                <w:bCs/>
                <w:sz w:val="18"/>
                <w:szCs w:val="18"/>
              </w:rPr>
              <w:t>DOCUMENTO SOLICITADO</w:t>
            </w:r>
          </w:p>
        </w:tc>
        <w:tc>
          <w:tcPr>
            <w:tcW w:w="1270" w:type="dxa"/>
            <w:vMerge w:val="restart"/>
            <w:tcBorders>
              <w:top w:val="single" w:sz="4" w:space="0" w:color="000000"/>
              <w:left w:val="single" w:sz="4" w:space="0" w:color="000000"/>
            </w:tcBorders>
            <w:shd w:val="clear" w:color="auto" w:fill="D9D9D9"/>
            <w:vAlign w:val="center"/>
          </w:tcPr>
          <w:p w14:paraId="7CA17275" w14:textId="77777777" w:rsidR="003C751E" w:rsidRPr="003C751E" w:rsidRDefault="003C751E" w:rsidP="003C751E">
            <w:pPr>
              <w:jc w:val="center"/>
              <w:rPr>
                <w:rFonts w:ascii="Calibri" w:hAnsi="Calibri" w:cs="Arial"/>
                <w:b/>
                <w:bCs/>
                <w:sz w:val="18"/>
                <w:szCs w:val="18"/>
              </w:rPr>
            </w:pPr>
            <w:r w:rsidRPr="003C751E">
              <w:rPr>
                <w:rFonts w:ascii="Calibri" w:hAnsi="Calibri" w:cs="Arial"/>
                <w:b/>
                <w:bCs/>
                <w:sz w:val="18"/>
                <w:szCs w:val="18"/>
              </w:rPr>
              <w:t>PUNTO EN EL QUE SE SOLICITA</w:t>
            </w:r>
          </w:p>
        </w:tc>
        <w:tc>
          <w:tcPr>
            <w:tcW w:w="124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58B0DACE" w14:textId="77777777" w:rsidR="003C751E" w:rsidRPr="003C751E" w:rsidRDefault="003C751E" w:rsidP="003C751E">
            <w:pPr>
              <w:jc w:val="center"/>
              <w:rPr>
                <w:rFonts w:ascii="Calibri" w:hAnsi="Calibri" w:cs="Arial"/>
                <w:b/>
                <w:bCs/>
                <w:sz w:val="18"/>
                <w:szCs w:val="18"/>
              </w:rPr>
            </w:pPr>
            <w:r w:rsidRPr="003C751E">
              <w:rPr>
                <w:rFonts w:ascii="Calibri" w:hAnsi="Calibri" w:cs="Arial"/>
                <w:b/>
                <w:bCs/>
                <w:sz w:val="18"/>
                <w:szCs w:val="18"/>
              </w:rPr>
              <w:t>PRESENTADO</w:t>
            </w:r>
          </w:p>
        </w:tc>
      </w:tr>
      <w:tr w:rsidR="003C751E" w:rsidRPr="003C751E" w14:paraId="1F48A65C" w14:textId="77777777" w:rsidTr="00725A27">
        <w:trPr>
          <w:trHeight w:val="363"/>
        </w:trPr>
        <w:tc>
          <w:tcPr>
            <w:tcW w:w="567" w:type="dxa"/>
            <w:vMerge/>
            <w:tcBorders>
              <w:left w:val="single" w:sz="4" w:space="0" w:color="000000"/>
              <w:bottom w:val="single" w:sz="4" w:space="0" w:color="000000"/>
            </w:tcBorders>
            <w:shd w:val="clear" w:color="auto" w:fill="D9D9D9"/>
            <w:vAlign w:val="center"/>
          </w:tcPr>
          <w:p w14:paraId="53B52308" w14:textId="77777777" w:rsidR="003C751E" w:rsidRPr="003C751E" w:rsidRDefault="003C751E" w:rsidP="003C751E">
            <w:pPr>
              <w:snapToGrid w:val="0"/>
              <w:jc w:val="center"/>
              <w:rPr>
                <w:rFonts w:ascii="Calibri" w:hAnsi="Calibri" w:cs="Arial"/>
                <w:b/>
                <w:bCs/>
                <w:sz w:val="18"/>
                <w:szCs w:val="18"/>
              </w:rPr>
            </w:pPr>
          </w:p>
        </w:tc>
        <w:tc>
          <w:tcPr>
            <w:tcW w:w="7649" w:type="dxa"/>
            <w:vMerge/>
            <w:tcBorders>
              <w:left w:val="single" w:sz="4" w:space="0" w:color="000000"/>
              <w:bottom w:val="single" w:sz="4" w:space="0" w:color="000000"/>
            </w:tcBorders>
            <w:shd w:val="clear" w:color="auto" w:fill="D9D9D9"/>
            <w:vAlign w:val="center"/>
          </w:tcPr>
          <w:p w14:paraId="670DD6C6" w14:textId="77777777" w:rsidR="003C751E" w:rsidRPr="003C751E" w:rsidRDefault="003C751E" w:rsidP="003C751E">
            <w:pPr>
              <w:snapToGrid w:val="0"/>
              <w:jc w:val="center"/>
              <w:rPr>
                <w:rFonts w:ascii="Calibri" w:hAnsi="Calibri" w:cs="Arial"/>
                <w:b/>
                <w:bCs/>
                <w:sz w:val="18"/>
                <w:szCs w:val="18"/>
              </w:rPr>
            </w:pPr>
          </w:p>
        </w:tc>
        <w:tc>
          <w:tcPr>
            <w:tcW w:w="1270" w:type="dxa"/>
            <w:vMerge/>
            <w:tcBorders>
              <w:left w:val="single" w:sz="4" w:space="0" w:color="000000"/>
              <w:bottom w:val="single" w:sz="4" w:space="0" w:color="000000"/>
            </w:tcBorders>
            <w:shd w:val="clear" w:color="auto" w:fill="D9D9D9"/>
            <w:vAlign w:val="center"/>
          </w:tcPr>
          <w:p w14:paraId="18F56736" w14:textId="77777777" w:rsidR="003C751E" w:rsidRPr="003C751E" w:rsidRDefault="003C751E" w:rsidP="003C751E">
            <w:pPr>
              <w:jc w:val="center"/>
              <w:rPr>
                <w:rFonts w:ascii="Calibri" w:hAnsi="Calibri" w:cs="Arial"/>
                <w:b/>
                <w:bCs/>
                <w:sz w:val="18"/>
                <w:szCs w:val="18"/>
              </w:rPr>
            </w:pPr>
          </w:p>
        </w:tc>
        <w:tc>
          <w:tcPr>
            <w:tcW w:w="57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9855112" w14:textId="77777777" w:rsidR="003C751E" w:rsidRPr="003C751E" w:rsidRDefault="003C751E" w:rsidP="003C751E">
            <w:pPr>
              <w:jc w:val="center"/>
              <w:rPr>
                <w:rFonts w:ascii="Calibri" w:hAnsi="Calibri" w:cs="Arial"/>
                <w:b/>
                <w:bCs/>
                <w:sz w:val="18"/>
                <w:szCs w:val="18"/>
              </w:rPr>
            </w:pPr>
            <w:r w:rsidRPr="003C751E">
              <w:rPr>
                <w:rFonts w:ascii="Calibri" w:hAnsi="Calibri" w:cs="Arial"/>
                <w:b/>
                <w:bCs/>
                <w:sz w:val="18"/>
                <w:szCs w:val="18"/>
              </w:rPr>
              <w:t xml:space="preserve">SI          </w:t>
            </w:r>
          </w:p>
        </w:tc>
        <w:tc>
          <w:tcPr>
            <w:tcW w:w="6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A83D9D6" w14:textId="77777777" w:rsidR="003C751E" w:rsidRPr="003C751E" w:rsidRDefault="003C751E" w:rsidP="003C751E">
            <w:pPr>
              <w:jc w:val="center"/>
              <w:rPr>
                <w:rFonts w:ascii="Calibri" w:hAnsi="Calibri" w:cs="Arial"/>
                <w:b/>
                <w:bCs/>
                <w:sz w:val="18"/>
                <w:szCs w:val="18"/>
              </w:rPr>
            </w:pPr>
            <w:r w:rsidRPr="003C751E">
              <w:rPr>
                <w:rFonts w:ascii="Calibri" w:hAnsi="Calibri" w:cs="Arial"/>
                <w:b/>
                <w:bCs/>
                <w:sz w:val="18"/>
                <w:szCs w:val="18"/>
              </w:rPr>
              <w:t>NO</w:t>
            </w:r>
          </w:p>
        </w:tc>
      </w:tr>
      <w:tr w:rsidR="003C751E" w:rsidRPr="003C751E" w14:paraId="779C77FF" w14:textId="77777777" w:rsidTr="00725A27">
        <w:trPr>
          <w:trHeight w:val="20"/>
          <w:tblHeader/>
        </w:trPr>
        <w:tc>
          <w:tcPr>
            <w:tcW w:w="567" w:type="dxa"/>
            <w:tcBorders>
              <w:top w:val="single" w:sz="4" w:space="0" w:color="000000"/>
              <w:left w:val="single" w:sz="4" w:space="0" w:color="000000"/>
              <w:bottom w:val="single" w:sz="4" w:space="0" w:color="000000"/>
            </w:tcBorders>
            <w:vAlign w:val="center"/>
          </w:tcPr>
          <w:p w14:paraId="4122D311" w14:textId="77777777" w:rsidR="003C751E" w:rsidRPr="003C751E" w:rsidRDefault="003C751E" w:rsidP="003C751E">
            <w:pPr>
              <w:widowControl w:val="0"/>
              <w:suppressAutoHyphens/>
              <w:snapToGrid w:val="0"/>
              <w:jc w:val="center"/>
              <w:rPr>
                <w:rFonts w:ascii="Calibri" w:eastAsia="Times New Roman" w:hAnsi="Calibri" w:cs="Arial"/>
                <w:b/>
                <w:sz w:val="20"/>
                <w:szCs w:val="20"/>
                <w:lang w:val="es-ES" w:eastAsia="ar-SA"/>
              </w:rPr>
            </w:pPr>
            <w:r w:rsidRPr="003C751E">
              <w:rPr>
                <w:rFonts w:ascii="Calibri" w:eastAsia="Times New Roman" w:hAnsi="Calibri" w:cs="Arial"/>
                <w:b/>
                <w:sz w:val="20"/>
                <w:szCs w:val="20"/>
                <w:lang w:val="es-ES" w:eastAsia="ar-SA"/>
              </w:rPr>
              <w:t>1</w:t>
            </w:r>
          </w:p>
        </w:tc>
        <w:tc>
          <w:tcPr>
            <w:tcW w:w="7649" w:type="dxa"/>
            <w:tcBorders>
              <w:top w:val="single" w:sz="4" w:space="0" w:color="000000"/>
              <w:left w:val="single" w:sz="4" w:space="0" w:color="000000"/>
              <w:bottom w:val="single" w:sz="4" w:space="0" w:color="000000"/>
            </w:tcBorders>
            <w:shd w:val="clear" w:color="auto" w:fill="auto"/>
          </w:tcPr>
          <w:p w14:paraId="7007FD21" w14:textId="77777777" w:rsidR="003C751E" w:rsidRPr="003C751E" w:rsidRDefault="003C751E" w:rsidP="003C751E">
            <w:pPr>
              <w:suppressAutoHyphens/>
              <w:ind w:right="99"/>
              <w:jc w:val="both"/>
              <w:rPr>
                <w:rFonts w:ascii="Calibri" w:eastAsia="Calibri" w:hAnsi="Calibri" w:cs="Arial"/>
                <w:b/>
                <w:sz w:val="22"/>
                <w:szCs w:val="22"/>
                <w:lang w:val="es-MX"/>
              </w:rPr>
            </w:pPr>
            <w:r w:rsidRPr="003C751E">
              <w:rPr>
                <w:rFonts w:ascii="Calibri" w:eastAsia="Calibri" w:hAnsi="Calibri" w:cs="Arial"/>
                <w:sz w:val="22"/>
                <w:szCs w:val="22"/>
                <w:lang w:val="es-MX"/>
              </w:rPr>
              <w:t xml:space="preserve">Una declaración firmada en forma autógrafa por el propio participante o su representante legal, por el que manifieste bajo protesta de decir verdad, no encontrarse en alguno de los supuestos establecidos por los artículos 50 y 60, penúltimo párrafo, de la LAASSP. Conforme el </w:t>
            </w:r>
            <w:r w:rsidRPr="003C751E">
              <w:rPr>
                <w:rFonts w:ascii="Calibri" w:eastAsia="Calibri" w:hAnsi="Calibri" w:cs="Arial"/>
                <w:b/>
                <w:sz w:val="22"/>
                <w:szCs w:val="22"/>
                <w:lang w:val="es-MX"/>
              </w:rPr>
              <w:t xml:space="preserve">Anexo 6 (Seis). </w:t>
            </w:r>
          </w:p>
          <w:p w14:paraId="7D86BF8A" w14:textId="77777777" w:rsidR="003C751E" w:rsidRPr="003C751E" w:rsidRDefault="003C751E" w:rsidP="003C751E">
            <w:pPr>
              <w:suppressAutoHyphens/>
              <w:ind w:right="99"/>
              <w:jc w:val="both"/>
              <w:rPr>
                <w:rFonts w:ascii="Calibri" w:eastAsia="Calibri" w:hAnsi="Calibri" w:cs="Arial"/>
                <w:b/>
                <w:bCs/>
                <w:sz w:val="22"/>
                <w:szCs w:val="22"/>
                <w:lang w:val="es-MX"/>
              </w:rPr>
            </w:pPr>
            <w:r w:rsidRPr="003C751E">
              <w:rPr>
                <w:rFonts w:ascii="Calibri" w:eastAsia="Calibri" w:hAnsi="Calibri" w:cs="Arial"/>
                <w:bCs/>
                <w:sz w:val="22"/>
                <w:szCs w:val="22"/>
                <w:lang w:val="es-MX"/>
              </w:rPr>
              <w:t xml:space="preserve">Así mismo una </w:t>
            </w:r>
            <w:proofErr w:type="spellStart"/>
            <w:r w:rsidRPr="003C751E">
              <w:rPr>
                <w:rFonts w:ascii="Calibri" w:eastAsia="Calibri" w:hAnsi="Calibri" w:cs="Arial"/>
                <w:bCs/>
                <w:sz w:val="22"/>
                <w:szCs w:val="22"/>
                <w:lang w:val="es-MX"/>
              </w:rPr>
              <w:t>declaracion</w:t>
            </w:r>
            <w:proofErr w:type="spellEnd"/>
            <w:r w:rsidRPr="003C751E">
              <w:rPr>
                <w:rFonts w:ascii="Calibri" w:eastAsia="Calibri" w:hAnsi="Calibri" w:cs="Arial"/>
                <w:bCs/>
                <w:sz w:val="22"/>
                <w:szCs w:val="22"/>
                <w:lang w:val="es-MX"/>
              </w:rPr>
              <w:t xml:space="preserve"> firmada en forma autógrafa por el propio participante o su representante legal presentando una </w:t>
            </w:r>
            <w:proofErr w:type="spellStart"/>
            <w:r w:rsidRPr="003C751E">
              <w:rPr>
                <w:rFonts w:ascii="Calibri" w:eastAsia="Calibri" w:hAnsi="Calibri" w:cs="Arial"/>
                <w:bCs/>
                <w:sz w:val="22"/>
                <w:szCs w:val="22"/>
                <w:lang w:val="es-MX"/>
              </w:rPr>
              <w:t>declaracion</w:t>
            </w:r>
            <w:proofErr w:type="spellEnd"/>
            <w:r w:rsidRPr="003C751E">
              <w:rPr>
                <w:rFonts w:ascii="Calibri" w:eastAsia="Calibri" w:hAnsi="Calibri" w:cs="Arial"/>
                <w:bCs/>
                <w:sz w:val="22"/>
                <w:szCs w:val="22"/>
                <w:lang w:val="es-MX"/>
              </w:rPr>
              <w:t xml:space="preserve"> de integridad de conformidad al </w:t>
            </w:r>
            <w:proofErr w:type="spellStart"/>
            <w:r w:rsidRPr="003C751E">
              <w:rPr>
                <w:rFonts w:ascii="Calibri" w:eastAsia="Calibri" w:hAnsi="Calibri" w:cs="Arial"/>
                <w:bCs/>
                <w:sz w:val="22"/>
                <w:szCs w:val="22"/>
                <w:lang w:val="es-MX"/>
              </w:rPr>
              <w:t>articulo</w:t>
            </w:r>
            <w:proofErr w:type="spellEnd"/>
            <w:r w:rsidRPr="003C751E">
              <w:rPr>
                <w:rFonts w:ascii="Calibri" w:eastAsia="Calibri" w:hAnsi="Calibri" w:cs="Arial"/>
                <w:bCs/>
                <w:sz w:val="22"/>
                <w:szCs w:val="22"/>
                <w:lang w:val="es-MX"/>
              </w:rPr>
              <w:t xml:space="preserve"> 29 fracción 9na de la LAASSP. Conforme el </w:t>
            </w:r>
            <w:r w:rsidRPr="003C751E">
              <w:rPr>
                <w:rFonts w:ascii="Calibri" w:eastAsia="Calibri" w:hAnsi="Calibri" w:cs="Arial"/>
                <w:b/>
                <w:bCs/>
                <w:sz w:val="22"/>
                <w:szCs w:val="22"/>
                <w:lang w:val="es-MX"/>
              </w:rPr>
              <w:t>6 A (Seis A).</w:t>
            </w:r>
          </w:p>
          <w:p w14:paraId="356F0858" w14:textId="77777777" w:rsidR="003C751E" w:rsidRPr="003C751E" w:rsidRDefault="003C751E" w:rsidP="003C751E">
            <w:pPr>
              <w:widowControl w:val="0"/>
              <w:suppressAutoHyphens/>
              <w:snapToGrid w:val="0"/>
              <w:rPr>
                <w:rFonts w:ascii="Calibri" w:eastAsia="Times New Roman" w:hAnsi="Calibri" w:cs="Arial"/>
                <w:sz w:val="20"/>
                <w:szCs w:val="20"/>
                <w:lang w:val="es-ES" w:eastAsia="ar-SA"/>
              </w:rPr>
            </w:pPr>
          </w:p>
        </w:tc>
        <w:tc>
          <w:tcPr>
            <w:tcW w:w="1270" w:type="dxa"/>
            <w:tcBorders>
              <w:top w:val="single" w:sz="4" w:space="0" w:color="000000"/>
              <w:left w:val="single" w:sz="4" w:space="0" w:color="000000"/>
              <w:bottom w:val="single" w:sz="4" w:space="0" w:color="000000"/>
            </w:tcBorders>
            <w:shd w:val="clear" w:color="auto" w:fill="auto"/>
            <w:vAlign w:val="center"/>
          </w:tcPr>
          <w:p w14:paraId="7F9FF181" w14:textId="77777777" w:rsidR="003C751E" w:rsidRPr="003C751E" w:rsidRDefault="003C751E" w:rsidP="003C751E">
            <w:pPr>
              <w:snapToGrid w:val="0"/>
              <w:jc w:val="center"/>
              <w:rPr>
                <w:rFonts w:ascii="Calibri" w:hAnsi="Calibri" w:cs="Arial"/>
                <w:b/>
                <w:sz w:val="18"/>
                <w:szCs w:val="18"/>
              </w:rPr>
            </w:pPr>
            <w:r w:rsidRPr="003C751E">
              <w:rPr>
                <w:rFonts w:ascii="Calibri" w:hAnsi="Calibri" w:cs="Arial"/>
                <w:b/>
                <w:sz w:val="18"/>
                <w:szCs w:val="18"/>
              </w:rPr>
              <w:t>NUMERAL 4</w:t>
            </w:r>
          </w:p>
          <w:p w14:paraId="3600E464" w14:textId="77777777" w:rsidR="003C751E" w:rsidRPr="003C751E" w:rsidRDefault="003C751E" w:rsidP="003C751E">
            <w:pPr>
              <w:snapToGrid w:val="0"/>
              <w:jc w:val="center"/>
              <w:rPr>
                <w:rFonts w:ascii="Calibri" w:hAnsi="Calibri" w:cs="Arial"/>
                <w:b/>
                <w:sz w:val="18"/>
                <w:szCs w:val="18"/>
              </w:rPr>
            </w:pPr>
            <w:r w:rsidRPr="003C751E">
              <w:rPr>
                <w:rFonts w:ascii="Calibri" w:hAnsi="Calibri" w:cs="Arial"/>
                <w:b/>
                <w:sz w:val="18"/>
                <w:szCs w:val="18"/>
              </w:rPr>
              <w:t>INCISO A)</w:t>
            </w:r>
          </w:p>
        </w:tc>
        <w:tc>
          <w:tcPr>
            <w:tcW w:w="579" w:type="dxa"/>
            <w:tcBorders>
              <w:top w:val="single" w:sz="4" w:space="0" w:color="000000"/>
              <w:left w:val="single" w:sz="4" w:space="0" w:color="000000"/>
              <w:bottom w:val="single" w:sz="4" w:space="0" w:color="000000"/>
              <w:right w:val="single" w:sz="4" w:space="0" w:color="000000"/>
            </w:tcBorders>
            <w:shd w:val="clear" w:color="auto" w:fill="auto"/>
          </w:tcPr>
          <w:p w14:paraId="5B4693FD" w14:textId="77777777" w:rsidR="003C751E" w:rsidRPr="003C751E" w:rsidRDefault="003C751E" w:rsidP="003C751E">
            <w:pPr>
              <w:snapToGrid w:val="0"/>
              <w:jc w:val="both"/>
              <w:rPr>
                <w:rFonts w:ascii="Calibri" w:hAnsi="Calibri" w:cs="Arial"/>
                <w:sz w:val="18"/>
                <w:szCs w:val="18"/>
              </w:rPr>
            </w:pPr>
          </w:p>
        </w:tc>
        <w:tc>
          <w:tcPr>
            <w:tcW w:w="661" w:type="dxa"/>
            <w:tcBorders>
              <w:top w:val="single" w:sz="4" w:space="0" w:color="000000"/>
              <w:left w:val="single" w:sz="4" w:space="0" w:color="000000"/>
              <w:bottom w:val="single" w:sz="4" w:space="0" w:color="000000"/>
              <w:right w:val="single" w:sz="4" w:space="0" w:color="000000"/>
            </w:tcBorders>
            <w:shd w:val="clear" w:color="auto" w:fill="auto"/>
          </w:tcPr>
          <w:p w14:paraId="3DA82B93" w14:textId="77777777" w:rsidR="003C751E" w:rsidRPr="003C751E" w:rsidRDefault="003C751E" w:rsidP="003C751E">
            <w:pPr>
              <w:snapToGrid w:val="0"/>
              <w:jc w:val="both"/>
              <w:rPr>
                <w:rFonts w:ascii="Calibri" w:hAnsi="Calibri" w:cs="Arial"/>
                <w:sz w:val="18"/>
                <w:szCs w:val="18"/>
              </w:rPr>
            </w:pPr>
          </w:p>
        </w:tc>
      </w:tr>
      <w:tr w:rsidR="003C751E" w:rsidRPr="003C751E" w14:paraId="419D86F3" w14:textId="77777777" w:rsidTr="00725A27">
        <w:trPr>
          <w:trHeight w:val="20"/>
          <w:tblHeader/>
        </w:trPr>
        <w:tc>
          <w:tcPr>
            <w:tcW w:w="567" w:type="dxa"/>
            <w:tcBorders>
              <w:top w:val="single" w:sz="4" w:space="0" w:color="000000"/>
              <w:left w:val="single" w:sz="4" w:space="0" w:color="000000"/>
              <w:bottom w:val="single" w:sz="4" w:space="0" w:color="000000"/>
            </w:tcBorders>
            <w:vAlign w:val="center"/>
          </w:tcPr>
          <w:p w14:paraId="48B46A6C" w14:textId="77777777" w:rsidR="003C751E" w:rsidRPr="003C751E" w:rsidRDefault="003C751E" w:rsidP="003C751E">
            <w:pPr>
              <w:widowControl w:val="0"/>
              <w:suppressAutoHyphens/>
              <w:snapToGrid w:val="0"/>
              <w:ind w:left="10" w:hanging="10"/>
              <w:jc w:val="center"/>
              <w:rPr>
                <w:rFonts w:ascii="Calibri" w:eastAsia="Times New Roman" w:hAnsi="Calibri" w:cs="Arial"/>
                <w:b/>
                <w:sz w:val="20"/>
                <w:szCs w:val="20"/>
                <w:lang w:val="es-ES" w:eastAsia="ar-SA"/>
              </w:rPr>
            </w:pPr>
            <w:r w:rsidRPr="003C751E">
              <w:rPr>
                <w:rFonts w:ascii="Calibri" w:eastAsia="Times New Roman" w:hAnsi="Calibri" w:cs="Arial"/>
                <w:b/>
                <w:sz w:val="20"/>
                <w:szCs w:val="20"/>
                <w:lang w:val="es-ES" w:eastAsia="ar-SA"/>
              </w:rPr>
              <w:t>2</w:t>
            </w:r>
          </w:p>
        </w:tc>
        <w:tc>
          <w:tcPr>
            <w:tcW w:w="7649" w:type="dxa"/>
            <w:tcBorders>
              <w:top w:val="single" w:sz="4" w:space="0" w:color="000000"/>
              <w:left w:val="single" w:sz="4" w:space="0" w:color="000000"/>
              <w:bottom w:val="single" w:sz="4" w:space="0" w:color="000000"/>
            </w:tcBorders>
            <w:shd w:val="clear" w:color="auto" w:fill="auto"/>
          </w:tcPr>
          <w:p w14:paraId="4C638395" w14:textId="77777777" w:rsidR="003C751E" w:rsidRPr="003C751E" w:rsidRDefault="003C751E" w:rsidP="003C751E">
            <w:pPr>
              <w:widowControl w:val="0"/>
              <w:suppressAutoHyphens/>
              <w:snapToGrid w:val="0"/>
              <w:ind w:left="10" w:hanging="10"/>
              <w:rPr>
                <w:rFonts w:ascii="Calibri" w:eastAsia="Times New Roman" w:hAnsi="Calibri" w:cs="Arial"/>
                <w:sz w:val="20"/>
                <w:szCs w:val="20"/>
                <w:lang w:val="es-ES" w:eastAsia="ar-SA"/>
              </w:rPr>
            </w:pPr>
            <w:r w:rsidRPr="003C751E">
              <w:rPr>
                <w:rFonts w:ascii="Calibri" w:eastAsia="Times New Roman" w:hAnsi="Calibri" w:cs="Arial"/>
                <w:sz w:val="20"/>
                <w:szCs w:val="20"/>
                <w:lang w:val="es-ES" w:eastAsia="ar-SA"/>
              </w:rPr>
              <w:t xml:space="preserve">Deberá presentar la CONSTANCIA DE SITUACIÓN FISCAL (documento emitido por el SAT, Donde se reflejan los datos de contribuyente, actividades económicas (deberá ser referente a los bienes a contratar), régimen, obligaciones, etc.) ejemplo </w:t>
            </w:r>
            <w:r w:rsidRPr="003C751E">
              <w:rPr>
                <w:rFonts w:ascii="Calibri" w:eastAsia="Times New Roman" w:hAnsi="Calibri" w:cs="Arial"/>
                <w:b/>
                <w:sz w:val="20"/>
                <w:szCs w:val="20"/>
                <w:lang w:val="es-ES" w:eastAsia="ar-SA"/>
              </w:rPr>
              <w:t>anexo 10 (Diez).</w:t>
            </w:r>
          </w:p>
        </w:tc>
        <w:tc>
          <w:tcPr>
            <w:tcW w:w="1270" w:type="dxa"/>
            <w:tcBorders>
              <w:top w:val="single" w:sz="4" w:space="0" w:color="000000"/>
              <w:left w:val="single" w:sz="4" w:space="0" w:color="000000"/>
              <w:bottom w:val="single" w:sz="4" w:space="0" w:color="000000"/>
            </w:tcBorders>
            <w:shd w:val="clear" w:color="auto" w:fill="auto"/>
            <w:vAlign w:val="center"/>
          </w:tcPr>
          <w:p w14:paraId="20BBB682" w14:textId="77777777" w:rsidR="003C751E" w:rsidRPr="003C751E" w:rsidRDefault="003C751E" w:rsidP="003C751E">
            <w:pPr>
              <w:snapToGrid w:val="0"/>
              <w:jc w:val="center"/>
              <w:rPr>
                <w:rFonts w:ascii="Calibri" w:hAnsi="Calibri" w:cs="Arial"/>
                <w:b/>
                <w:sz w:val="18"/>
                <w:szCs w:val="18"/>
              </w:rPr>
            </w:pPr>
            <w:r w:rsidRPr="003C751E">
              <w:rPr>
                <w:rFonts w:ascii="Calibri" w:hAnsi="Calibri" w:cs="Arial"/>
                <w:b/>
                <w:sz w:val="18"/>
                <w:szCs w:val="18"/>
              </w:rPr>
              <w:t>NUMERAL 4</w:t>
            </w:r>
          </w:p>
          <w:p w14:paraId="5C5568B9" w14:textId="77777777" w:rsidR="003C751E" w:rsidRPr="003C751E" w:rsidRDefault="003C751E" w:rsidP="003C751E">
            <w:pPr>
              <w:snapToGrid w:val="0"/>
              <w:jc w:val="center"/>
              <w:rPr>
                <w:rFonts w:ascii="Calibri" w:hAnsi="Calibri" w:cs="Arial"/>
                <w:b/>
                <w:sz w:val="18"/>
                <w:szCs w:val="18"/>
              </w:rPr>
            </w:pPr>
            <w:r w:rsidRPr="003C751E">
              <w:rPr>
                <w:rFonts w:ascii="Calibri" w:hAnsi="Calibri" w:cs="Arial"/>
                <w:b/>
                <w:sz w:val="18"/>
                <w:szCs w:val="18"/>
              </w:rPr>
              <w:t>INCISO B)</w:t>
            </w:r>
          </w:p>
        </w:tc>
        <w:tc>
          <w:tcPr>
            <w:tcW w:w="579" w:type="dxa"/>
            <w:tcBorders>
              <w:top w:val="single" w:sz="4" w:space="0" w:color="000000"/>
              <w:left w:val="single" w:sz="4" w:space="0" w:color="000000"/>
              <w:bottom w:val="single" w:sz="4" w:space="0" w:color="000000"/>
              <w:right w:val="single" w:sz="4" w:space="0" w:color="000000"/>
            </w:tcBorders>
            <w:shd w:val="clear" w:color="auto" w:fill="auto"/>
          </w:tcPr>
          <w:p w14:paraId="539F76B2" w14:textId="77777777" w:rsidR="003C751E" w:rsidRPr="003C751E" w:rsidRDefault="003C751E" w:rsidP="003C751E">
            <w:pPr>
              <w:snapToGrid w:val="0"/>
              <w:jc w:val="both"/>
              <w:rPr>
                <w:rFonts w:ascii="Calibri" w:hAnsi="Calibri" w:cs="Arial"/>
                <w:sz w:val="18"/>
                <w:szCs w:val="18"/>
              </w:rPr>
            </w:pPr>
          </w:p>
        </w:tc>
        <w:tc>
          <w:tcPr>
            <w:tcW w:w="661" w:type="dxa"/>
            <w:tcBorders>
              <w:top w:val="single" w:sz="4" w:space="0" w:color="000000"/>
              <w:left w:val="single" w:sz="4" w:space="0" w:color="000000"/>
              <w:bottom w:val="single" w:sz="4" w:space="0" w:color="000000"/>
              <w:right w:val="single" w:sz="4" w:space="0" w:color="000000"/>
            </w:tcBorders>
            <w:shd w:val="clear" w:color="auto" w:fill="auto"/>
          </w:tcPr>
          <w:p w14:paraId="27995D50" w14:textId="77777777" w:rsidR="003C751E" w:rsidRPr="003C751E" w:rsidRDefault="003C751E" w:rsidP="003C751E">
            <w:pPr>
              <w:snapToGrid w:val="0"/>
              <w:jc w:val="both"/>
              <w:rPr>
                <w:rFonts w:ascii="Calibri" w:hAnsi="Calibri" w:cs="Arial"/>
                <w:sz w:val="18"/>
                <w:szCs w:val="18"/>
              </w:rPr>
            </w:pPr>
          </w:p>
        </w:tc>
      </w:tr>
      <w:tr w:rsidR="003C751E" w:rsidRPr="003C751E" w14:paraId="2F52A4F7" w14:textId="77777777" w:rsidTr="00725A27">
        <w:trPr>
          <w:trHeight w:val="20"/>
          <w:tblHeader/>
        </w:trPr>
        <w:tc>
          <w:tcPr>
            <w:tcW w:w="567" w:type="dxa"/>
            <w:tcBorders>
              <w:top w:val="single" w:sz="4" w:space="0" w:color="000000"/>
              <w:left w:val="single" w:sz="4" w:space="0" w:color="000000"/>
              <w:bottom w:val="single" w:sz="4" w:space="0" w:color="000000"/>
            </w:tcBorders>
            <w:vAlign w:val="center"/>
          </w:tcPr>
          <w:p w14:paraId="534EFDA8" w14:textId="77777777" w:rsidR="003C751E" w:rsidRPr="003C751E" w:rsidRDefault="003C751E" w:rsidP="003C751E">
            <w:pPr>
              <w:widowControl w:val="0"/>
              <w:suppressAutoHyphens/>
              <w:snapToGrid w:val="0"/>
              <w:ind w:left="10" w:hanging="10"/>
              <w:jc w:val="center"/>
              <w:rPr>
                <w:rFonts w:ascii="Calibri" w:eastAsia="Times New Roman" w:hAnsi="Calibri" w:cs="Arial"/>
                <w:b/>
                <w:sz w:val="20"/>
                <w:szCs w:val="20"/>
                <w:lang w:val="es-ES" w:eastAsia="ar-SA"/>
              </w:rPr>
            </w:pPr>
            <w:r w:rsidRPr="003C751E">
              <w:rPr>
                <w:rFonts w:ascii="Calibri" w:eastAsia="Times New Roman" w:hAnsi="Calibri" w:cs="Arial"/>
                <w:b/>
                <w:sz w:val="20"/>
                <w:szCs w:val="20"/>
                <w:lang w:val="es-ES" w:eastAsia="ar-SA"/>
              </w:rPr>
              <w:t>3</w:t>
            </w:r>
          </w:p>
        </w:tc>
        <w:tc>
          <w:tcPr>
            <w:tcW w:w="7649" w:type="dxa"/>
            <w:tcBorders>
              <w:top w:val="single" w:sz="4" w:space="0" w:color="000000"/>
              <w:left w:val="single" w:sz="4" w:space="0" w:color="000000"/>
              <w:bottom w:val="single" w:sz="4" w:space="0" w:color="000000"/>
            </w:tcBorders>
            <w:shd w:val="clear" w:color="auto" w:fill="auto"/>
          </w:tcPr>
          <w:p w14:paraId="1865E6A8" w14:textId="77777777" w:rsidR="003C751E" w:rsidRPr="003C751E" w:rsidRDefault="003C751E" w:rsidP="003C751E">
            <w:pPr>
              <w:widowControl w:val="0"/>
              <w:suppressAutoHyphens/>
              <w:snapToGrid w:val="0"/>
              <w:ind w:left="10" w:hanging="10"/>
              <w:rPr>
                <w:rFonts w:ascii="Calibri" w:eastAsia="Times New Roman" w:hAnsi="Calibri" w:cs="Arial"/>
                <w:sz w:val="20"/>
                <w:szCs w:val="20"/>
                <w:lang w:val="es-ES" w:eastAsia="ar-SA"/>
              </w:rPr>
            </w:pPr>
            <w:r w:rsidRPr="003C751E">
              <w:rPr>
                <w:rFonts w:ascii="Calibri" w:eastAsia="Times New Roman" w:hAnsi="Calibri" w:cs="Arial"/>
                <w:sz w:val="20"/>
                <w:szCs w:val="20"/>
                <w:lang w:val="es-ES" w:eastAsia="ar-SA"/>
              </w:rPr>
              <w:t xml:space="preserve">Convenio en términos de la legislación aplicable, en caso de que dos o más personas deseen presentar en forma conjunta sus proposiciones, conforme al </w:t>
            </w:r>
            <w:r w:rsidRPr="003C751E">
              <w:rPr>
                <w:rFonts w:ascii="Calibri" w:eastAsia="Times New Roman" w:hAnsi="Calibri" w:cs="Arial"/>
                <w:b/>
                <w:sz w:val="20"/>
                <w:szCs w:val="20"/>
                <w:lang w:val="es-ES" w:eastAsia="ar-SA"/>
              </w:rPr>
              <w:t>Anexo Número 11 (Once)</w:t>
            </w:r>
            <w:r w:rsidRPr="003C751E">
              <w:rPr>
                <w:rFonts w:ascii="Calibri" w:eastAsia="Times New Roman" w:hAnsi="Calibri" w:cs="Arial"/>
                <w:sz w:val="20"/>
                <w:szCs w:val="20"/>
                <w:lang w:val="es-ES" w:eastAsia="ar-SA"/>
              </w:rPr>
              <w:t xml:space="preserve"> el cual forma parte de presente convocatoria.</w:t>
            </w:r>
          </w:p>
        </w:tc>
        <w:tc>
          <w:tcPr>
            <w:tcW w:w="1270" w:type="dxa"/>
            <w:tcBorders>
              <w:top w:val="single" w:sz="4" w:space="0" w:color="000000"/>
              <w:left w:val="single" w:sz="4" w:space="0" w:color="000000"/>
              <w:bottom w:val="single" w:sz="4" w:space="0" w:color="000000"/>
            </w:tcBorders>
            <w:shd w:val="clear" w:color="auto" w:fill="auto"/>
            <w:vAlign w:val="center"/>
          </w:tcPr>
          <w:p w14:paraId="184E7F98" w14:textId="77777777" w:rsidR="003C751E" w:rsidRPr="003C751E" w:rsidRDefault="003C751E" w:rsidP="003C751E">
            <w:pPr>
              <w:snapToGrid w:val="0"/>
              <w:jc w:val="center"/>
              <w:rPr>
                <w:rFonts w:ascii="Calibri" w:hAnsi="Calibri" w:cs="Arial"/>
                <w:b/>
                <w:sz w:val="18"/>
                <w:szCs w:val="18"/>
              </w:rPr>
            </w:pPr>
            <w:r w:rsidRPr="003C751E">
              <w:rPr>
                <w:rFonts w:ascii="Calibri" w:hAnsi="Calibri" w:cs="Arial"/>
                <w:b/>
                <w:sz w:val="18"/>
                <w:szCs w:val="18"/>
              </w:rPr>
              <w:t>NUMERAL 4</w:t>
            </w:r>
          </w:p>
          <w:p w14:paraId="1681A56A" w14:textId="77777777" w:rsidR="003C751E" w:rsidRPr="003C751E" w:rsidRDefault="003C751E" w:rsidP="003C751E">
            <w:pPr>
              <w:snapToGrid w:val="0"/>
              <w:jc w:val="center"/>
              <w:rPr>
                <w:rFonts w:ascii="Calibri" w:hAnsi="Calibri" w:cs="Arial"/>
                <w:b/>
                <w:sz w:val="18"/>
                <w:szCs w:val="18"/>
              </w:rPr>
            </w:pPr>
            <w:r w:rsidRPr="003C751E">
              <w:rPr>
                <w:rFonts w:ascii="Calibri" w:hAnsi="Calibri" w:cs="Arial"/>
                <w:b/>
                <w:sz w:val="18"/>
                <w:szCs w:val="18"/>
              </w:rPr>
              <w:t>INCISO C)</w:t>
            </w:r>
          </w:p>
        </w:tc>
        <w:tc>
          <w:tcPr>
            <w:tcW w:w="579" w:type="dxa"/>
            <w:tcBorders>
              <w:top w:val="single" w:sz="4" w:space="0" w:color="000000"/>
              <w:left w:val="single" w:sz="4" w:space="0" w:color="000000"/>
              <w:bottom w:val="single" w:sz="4" w:space="0" w:color="000000"/>
              <w:right w:val="single" w:sz="4" w:space="0" w:color="000000"/>
            </w:tcBorders>
            <w:shd w:val="clear" w:color="auto" w:fill="auto"/>
          </w:tcPr>
          <w:p w14:paraId="06B39A05" w14:textId="77777777" w:rsidR="003C751E" w:rsidRPr="003C751E" w:rsidRDefault="003C751E" w:rsidP="003C751E">
            <w:pPr>
              <w:snapToGrid w:val="0"/>
              <w:jc w:val="both"/>
              <w:rPr>
                <w:rFonts w:ascii="Calibri" w:hAnsi="Calibri" w:cs="Arial"/>
                <w:sz w:val="18"/>
                <w:szCs w:val="18"/>
              </w:rPr>
            </w:pPr>
          </w:p>
        </w:tc>
        <w:tc>
          <w:tcPr>
            <w:tcW w:w="661" w:type="dxa"/>
            <w:tcBorders>
              <w:top w:val="single" w:sz="4" w:space="0" w:color="000000"/>
              <w:left w:val="single" w:sz="4" w:space="0" w:color="000000"/>
              <w:bottom w:val="single" w:sz="4" w:space="0" w:color="000000"/>
              <w:right w:val="single" w:sz="4" w:space="0" w:color="000000"/>
            </w:tcBorders>
            <w:shd w:val="clear" w:color="auto" w:fill="auto"/>
          </w:tcPr>
          <w:p w14:paraId="3328625F" w14:textId="77777777" w:rsidR="003C751E" w:rsidRPr="003C751E" w:rsidRDefault="003C751E" w:rsidP="003C751E">
            <w:pPr>
              <w:snapToGrid w:val="0"/>
              <w:jc w:val="both"/>
              <w:rPr>
                <w:rFonts w:ascii="Calibri" w:hAnsi="Calibri" w:cs="Arial"/>
                <w:sz w:val="18"/>
                <w:szCs w:val="18"/>
              </w:rPr>
            </w:pPr>
          </w:p>
        </w:tc>
      </w:tr>
      <w:tr w:rsidR="003C751E" w:rsidRPr="003C751E" w14:paraId="3CA2296E" w14:textId="77777777" w:rsidTr="00725A27">
        <w:trPr>
          <w:trHeight w:val="20"/>
          <w:tblHeader/>
        </w:trPr>
        <w:tc>
          <w:tcPr>
            <w:tcW w:w="567" w:type="dxa"/>
            <w:tcBorders>
              <w:top w:val="single" w:sz="4" w:space="0" w:color="000000"/>
              <w:left w:val="single" w:sz="4" w:space="0" w:color="000000"/>
              <w:bottom w:val="single" w:sz="4" w:space="0" w:color="000000"/>
            </w:tcBorders>
            <w:vAlign w:val="center"/>
          </w:tcPr>
          <w:p w14:paraId="108F5207" w14:textId="77777777" w:rsidR="003C751E" w:rsidRPr="003C751E" w:rsidRDefault="003C751E" w:rsidP="003C751E">
            <w:pPr>
              <w:tabs>
                <w:tab w:val="left" w:pos="851"/>
              </w:tabs>
              <w:suppressAutoHyphens/>
              <w:autoSpaceDE w:val="0"/>
              <w:spacing w:after="120"/>
              <w:ind w:left="10" w:hanging="10"/>
              <w:jc w:val="center"/>
              <w:rPr>
                <w:rFonts w:ascii="Calibri" w:eastAsia="Times New Roman" w:hAnsi="Calibri" w:cs="Arial"/>
                <w:b/>
                <w:bCs/>
                <w:sz w:val="20"/>
                <w:szCs w:val="20"/>
                <w:lang w:eastAsia="ar-SA"/>
              </w:rPr>
            </w:pPr>
            <w:r w:rsidRPr="003C751E">
              <w:rPr>
                <w:rFonts w:ascii="Calibri" w:eastAsia="Times New Roman" w:hAnsi="Calibri" w:cs="Arial"/>
                <w:b/>
                <w:bCs/>
                <w:sz w:val="20"/>
                <w:szCs w:val="20"/>
                <w:lang w:eastAsia="ar-SA"/>
              </w:rPr>
              <w:t>4</w:t>
            </w:r>
          </w:p>
        </w:tc>
        <w:tc>
          <w:tcPr>
            <w:tcW w:w="7649" w:type="dxa"/>
            <w:tcBorders>
              <w:top w:val="single" w:sz="4" w:space="0" w:color="000000"/>
              <w:left w:val="single" w:sz="4" w:space="0" w:color="000000"/>
              <w:bottom w:val="single" w:sz="4" w:space="0" w:color="000000"/>
            </w:tcBorders>
            <w:shd w:val="clear" w:color="auto" w:fill="auto"/>
          </w:tcPr>
          <w:p w14:paraId="654A9628" w14:textId="77777777" w:rsidR="003C751E" w:rsidRPr="003C751E" w:rsidRDefault="003C751E" w:rsidP="003C751E">
            <w:pPr>
              <w:tabs>
                <w:tab w:val="left" w:pos="851"/>
              </w:tabs>
              <w:suppressAutoHyphens/>
              <w:autoSpaceDE w:val="0"/>
              <w:spacing w:after="120"/>
              <w:ind w:left="10" w:hanging="10"/>
              <w:jc w:val="both"/>
              <w:rPr>
                <w:rFonts w:ascii="Calibri" w:eastAsia="Times New Roman" w:hAnsi="Calibri" w:cs="Arial"/>
                <w:sz w:val="20"/>
                <w:szCs w:val="20"/>
                <w:lang w:eastAsia="ar-SA"/>
              </w:rPr>
            </w:pPr>
            <w:r w:rsidRPr="003C751E">
              <w:rPr>
                <w:rFonts w:ascii="Calibri" w:eastAsia="Times New Roman" w:hAnsi="Calibri" w:cs="Arial"/>
                <w:bCs/>
                <w:sz w:val="20"/>
                <w:szCs w:val="20"/>
                <w:lang w:eastAsia="ar-SA"/>
              </w:rPr>
              <w:t xml:space="preserve">Deberá presentar copia del documento expedido por autoridad competente, que determine su estratificación como micro, pequeña o mediana empresa; o bien un escrito en el cual manifieste bajo protesta de decir verdad que cuentan con ese carácter conforme a los términos del </w:t>
            </w:r>
            <w:r w:rsidRPr="003C751E">
              <w:rPr>
                <w:rFonts w:ascii="Calibri" w:eastAsia="Times New Roman" w:hAnsi="Calibri" w:cs="Arial"/>
                <w:b/>
                <w:bCs/>
                <w:sz w:val="20"/>
                <w:szCs w:val="20"/>
                <w:lang w:eastAsia="ar-SA"/>
              </w:rPr>
              <w:t>Anexo Número 8 (ocho),</w:t>
            </w:r>
            <w:r w:rsidRPr="003C751E">
              <w:rPr>
                <w:rFonts w:ascii="Calibri" w:eastAsia="Times New Roman" w:hAnsi="Calibri" w:cs="Arial"/>
                <w:bCs/>
                <w:sz w:val="20"/>
                <w:szCs w:val="20"/>
                <w:lang w:eastAsia="ar-SA"/>
              </w:rPr>
              <w:t xml:space="preserve"> el cual forma parte de los presentes requisitos;  en caso  de no pertenecer a ninguna estratificación como empresa MIPYME, deberá presentar un escrito bajo protesta de decir verdad que no pertenece a ningún sector de MIPYME, sin embargo en el </w:t>
            </w:r>
            <w:r w:rsidRPr="003C751E">
              <w:rPr>
                <w:rFonts w:ascii="Calibri" w:eastAsia="Times New Roman" w:hAnsi="Calibri" w:cs="Arial"/>
                <w:b/>
                <w:bCs/>
                <w:sz w:val="20"/>
                <w:szCs w:val="20"/>
                <w:lang w:eastAsia="ar-SA"/>
              </w:rPr>
              <w:t>anexo número 2 (dos) deberá estratificarse como grande.</w:t>
            </w:r>
          </w:p>
        </w:tc>
        <w:tc>
          <w:tcPr>
            <w:tcW w:w="1270" w:type="dxa"/>
            <w:tcBorders>
              <w:top w:val="single" w:sz="4" w:space="0" w:color="000000"/>
              <w:left w:val="single" w:sz="4" w:space="0" w:color="000000"/>
              <w:bottom w:val="single" w:sz="4" w:space="0" w:color="000000"/>
            </w:tcBorders>
            <w:shd w:val="clear" w:color="auto" w:fill="auto"/>
            <w:vAlign w:val="center"/>
          </w:tcPr>
          <w:p w14:paraId="796F5E89" w14:textId="77777777" w:rsidR="003C751E" w:rsidRPr="003C751E" w:rsidRDefault="003C751E" w:rsidP="003C751E">
            <w:pPr>
              <w:snapToGrid w:val="0"/>
              <w:jc w:val="center"/>
              <w:rPr>
                <w:rFonts w:ascii="Calibri" w:hAnsi="Calibri" w:cs="Arial"/>
                <w:b/>
                <w:sz w:val="18"/>
                <w:szCs w:val="18"/>
                <w:lang w:val="es-MX"/>
              </w:rPr>
            </w:pPr>
            <w:r w:rsidRPr="003C751E">
              <w:rPr>
                <w:rFonts w:ascii="Calibri" w:hAnsi="Calibri" w:cs="Arial"/>
                <w:b/>
                <w:sz w:val="18"/>
                <w:szCs w:val="18"/>
                <w:lang w:val="es-MX"/>
              </w:rPr>
              <w:t>NUMERAL 4 INCISO D)</w:t>
            </w:r>
          </w:p>
        </w:tc>
        <w:tc>
          <w:tcPr>
            <w:tcW w:w="579" w:type="dxa"/>
            <w:tcBorders>
              <w:top w:val="single" w:sz="4" w:space="0" w:color="000000"/>
              <w:left w:val="single" w:sz="4" w:space="0" w:color="000000"/>
              <w:bottom w:val="single" w:sz="4" w:space="0" w:color="000000"/>
              <w:right w:val="single" w:sz="4" w:space="0" w:color="000000"/>
            </w:tcBorders>
            <w:shd w:val="clear" w:color="auto" w:fill="auto"/>
          </w:tcPr>
          <w:p w14:paraId="408A9E16" w14:textId="77777777" w:rsidR="003C751E" w:rsidRPr="003C751E" w:rsidRDefault="003C751E" w:rsidP="003C751E">
            <w:pPr>
              <w:snapToGrid w:val="0"/>
              <w:jc w:val="both"/>
              <w:rPr>
                <w:rFonts w:ascii="Calibri" w:hAnsi="Calibri" w:cs="Arial"/>
                <w:sz w:val="18"/>
                <w:szCs w:val="18"/>
              </w:rPr>
            </w:pPr>
          </w:p>
        </w:tc>
        <w:tc>
          <w:tcPr>
            <w:tcW w:w="661" w:type="dxa"/>
            <w:tcBorders>
              <w:top w:val="single" w:sz="4" w:space="0" w:color="000000"/>
              <w:left w:val="single" w:sz="4" w:space="0" w:color="000000"/>
              <w:bottom w:val="single" w:sz="4" w:space="0" w:color="000000"/>
              <w:right w:val="single" w:sz="4" w:space="0" w:color="000000"/>
            </w:tcBorders>
            <w:shd w:val="clear" w:color="auto" w:fill="auto"/>
          </w:tcPr>
          <w:p w14:paraId="20DF96A0" w14:textId="77777777" w:rsidR="003C751E" w:rsidRPr="003C751E" w:rsidRDefault="003C751E" w:rsidP="003C751E">
            <w:pPr>
              <w:snapToGrid w:val="0"/>
              <w:jc w:val="both"/>
              <w:rPr>
                <w:rFonts w:ascii="Calibri" w:hAnsi="Calibri" w:cs="Arial"/>
                <w:sz w:val="18"/>
                <w:szCs w:val="18"/>
              </w:rPr>
            </w:pPr>
          </w:p>
        </w:tc>
      </w:tr>
      <w:tr w:rsidR="003C751E" w:rsidRPr="003C751E" w14:paraId="3178840D" w14:textId="77777777" w:rsidTr="00725A27">
        <w:trPr>
          <w:trHeight w:val="20"/>
          <w:tblHeader/>
        </w:trPr>
        <w:tc>
          <w:tcPr>
            <w:tcW w:w="567" w:type="dxa"/>
            <w:tcBorders>
              <w:top w:val="single" w:sz="4" w:space="0" w:color="000000"/>
              <w:left w:val="single" w:sz="4" w:space="0" w:color="000000"/>
              <w:bottom w:val="single" w:sz="4" w:space="0" w:color="000000"/>
            </w:tcBorders>
            <w:vAlign w:val="center"/>
          </w:tcPr>
          <w:p w14:paraId="341C285E" w14:textId="77777777" w:rsidR="003C751E" w:rsidRPr="003C751E" w:rsidRDefault="003C751E" w:rsidP="003C751E">
            <w:pPr>
              <w:tabs>
                <w:tab w:val="left" w:pos="851"/>
              </w:tabs>
              <w:suppressAutoHyphens/>
              <w:autoSpaceDE w:val="0"/>
              <w:spacing w:after="120"/>
              <w:ind w:left="10" w:hanging="10"/>
              <w:jc w:val="center"/>
              <w:rPr>
                <w:rFonts w:ascii="Calibri" w:eastAsia="Times New Roman" w:hAnsi="Calibri" w:cs="Arial"/>
                <w:b/>
                <w:bCs/>
                <w:sz w:val="20"/>
                <w:szCs w:val="20"/>
                <w:lang w:eastAsia="ar-SA"/>
              </w:rPr>
            </w:pPr>
            <w:r w:rsidRPr="003C751E">
              <w:rPr>
                <w:rFonts w:ascii="Calibri" w:eastAsia="Times New Roman" w:hAnsi="Calibri" w:cs="Arial"/>
                <w:b/>
                <w:bCs/>
                <w:sz w:val="20"/>
                <w:szCs w:val="20"/>
                <w:lang w:eastAsia="ar-SA"/>
              </w:rPr>
              <w:t>5</w:t>
            </w:r>
          </w:p>
        </w:tc>
        <w:tc>
          <w:tcPr>
            <w:tcW w:w="7649" w:type="dxa"/>
            <w:tcBorders>
              <w:top w:val="single" w:sz="4" w:space="0" w:color="000000"/>
              <w:left w:val="single" w:sz="4" w:space="0" w:color="000000"/>
              <w:bottom w:val="single" w:sz="4" w:space="0" w:color="000000"/>
            </w:tcBorders>
            <w:shd w:val="clear" w:color="auto" w:fill="auto"/>
          </w:tcPr>
          <w:p w14:paraId="37457BF6" w14:textId="77777777" w:rsidR="003C751E" w:rsidRPr="003C751E" w:rsidRDefault="003C751E" w:rsidP="003C751E">
            <w:pPr>
              <w:jc w:val="both"/>
              <w:rPr>
                <w:rFonts w:ascii="Calibri" w:hAnsi="Calibri" w:cs="Arial"/>
                <w:sz w:val="18"/>
                <w:szCs w:val="18"/>
              </w:rPr>
            </w:pPr>
            <w:r w:rsidRPr="003C751E">
              <w:rPr>
                <w:rFonts w:ascii="Calibri" w:hAnsi="Calibri" w:cs="Arial"/>
                <w:sz w:val="18"/>
                <w:szCs w:val="18"/>
              </w:rPr>
              <w:t>Original de la cotización de los bienes ofertados, indicando la clave/partida, descripción, marca del bien, fabricante, origen, cantidad, precio unitario, subtotal y el importe máximo</w:t>
            </w:r>
            <w:r w:rsidRPr="003C751E">
              <w:rPr>
                <w:rFonts w:ascii="Calibri" w:hAnsi="Calibri" w:cs="Arial"/>
                <w:b/>
                <w:i/>
                <w:sz w:val="18"/>
                <w:szCs w:val="18"/>
              </w:rPr>
              <w:t xml:space="preserve"> </w:t>
            </w:r>
            <w:r w:rsidRPr="003C751E">
              <w:rPr>
                <w:rFonts w:ascii="Calibri" w:hAnsi="Calibri" w:cs="Arial"/>
                <w:sz w:val="18"/>
                <w:szCs w:val="18"/>
              </w:rPr>
              <w:t xml:space="preserve">total de los bienes ofertados, desglosando el IVA, conforme al </w:t>
            </w:r>
            <w:r w:rsidRPr="003C751E">
              <w:rPr>
                <w:rFonts w:ascii="Calibri" w:hAnsi="Calibri" w:cs="Arial"/>
                <w:b/>
                <w:bCs/>
                <w:sz w:val="18"/>
                <w:szCs w:val="18"/>
              </w:rPr>
              <w:t>Anexo Número 2 (dos),</w:t>
            </w:r>
            <w:r w:rsidRPr="003C751E">
              <w:rPr>
                <w:rFonts w:ascii="Calibri" w:hAnsi="Calibri" w:cs="Arial"/>
                <w:sz w:val="18"/>
                <w:szCs w:val="18"/>
              </w:rPr>
              <w:t xml:space="preserve"> el cual forma parte de los presentes requisitos</w:t>
            </w:r>
          </w:p>
        </w:tc>
        <w:tc>
          <w:tcPr>
            <w:tcW w:w="1270" w:type="dxa"/>
            <w:tcBorders>
              <w:top w:val="single" w:sz="4" w:space="0" w:color="000000"/>
              <w:left w:val="single" w:sz="4" w:space="0" w:color="000000"/>
              <w:bottom w:val="single" w:sz="4" w:space="0" w:color="000000"/>
            </w:tcBorders>
            <w:shd w:val="clear" w:color="auto" w:fill="auto"/>
          </w:tcPr>
          <w:p w14:paraId="7FB14FB9" w14:textId="77777777" w:rsidR="003C751E" w:rsidRPr="003C751E" w:rsidRDefault="003C751E" w:rsidP="003C751E">
            <w:pPr>
              <w:snapToGrid w:val="0"/>
              <w:jc w:val="center"/>
              <w:rPr>
                <w:rFonts w:ascii="Calibri" w:hAnsi="Calibri" w:cs="Arial"/>
                <w:sz w:val="18"/>
                <w:szCs w:val="18"/>
              </w:rPr>
            </w:pPr>
          </w:p>
          <w:p w14:paraId="504C77B9" w14:textId="77777777" w:rsidR="003C751E" w:rsidRPr="003C751E" w:rsidRDefault="003C751E" w:rsidP="003C751E">
            <w:pPr>
              <w:jc w:val="center"/>
              <w:rPr>
                <w:rFonts w:ascii="Calibri" w:hAnsi="Calibri" w:cs="Arial"/>
                <w:b/>
                <w:sz w:val="18"/>
                <w:szCs w:val="18"/>
              </w:rPr>
            </w:pPr>
            <w:r w:rsidRPr="003C751E">
              <w:rPr>
                <w:rFonts w:ascii="Calibri" w:hAnsi="Calibri" w:cs="Arial"/>
                <w:b/>
                <w:sz w:val="18"/>
                <w:szCs w:val="18"/>
              </w:rPr>
              <w:t>NUMERAL 6</w:t>
            </w:r>
          </w:p>
        </w:tc>
        <w:tc>
          <w:tcPr>
            <w:tcW w:w="5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99D671" w14:textId="77777777" w:rsidR="003C751E" w:rsidRPr="003C751E" w:rsidRDefault="003C751E" w:rsidP="003C751E">
            <w:pPr>
              <w:jc w:val="center"/>
              <w:rPr>
                <w:rFonts w:ascii="Calibri" w:hAnsi="Calibri" w:cs="Arial"/>
                <w:b/>
                <w:bCs/>
                <w:sz w:val="18"/>
                <w:szCs w:val="18"/>
              </w:rPr>
            </w:pPr>
          </w:p>
        </w:tc>
        <w:tc>
          <w:tcPr>
            <w:tcW w:w="661" w:type="dxa"/>
            <w:tcBorders>
              <w:top w:val="single" w:sz="4" w:space="0" w:color="000000"/>
              <w:left w:val="single" w:sz="4" w:space="0" w:color="000000"/>
              <w:bottom w:val="single" w:sz="4" w:space="0" w:color="000000"/>
              <w:right w:val="single" w:sz="4" w:space="0" w:color="000000"/>
            </w:tcBorders>
            <w:shd w:val="clear" w:color="auto" w:fill="auto"/>
          </w:tcPr>
          <w:p w14:paraId="48C4658C" w14:textId="77777777" w:rsidR="003C751E" w:rsidRPr="003C751E" w:rsidRDefault="003C751E" w:rsidP="003C751E">
            <w:pPr>
              <w:snapToGrid w:val="0"/>
              <w:jc w:val="both"/>
              <w:rPr>
                <w:rFonts w:ascii="Calibri" w:hAnsi="Calibri" w:cs="Arial"/>
                <w:sz w:val="18"/>
                <w:szCs w:val="18"/>
              </w:rPr>
            </w:pPr>
          </w:p>
        </w:tc>
      </w:tr>
      <w:tr w:rsidR="003C751E" w:rsidRPr="003C751E" w14:paraId="6502BD6B" w14:textId="77777777" w:rsidTr="00725A27">
        <w:trPr>
          <w:trHeight w:val="20"/>
          <w:tblHeader/>
        </w:trPr>
        <w:tc>
          <w:tcPr>
            <w:tcW w:w="567" w:type="dxa"/>
            <w:tcBorders>
              <w:top w:val="single" w:sz="4" w:space="0" w:color="000000"/>
              <w:left w:val="single" w:sz="4" w:space="0" w:color="000000"/>
              <w:bottom w:val="single" w:sz="4" w:space="0" w:color="000000"/>
            </w:tcBorders>
            <w:vAlign w:val="center"/>
          </w:tcPr>
          <w:p w14:paraId="776EB88B" w14:textId="77777777" w:rsidR="003C751E" w:rsidRPr="003C751E" w:rsidRDefault="003C751E" w:rsidP="003C751E">
            <w:pPr>
              <w:snapToGrid w:val="0"/>
              <w:jc w:val="center"/>
              <w:rPr>
                <w:rFonts w:ascii="Calibri" w:hAnsi="Calibri" w:cs="Arial"/>
                <w:b/>
                <w:sz w:val="20"/>
              </w:rPr>
            </w:pPr>
            <w:r w:rsidRPr="003C751E">
              <w:rPr>
                <w:rFonts w:ascii="Calibri" w:hAnsi="Calibri" w:cs="Arial"/>
                <w:b/>
                <w:sz w:val="20"/>
              </w:rPr>
              <w:t>6</w:t>
            </w:r>
          </w:p>
        </w:tc>
        <w:tc>
          <w:tcPr>
            <w:tcW w:w="7649" w:type="dxa"/>
            <w:tcBorders>
              <w:top w:val="single" w:sz="4" w:space="0" w:color="000000"/>
              <w:left w:val="single" w:sz="4" w:space="0" w:color="000000"/>
              <w:bottom w:val="single" w:sz="4" w:space="0" w:color="000000"/>
            </w:tcBorders>
            <w:shd w:val="clear" w:color="auto" w:fill="auto"/>
          </w:tcPr>
          <w:p w14:paraId="6DAA93D2" w14:textId="77777777" w:rsidR="003C751E" w:rsidRPr="003C751E" w:rsidRDefault="003C751E" w:rsidP="003C751E">
            <w:pPr>
              <w:snapToGrid w:val="0"/>
              <w:jc w:val="both"/>
              <w:rPr>
                <w:rFonts w:ascii="Calibri" w:hAnsi="Calibri" w:cs="Arial"/>
                <w:bCs/>
                <w:sz w:val="20"/>
                <w:lang w:val="es-MX"/>
              </w:rPr>
            </w:pPr>
            <w:r w:rsidRPr="003C751E">
              <w:rPr>
                <w:rFonts w:ascii="Calibri" w:hAnsi="Calibri" w:cs="Arial"/>
                <w:sz w:val="20"/>
              </w:rPr>
              <w:t xml:space="preserve">Escrito en el que su firmante manifieste, bajo protesta de decir verdad, que cuenta con facultades suficientes para comprometerse por </w:t>
            </w:r>
            <w:proofErr w:type="spellStart"/>
            <w:r w:rsidRPr="003C751E">
              <w:rPr>
                <w:rFonts w:ascii="Calibri" w:hAnsi="Calibri" w:cs="Arial"/>
                <w:sz w:val="20"/>
              </w:rPr>
              <w:t>si</w:t>
            </w:r>
            <w:proofErr w:type="spellEnd"/>
            <w:r w:rsidRPr="003C751E">
              <w:rPr>
                <w:rFonts w:ascii="Calibri" w:hAnsi="Calibri" w:cs="Arial"/>
                <w:sz w:val="20"/>
              </w:rPr>
              <w:t xml:space="preserve"> o por su representada, </w:t>
            </w:r>
            <w:r w:rsidRPr="003C751E">
              <w:rPr>
                <w:rFonts w:ascii="Calibri" w:hAnsi="Calibri" w:cs="Arial"/>
                <w:bCs/>
                <w:sz w:val="20"/>
                <w:lang w:val="es-MX"/>
              </w:rPr>
              <w:t xml:space="preserve">sin que resulte necesario acreditar su personalidad jurídica. </w:t>
            </w:r>
            <w:r w:rsidRPr="003C751E">
              <w:rPr>
                <w:rFonts w:ascii="Calibri" w:hAnsi="Calibri" w:cs="Arial"/>
                <w:b/>
                <w:bCs/>
                <w:sz w:val="20"/>
                <w:lang w:val="es-MX"/>
              </w:rPr>
              <w:t>ANEXO 1 (UNO)</w:t>
            </w:r>
          </w:p>
        </w:tc>
        <w:tc>
          <w:tcPr>
            <w:tcW w:w="1270" w:type="dxa"/>
            <w:tcBorders>
              <w:top w:val="single" w:sz="4" w:space="0" w:color="000000"/>
              <w:left w:val="single" w:sz="4" w:space="0" w:color="000000"/>
              <w:bottom w:val="single" w:sz="4" w:space="0" w:color="000000"/>
            </w:tcBorders>
            <w:shd w:val="clear" w:color="auto" w:fill="auto"/>
            <w:vAlign w:val="center"/>
          </w:tcPr>
          <w:p w14:paraId="43F5CBB6" w14:textId="77777777" w:rsidR="003C751E" w:rsidRPr="003C751E" w:rsidRDefault="003C751E" w:rsidP="003C751E">
            <w:pPr>
              <w:snapToGrid w:val="0"/>
              <w:jc w:val="center"/>
              <w:rPr>
                <w:rFonts w:ascii="Calibri" w:hAnsi="Calibri" w:cs="Arial"/>
                <w:b/>
                <w:sz w:val="18"/>
                <w:szCs w:val="18"/>
              </w:rPr>
            </w:pPr>
            <w:r w:rsidRPr="003C751E">
              <w:rPr>
                <w:rFonts w:ascii="Calibri" w:hAnsi="Calibri" w:cs="Arial"/>
                <w:b/>
                <w:sz w:val="18"/>
                <w:szCs w:val="18"/>
              </w:rPr>
              <w:t>NUMERAL 7</w:t>
            </w:r>
          </w:p>
        </w:tc>
        <w:tc>
          <w:tcPr>
            <w:tcW w:w="5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94D8A9" w14:textId="77777777" w:rsidR="003C751E" w:rsidRPr="003C751E" w:rsidRDefault="003C751E" w:rsidP="003C751E">
            <w:pPr>
              <w:jc w:val="center"/>
              <w:rPr>
                <w:rFonts w:ascii="Calibri" w:hAnsi="Calibri" w:cs="Arial"/>
                <w:b/>
                <w:bCs/>
                <w:sz w:val="18"/>
                <w:szCs w:val="18"/>
              </w:rPr>
            </w:pPr>
          </w:p>
        </w:tc>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48B98A" w14:textId="77777777" w:rsidR="003C751E" w:rsidRPr="003C751E" w:rsidRDefault="003C751E" w:rsidP="003C751E">
            <w:pPr>
              <w:jc w:val="center"/>
              <w:rPr>
                <w:rFonts w:ascii="Calibri" w:hAnsi="Calibri" w:cs="Arial"/>
                <w:b/>
                <w:bCs/>
                <w:sz w:val="18"/>
                <w:szCs w:val="18"/>
              </w:rPr>
            </w:pPr>
          </w:p>
        </w:tc>
      </w:tr>
      <w:tr w:rsidR="003C751E" w:rsidRPr="003C751E" w14:paraId="647F3665" w14:textId="77777777" w:rsidTr="00725A27">
        <w:trPr>
          <w:trHeight w:val="20"/>
          <w:tblHeader/>
        </w:trPr>
        <w:tc>
          <w:tcPr>
            <w:tcW w:w="567" w:type="dxa"/>
            <w:tcBorders>
              <w:top w:val="single" w:sz="4" w:space="0" w:color="000000"/>
              <w:left w:val="single" w:sz="4" w:space="0" w:color="000000"/>
              <w:bottom w:val="single" w:sz="4" w:space="0" w:color="000000"/>
            </w:tcBorders>
            <w:vAlign w:val="center"/>
          </w:tcPr>
          <w:p w14:paraId="3529AD5B" w14:textId="77777777" w:rsidR="003C751E" w:rsidRPr="003C751E" w:rsidRDefault="003C751E" w:rsidP="003C751E">
            <w:pPr>
              <w:snapToGrid w:val="0"/>
              <w:jc w:val="center"/>
              <w:rPr>
                <w:rFonts w:ascii="Calibri" w:hAnsi="Calibri" w:cs="Arial"/>
                <w:b/>
                <w:sz w:val="20"/>
              </w:rPr>
            </w:pPr>
            <w:r w:rsidRPr="003C751E">
              <w:rPr>
                <w:rFonts w:ascii="Calibri" w:hAnsi="Calibri" w:cs="Arial"/>
                <w:b/>
                <w:sz w:val="20"/>
              </w:rPr>
              <w:lastRenderedPageBreak/>
              <w:t>7</w:t>
            </w:r>
          </w:p>
        </w:tc>
        <w:tc>
          <w:tcPr>
            <w:tcW w:w="7649" w:type="dxa"/>
            <w:tcBorders>
              <w:top w:val="single" w:sz="4" w:space="0" w:color="000000"/>
              <w:left w:val="single" w:sz="4" w:space="0" w:color="000000"/>
              <w:bottom w:val="single" w:sz="4" w:space="0" w:color="000000"/>
            </w:tcBorders>
            <w:shd w:val="clear" w:color="auto" w:fill="auto"/>
          </w:tcPr>
          <w:p w14:paraId="1AEC3CB9" w14:textId="77777777" w:rsidR="003C751E" w:rsidRPr="003C751E" w:rsidRDefault="003C751E" w:rsidP="003C751E">
            <w:pPr>
              <w:tabs>
                <w:tab w:val="left" w:pos="3283"/>
              </w:tabs>
              <w:ind w:firstLine="12"/>
              <w:jc w:val="both"/>
              <w:rPr>
                <w:rFonts w:ascii="Calibri" w:hAnsi="Calibri" w:cs="Arial"/>
                <w:sz w:val="20"/>
              </w:rPr>
            </w:pPr>
            <w:r w:rsidRPr="003C751E">
              <w:rPr>
                <w:rFonts w:ascii="Calibri" w:hAnsi="Calibri" w:cs="Arial"/>
                <w:b/>
                <w:bCs/>
                <w:sz w:val="20"/>
              </w:rPr>
              <w:t>Acreditación De Encontrarse Al Corriente De Sus Obligaciones Fiscales</w:t>
            </w:r>
          </w:p>
          <w:p w14:paraId="73E255AD" w14:textId="77777777" w:rsidR="003C751E" w:rsidRPr="003C751E" w:rsidRDefault="003C751E" w:rsidP="003C751E">
            <w:pPr>
              <w:tabs>
                <w:tab w:val="left" w:pos="3283"/>
              </w:tabs>
              <w:ind w:firstLine="12"/>
              <w:jc w:val="both"/>
              <w:rPr>
                <w:rFonts w:ascii="Calibri" w:hAnsi="Calibri" w:cs="Arial"/>
                <w:sz w:val="20"/>
              </w:rPr>
            </w:pPr>
            <w:r w:rsidRPr="003C751E">
              <w:rPr>
                <w:rFonts w:ascii="Calibri" w:hAnsi="Calibri" w:cs="Arial"/>
                <w:sz w:val="20"/>
              </w:rPr>
              <w:t>El Instituto no adquirirá bienes o contratará servicios con los particulares que se señala en las fracciones I, II, III y IV, del artículo 32-D del Código Fiscal de la Federación.</w:t>
            </w:r>
          </w:p>
          <w:p w14:paraId="4CFDD132" w14:textId="77777777" w:rsidR="003C751E" w:rsidRPr="003C751E" w:rsidRDefault="003C751E" w:rsidP="003C751E">
            <w:pPr>
              <w:tabs>
                <w:tab w:val="left" w:pos="3283"/>
              </w:tabs>
              <w:ind w:firstLine="12"/>
              <w:jc w:val="both"/>
              <w:rPr>
                <w:rFonts w:ascii="Calibri" w:hAnsi="Calibri" w:cs="Arial"/>
                <w:sz w:val="20"/>
              </w:rPr>
            </w:pPr>
          </w:p>
          <w:p w14:paraId="404F550A" w14:textId="77777777" w:rsidR="003C751E" w:rsidRPr="003C751E" w:rsidRDefault="003C751E" w:rsidP="003C751E">
            <w:pPr>
              <w:tabs>
                <w:tab w:val="left" w:pos="3283"/>
              </w:tabs>
              <w:ind w:firstLine="12"/>
              <w:jc w:val="both"/>
              <w:rPr>
                <w:rFonts w:ascii="Calibri" w:hAnsi="Calibri" w:cs="Arial"/>
                <w:sz w:val="20"/>
              </w:rPr>
            </w:pPr>
            <w:r w:rsidRPr="003C751E">
              <w:rPr>
                <w:rFonts w:ascii="Calibri" w:hAnsi="Calibri" w:cs="Arial"/>
                <w:sz w:val="20"/>
              </w:rPr>
              <w:t>De conformidad con dicha disposición, por cada contrato, el licitante que resulte con adjudicación y cuyo monto sea superior a $300,000.00, sin incluir  Impuesto al Valor Agregado (IVA), deberá presentar dentro del plazo legal para la formalización del contrato, el documento vigente expedido por el S.A.T., en el que emita opinión positiva a nombre del licitante sobre el cumplimiento de sus obligaciones fiscales, conforme a lo dispuesto por las Reglas 2.1.27 y 2.1.31 de la Resolución Miscelánea Fiscal vigente, y sus actualizaciones, emitida por el S.A.T., publicada en el D.O.F. el 22 de Diciembre de 2017, o la que se encuentren vigentes al momento de la firma correspondiente.</w:t>
            </w:r>
          </w:p>
          <w:p w14:paraId="3E7E2D5C" w14:textId="77777777" w:rsidR="003C751E" w:rsidRPr="003C751E" w:rsidRDefault="003C751E" w:rsidP="003C751E">
            <w:pPr>
              <w:tabs>
                <w:tab w:val="left" w:pos="3283"/>
              </w:tabs>
              <w:ind w:firstLine="12"/>
              <w:jc w:val="both"/>
              <w:rPr>
                <w:rFonts w:ascii="Calibri" w:hAnsi="Calibri" w:cs="Arial"/>
                <w:sz w:val="20"/>
              </w:rPr>
            </w:pPr>
          </w:p>
          <w:p w14:paraId="099EFC44" w14:textId="77777777" w:rsidR="003C751E" w:rsidRPr="003C751E" w:rsidRDefault="003C751E" w:rsidP="003C751E">
            <w:pPr>
              <w:tabs>
                <w:tab w:val="left" w:pos="3283"/>
              </w:tabs>
              <w:ind w:firstLine="12"/>
              <w:jc w:val="both"/>
              <w:rPr>
                <w:rFonts w:ascii="Calibri" w:hAnsi="Calibri" w:cs="Arial"/>
                <w:sz w:val="20"/>
              </w:rPr>
            </w:pPr>
            <w:r w:rsidRPr="003C751E">
              <w:rPr>
                <w:rFonts w:ascii="Calibri" w:hAnsi="Calibri" w:cs="Arial"/>
                <w:sz w:val="20"/>
              </w:rPr>
              <w:t>Tratándose de las propuestas conjuntas previstas en el artículo 34 de la Ley, los licitantes que resulten con adjudicación, deberán presentar la “Opinión del cumplimiento de obligaciones fiscales” por cada uno de los obligados en dicha propuesta.</w:t>
            </w:r>
          </w:p>
        </w:tc>
        <w:tc>
          <w:tcPr>
            <w:tcW w:w="1270" w:type="dxa"/>
            <w:tcBorders>
              <w:top w:val="single" w:sz="4" w:space="0" w:color="000000"/>
              <w:left w:val="single" w:sz="4" w:space="0" w:color="000000"/>
              <w:bottom w:val="single" w:sz="4" w:space="0" w:color="000000"/>
            </w:tcBorders>
            <w:shd w:val="clear" w:color="auto" w:fill="auto"/>
            <w:vAlign w:val="center"/>
          </w:tcPr>
          <w:p w14:paraId="33406803" w14:textId="77777777" w:rsidR="003C751E" w:rsidRPr="003C751E" w:rsidRDefault="003C751E" w:rsidP="003C751E">
            <w:pPr>
              <w:snapToGrid w:val="0"/>
              <w:jc w:val="center"/>
              <w:rPr>
                <w:rFonts w:ascii="Calibri" w:hAnsi="Calibri" w:cs="Arial"/>
                <w:b/>
                <w:sz w:val="18"/>
                <w:szCs w:val="18"/>
              </w:rPr>
            </w:pPr>
            <w:r w:rsidRPr="003C751E">
              <w:rPr>
                <w:rFonts w:ascii="Calibri" w:hAnsi="Calibri" w:cs="Arial"/>
                <w:b/>
                <w:sz w:val="18"/>
                <w:szCs w:val="18"/>
              </w:rPr>
              <w:t>NUMERAL 7.3</w:t>
            </w:r>
          </w:p>
        </w:tc>
        <w:tc>
          <w:tcPr>
            <w:tcW w:w="5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E3147B" w14:textId="77777777" w:rsidR="003C751E" w:rsidRPr="003C751E" w:rsidRDefault="003C751E" w:rsidP="003C751E">
            <w:pPr>
              <w:snapToGrid w:val="0"/>
              <w:jc w:val="center"/>
              <w:rPr>
                <w:rFonts w:ascii="Calibri" w:hAnsi="Calibri" w:cs="Arial"/>
                <w:b/>
                <w:sz w:val="20"/>
              </w:rPr>
            </w:pPr>
          </w:p>
        </w:tc>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9580E9" w14:textId="77777777" w:rsidR="003C751E" w:rsidRPr="003C751E" w:rsidRDefault="003C751E" w:rsidP="003C751E">
            <w:pPr>
              <w:snapToGrid w:val="0"/>
              <w:jc w:val="center"/>
              <w:rPr>
                <w:rFonts w:ascii="Calibri" w:hAnsi="Calibri" w:cs="Arial"/>
                <w:b/>
                <w:sz w:val="20"/>
              </w:rPr>
            </w:pPr>
          </w:p>
        </w:tc>
      </w:tr>
      <w:tr w:rsidR="003C751E" w:rsidRPr="003C751E" w14:paraId="5FA3C946" w14:textId="77777777" w:rsidTr="00725A27">
        <w:trPr>
          <w:trHeight w:val="20"/>
          <w:tblHeader/>
        </w:trPr>
        <w:tc>
          <w:tcPr>
            <w:tcW w:w="567" w:type="dxa"/>
            <w:tcBorders>
              <w:top w:val="single" w:sz="4" w:space="0" w:color="000000"/>
              <w:left w:val="single" w:sz="4" w:space="0" w:color="000000"/>
              <w:bottom w:val="single" w:sz="4" w:space="0" w:color="000000"/>
            </w:tcBorders>
            <w:vAlign w:val="center"/>
          </w:tcPr>
          <w:p w14:paraId="7F56B307" w14:textId="77777777" w:rsidR="003C751E" w:rsidRPr="003C751E" w:rsidRDefault="003C751E" w:rsidP="003C751E">
            <w:pPr>
              <w:snapToGrid w:val="0"/>
              <w:jc w:val="center"/>
              <w:rPr>
                <w:rFonts w:ascii="Calibri" w:hAnsi="Calibri" w:cs="Arial"/>
                <w:b/>
                <w:sz w:val="20"/>
              </w:rPr>
            </w:pPr>
            <w:r w:rsidRPr="003C751E">
              <w:rPr>
                <w:rFonts w:ascii="Calibri" w:hAnsi="Calibri" w:cs="Arial"/>
                <w:b/>
                <w:sz w:val="20"/>
              </w:rPr>
              <w:t>8</w:t>
            </w:r>
          </w:p>
        </w:tc>
        <w:tc>
          <w:tcPr>
            <w:tcW w:w="7649" w:type="dxa"/>
            <w:tcBorders>
              <w:top w:val="single" w:sz="4" w:space="0" w:color="000000"/>
              <w:left w:val="single" w:sz="4" w:space="0" w:color="000000"/>
              <w:bottom w:val="single" w:sz="4" w:space="0" w:color="000000"/>
            </w:tcBorders>
            <w:shd w:val="clear" w:color="auto" w:fill="auto"/>
          </w:tcPr>
          <w:p w14:paraId="3C1F1ACA" w14:textId="77777777" w:rsidR="003C751E" w:rsidRPr="003C751E" w:rsidRDefault="003C751E" w:rsidP="003C751E">
            <w:pPr>
              <w:snapToGrid w:val="0"/>
              <w:spacing w:after="120" w:line="276" w:lineRule="auto"/>
              <w:rPr>
                <w:rFonts w:ascii="Calibri" w:eastAsia="Calibri" w:hAnsi="Calibri" w:cs="Arial"/>
                <w:b/>
                <w:bCs/>
                <w:sz w:val="20"/>
                <w:szCs w:val="22"/>
                <w:lang w:val="es-MX"/>
              </w:rPr>
            </w:pPr>
            <w:r w:rsidRPr="003C751E">
              <w:rPr>
                <w:rFonts w:ascii="Calibri" w:eastAsia="Calibri" w:hAnsi="Calibri" w:cs="Arial"/>
                <w:b/>
                <w:bCs/>
                <w:sz w:val="20"/>
                <w:szCs w:val="22"/>
                <w:lang w:val="es-MX"/>
              </w:rPr>
              <w:t>Cumplimiento De Obligaciones Fiscales En Materia De Seguridad Social</w:t>
            </w:r>
          </w:p>
          <w:p w14:paraId="10538BFB" w14:textId="77777777" w:rsidR="003C751E" w:rsidRPr="003C751E" w:rsidRDefault="003C751E" w:rsidP="003C751E">
            <w:pPr>
              <w:snapToGrid w:val="0"/>
              <w:spacing w:after="120" w:line="276" w:lineRule="auto"/>
              <w:rPr>
                <w:rFonts w:ascii="Calibri" w:hAnsi="Calibri" w:cs="Arial"/>
                <w:b/>
                <w:sz w:val="20"/>
              </w:rPr>
            </w:pPr>
            <w:r w:rsidRPr="003C751E">
              <w:rPr>
                <w:rFonts w:ascii="Calibri" w:eastAsia="Calibri" w:hAnsi="Calibri" w:cs="Arial"/>
                <w:sz w:val="20"/>
                <w:szCs w:val="22"/>
                <w:lang w:val="es-MX"/>
              </w:rPr>
              <w:t>En términos del</w:t>
            </w:r>
            <w:r w:rsidRPr="003C751E">
              <w:rPr>
                <w:rFonts w:ascii="Calibri" w:eastAsia="Calibri" w:hAnsi="Calibri" w:cs="Arial"/>
                <w:b/>
                <w:bCs/>
                <w:sz w:val="20"/>
                <w:szCs w:val="22"/>
                <w:lang w:val="es-MX"/>
              </w:rPr>
              <w:t xml:space="preserve"> artículo 32-D del Código Fiscal de la Federación, así como de los Acuerdos ACDO.SA1.HCT.101214/281.P.DIR y ACDO.SA1.HCT.250315/62.P.DJ publicado s en el Diario Oficial de la Federación el 27 de febrero y 3 de abril de 2015 respectivamente,</w:t>
            </w:r>
            <w:r w:rsidRPr="003C751E">
              <w:rPr>
                <w:rFonts w:ascii="Calibri" w:eastAsia="Calibri" w:hAnsi="Calibri" w:cs="Times New Roman"/>
                <w:sz w:val="20"/>
                <w:szCs w:val="22"/>
                <w:lang w:val="es-MX"/>
              </w:rPr>
              <w:t xml:space="preserve"> </w:t>
            </w:r>
            <w:r w:rsidRPr="003C751E">
              <w:rPr>
                <w:rFonts w:ascii="Calibri" w:eastAsia="Calibri" w:hAnsi="Calibri" w:cs="Arial"/>
                <w:sz w:val="20"/>
                <w:szCs w:val="22"/>
                <w:lang w:val="es-MX"/>
              </w:rPr>
              <w:t>el participante y, en su caso los que estos últimos subcontraten</w:t>
            </w:r>
            <w:r w:rsidRPr="003C751E">
              <w:rPr>
                <w:rFonts w:ascii="Calibri" w:eastAsia="Calibri" w:hAnsi="Calibri" w:cs="Arial"/>
                <w:b/>
                <w:bCs/>
                <w:sz w:val="20"/>
                <w:szCs w:val="22"/>
                <w:lang w:val="es-MX"/>
              </w:rPr>
              <w:t>,</w:t>
            </w:r>
            <w:r w:rsidRPr="003C751E">
              <w:rPr>
                <w:rFonts w:ascii="Calibri" w:eastAsia="Calibri" w:hAnsi="Calibri" w:cs="Arial"/>
                <w:sz w:val="20"/>
                <w:szCs w:val="22"/>
                <w:lang w:val="es-MX"/>
              </w:rPr>
              <w:t xml:space="preserve"> que resulte con adjudicación y cuyo monto sea superior a $300,000.00, sin incluir el Impuesto al Valor Agregado (IVA), deberá presentar opinión de cumplimiento de obligaciones fiscales en materia de seguridad social</w:t>
            </w:r>
          </w:p>
        </w:tc>
        <w:tc>
          <w:tcPr>
            <w:tcW w:w="1270" w:type="dxa"/>
            <w:tcBorders>
              <w:top w:val="single" w:sz="4" w:space="0" w:color="000000"/>
              <w:left w:val="single" w:sz="4" w:space="0" w:color="000000"/>
              <w:bottom w:val="single" w:sz="4" w:space="0" w:color="000000"/>
            </w:tcBorders>
            <w:shd w:val="clear" w:color="auto" w:fill="auto"/>
            <w:vAlign w:val="center"/>
          </w:tcPr>
          <w:p w14:paraId="702DD26E" w14:textId="77777777" w:rsidR="003C751E" w:rsidRPr="003C751E" w:rsidRDefault="003C751E" w:rsidP="003C751E">
            <w:pPr>
              <w:snapToGrid w:val="0"/>
              <w:jc w:val="center"/>
              <w:rPr>
                <w:rFonts w:ascii="Calibri" w:hAnsi="Calibri" w:cs="Arial"/>
                <w:b/>
                <w:sz w:val="18"/>
                <w:szCs w:val="18"/>
              </w:rPr>
            </w:pPr>
            <w:r w:rsidRPr="003C751E">
              <w:rPr>
                <w:rFonts w:ascii="Calibri" w:hAnsi="Calibri" w:cs="Arial"/>
                <w:b/>
                <w:sz w:val="18"/>
                <w:szCs w:val="18"/>
              </w:rPr>
              <w:t>NUMERAL 7.4</w:t>
            </w:r>
          </w:p>
        </w:tc>
        <w:tc>
          <w:tcPr>
            <w:tcW w:w="5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EEB348" w14:textId="77777777" w:rsidR="003C751E" w:rsidRPr="003C751E" w:rsidRDefault="003C751E" w:rsidP="003C751E">
            <w:pPr>
              <w:snapToGrid w:val="0"/>
              <w:jc w:val="center"/>
              <w:rPr>
                <w:rFonts w:ascii="Calibri" w:hAnsi="Calibri" w:cs="Arial"/>
                <w:b/>
                <w:sz w:val="20"/>
              </w:rPr>
            </w:pPr>
          </w:p>
        </w:tc>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60AB98" w14:textId="77777777" w:rsidR="003C751E" w:rsidRPr="003C751E" w:rsidRDefault="003C751E" w:rsidP="003C751E">
            <w:pPr>
              <w:snapToGrid w:val="0"/>
              <w:jc w:val="center"/>
              <w:rPr>
                <w:rFonts w:ascii="Calibri" w:hAnsi="Calibri" w:cs="Arial"/>
                <w:b/>
                <w:sz w:val="20"/>
              </w:rPr>
            </w:pPr>
          </w:p>
        </w:tc>
      </w:tr>
      <w:tr w:rsidR="003C751E" w:rsidRPr="003C751E" w14:paraId="39ABA52E" w14:textId="77777777" w:rsidTr="00725A27">
        <w:trPr>
          <w:trHeight w:val="20"/>
          <w:tblHeader/>
        </w:trPr>
        <w:tc>
          <w:tcPr>
            <w:tcW w:w="567" w:type="dxa"/>
            <w:tcBorders>
              <w:top w:val="single" w:sz="4" w:space="0" w:color="000000"/>
              <w:left w:val="single" w:sz="4" w:space="0" w:color="000000"/>
              <w:bottom w:val="single" w:sz="4" w:space="0" w:color="000000"/>
            </w:tcBorders>
            <w:vAlign w:val="center"/>
          </w:tcPr>
          <w:p w14:paraId="296D6137" w14:textId="77777777" w:rsidR="003C751E" w:rsidRPr="003C751E" w:rsidRDefault="003C751E" w:rsidP="003C751E">
            <w:pPr>
              <w:snapToGrid w:val="0"/>
              <w:jc w:val="center"/>
              <w:rPr>
                <w:rFonts w:ascii="Calibri" w:hAnsi="Calibri" w:cs="Arial"/>
                <w:b/>
                <w:sz w:val="20"/>
              </w:rPr>
            </w:pPr>
            <w:r w:rsidRPr="003C751E">
              <w:rPr>
                <w:rFonts w:ascii="Calibri" w:hAnsi="Calibri" w:cs="Arial"/>
                <w:b/>
                <w:sz w:val="20"/>
              </w:rPr>
              <w:t>9</w:t>
            </w:r>
          </w:p>
        </w:tc>
        <w:tc>
          <w:tcPr>
            <w:tcW w:w="7649" w:type="dxa"/>
            <w:tcBorders>
              <w:top w:val="single" w:sz="4" w:space="0" w:color="000000"/>
              <w:left w:val="single" w:sz="4" w:space="0" w:color="000000"/>
              <w:bottom w:val="single" w:sz="4" w:space="0" w:color="000000"/>
            </w:tcBorders>
            <w:shd w:val="clear" w:color="auto" w:fill="auto"/>
          </w:tcPr>
          <w:p w14:paraId="64374C33" w14:textId="77777777" w:rsidR="003C751E" w:rsidRPr="003C751E" w:rsidRDefault="003C751E" w:rsidP="003C751E">
            <w:pPr>
              <w:snapToGrid w:val="0"/>
              <w:spacing w:after="120" w:line="276" w:lineRule="auto"/>
              <w:rPr>
                <w:rFonts w:ascii="Calibri" w:eastAsia="Calibri" w:hAnsi="Calibri" w:cs="Arial"/>
                <w:b/>
                <w:sz w:val="20"/>
                <w:szCs w:val="22"/>
                <w:lang w:val="es-MX"/>
              </w:rPr>
            </w:pPr>
            <w:r w:rsidRPr="003C751E">
              <w:rPr>
                <w:rFonts w:ascii="Calibri" w:eastAsia="Calibri" w:hAnsi="Calibri" w:cs="Arial"/>
                <w:b/>
                <w:sz w:val="20"/>
                <w:szCs w:val="22"/>
                <w:lang w:val="es-MX"/>
              </w:rPr>
              <w:t>Constancia de situación fiscal en materia de aportaciones patronales y entero de descuentos, a INFONAVIT.</w:t>
            </w:r>
          </w:p>
          <w:p w14:paraId="38733CD6" w14:textId="77777777" w:rsidR="003C751E" w:rsidRPr="003C751E" w:rsidRDefault="003C751E" w:rsidP="003C751E">
            <w:pPr>
              <w:snapToGrid w:val="0"/>
              <w:spacing w:after="120" w:line="276" w:lineRule="auto"/>
              <w:rPr>
                <w:rFonts w:ascii="Calibri" w:hAnsi="Calibri" w:cs="Arial"/>
                <w:b/>
                <w:sz w:val="20"/>
              </w:rPr>
            </w:pPr>
            <w:r w:rsidRPr="003C751E">
              <w:rPr>
                <w:rFonts w:ascii="Calibri" w:eastAsia="Calibri" w:hAnsi="Calibri" w:cs="Arial"/>
                <w:sz w:val="20"/>
                <w:szCs w:val="22"/>
                <w:lang w:val="es-MX"/>
              </w:rPr>
              <w:t>Los particulares que, para efectos de celebrar contrataciones con las dependencias y entidades a que se refiere el artículo 32-D del Código Fiscal de la Federación, de conformidad con dicha disposición, por cada pedido, el participante que resulte con adjudicación, deberá presentar dentro del plazo legal para la formalización del pedido</w:t>
            </w:r>
            <w:r w:rsidRPr="003C751E">
              <w:rPr>
                <w:rFonts w:ascii="Calibri" w:eastAsia="Calibri" w:hAnsi="Calibri" w:cs="Arial"/>
                <w:b/>
                <w:sz w:val="20"/>
                <w:szCs w:val="22"/>
                <w:lang w:val="es-MX"/>
              </w:rPr>
              <w:t xml:space="preserve"> Constancia de situación fiscal en materia de aportaciones patronales y entero de descuentos, a INFONAVIT.</w:t>
            </w:r>
          </w:p>
        </w:tc>
        <w:tc>
          <w:tcPr>
            <w:tcW w:w="1270" w:type="dxa"/>
            <w:tcBorders>
              <w:top w:val="single" w:sz="4" w:space="0" w:color="000000"/>
              <w:left w:val="single" w:sz="4" w:space="0" w:color="000000"/>
              <w:bottom w:val="single" w:sz="4" w:space="0" w:color="000000"/>
            </w:tcBorders>
            <w:shd w:val="clear" w:color="auto" w:fill="auto"/>
            <w:vAlign w:val="center"/>
          </w:tcPr>
          <w:p w14:paraId="37F19E55" w14:textId="77777777" w:rsidR="003C751E" w:rsidRPr="003C751E" w:rsidRDefault="003C751E" w:rsidP="003C751E">
            <w:pPr>
              <w:snapToGrid w:val="0"/>
              <w:jc w:val="center"/>
              <w:rPr>
                <w:rFonts w:ascii="Calibri" w:hAnsi="Calibri" w:cs="Arial"/>
                <w:b/>
                <w:sz w:val="18"/>
                <w:szCs w:val="18"/>
              </w:rPr>
            </w:pPr>
            <w:r w:rsidRPr="003C751E">
              <w:rPr>
                <w:rFonts w:ascii="Calibri" w:hAnsi="Calibri" w:cs="Arial"/>
                <w:b/>
                <w:sz w:val="18"/>
                <w:szCs w:val="18"/>
              </w:rPr>
              <w:t>NUMERAL 7.5</w:t>
            </w:r>
          </w:p>
        </w:tc>
        <w:tc>
          <w:tcPr>
            <w:tcW w:w="5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53EC62" w14:textId="77777777" w:rsidR="003C751E" w:rsidRPr="003C751E" w:rsidRDefault="003C751E" w:rsidP="003C751E">
            <w:pPr>
              <w:snapToGrid w:val="0"/>
              <w:jc w:val="center"/>
              <w:rPr>
                <w:rFonts w:ascii="Calibri" w:hAnsi="Calibri" w:cs="Arial"/>
                <w:b/>
                <w:sz w:val="20"/>
              </w:rPr>
            </w:pPr>
          </w:p>
        </w:tc>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A04CB5" w14:textId="77777777" w:rsidR="003C751E" w:rsidRPr="003C751E" w:rsidRDefault="003C751E" w:rsidP="003C751E">
            <w:pPr>
              <w:snapToGrid w:val="0"/>
              <w:jc w:val="center"/>
              <w:rPr>
                <w:rFonts w:ascii="Calibri" w:hAnsi="Calibri" w:cs="Arial"/>
                <w:b/>
                <w:sz w:val="20"/>
              </w:rPr>
            </w:pPr>
          </w:p>
        </w:tc>
      </w:tr>
      <w:tr w:rsidR="003C751E" w:rsidRPr="003C751E" w14:paraId="274AEB3D" w14:textId="77777777" w:rsidTr="00725A27">
        <w:trPr>
          <w:trHeight w:val="20"/>
          <w:tblHeader/>
        </w:trPr>
        <w:tc>
          <w:tcPr>
            <w:tcW w:w="567" w:type="dxa"/>
            <w:tcBorders>
              <w:top w:val="single" w:sz="4" w:space="0" w:color="000000"/>
              <w:left w:val="single" w:sz="4" w:space="0" w:color="000000"/>
              <w:bottom w:val="single" w:sz="4" w:space="0" w:color="000000"/>
            </w:tcBorders>
            <w:vAlign w:val="center"/>
          </w:tcPr>
          <w:p w14:paraId="08EC9F12" w14:textId="77777777" w:rsidR="003C751E" w:rsidRPr="003C751E" w:rsidRDefault="003C751E" w:rsidP="003C751E">
            <w:pPr>
              <w:jc w:val="center"/>
              <w:rPr>
                <w:rFonts w:ascii="Calibri" w:hAnsi="Calibri" w:cs="Arial"/>
                <w:b/>
                <w:sz w:val="20"/>
              </w:rPr>
            </w:pPr>
            <w:r w:rsidRPr="003C751E">
              <w:rPr>
                <w:rFonts w:ascii="Calibri" w:hAnsi="Calibri" w:cs="Arial"/>
                <w:b/>
                <w:sz w:val="20"/>
              </w:rPr>
              <w:t>10</w:t>
            </w:r>
          </w:p>
        </w:tc>
        <w:tc>
          <w:tcPr>
            <w:tcW w:w="7649" w:type="dxa"/>
            <w:tcBorders>
              <w:top w:val="single" w:sz="4" w:space="0" w:color="000000"/>
              <w:left w:val="single" w:sz="4" w:space="0" w:color="000000"/>
              <w:bottom w:val="single" w:sz="4" w:space="0" w:color="000000"/>
            </w:tcBorders>
            <w:shd w:val="clear" w:color="auto" w:fill="auto"/>
          </w:tcPr>
          <w:p w14:paraId="789F2258" w14:textId="77777777" w:rsidR="003C751E" w:rsidRPr="003C751E" w:rsidRDefault="003C751E" w:rsidP="003C751E">
            <w:pPr>
              <w:spacing w:after="120" w:line="276" w:lineRule="auto"/>
              <w:rPr>
                <w:rFonts w:ascii="Calibri" w:eastAsia="Calibri" w:hAnsi="Calibri" w:cs="Arial"/>
                <w:sz w:val="22"/>
                <w:szCs w:val="22"/>
              </w:rPr>
            </w:pPr>
            <w:r w:rsidRPr="003C751E">
              <w:rPr>
                <w:rFonts w:ascii="Calibri" w:eastAsia="Calibri" w:hAnsi="Calibri" w:cs="Arial"/>
                <w:sz w:val="22"/>
                <w:szCs w:val="22"/>
              </w:rPr>
              <w:t xml:space="preserve">En caso de que se presenten proposiciones en forma conjunta, cada una de las personas agrupadas, deberá presentar los escritos indicados en el </w:t>
            </w:r>
            <w:r w:rsidRPr="003C751E">
              <w:rPr>
                <w:rFonts w:ascii="Calibri" w:eastAsia="Calibri" w:hAnsi="Calibri" w:cs="Arial"/>
                <w:b/>
                <w:sz w:val="22"/>
                <w:szCs w:val="22"/>
              </w:rPr>
              <w:t>numeral 4</w:t>
            </w:r>
            <w:r w:rsidRPr="003C751E">
              <w:rPr>
                <w:rFonts w:ascii="Calibri" w:eastAsia="Calibri" w:hAnsi="Calibri" w:cs="Arial"/>
                <w:sz w:val="22"/>
                <w:szCs w:val="22"/>
              </w:rPr>
              <w:t xml:space="preserve"> </w:t>
            </w:r>
            <w:r w:rsidRPr="003C751E">
              <w:rPr>
                <w:rFonts w:ascii="Calibri" w:eastAsia="Calibri" w:hAnsi="Calibri" w:cs="Arial"/>
                <w:b/>
                <w:sz w:val="22"/>
                <w:szCs w:val="22"/>
              </w:rPr>
              <w:t>inciso a), b) y c</w:t>
            </w:r>
            <w:r w:rsidRPr="003C751E">
              <w:rPr>
                <w:rFonts w:ascii="Calibri" w:eastAsia="Calibri" w:hAnsi="Calibri" w:cs="Arial"/>
                <w:sz w:val="22"/>
                <w:szCs w:val="22"/>
              </w:rPr>
              <w:t xml:space="preserve">), inclusive las Micro, Pequeñas y Medianas Empresa (MIPYMES). </w:t>
            </w:r>
          </w:p>
          <w:p w14:paraId="0BF57BA3" w14:textId="77777777" w:rsidR="003C751E" w:rsidRPr="003C751E" w:rsidRDefault="003C751E" w:rsidP="003C751E">
            <w:pPr>
              <w:ind w:left="72"/>
              <w:jc w:val="both"/>
              <w:rPr>
                <w:rFonts w:ascii="Calibri" w:hAnsi="Calibri" w:cs="Arial"/>
                <w:b/>
              </w:rPr>
            </w:pPr>
            <w:r w:rsidRPr="003C751E">
              <w:rPr>
                <w:rFonts w:ascii="Calibri" w:hAnsi="Calibri" w:cs="Arial"/>
                <w:sz w:val="20"/>
                <w:lang w:eastAsia="es-ES"/>
              </w:rPr>
              <w:t xml:space="preserve">Además Deberán presentar copia del documento expedido por autoridad competente, que determine su estratificación como micro, pequeña o mediana empresa; o bien un escrito en el cual manifieste bajo protesta de decir verdad que cuentan con ese carácter conforme a los términos del </w:t>
            </w:r>
            <w:r w:rsidRPr="003C751E">
              <w:rPr>
                <w:rFonts w:ascii="Calibri" w:hAnsi="Calibri" w:cs="Arial"/>
                <w:b/>
                <w:sz w:val="20"/>
                <w:lang w:eastAsia="es-ES"/>
              </w:rPr>
              <w:t>Anexo Número 8 (ocho),</w:t>
            </w:r>
            <w:r w:rsidRPr="003C751E">
              <w:rPr>
                <w:rFonts w:ascii="Calibri" w:hAnsi="Calibri" w:cs="Arial"/>
                <w:sz w:val="20"/>
                <w:lang w:eastAsia="es-ES"/>
              </w:rPr>
              <w:t xml:space="preserve"> el cual forma parte de los presentes requisitos;  en caso  de no pertenecer a ninguna estratificación como empresa MIPYME, deberá presentar un escrito bajo protesta de decir verdad que no pertenece a ningún sector de MIPYME, sin embargo en el anexo número 2 (dos) deberá estratificarse como grande.</w:t>
            </w:r>
          </w:p>
        </w:tc>
        <w:tc>
          <w:tcPr>
            <w:tcW w:w="1270" w:type="dxa"/>
            <w:tcBorders>
              <w:top w:val="single" w:sz="4" w:space="0" w:color="000000"/>
              <w:left w:val="single" w:sz="4" w:space="0" w:color="000000"/>
              <w:bottom w:val="single" w:sz="4" w:space="0" w:color="000000"/>
            </w:tcBorders>
            <w:shd w:val="clear" w:color="auto" w:fill="auto"/>
            <w:vAlign w:val="center"/>
          </w:tcPr>
          <w:p w14:paraId="6394E4D2" w14:textId="77777777" w:rsidR="003C751E" w:rsidRPr="003C751E" w:rsidRDefault="003C751E" w:rsidP="003C751E">
            <w:pPr>
              <w:snapToGrid w:val="0"/>
              <w:jc w:val="center"/>
              <w:rPr>
                <w:rFonts w:ascii="Calibri" w:hAnsi="Calibri" w:cs="Arial"/>
                <w:b/>
                <w:sz w:val="18"/>
                <w:szCs w:val="18"/>
              </w:rPr>
            </w:pPr>
            <w:r w:rsidRPr="003C751E">
              <w:rPr>
                <w:rFonts w:ascii="Calibri" w:hAnsi="Calibri" w:cs="Arial"/>
                <w:b/>
                <w:sz w:val="18"/>
                <w:szCs w:val="18"/>
              </w:rPr>
              <w:t>NUMERAL 18</w:t>
            </w:r>
          </w:p>
        </w:tc>
        <w:tc>
          <w:tcPr>
            <w:tcW w:w="5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1B2680" w14:textId="77777777" w:rsidR="003C751E" w:rsidRPr="003C751E" w:rsidRDefault="003C751E" w:rsidP="003C751E">
            <w:pPr>
              <w:jc w:val="center"/>
              <w:rPr>
                <w:rFonts w:ascii="Calibri" w:hAnsi="Calibri" w:cs="Arial"/>
                <w:b/>
                <w:bCs/>
                <w:sz w:val="18"/>
                <w:szCs w:val="18"/>
              </w:rPr>
            </w:pPr>
          </w:p>
        </w:tc>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A0F103" w14:textId="77777777" w:rsidR="003C751E" w:rsidRPr="003C751E" w:rsidRDefault="003C751E" w:rsidP="003C751E">
            <w:pPr>
              <w:jc w:val="center"/>
              <w:rPr>
                <w:rFonts w:ascii="Calibri" w:hAnsi="Calibri" w:cs="Arial"/>
                <w:b/>
                <w:bCs/>
                <w:sz w:val="18"/>
                <w:szCs w:val="18"/>
              </w:rPr>
            </w:pPr>
          </w:p>
        </w:tc>
      </w:tr>
      <w:tr w:rsidR="003C751E" w:rsidRPr="003C751E" w14:paraId="2BB24F4B" w14:textId="77777777" w:rsidTr="00725A27">
        <w:trPr>
          <w:trHeight w:val="20"/>
        </w:trPr>
        <w:tc>
          <w:tcPr>
            <w:tcW w:w="567" w:type="dxa"/>
            <w:tcBorders>
              <w:top w:val="single" w:sz="4" w:space="0" w:color="000000"/>
              <w:left w:val="single" w:sz="4" w:space="0" w:color="000000"/>
              <w:bottom w:val="single" w:sz="4" w:space="0" w:color="000000"/>
            </w:tcBorders>
            <w:vAlign w:val="center"/>
          </w:tcPr>
          <w:p w14:paraId="002F5343" w14:textId="77777777" w:rsidR="003C751E" w:rsidRPr="003C751E" w:rsidRDefault="003C751E" w:rsidP="003C751E">
            <w:pPr>
              <w:widowControl w:val="0"/>
              <w:suppressAutoHyphens/>
              <w:snapToGrid w:val="0"/>
              <w:jc w:val="center"/>
              <w:rPr>
                <w:rFonts w:ascii="Calibri" w:eastAsia="Times New Roman" w:hAnsi="Calibri" w:cs="Arial"/>
                <w:b/>
                <w:sz w:val="20"/>
                <w:szCs w:val="20"/>
                <w:lang w:val="es-ES" w:eastAsia="ar-SA"/>
              </w:rPr>
            </w:pPr>
            <w:r w:rsidRPr="003C751E">
              <w:rPr>
                <w:rFonts w:ascii="Calibri" w:eastAsia="Times New Roman" w:hAnsi="Calibri" w:cs="Arial"/>
                <w:b/>
                <w:sz w:val="20"/>
                <w:szCs w:val="20"/>
                <w:lang w:val="es-ES" w:eastAsia="ar-SA"/>
              </w:rPr>
              <w:lastRenderedPageBreak/>
              <w:t>11</w:t>
            </w:r>
          </w:p>
        </w:tc>
        <w:tc>
          <w:tcPr>
            <w:tcW w:w="7649" w:type="dxa"/>
            <w:tcBorders>
              <w:top w:val="single" w:sz="4" w:space="0" w:color="000000"/>
              <w:left w:val="single" w:sz="4" w:space="0" w:color="000000"/>
              <w:bottom w:val="single" w:sz="4" w:space="0" w:color="000000"/>
            </w:tcBorders>
          </w:tcPr>
          <w:p w14:paraId="3299EB7C" w14:textId="77777777" w:rsidR="003C751E" w:rsidRPr="003C751E" w:rsidRDefault="003C751E" w:rsidP="003C751E">
            <w:pPr>
              <w:suppressAutoHyphens/>
              <w:autoSpaceDE w:val="0"/>
              <w:ind w:right="191"/>
              <w:jc w:val="both"/>
              <w:rPr>
                <w:rFonts w:ascii="Calibri" w:eastAsia="Times New Roman" w:hAnsi="Calibri" w:cs="Arial"/>
                <w:sz w:val="20"/>
                <w:szCs w:val="20"/>
                <w:lang w:eastAsia="ar-SA"/>
              </w:rPr>
            </w:pPr>
            <w:r w:rsidRPr="003C751E">
              <w:rPr>
                <w:rFonts w:ascii="Calibri" w:eastAsia="Times New Roman" w:hAnsi="Calibri" w:cs="Arial"/>
                <w:sz w:val="20"/>
                <w:szCs w:val="20"/>
                <w:lang w:eastAsia="ar-SA"/>
              </w:rPr>
              <w:t>Escrito en el que el participante manifiesta bajo protesta de decir verdad, que la totalidad de los bienes que oferta y que entregará por partida, serán producidos en los Estados Unidos Mexicanos, y que además contendrán como mínimo, el grado de contenido nacional de por lo menos el 65% de grado de contenido nacional,</w:t>
            </w:r>
            <w:r w:rsidRPr="003C751E">
              <w:rPr>
                <w:rFonts w:ascii="Calibri" w:eastAsia="Times New Roman" w:hAnsi="Calibri" w:cs="Arial"/>
                <w:sz w:val="20"/>
                <w:szCs w:val="20"/>
                <w:lang w:val="es-MX" w:eastAsia="ar-SA"/>
              </w:rPr>
              <w:t xml:space="preserve"> </w:t>
            </w:r>
            <w:r w:rsidRPr="003C751E">
              <w:rPr>
                <w:rFonts w:ascii="Calibri" w:eastAsia="Times New Roman" w:hAnsi="Calibri" w:cs="Arial"/>
                <w:sz w:val="20"/>
                <w:szCs w:val="20"/>
                <w:lang w:eastAsia="ar-SA"/>
              </w:rPr>
              <w:t xml:space="preserve">conforme al </w:t>
            </w:r>
            <w:r w:rsidRPr="003C751E">
              <w:rPr>
                <w:rFonts w:ascii="Calibri" w:eastAsia="Times New Roman" w:hAnsi="Calibri" w:cs="Arial"/>
                <w:b/>
                <w:bCs/>
                <w:sz w:val="20"/>
                <w:szCs w:val="20"/>
                <w:lang w:eastAsia="ar-SA"/>
              </w:rPr>
              <w:t>Anexo Número 9 (Nueve),</w:t>
            </w:r>
            <w:r w:rsidRPr="003C751E">
              <w:rPr>
                <w:rFonts w:ascii="Calibri" w:eastAsia="Times New Roman" w:hAnsi="Calibri" w:cs="Arial"/>
                <w:sz w:val="20"/>
                <w:szCs w:val="20"/>
                <w:lang w:eastAsia="ar-SA"/>
              </w:rPr>
              <w:t xml:space="preserve"> el cual forma parte de esta convocatoria.</w:t>
            </w:r>
          </w:p>
          <w:p w14:paraId="55EBCC17" w14:textId="77777777" w:rsidR="003C751E" w:rsidRPr="003C751E" w:rsidRDefault="003C751E" w:rsidP="003C751E">
            <w:pPr>
              <w:suppressAutoHyphens/>
              <w:autoSpaceDE w:val="0"/>
              <w:ind w:right="191"/>
              <w:jc w:val="both"/>
              <w:rPr>
                <w:rFonts w:ascii="Calibri" w:eastAsia="Times New Roman" w:hAnsi="Calibri" w:cs="Arial"/>
                <w:sz w:val="20"/>
                <w:szCs w:val="20"/>
                <w:lang w:eastAsia="ar-SA"/>
              </w:rPr>
            </w:pPr>
            <w:r w:rsidRPr="003C751E">
              <w:rPr>
                <w:rFonts w:ascii="Calibri" w:eastAsia="Times New Roman" w:hAnsi="Calibri" w:cs="Arial"/>
                <w:sz w:val="20"/>
                <w:szCs w:val="20"/>
                <w:lang w:eastAsia="ar-SA"/>
              </w:rPr>
              <w:t>Lo anterior aplica únicamente para quien oferte bienes de origen nacional.</w:t>
            </w:r>
          </w:p>
          <w:p w14:paraId="520160A0" w14:textId="77777777" w:rsidR="003C751E" w:rsidRPr="003C751E" w:rsidRDefault="003C751E" w:rsidP="003C751E">
            <w:pPr>
              <w:suppressAutoHyphens/>
              <w:autoSpaceDE w:val="0"/>
              <w:ind w:right="191"/>
              <w:jc w:val="both"/>
              <w:rPr>
                <w:rFonts w:eastAsia="Times New Roman" w:cs="Arial"/>
                <w:sz w:val="19"/>
                <w:szCs w:val="19"/>
                <w:lang w:eastAsia="ar-SA"/>
              </w:rPr>
            </w:pPr>
          </w:p>
          <w:p w14:paraId="19E4C4E7" w14:textId="77777777" w:rsidR="003C751E" w:rsidRPr="003C751E" w:rsidRDefault="003C751E" w:rsidP="003C751E">
            <w:pPr>
              <w:suppressAutoHyphens/>
              <w:autoSpaceDE w:val="0"/>
              <w:ind w:right="191"/>
              <w:jc w:val="both"/>
              <w:rPr>
                <w:rFonts w:eastAsia="Times New Roman" w:cs="Arial"/>
                <w:b/>
                <w:sz w:val="19"/>
                <w:szCs w:val="19"/>
                <w:lang w:eastAsia="ar-SA"/>
              </w:rPr>
            </w:pPr>
            <w:r w:rsidRPr="003C751E">
              <w:rPr>
                <w:rFonts w:eastAsia="Times New Roman" w:cs="Arial"/>
                <w:sz w:val="19"/>
                <w:szCs w:val="19"/>
                <w:lang w:eastAsia="ar-SA"/>
              </w:rPr>
              <w:t xml:space="preserve">En caso de bienes de importación, escrito “Bajo Protesta de Decir Verdad”, para la manifestación que deberán presentar los participantes en adjudicaciones Bajo la Cobertura de Tratados para la adquisición de bienes, y dar cumplimiento a lo dispuesto en la regla 5.2 de las Reglas para la celebración de Licitaciones Públicas Internacionales Bajo la cobertura de Tratados de Libre Comercio suscritos por los Estados Unidos Mexicanos. </w:t>
            </w:r>
            <w:r w:rsidRPr="003C751E">
              <w:rPr>
                <w:rFonts w:eastAsia="Times New Roman" w:cs="Arial"/>
                <w:b/>
                <w:sz w:val="19"/>
                <w:szCs w:val="19"/>
                <w:lang w:eastAsia="ar-SA"/>
              </w:rPr>
              <w:t>Anexo Número 9A (Nueve A).</w:t>
            </w:r>
          </w:p>
          <w:p w14:paraId="78627F2C" w14:textId="77777777" w:rsidR="003C751E" w:rsidRPr="003C751E" w:rsidRDefault="003C751E" w:rsidP="003C751E">
            <w:pPr>
              <w:suppressAutoHyphens/>
              <w:autoSpaceDE w:val="0"/>
              <w:ind w:right="191"/>
              <w:jc w:val="both"/>
              <w:rPr>
                <w:rFonts w:ascii="Calibri" w:eastAsia="Times New Roman" w:hAnsi="Calibri" w:cs="Arial"/>
                <w:sz w:val="20"/>
                <w:szCs w:val="20"/>
                <w:lang w:eastAsia="ar-SA"/>
              </w:rPr>
            </w:pPr>
          </w:p>
        </w:tc>
        <w:tc>
          <w:tcPr>
            <w:tcW w:w="1270" w:type="dxa"/>
            <w:tcBorders>
              <w:top w:val="single" w:sz="4" w:space="0" w:color="000000"/>
              <w:left w:val="single" w:sz="4" w:space="0" w:color="000000"/>
              <w:bottom w:val="single" w:sz="4" w:space="0" w:color="000000"/>
            </w:tcBorders>
            <w:vAlign w:val="center"/>
          </w:tcPr>
          <w:p w14:paraId="75B5B018" w14:textId="77777777" w:rsidR="003C751E" w:rsidRPr="003C751E" w:rsidRDefault="003C751E" w:rsidP="003C751E">
            <w:pPr>
              <w:snapToGrid w:val="0"/>
              <w:jc w:val="center"/>
              <w:rPr>
                <w:rFonts w:ascii="Calibri" w:hAnsi="Calibri" w:cs="Arial"/>
                <w:b/>
                <w:sz w:val="18"/>
                <w:szCs w:val="18"/>
              </w:rPr>
            </w:pPr>
            <w:r w:rsidRPr="003C751E">
              <w:rPr>
                <w:rFonts w:ascii="Calibri" w:hAnsi="Calibri" w:cs="Arial"/>
                <w:b/>
                <w:sz w:val="18"/>
                <w:szCs w:val="18"/>
              </w:rPr>
              <w:t>NUMERAL 19</w:t>
            </w:r>
          </w:p>
        </w:tc>
        <w:tc>
          <w:tcPr>
            <w:tcW w:w="579" w:type="dxa"/>
            <w:tcBorders>
              <w:top w:val="single" w:sz="4" w:space="0" w:color="000000"/>
              <w:left w:val="single" w:sz="4" w:space="0" w:color="000000"/>
              <w:bottom w:val="single" w:sz="4" w:space="0" w:color="000000"/>
            </w:tcBorders>
          </w:tcPr>
          <w:p w14:paraId="56318553" w14:textId="77777777" w:rsidR="003C751E" w:rsidRPr="003C751E" w:rsidRDefault="003C751E" w:rsidP="003C751E">
            <w:pPr>
              <w:snapToGrid w:val="0"/>
              <w:jc w:val="both"/>
              <w:rPr>
                <w:rFonts w:ascii="Calibri" w:hAnsi="Calibri" w:cs="Arial"/>
                <w:sz w:val="18"/>
                <w:szCs w:val="18"/>
              </w:rPr>
            </w:pPr>
          </w:p>
        </w:tc>
        <w:tc>
          <w:tcPr>
            <w:tcW w:w="661" w:type="dxa"/>
            <w:tcBorders>
              <w:top w:val="single" w:sz="4" w:space="0" w:color="000000"/>
              <w:left w:val="single" w:sz="4" w:space="0" w:color="000000"/>
              <w:bottom w:val="single" w:sz="4" w:space="0" w:color="000000"/>
              <w:right w:val="single" w:sz="4" w:space="0" w:color="000000"/>
            </w:tcBorders>
          </w:tcPr>
          <w:p w14:paraId="44D49DB0" w14:textId="77777777" w:rsidR="003C751E" w:rsidRPr="003C751E" w:rsidRDefault="003C751E" w:rsidP="003C751E">
            <w:pPr>
              <w:snapToGrid w:val="0"/>
              <w:jc w:val="both"/>
              <w:rPr>
                <w:rFonts w:ascii="Calibri" w:hAnsi="Calibri" w:cs="Arial"/>
                <w:sz w:val="18"/>
                <w:szCs w:val="18"/>
              </w:rPr>
            </w:pPr>
          </w:p>
        </w:tc>
      </w:tr>
    </w:tbl>
    <w:p w14:paraId="7298A85D" w14:textId="77777777" w:rsidR="003C751E" w:rsidRPr="003C751E" w:rsidRDefault="003C751E" w:rsidP="003C751E"/>
    <w:p w14:paraId="657FF9DC" w14:textId="77777777" w:rsidR="003C751E" w:rsidRPr="003C751E" w:rsidRDefault="003C751E" w:rsidP="003C751E">
      <w:pPr>
        <w:keepNext/>
        <w:keepLines/>
        <w:spacing w:before="200"/>
        <w:jc w:val="center"/>
        <w:outlineLvl w:val="1"/>
        <w:rPr>
          <w:rFonts w:ascii="Calibri" w:eastAsiaTheme="majorEastAsia" w:hAnsi="Calibri" w:cstheme="majorBidi"/>
          <w:b/>
          <w:bCs/>
          <w:sz w:val="22"/>
          <w:szCs w:val="22"/>
          <w:lang w:val="es-ES" w:eastAsia="es-ES"/>
        </w:rPr>
      </w:pPr>
      <w:r w:rsidRPr="003C751E">
        <w:rPr>
          <w:rFonts w:ascii="Calibri" w:eastAsiaTheme="majorEastAsia" w:hAnsi="Calibri" w:cstheme="majorBidi"/>
          <w:b/>
          <w:bCs/>
          <w:sz w:val="22"/>
          <w:szCs w:val="22"/>
          <w:lang w:val="es-ES" w:eastAsia="es-ES"/>
        </w:rPr>
        <w:t>DOCUMENTACIÓN TECNICA</w:t>
      </w:r>
    </w:p>
    <w:tbl>
      <w:tblPr>
        <w:tblW w:w="10525" w:type="dxa"/>
        <w:tblInd w:w="70" w:type="dxa"/>
        <w:tblLayout w:type="fixed"/>
        <w:tblCellMar>
          <w:left w:w="70" w:type="dxa"/>
          <w:right w:w="70" w:type="dxa"/>
        </w:tblCellMar>
        <w:tblLook w:val="0000" w:firstRow="0" w:lastRow="0" w:firstColumn="0" w:lastColumn="0" w:noHBand="0" w:noVBand="0"/>
      </w:tblPr>
      <w:tblGrid>
        <w:gridCol w:w="634"/>
        <w:gridCol w:w="7304"/>
        <w:gridCol w:w="1418"/>
        <w:gridCol w:w="563"/>
        <w:gridCol w:w="10"/>
        <w:gridCol w:w="596"/>
      </w:tblGrid>
      <w:tr w:rsidR="003C751E" w:rsidRPr="003C751E" w14:paraId="0871B2AC" w14:textId="77777777" w:rsidTr="00725A27">
        <w:trPr>
          <w:trHeight w:val="213"/>
        </w:trPr>
        <w:tc>
          <w:tcPr>
            <w:tcW w:w="634" w:type="dxa"/>
            <w:vMerge w:val="restart"/>
            <w:tcBorders>
              <w:top w:val="single" w:sz="4" w:space="0" w:color="000000"/>
              <w:left w:val="single" w:sz="4" w:space="0" w:color="000000"/>
            </w:tcBorders>
            <w:shd w:val="clear" w:color="auto" w:fill="BFBFBF"/>
            <w:vAlign w:val="center"/>
          </w:tcPr>
          <w:p w14:paraId="79A15358" w14:textId="77777777" w:rsidR="003C751E" w:rsidRPr="003C751E" w:rsidRDefault="003C751E" w:rsidP="003C751E">
            <w:pPr>
              <w:snapToGrid w:val="0"/>
              <w:jc w:val="center"/>
              <w:rPr>
                <w:rFonts w:ascii="Calibri" w:hAnsi="Calibri" w:cs="Arial"/>
                <w:b/>
                <w:bCs/>
                <w:sz w:val="20"/>
              </w:rPr>
            </w:pPr>
            <w:r w:rsidRPr="003C751E">
              <w:rPr>
                <w:rFonts w:ascii="Calibri" w:hAnsi="Calibri" w:cs="Arial"/>
                <w:b/>
                <w:bCs/>
                <w:sz w:val="18"/>
                <w:szCs w:val="18"/>
              </w:rPr>
              <w:t>NUM</w:t>
            </w:r>
          </w:p>
        </w:tc>
        <w:tc>
          <w:tcPr>
            <w:tcW w:w="7304" w:type="dxa"/>
            <w:vMerge w:val="restart"/>
            <w:tcBorders>
              <w:top w:val="single" w:sz="4" w:space="0" w:color="000000"/>
              <w:left w:val="single" w:sz="4" w:space="0" w:color="000000"/>
            </w:tcBorders>
            <w:shd w:val="clear" w:color="auto" w:fill="BFBFBF"/>
            <w:vAlign w:val="center"/>
          </w:tcPr>
          <w:p w14:paraId="3D0762C9" w14:textId="77777777" w:rsidR="003C751E" w:rsidRPr="003C751E" w:rsidRDefault="003C751E" w:rsidP="003C751E">
            <w:pPr>
              <w:snapToGrid w:val="0"/>
              <w:jc w:val="center"/>
              <w:rPr>
                <w:rFonts w:ascii="Calibri" w:hAnsi="Calibri" w:cs="Arial"/>
                <w:b/>
                <w:bCs/>
                <w:sz w:val="18"/>
                <w:szCs w:val="18"/>
              </w:rPr>
            </w:pPr>
            <w:r w:rsidRPr="003C751E">
              <w:rPr>
                <w:rFonts w:ascii="Calibri" w:hAnsi="Calibri" w:cs="Arial"/>
                <w:b/>
                <w:bCs/>
                <w:sz w:val="18"/>
                <w:szCs w:val="18"/>
              </w:rPr>
              <w:t>DOCUMENTO SOLICITADO</w:t>
            </w:r>
          </w:p>
        </w:tc>
        <w:tc>
          <w:tcPr>
            <w:tcW w:w="1418" w:type="dxa"/>
            <w:vMerge w:val="restart"/>
            <w:tcBorders>
              <w:top w:val="single" w:sz="4" w:space="0" w:color="000000"/>
              <w:left w:val="single" w:sz="4" w:space="0" w:color="000000"/>
            </w:tcBorders>
            <w:shd w:val="clear" w:color="auto" w:fill="BFBFBF"/>
            <w:vAlign w:val="center"/>
          </w:tcPr>
          <w:p w14:paraId="5F6590C2" w14:textId="77777777" w:rsidR="003C751E" w:rsidRPr="003C751E" w:rsidRDefault="003C751E" w:rsidP="003C751E">
            <w:pPr>
              <w:jc w:val="center"/>
              <w:rPr>
                <w:rFonts w:ascii="Calibri" w:hAnsi="Calibri" w:cs="Arial"/>
                <w:b/>
                <w:bCs/>
                <w:sz w:val="18"/>
                <w:szCs w:val="18"/>
              </w:rPr>
            </w:pPr>
            <w:r w:rsidRPr="003C751E">
              <w:rPr>
                <w:rFonts w:ascii="Calibri" w:hAnsi="Calibri" w:cs="Arial"/>
                <w:b/>
                <w:bCs/>
                <w:sz w:val="18"/>
                <w:szCs w:val="18"/>
              </w:rPr>
              <w:t>PUNTO EN EL QUE SE SOLICITA</w:t>
            </w:r>
          </w:p>
        </w:tc>
        <w:tc>
          <w:tcPr>
            <w:tcW w:w="1169"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566F5737" w14:textId="77777777" w:rsidR="003C751E" w:rsidRPr="003C751E" w:rsidRDefault="003C751E" w:rsidP="003C751E">
            <w:pPr>
              <w:jc w:val="center"/>
              <w:rPr>
                <w:rFonts w:ascii="Calibri" w:hAnsi="Calibri" w:cs="Arial"/>
                <w:b/>
                <w:bCs/>
                <w:sz w:val="18"/>
                <w:szCs w:val="18"/>
              </w:rPr>
            </w:pPr>
            <w:r w:rsidRPr="003C751E">
              <w:rPr>
                <w:rFonts w:ascii="Calibri" w:hAnsi="Calibri" w:cs="Arial"/>
                <w:b/>
                <w:bCs/>
                <w:sz w:val="18"/>
                <w:szCs w:val="18"/>
              </w:rPr>
              <w:t>PRESENTADO</w:t>
            </w:r>
          </w:p>
        </w:tc>
      </w:tr>
      <w:tr w:rsidR="003C751E" w:rsidRPr="003C751E" w14:paraId="29289E72" w14:textId="77777777" w:rsidTr="00725A27">
        <w:trPr>
          <w:trHeight w:val="213"/>
        </w:trPr>
        <w:tc>
          <w:tcPr>
            <w:tcW w:w="634" w:type="dxa"/>
            <w:vMerge/>
            <w:tcBorders>
              <w:left w:val="single" w:sz="4" w:space="0" w:color="000000"/>
              <w:bottom w:val="single" w:sz="4" w:space="0" w:color="000000"/>
            </w:tcBorders>
            <w:shd w:val="clear" w:color="auto" w:fill="BFBFBF"/>
            <w:vAlign w:val="center"/>
          </w:tcPr>
          <w:p w14:paraId="0CE03439" w14:textId="77777777" w:rsidR="003C751E" w:rsidRPr="003C751E" w:rsidRDefault="003C751E" w:rsidP="003C751E">
            <w:pPr>
              <w:snapToGrid w:val="0"/>
              <w:jc w:val="center"/>
              <w:rPr>
                <w:rFonts w:ascii="Calibri" w:hAnsi="Calibri" w:cs="Arial"/>
                <w:b/>
                <w:bCs/>
                <w:sz w:val="18"/>
                <w:szCs w:val="18"/>
              </w:rPr>
            </w:pPr>
          </w:p>
        </w:tc>
        <w:tc>
          <w:tcPr>
            <w:tcW w:w="7304" w:type="dxa"/>
            <w:vMerge/>
            <w:tcBorders>
              <w:left w:val="single" w:sz="4" w:space="0" w:color="000000"/>
              <w:bottom w:val="single" w:sz="4" w:space="0" w:color="000000"/>
            </w:tcBorders>
            <w:shd w:val="clear" w:color="auto" w:fill="BFBFBF"/>
            <w:vAlign w:val="center"/>
          </w:tcPr>
          <w:p w14:paraId="104029FB" w14:textId="77777777" w:rsidR="003C751E" w:rsidRPr="003C751E" w:rsidRDefault="003C751E" w:rsidP="003C751E">
            <w:pPr>
              <w:snapToGrid w:val="0"/>
              <w:jc w:val="center"/>
              <w:rPr>
                <w:rFonts w:ascii="Calibri" w:hAnsi="Calibri" w:cs="Arial"/>
                <w:b/>
                <w:bCs/>
                <w:sz w:val="18"/>
                <w:szCs w:val="18"/>
              </w:rPr>
            </w:pPr>
          </w:p>
        </w:tc>
        <w:tc>
          <w:tcPr>
            <w:tcW w:w="1418" w:type="dxa"/>
            <w:vMerge/>
            <w:tcBorders>
              <w:left w:val="single" w:sz="4" w:space="0" w:color="000000"/>
              <w:bottom w:val="single" w:sz="4" w:space="0" w:color="000000"/>
            </w:tcBorders>
            <w:shd w:val="clear" w:color="auto" w:fill="BFBFBF"/>
            <w:vAlign w:val="center"/>
          </w:tcPr>
          <w:p w14:paraId="0897294D" w14:textId="77777777" w:rsidR="003C751E" w:rsidRPr="003C751E" w:rsidRDefault="003C751E" w:rsidP="003C751E">
            <w:pPr>
              <w:jc w:val="center"/>
              <w:rPr>
                <w:rFonts w:ascii="Calibri" w:hAnsi="Calibri" w:cs="Arial"/>
                <w:b/>
                <w:bCs/>
                <w:sz w:val="18"/>
                <w:szCs w:val="18"/>
              </w:rPr>
            </w:pPr>
          </w:p>
        </w:tc>
        <w:tc>
          <w:tcPr>
            <w:tcW w:w="563"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2A181B68" w14:textId="77777777" w:rsidR="003C751E" w:rsidRPr="003C751E" w:rsidRDefault="003C751E" w:rsidP="003C751E">
            <w:pPr>
              <w:jc w:val="center"/>
              <w:rPr>
                <w:rFonts w:ascii="Calibri" w:hAnsi="Calibri" w:cs="Arial"/>
                <w:b/>
                <w:bCs/>
                <w:sz w:val="18"/>
                <w:szCs w:val="18"/>
              </w:rPr>
            </w:pPr>
            <w:r w:rsidRPr="003C751E">
              <w:rPr>
                <w:rFonts w:ascii="Calibri" w:hAnsi="Calibri" w:cs="Arial"/>
                <w:b/>
                <w:bCs/>
                <w:sz w:val="18"/>
                <w:szCs w:val="18"/>
              </w:rPr>
              <w:t>SI</w:t>
            </w:r>
          </w:p>
        </w:tc>
        <w:tc>
          <w:tcPr>
            <w:tcW w:w="606" w:type="dxa"/>
            <w:gridSpan w:val="2"/>
            <w:tcBorders>
              <w:top w:val="single" w:sz="4" w:space="0" w:color="000000"/>
              <w:left w:val="single" w:sz="4" w:space="0" w:color="000000"/>
              <w:bottom w:val="single" w:sz="4" w:space="0" w:color="000000"/>
              <w:right w:val="single" w:sz="4" w:space="0" w:color="000000"/>
            </w:tcBorders>
            <w:shd w:val="clear" w:color="auto" w:fill="BFBFBF"/>
            <w:vAlign w:val="center"/>
          </w:tcPr>
          <w:p w14:paraId="79E0339A" w14:textId="77777777" w:rsidR="003C751E" w:rsidRPr="003C751E" w:rsidRDefault="003C751E" w:rsidP="003C751E">
            <w:pPr>
              <w:rPr>
                <w:rFonts w:ascii="Calibri" w:hAnsi="Calibri" w:cs="Arial"/>
                <w:b/>
                <w:bCs/>
                <w:sz w:val="18"/>
                <w:szCs w:val="18"/>
              </w:rPr>
            </w:pPr>
            <w:r w:rsidRPr="003C751E">
              <w:rPr>
                <w:rFonts w:ascii="Calibri" w:hAnsi="Calibri" w:cs="Arial"/>
                <w:b/>
                <w:bCs/>
                <w:sz w:val="18"/>
                <w:szCs w:val="18"/>
              </w:rPr>
              <w:t xml:space="preserve"> NO</w:t>
            </w:r>
          </w:p>
        </w:tc>
      </w:tr>
      <w:tr w:rsidR="003C751E" w:rsidRPr="003C751E" w14:paraId="18B9935B" w14:textId="77777777" w:rsidTr="00725A27">
        <w:trPr>
          <w:trHeight w:val="20"/>
        </w:trPr>
        <w:tc>
          <w:tcPr>
            <w:tcW w:w="634" w:type="dxa"/>
            <w:tcBorders>
              <w:top w:val="single" w:sz="4" w:space="0" w:color="000000"/>
              <w:left w:val="single" w:sz="4" w:space="0" w:color="000000"/>
              <w:bottom w:val="single" w:sz="4" w:space="0" w:color="000000"/>
            </w:tcBorders>
            <w:vAlign w:val="center"/>
          </w:tcPr>
          <w:p w14:paraId="16534CDD" w14:textId="77777777" w:rsidR="003C751E" w:rsidRPr="003C751E" w:rsidRDefault="003C751E" w:rsidP="003C751E">
            <w:pPr>
              <w:suppressAutoHyphens/>
              <w:autoSpaceDE w:val="0"/>
              <w:spacing w:after="120"/>
              <w:ind w:left="10"/>
              <w:jc w:val="center"/>
              <w:rPr>
                <w:rFonts w:ascii="Calibri" w:eastAsia="Times New Roman" w:hAnsi="Calibri" w:cs="Arial"/>
                <w:b/>
                <w:sz w:val="20"/>
                <w:szCs w:val="20"/>
                <w:lang w:eastAsia="ar-SA"/>
              </w:rPr>
            </w:pPr>
            <w:r w:rsidRPr="003C751E">
              <w:rPr>
                <w:rFonts w:ascii="Calibri" w:eastAsia="Times New Roman" w:hAnsi="Calibri" w:cs="Arial"/>
                <w:b/>
                <w:sz w:val="20"/>
                <w:szCs w:val="20"/>
                <w:lang w:eastAsia="ar-SA"/>
              </w:rPr>
              <w:t>1</w:t>
            </w:r>
          </w:p>
        </w:tc>
        <w:tc>
          <w:tcPr>
            <w:tcW w:w="7304" w:type="dxa"/>
            <w:tcBorders>
              <w:top w:val="single" w:sz="4" w:space="0" w:color="000000"/>
              <w:left w:val="single" w:sz="4" w:space="0" w:color="000000"/>
              <w:bottom w:val="single" w:sz="4" w:space="0" w:color="000000"/>
            </w:tcBorders>
          </w:tcPr>
          <w:p w14:paraId="14B87EC6" w14:textId="77777777" w:rsidR="003C751E" w:rsidRPr="003C751E" w:rsidRDefault="003C751E" w:rsidP="003C751E">
            <w:pPr>
              <w:ind w:left="360" w:hanging="360"/>
              <w:jc w:val="both"/>
              <w:rPr>
                <w:rFonts w:ascii="Calibri" w:hAnsi="Calibri" w:cs="Arial"/>
                <w:sz w:val="20"/>
              </w:rPr>
            </w:pPr>
            <w:r w:rsidRPr="003C751E">
              <w:rPr>
                <w:rFonts w:ascii="Calibri" w:hAnsi="Calibri" w:cs="Arial"/>
                <w:bCs/>
                <w:sz w:val="20"/>
              </w:rPr>
              <w:t xml:space="preserve">Las proposiciones deberán presentarse en idioma </w:t>
            </w:r>
            <w:r w:rsidRPr="003C751E">
              <w:rPr>
                <w:rFonts w:ascii="Calibri" w:hAnsi="Calibri" w:cs="Arial"/>
                <w:sz w:val="20"/>
              </w:rPr>
              <w:t>español.</w:t>
            </w:r>
          </w:p>
          <w:p w14:paraId="04E42629" w14:textId="77777777" w:rsidR="003C751E" w:rsidRPr="003C751E" w:rsidRDefault="003C751E" w:rsidP="003C751E">
            <w:pPr>
              <w:jc w:val="both"/>
              <w:rPr>
                <w:rFonts w:ascii="Calibri" w:hAnsi="Calibri" w:cs="Arial"/>
                <w:sz w:val="20"/>
              </w:rPr>
            </w:pPr>
            <w:r w:rsidRPr="003C751E">
              <w:rPr>
                <w:rFonts w:ascii="Calibri" w:hAnsi="Calibri" w:cs="Arial"/>
                <w:b/>
                <w:sz w:val="20"/>
                <w:u w:val="single"/>
              </w:rPr>
              <w:t>DEBERÁN PRESENTAR CATÁLOGOS, FOLLETOS O FOTOGRAFÍAS DEBIDAMENTE REFERENCIADAS CON LA CLAVE Y PARTIDA QUE OFERTE</w:t>
            </w:r>
            <w:r w:rsidRPr="003C751E">
              <w:rPr>
                <w:rFonts w:ascii="Calibri" w:hAnsi="Calibri" w:cs="Arial"/>
                <w:sz w:val="20"/>
              </w:rPr>
              <w:t xml:space="preserve"> PARA CORROBORAR LAS ESPECIFICACIONES EN  IDIOMA ESPAÑOL.</w:t>
            </w:r>
          </w:p>
          <w:p w14:paraId="3F989729" w14:textId="77777777" w:rsidR="003C751E" w:rsidRPr="003C751E" w:rsidRDefault="003C751E" w:rsidP="003C751E">
            <w:pPr>
              <w:suppressAutoHyphens/>
              <w:autoSpaceDE w:val="0"/>
              <w:spacing w:after="120"/>
              <w:ind w:left="10"/>
              <w:jc w:val="both"/>
              <w:rPr>
                <w:rFonts w:ascii="Calibri" w:eastAsia="Times New Roman" w:hAnsi="Calibri" w:cs="Arial"/>
                <w:sz w:val="20"/>
                <w:szCs w:val="20"/>
                <w:lang w:eastAsia="ar-SA"/>
              </w:rPr>
            </w:pPr>
          </w:p>
        </w:tc>
        <w:tc>
          <w:tcPr>
            <w:tcW w:w="1418" w:type="dxa"/>
            <w:tcBorders>
              <w:top w:val="single" w:sz="4" w:space="0" w:color="000000"/>
              <w:left w:val="single" w:sz="4" w:space="0" w:color="000000"/>
              <w:bottom w:val="single" w:sz="4" w:space="0" w:color="000000"/>
            </w:tcBorders>
            <w:vAlign w:val="center"/>
          </w:tcPr>
          <w:p w14:paraId="5BEBD66F" w14:textId="77777777" w:rsidR="003C751E" w:rsidRPr="003C751E" w:rsidRDefault="003C751E" w:rsidP="003C751E">
            <w:pPr>
              <w:snapToGrid w:val="0"/>
              <w:jc w:val="center"/>
              <w:rPr>
                <w:rFonts w:ascii="Calibri" w:hAnsi="Calibri" w:cs="Arial"/>
                <w:b/>
                <w:sz w:val="18"/>
                <w:szCs w:val="18"/>
              </w:rPr>
            </w:pPr>
            <w:r w:rsidRPr="003C751E">
              <w:rPr>
                <w:rFonts w:ascii="Calibri" w:hAnsi="Calibri" w:cs="Arial"/>
                <w:b/>
                <w:sz w:val="18"/>
                <w:szCs w:val="18"/>
              </w:rPr>
              <w:t>NUMERAL 2</w:t>
            </w:r>
          </w:p>
        </w:tc>
        <w:tc>
          <w:tcPr>
            <w:tcW w:w="573" w:type="dxa"/>
            <w:gridSpan w:val="2"/>
            <w:tcBorders>
              <w:top w:val="single" w:sz="4" w:space="0" w:color="000000"/>
              <w:left w:val="single" w:sz="4" w:space="0" w:color="000000"/>
              <w:bottom w:val="single" w:sz="4" w:space="0" w:color="000000"/>
            </w:tcBorders>
          </w:tcPr>
          <w:p w14:paraId="018E58AA" w14:textId="77777777" w:rsidR="003C751E" w:rsidRPr="003C751E" w:rsidRDefault="003C751E" w:rsidP="003C751E">
            <w:pPr>
              <w:snapToGrid w:val="0"/>
              <w:jc w:val="both"/>
              <w:rPr>
                <w:rFonts w:ascii="Calibri" w:hAnsi="Calibri" w:cs="Arial"/>
                <w:sz w:val="18"/>
                <w:szCs w:val="18"/>
              </w:rPr>
            </w:pPr>
          </w:p>
        </w:tc>
        <w:tc>
          <w:tcPr>
            <w:tcW w:w="596" w:type="dxa"/>
            <w:tcBorders>
              <w:top w:val="single" w:sz="4" w:space="0" w:color="000000"/>
              <w:left w:val="single" w:sz="4" w:space="0" w:color="000000"/>
              <w:bottom w:val="single" w:sz="4" w:space="0" w:color="000000"/>
              <w:right w:val="single" w:sz="4" w:space="0" w:color="000000"/>
            </w:tcBorders>
          </w:tcPr>
          <w:p w14:paraId="4CEC1A4B" w14:textId="77777777" w:rsidR="003C751E" w:rsidRPr="003C751E" w:rsidRDefault="003C751E" w:rsidP="003C751E">
            <w:pPr>
              <w:snapToGrid w:val="0"/>
              <w:jc w:val="both"/>
              <w:rPr>
                <w:rFonts w:ascii="Calibri" w:hAnsi="Calibri" w:cs="Arial"/>
                <w:sz w:val="18"/>
                <w:szCs w:val="18"/>
              </w:rPr>
            </w:pPr>
          </w:p>
        </w:tc>
      </w:tr>
      <w:tr w:rsidR="003C751E" w:rsidRPr="003C751E" w14:paraId="00B18C05" w14:textId="77777777" w:rsidTr="00725A27">
        <w:trPr>
          <w:trHeight w:val="20"/>
        </w:trPr>
        <w:tc>
          <w:tcPr>
            <w:tcW w:w="634" w:type="dxa"/>
            <w:tcBorders>
              <w:top w:val="single" w:sz="4" w:space="0" w:color="000000"/>
              <w:left w:val="single" w:sz="4" w:space="0" w:color="000000"/>
            </w:tcBorders>
            <w:vAlign w:val="center"/>
          </w:tcPr>
          <w:p w14:paraId="2256BC6A" w14:textId="77777777" w:rsidR="003C751E" w:rsidRPr="003C751E" w:rsidRDefault="003C751E" w:rsidP="003C751E">
            <w:pPr>
              <w:suppressAutoHyphens/>
              <w:autoSpaceDE w:val="0"/>
              <w:spacing w:after="120"/>
              <w:jc w:val="center"/>
              <w:rPr>
                <w:rFonts w:ascii="Calibri" w:eastAsia="Times New Roman" w:hAnsi="Calibri" w:cs="Arial"/>
                <w:b/>
                <w:sz w:val="20"/>
                <w:szCs w:val="20"/>
                <w:lang w:eastAsia="ar-SA"/>
              </w:rPr>
            </w:pPr>
            <w:r w:rsidRPr="003C751E">
              <w:rPr>
                <w:rFonts w:ascii="Calibri" w:eastAsia="Times New Roman" w:hAnsi="Calibri" w:cs="Arial"/>
                <w:b/>
                <w:sz w:val="20"/>
                <w:szCs w:val="20"/>
                <w:lang w:eastAsia="ar-SA"/>
              </w:rPr>
              <w:t>2</w:t>
            </w:r>
          </w:p>
        </w:tc>
        <w:tc>
          <w:tcPr>
            <w:tcW w:w="7304" w:type="dxa"/>
            <w:tcBorders>
              <w:top w:val="single" w:sz="4" w:space="0" w:color="000000"/>
              <w:left w:val="single" w:sz="4" w:space="0" w:color="000000"/>
            </w:tcBorders>
          </w:tcPr>
          <w:p w14:paraId="7486E461" w14:textId="77777777" w:rsidR="003C751E" w:rsidRPr="003C751E" w:rsidRDefault="003C751E" w:rsidP="003C751E">
            <w:pPr>
              <w:suppressAutoHyphens/>
              <w:autoSpaceDE w:val="0"/>
              <w:spacing w:after="120"/>
              <w:jc w:val="both"/>
              <w:rPr>
                <w:rFonts w:ascii="Calibri" w:eastAsia="Times New Roman" w:hAnsi="Calibri" w:cs="Arial"/>
                <w:sz w:val="18"/>
                <w:szCs w:val="18"/>
                <w:lang w:eastAsia="ar-SA"/>
              </w:rPr>
            </w:pPr>
            <w:r w:rsidRPr="003C751E">
              <w:rPr>
                <w:rFonts w:ascii="Calibri" w:eastAsia="Times New Roman" w:hAnsi="Calibri" w:cs="Arial"/>
                <w:sz w:val="18"/>
                <w:szCs w:val="18"/>
                <w:lang w:eastAsia="ar-SA"/>
              </w:rPr>
              <w:t xml:space="preserve">Copia simple de los documentos descritos en el numeral </w:t>
            </w:r>
            <w:r w:rsidRPr="003C751E">
              <w:rPr>
                <w:rFonts w:ascii="Calibri" w:eastAsia="Times New Roman" w:hAnsi="Calibri" w:cs="Arial"/>
                <w:b/>
                <w:sz w:val="18"/>
                <w:szCs w:val="18"/>
                <w:lang w:eastAsia="ar-SA"/>
              </w:rPr>
              <w:t>3</w:t>
            </w:r>
            <w:r w:rsidRPr="003C751E">
              <w:rPr>
                <w:rFonts w:ascii="Calibri" w:eastAsia="Times New Roman" w:hAnsi="Calibri" w:cs="Arial"/>
                <w:sz w:val="18"/>
                <w:szCs w:val="18"/>
                <w:lang w:eastAsia="ar-SA"/>
              </w:rPr>
              <w:t xml:space="preserve"> de los presentes requisitos, según corresponda.</w:t>
            </w:r>
          </w:p>
          <w:p w14:paraId="75F44E14" w14:textId="77777777" w:rsidR="003C751E" w:rsidRPr="003C751E" w:rsidRDefault="003C751E" w:rsidP="003C751E">
            <w:pPr>
              <w:ind w:left="639" w:hanging="142"/>
              <w:jc w:val="both"/>
              <w:rPr>
                <w:rFonts w:ascii="Calibri" w:hAnsi="Calibri" w:cs="Arial"/>
                <w:b/>
                <w:sz w:val="18"/>
                <w:szCs w:val="18"/>
                <w:lang w:val="es-MX"/>
              </w:rPr>
            </w:pPr>
            <w:r w:rsidRPr="003C751E">
              <w:rPr>
                <w:rFonts w:ascii="Calibri" w:hAnsi="Calibri" w:cs="Arial"/>
                <w:b/>
                <w:sz w:val="18"/>
                <w:szCs w:val="18"/>
                <w:lang w:val="es-MX"/>
              </w:rPr>
              <w:t>I.-</w:t>
            </w:r>
            <w:r w:rsidRPr="003C751E">
              <w:rPr>
                <w:rFonts w:ascii="Calibri" w:hAnsi="Calibri" w:cs="Arial"/>
                <w:sz w:val="18"/>
                <w:szCs w:val="18"/>
                <w:lang w:val="es-MX"/>
              </w:rPr>
              <w:t>Copia simple legible del Registro Sanitario vigente (ANVERSO Y REVERSO), expedido por la COFEPRIS, conforme a lo establecido en el artículo 376 de la Ley General de Salud (vigencia de 5 años), debidamente identificado por el número de partida y clave cotizada; así mismo podrá enviar los anexos correspondientes al marbete, a efecto de que pueda acreditar fehacientemente que el producto ofertado cumple con la descripción del Cuadro Básico</w:t>
            </w:r>
            <w:r w:rsidRPr="003C751E">
              <w:rPr>
                <w:rFonts w:ascii="Calibri" w:hAnsi="Calibri" w:cs="Arial"/>
                <w:b/>
                <w:sz w:val="18"/>
                <w:szCs w:val="18"/>
                <w:lang w:val="es-MX"/>
              </w:rPr>
              <w:t xml:space="preserve"> (el no presentar los proyectos de marbetes no será motivo de </w:t>
            </w:r>
            <w:proofErr w:type="spellStart"/>
            <w:r w:rsidRPr="003C751E">
              <w:rPr>
                <w:rFonts w:ascii="Calibri" w:hAnsi="Calibri" w:cs="Arial"/>
                <w:b/>
                <w:sz w:val="18"/>
                <w:szCs w:val="18"/>
                <w:lang w:val="es-MX"/>
              </w:rPr>
              <w:t>desechamiento</w:t>
            </w:r>
            <w:proofErr w:type="spellEnd"/>
            <w:r w:rsidRPr="003C751E">
              <w:rPr>
                <w:rFonts w:ascii="Calibri" w:hAnsi="Calibri" w:cs="Arial"/>
                <w:b/>
                <w:sz w:val="18"/>
                <w:szCs w:val="18"/>
                <w:lang w:val="es-MX"/>
              </w:rPr>
              <w:t>).</w:t>
            </w:r>
          </w:p>
          <w:p w14:paraId="38644463" w14:textId="77777777" w:rsidR="003C751E" w:rsidRPr="003C751E" w:rsidRDefault="003C751E" w:rsidP="003C751E">
            <w:pPr>
              <w:ind w:left="639" w:hanging="142"/>
              <w:jc w:val="both"/>
              <w:rPr>
                <w:rFonts w:ascii="Calibri" w:hAnsi="Calibri" w:cs="Arial"/>
                <w:sz w:val="18"/>
                <w:szCs w:val="18"/>
                <w:lang w:val="es-MX"/>
              </w:rPr>
            </w:pPr>
          </w:p>
          <w:p w14:paraId="79A04BD3" w14:textId="77777777" w:rsidR="003C751E" w:rsidRPr="003C751E" w:rsidRDefault="003C751E" w:rsidP="003C751E">
            <w:pPr>
              <w:ind w:left="720" w:hanging="223"/>
              <w:jc w:val="both"/>
              <w:rPr>
                <w:rFonts w:ascii="Calibri" w:hAnsi="Calibri" w:cs="Arial"/>
                <w:sz w:val="18"/>
                <w:szCs w:val="18"/>
                <w:lang w:val="es-MX"/>
              </w:rPr>
            </w:pPr>
            <w:r w:rsidRPr="003C751E">
              <w:rPr>
                <w:rFonts w:ascii="Calibri" w:hAnsi="Calibri" w:cs="Arial"/>
                <w:b/>
                <w:sz w:val="18"/>
                <w:szCs w:val="18"/>
                <w:lang w:val="es-MX"/>
              </w:rPr>
              <w:t>II.-</w:t>
            </w:r>
            <w:r w:rsidRPr="003C751E">
              <w:rPr>
                <w:rFonts w:ascii="Calibri" w:hAnsi="Calibri" w:cs="Arial"/>
                <w:sz w:val="18"/>
                <w:szCs w:val="18"/>
                <w:lang w:val="es-MX"/>
              </w:rPr>
              <w:t xml:space="preserve">En caso de que el Registro Sanitario no se encuentre dentro del periodo de vigencia de 5 años conforme al artículo 376 de la Ley General de Salud, </w:t>
            </w:r>
            <w:r w:rsidRPr="003C751E">
              <w:rPr>
                <w:rFonts w:ascii="Calibri" w:hAnsi="Calibri" w:cs="Arial"/>
                <w:b/>
                <w:sz w:val="18"/>
                <w:szCs w:val="18"/>
                <w:lang w:val="es-MX"/>
              </w:rPr>
              <w:t>deberá presentar</w:t>
            </w:r>
            <w:r w:rsidRPr="003C751E">
              <w:rPr>
                <w:rFonts w:ascii="Calibri" w:hAnsi="Calibri" w:cs="Arial"/>
                <w:sz w:val="18"/>
                <w:szCs w:val="18"/>
                <w:lang w:val="es-MX"/>
              </w:rPr>
              <w:t>:</w:t>
            </w:r>
          </w:p>
          <w:p w14:paraId="1589D0E5" w14:textId="77777777" w:rsidR="003C751E" w:rsidRPr="003C751E" w:rsidRDefault="003C751E" w:rsidP="003C751E">
            <w:pPr>
              <w:tabs>
                <w:tab w:val="left" w:pos="1418"/>
                <w:tab w:val="left" w:pos="7699"/>
                <w:tab w:val="left" w:pos="7729"/>
                <w:tab w:val="left" w:pos="7939"/>
                <w:tab w:val="left" w:pos="9499"/>
              </w:tabs>
              <w:ind w:left="1418" w:right="12" w:hanging="284"/>
              <w:jc w:val="both"/>
              <w:rPr>
                <w:rFonts w:ascii="Calibri" w:hAnsi="Calibri" w:cs="Arial"/>
                <w:sz w:val="18"/>
                <w:szCs w:val="18"/>
                <w:lang w:val="es-MX"/>
              </w:rPr>
            </w:pPr>
          </w:p>
          <w:p w14:paraId="631FA2C0" w14:textId="77777777" w:rsidR="003C751E" w:rsidRPr="003C751E" w:rsidRDefault="003C751E" w:rsidP="003C751E">
            <w:pPr>
              <w:tabs>
                <w:tab w:val="left" w:pos="1418"/>
                <w:tab w:val="left" w:pos="11374"/>
                <w:tab w:val="left" w:pos="11404"/>
                <w:tab w:val="left" w:pos="11614"/>
                <w:tab w:val="left" w:pos="13174"/>
              </w:tabs>
              <w:ind w:left="497" w:right="12"/>
              <w:jc w:val="both"/>
              <w:rPr>
                <w:rFonts w:ascii="Calibri" w:hAnsi="Calibri" w:cs="Arial"/>
                <w:sz w:val="18"/>
                <w:szCs w:val="18"/>
                <w:lang w:val="es-MX"/>
              </w:rPr>
            </w:pPr>
            <w:r w:rsidRPr="003C751E">
              <w:rPr>
                <w:rFonts w:ascii="Calibri" w:hAnsi="Calibri" w:cs="Arial"/>
                <w:b/>
                <w:sz w:val="18"/>
                <w:szCs w:val="18"/>
                <w:lang w:val="es-MX"/>
              </w:rPr>
              <w:t>a)</w:t>
            </w:r>
            <w:r w:rsidRPr="003C751E">
              <w:rPr>
                <w:rFonts w:ascii="Calibri" w:hAnsi="Calibri" w:cs="Arial"/>
                <w:sz w:val="18"/>
                <w:szCs w:val="18"/>
                <w:lang w:val="es-MX"/>
              </w:rPr>
              <w:t xml:space="preserve"> Copia simple legible del Registro Sanitario sometido a prórroga.</w:t>
            </w:r>
          </w:p>
          <w:p w14:paraId="4FB39D7B" w14:textId="77777777" w:rsidR="003C751E" w:rsidRPr="003C751E" w:rsidRDefault="003C751E" w:rsidP="003C751E">
            <w:pPr>
              <w:tabs>
                <w:tab w:val="left" w:pos="1418"/>
                <w:tab w:val="left" w:pos="11374"/>
                <w:tab w:val="left" w:pos="11404"/>
                <w:tab w:val="left" w:pos="11614"/>
                <w:tab w:val="left" w:pos="13174"/>
              </w:tabs>
              <w:ind w:left="497" w:right="12" w:hanging="284"/>
              <w:jc w:val="both"/>
              <w:rPr>
                <w:rFonts w:ascii="Calibri" w:hAnsi="Calibri" w:cs="Arial"/>
                <w:sz w:val="18"/>
                <w:szCs w:val="18"/>
                <w:lang w:val="es-MX"/>
              </w:rPr>
            </w:pPr>
          </w:p>
          <w:p w14:paraId="38AD4995" w14:textId="77777777" w:rsidR="003C751E" w:rsidRPr="003C751E" w:rsidRDefault="003C751E" w:rsidP="003C751E">
            <w:pPr>
              <w:suppressAutoHyphens/>
              <w:autoSpaceDE w:val="0"/>
              <w:spacing w:after="120"/>
              <w:ind w:left="497"/>
              <w:jc w:val="both"/>
              <w:rPr>
                <w:rFonts w:ascii="Calibri" w:eastAsia="Times New Roman" w:hAnsi="Calibri" w:cs="Arial"/>
                <w:sz w:val="18"/>
                <w:szCs w:val="18"/>
                <w:lang w:val="es-MX" w:eastAsia="ar-SA"/>
              </w:rPr>
            </w:pPr>
            <w:r w:rsidRPr="003C751E">
              <w:rPr>
                <w:rFonts w:ascii="Calibri" w:eastAsia="Times New Roman" w:hAnsi="Calibri" w:cs="Arial"/>
                <w:b/>
                <w:sz w:val="18"/>
                <w:szCs w:val="18"/>
                <w:lang w:val="es-MX" w:eastAsia="ar-SA"/>
              </w:rPr>
              <w:t>b)</w:t>
            </w:r>
            <w:r w:rsidRPr="003C751E">
              <w:rPr>
                <w:rFonts w:ascii="Calibri" w:eastAsia="Times New Roman" w:hAnsi="Calibri" w:cs="Arial"/>
                <w:sz w:val="18"/>
                <w:szCs w:val="18"/>
                <w:lang w:val="es-MX" w:eastAsia="ar-SA"/>
              </w:rPr>
              <w:t xml:space="preserve"> Copia simple legible del acuse de recibo del trámite de prórroga del Registro Sanitario, presentado ante la COFEPRIS.</w:t>
            </w:r>
          </w:p>
          <w:p w14:paraId="6AECA10F" w14:textId="77777777" w:rsidR="003C751E" w:rsidRPr="003C751E" w:rsidRDefault="003C751E" w:rsidP="003C751E">
            <w:pPr>
              <w:suppressAutoHyphens/>
              <w:autoSpaceDE w:val="0"/>
              <w:spacing w:after="120"/>
              <w:ind w:left="781" w:hanging="284"/>
              <w:jc w:val="both"/>
              <w:rPr>
                <w:rFonts w:ascii="Calibri" w:eastAsia="Times New Roman" w:hAnsi="Calibri" w:cs="Arial"/>
                <w:sz w:val="18"/>
                <w:szCs w:val="18"/>
                <w:lang w:val="es-MX" w:eastAsia="ar-SA"/>
              </w:rPr>
            </w:pPr>
            <w:r w:rsidRPr="003C751E">
              <w:rPr>
                <w:rFonts w:ascii="Calibri" w:eastAsia="Times New Roman" w:hAnsi="Calibri" w:cs="Arial"/>
                <w:b/>
                <w:sz w:val="18"/>
                <w:szCs w:val="18"/>
                <w:lang w:val="es-MX" w:eastAsia="ar-SA"/>
              </w:rPr>
              <w:t>III.-</w:t>
            </w:r>
            <w:r w:rsidRPr="003C751E">
              <w:rPr>
                <w:rFonts w:ascii="Calibri" w:eastAsia="Times New Roman" w:hAnsi="Calibri" w:cs="Arial"/>
                <w:sz w:val="18"/>
                <w:szCs w:val="18"/>
                <w:lang w:val="es-MX" w:eastAsia="ar-SA"/>
              </w:rPr>
              <w:t xml:space="preserve"> En caso de que los bienes ofertados no requieran de Registro Sanitario, deberá anexar copia simple de la constancia oficial, expedida por la SSA, con firma y cargo del servidor público que la emite, que lo exima del mismo.</w:t>
            </w:r>
          </w:p>
        </w:tc>
        <w:tc>
          <w:tcPr>
            <w:tcW w:w="1418" w:type="dxa"/>
            <w:tcBorders>
              <w:top w:val="single" w:sz="4" w:space="0" w:color="000000"/>
              <w:left w:val="single" w:sz="4" w:space="0" w:color="000000"/>
              <w:bottom w:val="single" w:sz="4" w:space="0" w:color="000000"/>
            </w:tcBorders>
            <w:vAlign w:val="center"/>
          </w:tcPr>
          <w:p w14:paraId="12EBA4AD" w14:textId="77777777" w:rsidR="003C751E" w:rsidRPr="003C751E" w:rsidRDefault="003C751E" w:rsidP="003C751E">
            <w:pPr>
              <w:snapToGrid w:val="0"/>
              <w:jc w:val="center"/>
              <w:rPr>
                <w:rFonts w:ascii="Calibri" w:hAnsi="Calibri" w:cs="Arial"/>
                <w:b/>
                <w:sz w:val="18"/>
                <w:szCs w:val="18"/>
                <w:lang w:val="es-MX"/>
              </w:rPr>
            </w:pPr>
            <w:r w:rsidRPr="003C751E">
              <w:rPr>
                <w:rFonts w:ascii="Calibri" w:hAnsi="Calibri" w:cs="Arial"/>
                <w:b/>
                <w:sz w:val="18"/>
                <w:szCs w:val="18"/>
                <w:lang w:val="es-MX"/>
              </w:rPr>
              <w:t>NUMERAL 5 FRACCION II) EN CORRELACION CON EL NUMERAL 3 FRACCIONES I, II y/o III</w:t>
            </w:r>
          </w:p>
        </w:tc>
        <w:tc>
          <w:tcPr>
            <w:tcW w:w="573" w:type="dxa"/>
            <w:gridSpan w:val="2"/>
            <w:tcBorders>
              <w:top w:val="single" w:sz="4" w:space="0" w:color="000000"/>
              <w:left w:val="single" w:sz="4" w:space="0" w:color="000000"/>
            </w:tcBorders>
          </w:tcPr>
          <w:p w14:paraId="75194DCC" w14:textId="77777777" w:rsidR="003C751E" w:rsidRPr="003C751E" w:rsidRDefault="003C751E" w:rsidP="003C751E">
            <w:pPr>
              <w:snapToGrid w:val="0"/>
              <w:jc w:val="both"/>
              <w:rPr>
                <w:rFonts w:ascii="Calibri" w:hAnsi="Calibri" w:cs="Arial"/>
                <w:sz w:val="18"/>
                <w:szCs w:val="18"/>
              </w:rPr>
            </w:pPr>
          </w:p>
        </w:tc>
        <w:tc>
          <w:tcPr>
            <w:tcW w:w="596" w:type="dxa"/>
            <w:tcBorders>
              <w:top w:val="single" w:sz="4" w:space="0" w:color="000000"/>
              <w:left w:val="single" w:sz="4" w:space="0" w:color="000000"/>
              <w:right w:val="single" w:sz="4" w:space="0" w:color="000000"/>
            </w:tcBorders>
          </w:tcPr>
          <w:p w14:paraId="66CA79DA" w14:textId="77777777" w:rsidR="003C751E" w:rsidRPr="003C751E" w:rsidRDefault="003C751E" w:rsidP="003C751E">
            <w:pPr>
              <w:snapToGrid w:val="0"/>
              <w:jc w:val="both"/>
              <w:rPr>
                <w:rFonts w:ascii="Calibri" w:hAnsi="Calibri" w:cs="Arial"/>
                <w:sz w:val="18"/>
                <w:szCs w:val="18"/>
              </w:rPr>
            </w:pPr>
          </w:p>
        </w:tc>
      </w:tr>
      <w:tr w:rsidR="003C751E" w:rsidRPr="003C751E" w14:paraId="257897A6" w14:textId="77777777" w:rsidTr="00725A27">
        <w:trPr>
          <w:trHeight w:val="20"/>
        </w:trPr>
        <w:tc>
          <w:tcPr>
            <w:tcW w:w="634" w:type="dxa"/>
            <w:tcBorders>
              <w:top w:val="single" w:sz="4" w:space="0" w:color="000000"/>
              <w:left w:val="single" w:sz="4" w:space="0" w:color="000000"/>
            </w:tcBorders>
            <w:vAlign w:val="center"/>
          </w:tcPr>
          <w:p w14:paraId="36555DE7" w14:textId="77777777" w:rsidR="003C751E" w:rsidRPr="003C751E" w:rsidRDefault="003C751E" w:rsidP="003C751E">
            <w:pPr>
              <w:tabs>
                <w:tab w:val="left" w:pos="10065"/>
              </w:tabs>
              <w:overflowPunct w:val="0"/>
              <w:autoSpaceDE w:val="0"/>
              <w:autoSpaceDN w:val="0"/>
              <w:adjustRightInd w:val="0"/>
              <w:jc w:val="center"/>
              <w:textAlignment w:val="baseline"/>
              <w:rPr>
                <w:rFonts w:ascii="Calibri" w:eastAsia="Times New Roman" w:hAnsi="Calibri" w:cs="Arial"/>
                <w:b/>
                <w:bCs/>
                <w:iCs/>
                <w:sz w:val="20"/>
                <w:szCs w:val="20"/>
                <w:lang w:val="es-ES" w:eastAsia="ar-SA"/>
              </w:rPr>
            </w:pPr>
            <w:r w:rsidRPr="003C751E">
              <w:rPr>
                <w:rFonts w:ascii="Calibri" w:eastAsia="Times New Roman" w:hAnsi="Calibri" w:cs="Arial"/>
                <w:b/>
                <w:bCs/>
                <w:iCs/>
                <w:sz w:val="20"/>
                <w:szCs w:val="20"/>
                <w:lang w:val="es-ES" w:eastAsia="ar-SA"/>
              </w:rPr>
              <w:t>3</w:t>
            </w:r>
          </w:p>
        </w:tc>
        <w:tc>
          <w:tcPr>
            <w:tcW w:w="7304" w:type="dxa"/>
            <w:tcBorders>
              <w:top w:val="single" w:sz="4" w:space="0" w:color="000000"/>
              <w:left w:val="single" w:sz="4" w:space="0" w:color="000000"/>
            </w:tcBorders>
          </w:tcPr>
          <w:p w14:paraId="040048B4" w14:textId="77777777" w:rsidR="003C751E" w:rsidRPr="003C751E" w:rsidRDefault="003C751E" w:rsidP="003C751E">
            <w:pPr>
              <w:tabs>
                <w:tab w:val="left" w:pos="10065"/>
              </w:tabs>
              <w:autoSpaceDN w:val="0"/>
              <w:adjustRightInd w:val="0"/>
              <w:spacing w:after="120" w:line="480" w:lineRule="auto"/>
              <w:rPr>
                <w:rFonts w:ascii="Calibri" w:eastAsia="Times New Roman" w:hAnsi="Calibri" w:cs="Arial"/>
                <w:b/>
                <w:bCs/>
                <w:iCs/>
                <w:sz w:val="20"/>
                <w:lang w:val="es-ES" w:eastAsia="ar-SA"/>
              </w:rPr>
            </w:pPr>
            <w:r w:rsidRPr="003C751E">
              <w:rPr>
                <w:rFonts w:ascii="Calibri" w:eastAsia="Times New Roman" w:hAnsi="Calibri" w:cs="Arial"/>
                <w:b/>
                <w:bCs/>
                <w:iCs/>
                <w:sz w:val="20"/>
                <w:lang w:val="es-ES" w:eastAsia="ar-SA"/>
              </w:rPr>
              <w:t>3.1 DEBERA PRESENTAR LOS SIGUIENTES DOCUMENTOS:</w:t>
            </w:r>
          </w:p>
          <w:p w14:paraId="19F1E1E8" w14:textId="77777777" w:rsidR="003C751E" w:rsidRPr="003C751E" w:rsidRDefault="003C751E" w:rsidP="003C751E">
            <w:pPr>
              <w:numPr>
                <w:ilvl w:val="0"/>
                <w:numId w:val="30"/>
              </w:numPr>
              <w:tabs>
                <w:tab w:val="left" w:pos="10065"/>
              </w:tabs>
              <w:autoSpaceDN w:val="0"/>
              <w:adjustRightInd w:val="0"/>
              <w:spacing w:line="480" w:lineRule="auto"/>
              <w:rPr>
                <w:rFonts w:ascii="Calibri" w:eastAsia="Times New Roman" w:hAnsi="Calibri" w:cs="Arial"/>
                <w:bCs/>
                <w:iCs/>
                <w:sz w:val="20"/>
                <w:lang w:val="es-ES" w:eastAsia="ar-SA"/>
              </w:rPr>
            </w:pPr>
            <w:r w:rsidRPr="003C751E">
              <w:rPr>
                <w:rFonts w:ascii="Calibri" w:eastAsia="Times New Roman" w:hAnsi="Calibri" w:cs="Arial"/>
                <w:bCs/>
                <w:iCs/>
                <w:sz w:val="20"/>
                <w:lang w:val="es-ES" w:eastAsia="ar-SA"/>
              </w:rPr>
              <w:lastRenderedPageBreak/>
              <w:t>Copia simple legible del Aviso de Funcionamiento del participante</w:t>
            </w:r>
            <w:r w:rsidRPr="003C751E">
              <w:rPr>
                <w:rFonts w:ascii="Calibri" w:eastAsia="Times New Roman" w:hAnsi="Calibri" w:cs="Arial"/>
                <w:bCs/>
                <w:iCs/>
                <w:sz w:val="20"/>
                <w:u w:val="single"/>
                <w:lang w:val="es-ES" w:eastAsia="ar-SA"/>
              </w:rPr>
              <w:t>.</w:t>
            </w:r>
          </w:p>
          <w:p w14:paraId="6F7443D1" w14:textId="77777777" w:rsidR="003C751E" w:rsidRPr="003C751E" w:rsidRDefault="003C751E" w:rsidP="003C751E">
            <w:pPr>
              <w:numPr>
                <w:ilvl w:val="0"/>
                <w:numId w:val="31"/>
              </w:numPr>
              <w:tabs>
                <w:tab w:val="left" w:pos="10065"/>
              </w:tabs>
              <w:suppressAutoHyphens/>
              <w:overflowPunct w:val="0"/>
              <w:autoSpaceDE w:val="0"/>
              <w:jc w:val="both"/>
              <w:rPr>
                <w:rFonts w:ascii="Calibri" w:eastAsia="Times New Roman" w:hAnsi="Calibri" w:cs="Arial"/>
                <w:bCs/>
                <w:iCs/>
                <w:sz w:val="20"/>
                <w:szCs w:val="20"/>
                <w:lang w:val="es-ES" w:eastAsia="ar-SA"/>
              </w:rPr>
            </w:pPr>
            <w:r w:rsidRPr="003C751E">
              <w:rPr>
                <w:rFonts w:ascii="Calibri" w:eastAsia="Times New Roman" w:hAnsi="Calibri" w:cs="Arial"/>
                <w:bCs/>
                <w:iCs/>
                <w:sz w:val="20"/>
                <w:szCs w:val="20"/>
                <w:lang w:val="es-ES" w:eastAsia="ar-SA"/>
              </w:rPr>
              <w:t>Copia simple legible de la Autorización del Responsable Sanitario del participante</w:t>
            </w:r>
            <w:r w:rsidRPr="003C751E">
              <w:rPr>
                <w:rFonts w:ascii="Calibri" w:eastAsia="Times New Roman" w:hAnsi="Calibri" w:cs="Arial"/>
                <w:bCs/>
                <w:iCs/>
                <w:sz w:val="20"/>
                <w:szCs w:val="20"/>
                <w:u w:val="single"/>
                <w:lang w:val="es-ES" w:eastAsia="ar-SA"/>
              </w:rPr>
              <w:t>.</w:t>
            </w:r>
          </w:p>
          <w:p w14:paraId="5A5A8E27" w14:textId="77777777" w:rsidR="003C751E" w:rsidRPr="003C751E" w:rsidRDefault="003C751E" w:rsidP="003C751E">
            <w:pPr>
              <w:tabs>
                <w:tab w:val="left" w:pos="1418"/>
                <w:tab w:val="left" w:pos="5824"/>
                <w:tab w:val="left" w:pos="15889"/>
              </w:tabs>
              <w:overflowPunct w:val="0"/>
              <w:autoSpaceDE w:val="0"/>
              <w:jc w:val="both"/>
              <w:textAlignment w:val="baseline"/>
              <w:rPr>
                <w:rFonts w:ascii="Calibri" w:hAnsi="Calibri" w:cs="Arial"/>
                <w:b/>
                <w:sz w:val="20"/>
                <w:u w:val="single"/>
                <w:lang w:val="es-MX"/>
              </w:rPr>
            </w:pPr>
          </w:p>
          <w:p w14:paraId="5F0C574A" w14:textId="77777777" w:rsidR="003C751E" w:rsidRPr="003C751E" w:rsidRDefault="003C751E" w:rsidP="003C751E">
            <w:pPr>
              <w:tabs>
                <w:tab w:val="left" w:pos="1418"/>
                <w:tab w:val="left" w:pos="5824"/>
                <w:tab w:val="left" w:pos="15889"/>
              </w:tabs>
              <w:overflowPunct w:val="0"/>
              <w:autoSpaceDE w:val="0"/>
              <w:jc w:val="both"/>
              <w:textAlignment w:val="baseline"/>
              <w:rPr>
                <w:rFonts w:ascii="Calibri" w:hAnsi="Calibri" w:cs="Arial"/>
                <w:b/>
                <w:sz w:val="20"/>
                <w:u w:val="single"/>
                <w:lang w:val="es-MX"/>
              </w:rPr>
            </w:pPr>
            <w:r w:rsidRPr="003C751E">
              <w:rPr>
                <w:rFonts w:ascii="Calibri" w:hAnsi="Calibri" w:cs="Arial"/>
                <w:b/>
                <w:sz w:val="20"/>
                <w:u w:val="single"/>
                <w:lang w:val="es-MX"/>
              </w:rPr>
              <w:t>Así mismo en caso de distribuidores</w:t>
            </w:r>
            <w:r w:rsidRPr="003C751E">
              <w:rPr>
                <w:rFonts w:ascii="Calibri" w:hAnsi="Calibri" w:cs="Arial"/>
                <w:sz w:val="20"/>
                <w:lang w:val="es-MX"/>
              </w:rPr>
              <w:t xml:space="preserve"> deberán entregar carta del fabricante, del titular del registro sanitario </w:t>
            </w:r>
            <w:proofErr w:type="spellStart"/>
            <w:r w:rsidRPr="003C751E">
              <w:rPr>
                <w:rFonts w:ascii="Calibri" w:hAnsi="Calibri" w:cs="Arial"/>
                <w:sz w:val="20"/>
                <w:lang w:val="es-MX"/>
              </w:rPr>
              <w:t>ó</w:t>
            </w:r>
            <w:proofErr w:type="spellEnd"/>
            <w:r w:rsidRPr="003C751E">
              <w:rPr>
                <w:rFonts w:ascii="Calibri" w:hAnsi="Calibri" w:cs="Arial"/>
                <w:sz w:val="20"/>
                <w:lang w:val="es-MX"/>
              </w:rPr>
              <w:t xml:space="preserve"> distribuidor mayorista en original (</w:t>
            </w:r>
            <w:r w:rsidRPr="003C751E">
              <w:rPr>
                <w:rFonts w:ascii="Calibri" w:hAnsi="Calibri" w:cs="Arial"/>
                <w:b/>
                <w:sz w:val="20"/>
                <w:lang w:val="es-MX"/>
              </w:rPr>
              <w:t xml:space="preserve">si es el caso de distribuidor mayorista deberán plasmarlo en su anexo numero 2 (dos) </w:t>
            </w:r>
            <w:proofErr w:type="spellStart"/>
            <w:r w:rsidRPr="003C751E">
              <w:rPr>
                <w:rFonts w:ascii="Calibri" w:hAnsi="Calibri" w:cs="Arial"/>
                <w:b/>
                <w:sz w:val="20"/>
                <w:lang w:val="es-MX"/>
              </w:rPr>
              <w:t>cotizacion</w:t>
            </w:r>
            <w:proofErr w:type="spellEnd"/>
            <w:r w:rsidRPr="003C751E">
              <w:rPr>
                <w:rFonts w:ascii="Calibri" w:hAnsi="Calibri" w:cs="Arial"/>
                <w:b/>
                <w:sz w:val="20"/>
                <w:lang w:val="es-MX"/>
              </w:rPr>
              <w:t xml:space="preserve"> </w:t>
            </w:r>
            <w:proofErr w:type="spellStart"/>
            <w:r w:rsidRPr="003C751E">
              <w:rPr>
                <w:rFonts w:ascii="Calibri" w:hAnsi="Calibri" w:cs="Arial"/>
                <w:b/>
                <w:sz w:val="20"/>
                <w:lang w:val="es-MX"/>
              </w:rPr>
              <w:t>tecnica-economica</w:t>
            </w:r>
            <w:proofErr w:type="spellEnd"/>
            <w:r w:rsidRPr="003C751E">
              <w:rPr>
                <w:rFonts w:ascii="Calibri" w:hAnsi="Calibri" w:cs="Arial"/>
                <w:b/>
                <w:sz w:val="20"/>
                <w:lang w:val="es-MX"/>
              </w:rPr>
              <w:t>)</w:t>
            </w:r>
            <w:r w:rsidRPr="003C751E">
              <w:rPr>
                <w:rFonts w:ascii="Calibri" w:hAnsi="Calibri" w:cs="Arial"/>
                <w:sz w:val="20"/>
                <w:lang w:val="es-MX"/>
              </w:rPr>
              <w:t xml:space="preserve">; en papel membretado y con firma del mismo, en la que éste manifieste respaldar la proposición técnica que se presente, por la(s) clave(s) en la(s) que participe, conforme al </w:t>
            </w:r>
            <w:r w:rsidRPr="003C751E">
              <w:rPr>
                <w:rFonts w:ascii="Calibri" w:hAnsi="Calibri" w:cs="Arial"/>
                <w:b/>
                <w:sz w:val="20"/>
                <w:lang w:val="es-MX"/>
              </w:rPr>
              <w:t xml:space="preserve">Anexo número 4 (cuatro), </w:t>
            </w:r>
            <w:r w:rsidRPr="003C751E">
              <w:rPr>
                <w:rFonts w:ascii="Calibri" w:hAnsi="Calibri" w:cs="Arial"/>
                <w:sz w:val="20"/>
                <w:lang w:val="es-MX"/>
              </w:rPr>
              <w:t>el cual forma parte de los presentes requisitos. (Será suficiente con una sola carta indicando las claves que desee participar).</w:t>
            </w:r>
          </w:p>
          <w:p w14:paraId="777DAC03" w14:textId="77777777" w:rsidR="003C751E" w:rsidRPr="003C751E" w:rsidRDefault="003C751E" w:rsidP="003C751E">
            <w:pPr>
              <w:tabs>
                <w:tab w:val="left" w:pos="1418"/>
                <w:tab w:val="left" w:pos="5824"/>
                <w:tab w:val="left" w:pos="15889"/>
              </w:tabs>
              <w:overflowPunct w:val="0"/>
              <w:autoSpaceDE w:val="0"/>
              <w:jc w:val="both"/>
              <w:textAlignment w:val="baseline"/>
              <w:rPr>
                <w:rFonts w:ascii="Calibri" w:hAnsi="Calibri" w:cs="Arial"/>
                <w:b/>
                <w:sz w:val="20"/>
                <w:u w:val="single"/>
                <w:lang w:val="es-MX"/>
              </w:rPr>
            </w:pPr>
          </w:p>
        </w:tc>
        <w:tc>
          <w:tcPr>
            <w:tcW w:w="1418" w:type="dxa"/>
            <w:tcBorders>
              <w:top w:val="single" w:sz="4" w:space="0" w:color="000000"/>
              <w:left w:val="single" w:sz="4" w:space="0" w:color="000000"/>
            </w:tcBorders>
            <w:vAlign w:val="center"/>
          </w:tcPr>
          <w:p w14:paraId="2B3CF224" w14:textId="77777777" w:rsidR="003C751E" w:rsidRPr="003C751E" w:rsidRDefault="003C751E" w:rsidP="003C751E">
            <w:pPr>
              <w:snapToGrid w:val="0"/>
              <w:jc w:val="center"/>
              <w:rPr>
                <w:rFonts w:ascii="Calibri" w:hAnsi="Calibri" w:cs="Arial"/>
                <w:b/>
                <w:sz w:val="18"/>
                <w:szCs w:val="18"/>
              </w:rPr>
            </w:pPr>
          </w:p>
          <w:p w14:paraId="5C221D14" w14:textId="77777777" w:rsidR="003C751E" w:rsidRPr="003C751E" w:rsidRDefault="003C751E" w:rsidP="003C751E">
            <w:pPr>
              <w:snapToGrid w:val="0"/>
              <w:jc w:val="center"/>
              <w:rPr>
                <w:rFonts w:ascii="Calibri" w:hAnsi="Calibri" w:cs="Arial"/>
                <w:b/>
                <w:sz w:val="18"/>
                <w:szCs w:val="18"/>
              </w:rPr>
            </w:pPr>
          </w:p>
          <w:p w14:paraId="23C2657A" w14:textId="77777777" w:rsidR="003C751E" w:rsidRPr="003C751E" w:rsidRDefault="003C751E" w:rsidP="003C751E">
            <w:pPr>
              <w:snapToGrid w:val="0"/>
              <w:jc w:val="center"/>
              <w:rPr>
                <w:rFonts w:ascii="Calibri" w:hAnsi="Calibri" w:cs="Arial"/>
                <w:b/>
                <w:sz w:val="18"/>
                <w:szCs w:val="18"/>
              </w:rPr>
            </w:pPr>
          </w:p>
          <w:p w14:paraId="73BBD1A8" w14:textId="77777777" w:rsidR="003C751E" w:rsidRPr="003C751E" w:rsidRDefault="003C751E" w:rsidP="003C751E">
            <w:pPr>
              <w:snapToGrid w:val="0"/>
              <w:jc w:val="center"/>
              <w:rPr>
                <w:rFonts w:ascii="Calibri" w:hAnsi="Calibri" w:cs="Arial"/>
                <w:b/>
                <w:sz w:val="18"/>
                <w:szCs w:val="18"/>
              </w:rPr>
            </w:pPr>
            <w:r w:rsidRPr="003C751E">
              <w:rPr>
                <w:rFonts w:ascii="Calibri" w:hAnsi="Calibri" w:cs="Arial"/>
                <w:b/>
                <w:sz w:val="18"/>
                <w:szCs w:val="18"/>
              </w:rPr>
              <w:t>NUMERAL 3.1</w:t>
            </w:r>
          </w:p>
        </w:tc>
        <w:tc>
          <w:tcPr>
            <w:tcW w:w="573" w:type="dxa"/>
            <w:gridSpan w:val="2"/>
            <w:tcBorders>
              <w:top w:val="single" w:sz="4" w:space="0" w:color="000000"/>
              <w:left w:val="single" w:sz="4" w:space="0" w:color="000000"/>
              <w:right w:val="single" w:sz="4" w:space="0" w:color="auto"/>
            </w:tcBorders>
          </w:tcPr>
          <w:p w14:paraId="07672028" w14:textId="77777777" w:rsidR="003C751E" w:rsidRPr="003C751E" w:rsidRDefault="003C751E" w:rsidP="003C751E">
            <w:pPr>
              <w:snapToGrid w:val="0"/>
              <w:jc w:val="both"/>
              <w:rPr>
                <w:rFonts w:ascii="Calibri" w:hAnsi="Calibri" w:cs="Arial"/>
                <w:sz w:val="18"/>
                <w:szCs w:val="18"/>
              </w:rPr>
            </w:pPr>
          </w:p>
          <w:p w14:paraId="1A495768" w14:textId="77777777" w:rsidR="003C751E" w:rsidRPr="003C751E" w:rsidRDefault="003C751E" w:rsidP="003C751E">
            <w:pPr>
              <w:snapToGrid w:val="0"/>
              <w:jc w:val="both"/>
              <w:rPr>
                <w:rFonts w:ascii="Calibri" w:hAnsi="Calibri" w:cs="Arial"/>
                <w:sz w:val="18"/>
                <w:szCs w:val="18"/>
              </w:rPr>
            </w:pPr>
          </w:p>
          <w:p w14:paraId="0AAADF17" w14:textId="77777777" w:rsidR="003C751E" w:rsidRPr="003C751E" w:rsidRDefault="003C751E" w:rsidP="003C751E">
            <w:pPr>
              <w:snapToGrid w:val="0"/>
              <w:jc w:val="both"/>
              <w:rPr>
                <w:rFonts w:ascii="Calibri" w:hAnsi="Calibri" w:cs="Arial"/>
                <w:sz w:val="18"/>
                <w:szCs w:val="18"/>
              </w:rPr>
            </w:pPr>
          </w:p>
          <w:p w14:paraId="583D3292" w14:textId="77777777" w:rsidR="003C751E" w:rsidRPr="003C751E" w:rsidRDefault="003C751E" w:rsidP="003C751E">
            <w:pPr>
              <w:snapToGrid w:val="0"/>
              <w:jc w:val="center"/>
              <w:rPr>
                <w:rFonts w:ascii="Calibri" w:hAnsi="Calibri" w:cs="Arial"/>
                <w:sz w:val="18"/>
                <w:szCs w:val="18"/>
              </w:rPr>
            </w:pPr>
          </w:p>
          <w:p w14:paraId="3EC9F43D" w14:textId="77777777" w:rsidR="003C751E" w:rsidRPr="003C751E" w:rsidRDefault="003C751E" w:rsidP="003C751E">
            <w:pPr>
              <w:snapToGrid w:val="0"/>
              <w:jc w:val="center"/>
              <w:rPr>
                <w:rFonts w:ascii="Calibri" w:hAnsi="Calibri" w:cs="Arial"/>
                <w:sz w:val="18"/>
                <w:szCs w:val="18"/>
              </w:rPr>
            </w:pPr>
          </w:p>
          <w:p w14:paraId="64ABA2E5" w14:textId="77777777" w:rsidR="003C751E" w:rsidRPr="003C751E" w:rsidRDefault="003C751E" w:rsidP="003C751E">
            <w:pPr>
              <w:snapToGrid w:val="0"/>
              <w:jc w:val="center"/>
              <w:rPr>
                <w:rFonts w:ascii="Calibri" w:hAnsi="Calibri" w:cs="Arial"/>
                <w:sz w:val="18"/>
                <w:szCs w:val="18"/>
              </w:rPr>
            </w:pPr>
          </w:p>
          <w:p w14:paraId="27952A1F" w14:textId="77777777" w:rsidR="003C751E" w:rsidRPr="003C751E" w:rsidRDefault="003C751E" w:rsidP="003C751E">
            <w:pPr>
              <w:snapToGrid w:val="0"/>
              <w:jc w:val="center"/>
              <w:rPr>
                <w:rFonts w:ascii="Calibri" w:hAnsi="Calibri" w:cs="Arial"/>
                <w:sz w:val="18"/>
                <w:szCs w:val="18"/>
              </w:rPr>
            </w:pPr>
          </w:p>
          <w:p w14:paraId="207DB590" w14:textId="77777777" w:rsidR="003C751E" w:rsidRPr="003C751E" w:rsidRDefault="003C751E" w:rsidP="003C751E">
            <w:pPr>
              <w:snapToGrid w:val="0"/>
              <w:jc w:val="center"/>
              <w:rPr>
                <w:rFonts w:ascii="Calibri" w:hAnsi="Calibri" w:cs="Arial"/>
                <w:sz w:val="18"/>
                <w:szCs w:val="18"/>
              </w:rPr>
            </w:pPr>
          </w:p>
          <w:p w14:paraId="11AB2809" w14:textId="77777777" w:rsidR="003C751E" w:rsidRPr="003C751E" w:rsidRDefault="003C751E" w:rsidP="003C751E">
            <w:pPr>
              <w:snapToGrid w:val="0"/>
              <w:jc w:val="center"/>
              <w:rPr>
                <w:rFonts w:ascii="Calibri" w:hAnsi="Calibri" w:cs="Arial"/>
                <w:b/>
                <w:sz w:val="18"/>
                <w:szCs w:val="18"/>
              </w:rPr>
            </w:pPr>
          </w:p>
        </w:tc>
        <w:tc>
          <w:tcPr>
            <w:tcW w:w="596" w:type="dxa"/>
            <w:tcBorders>
              <w:top w:val="single" w:sz="4" w:space="0" w:color="000000"/>
              <w:left w:val="single" w:sz="4" w:space="0" w:color="auto"/>
              <w:right w:val="single" w:sz="4" w:space="0" w:color="000000"/>
            </w:tcBorders>
          </w:tcPr>
          <w:p w14:paraId="6E2BA920" w14:textId="77777777" w:rsidR="003C751E" w:rsidRPr="003C751E" w:rsidRDefault="003C751E" w:rsidP="003C751E">
            <w:pPr>
              <w:snapToGrid w:val="0"/>
              <w:jc w:val="center"/>
              <w:rPr>
                <w:rFonts w:ascii="Calibri" w:hAnsi="Calibri" w:cs="Arial"/>
                <w:sz w:val="18"/>
                <w:szCs w:val="18"/>
              </w:rPr>
            </w:pPr>
          </w:p>
          <w:p w14:paraId="1C0411E2" w14:textId="77777777" w:rsidR="003C751E" w:rsidRPr="003C751E" w:rsidRDefault="003C751E" w:rsidP="003C751E">
            <w:pPr>
              <w:snapToGrid w:val="0"/>
              <w:jc w:val="center"/>
              <w:rPr>
                <w:rFonts w:ascii="Calibri" w:hAnsi="Calibri" w:cs="Arial"/>
                <w:sz w:val="18"/>
                <w:szCs w:val="18"/>
              </w:rPr>
            </w:pPr>
          </w:p>
          <w:p w14:paraId="632EDC3F" w14:textId="77777777" w:rsidR="003C751E" w:rsidRPr="003C751E" w:rsidRDefault="003C751E" w:rsidP="003C751E">
            <w:pPr>
              <w:snapToGrid w:val="0"/>
              <w:jc w:val="center"/>
              <w:rPr>
                <w:rFonts w:ascii="Calibri" w:hAnsi="Calibri" w:cs="Arial"/>
                <w:sz w:val="18"/>
                <w:szCs w:val="18"/>
              </w:rPr>
            </w:pPr>
          </w:p>
          <w:p w14:paraId="17C4523A" w14:textId="77777777" w:rsidR="003C751E" w:rsidRPr="003C751E" w:rsidRDefault="003C751E" w:rsidP="003C751E">
            <w:pPr>
              <w:snapToGrid w:val="0"/>
              <w:jc w:val="center"/>
              <w:rPr>
                <w:rFonts w:ascii="Calibri" w:hAnsi="Calibri" w:cs="Arial"/>
                <w:sz w:val="18"/>
                <w:szCs w:val="18"/>
              </w:rPr>
            </w:pPr>
          </w:p>
          <w:p w14:paraId="61933FC7" w14:textId="77777777" w:rsidR="003C751E" w:rsidRPr="003C751E" w:rsidRDefault="003C751E" w:rsidP="003C751E">
            <w:pPr>
              <w:snapToGrid w:val="0"/>
              <w:jc w:val="center"/>
              <w:rPr>
                <w:rFonts w:ascii="Calibri" w:hAnsi="Calibri" w:cs="Arial"/>
                <w:sz w:val="18"/>
                <w:szCs w:val="18"/>
              </w:rPr>
            </w:pPr>
          </w:p>
          <w:p w14:paraId="6902A4C9" w14:textId="77777777" w:rsidR="003C751E" w:rsidRPr="003C751E" w:rsidRDefault="003C751E" w:rsidP="003C751E">
            <w:pPr>
              <w:snapToGrid w:val="0"/>
              <w:jc w:val="center"/>
              <w:rPr>
                <w:rFonts w:ascii="Calibri" w:hAnsi="Calibri" w:cs="Arial"/>
                <w:b/>
                <w:sz w:val="18"/>
                <w:szCs w:val="18"/>
              </w:rPr>
            </w:pPr>
          </w:p>
        </w:tc>
      </w:tr>
      <w:tr w:rsidR="003C751E" w:rsidRPr="003C751E" w14:paraId="06723DAD" w14:textId="77777777" w:rsidTr="00725A27">
        <w:trPr>
          <w:trHeight w:val="20"/>
        </w:trPr>
        <w:tc>
          <w:tcPr>
            <w:tcW w:w="634" w:type="dxa"/>
            <w:tcBorders>
              <w:top w:val="single" w:sz="4" w:space="0" w:color="000000"/>
              <w:left w:val="single" w:sz="4" w:space="0" w:color="000000"/>
              <w:bottom w:val="single" w:sz="4" w:space="0" w:color="000000"/>
            </w:tcBorders>
            <w:vAlign w:val="center"/>
          </w:tcPr>
          <w:p w14:paraId="1E5E92F9" w14:textId="77777777" w:rsidR="003C751E" w:rsidRPr="003C751E" w:rsidRDefault="003C751E" w:rsidP="003C751E">
            <w:pPr>
              <w:spacing w:after="120" w:line="276" w:lineRule="auto"/>
              <w:jc w:val="center"/>
              <w:rPr>
                <w:rFonts w:ascii="Calibri" w:eastAsia="Calibri" w:hAnsi="Calibri" w:cs="Arial"/>
                <w:b/>
                <w:sz w:val="22"/>
                <w:szCs w:val="22"/>
                <w:lang w:val="es-ES"/>
              </w:rPr>
            </w:pPr>
            <w:r w:rsidRPr="003C751E">
              <w:rPr>
                <w:rFonts w:ascii="Calibri" w:eastAsia="Calibri" w:hAnsi="Calibri" w:cs="Arial"/>
                <w:b/>
                <w:sz w:val="22"/>
                <w:szCs w:val="22"/>
                <w:lang w:val="es-ES"/>
              </w:rPr>
              <w:lastRenderedPageBreak/>
              <w:t>4</w:t>
            </w:r>
          </w:p>
        </w:tc>
        <w:tc>
          <w:tcPr>
            <w:tcW w:w="7304" w:type="dxa"/>
            <w:tcBorders>
              <w:top w:val="single" w:sz="4" w:space="0" w:color="000000"/>
              <w:left w:val="single" w:sz="4" w:space="0" w:color="000000"/>
              <w:bottom w:val="single" w:sz="4" w:space="0" w:color="000000"/>
            </w:tcBorders>
          </w:tcPr>
          <w:p w14:paraId="2D3921DD" w14:textId="77777777" w:rsidR="003C751E" w:rsidRPr="003C751E" w:rsidRDefault="003C751E" w:rsidP="003C751E">
            <w:pPr>
              <w:tabs>
                <w:tab w:val="left" w:pos="426"/>
                <w:tab w:val="left" w:pos="10065"/>
              </w:tabs>
              <w:overflowPunct w:val="0"/>
              <w:autoSpaceDE w:val="0"/>
              <w:ind w:left="426"/>
              <w:jc w:val="both"/>
              <w:rPr>
                <w:rFonts w:ascii="Calibri" w:hAnsi="Calibri" w:cs="Arial"/>
                <w:bCs/>
                <w:sz w:val="20"/>
              </w:rPr>
            </w:pPr>
            <w:r w:rsidRPr="003C751E">
              <w:rPr>
                <w:rFonts w:ascii="Calibri" w:hAnsi="Calibri" w:cs="Arial"/>
                <w:sz w:val="20"/>
              </w:rPr>
              <w:t xml:space="preserve">Deberá presentar debidamente requisitado el  </w:t>
            </w:r>
            <w:r w:rsidRPr="003C751E">
              <w:rPr>
                <w:rFonts w:ascii="Calibri" w:hAnsi="Calibri" w:cs="Arial"/>
                <w:b/>
                <w:sz w:val="20"/>
              </w:rPr>
              <w:t>Anexo Numero 2 (dos)</w:t>
            </w:r>
            <w:r w:rsidRPr="003C751E">
              <w:rPr>
                <w:rFonts w:ascii="Calibri" w:hAnsi="Calibri" w:cs="Arial"/>
                <w:sz w:val="20"/>
              </w:rPr>
              <w:t xml:space="preserve"> Propuesta Técnica Económica sin modificar el anexo en mención y llenando todos los campos solicitados; en caso de no aplicar algún campo llenar con la palabra N/A. En caso de que su presentación o descripción no sea lo solicitado conforme al Anexo 3 no deberá modificar, si no plasmar una nota en el cuerpo del formato haciendo mención de la discrepancia o diferencia entre lo requerido y lo cotizado.</w:t>
            </w:r>
          </w:p>
          <w:p w14:paraId="03D4F919" w14:textId="77777777" w:rsidR="003C751E" w:rsidRPr="003C751E" w:rsidRDefault="003C751E" w:rsidP="003C751E">
            <w:pPr>
              <w:jc w:val="both"/>
              <w:rPr>
                <w:rFonts w:ascii="Calibri" w:hAnsi="Calibri" w:cs="Arial"/>
                <w:sz w:val="18"/>
                <w:szCs w:val="18"/>
              </w:rPr>
            </w:pPr>
          </w:p>
        </w:tc>
        <w:tc>
          <w:tcPr>
            <w:tcW w:w="1418" w:type="dxa"/>
            <w:tcBorders>
              <w:top w:val="single" w:sz="4" w:space="0" w:color="000000"/>
              <w:left w:val="single" w:sz="4" w:space="0" w:color="000000"/>
              <w:bottom w:val="single" w:sz="4" w:space="0" w:color="000000"/>
            </w:tcBorders>
          </w:tcPr>
          <w:p w14:paraId="1C64F772" w14:textId="77777777" w:rsidR="003C751E" w:rsidRPr="003C751E" w:rsidRDefault="003C751E" w:rsidP="003C751E">
            <w:pPr>
              <w:snapToGrid w:val="0"/>
              <w:jc w:val="center"/>
              <w:rPr>
                <w:rFonts w:ascii="Calibri" w:hAnsi="Calibri" w:cs="Arial"/>
                <w:sz w:val="18"/>
                <w:szCs w:val="18"/>
              </w:rPr>
            </w:pPr>
          </w:p>
          <w:p w14:paraId="68758F34" w14:textId="77777777" w:rsidR="003C751E" w:rsidRPr="003C751E" w:rsidRDefault="003C751E" w:rsidP="003C751E">
            <w:pPr>
              <w:jc w:val="center"/>
              <w:rPr>
                <w:rFonts w:ascii="Calibri" w:hAnsi="Calibri" w:cs="Arial"/>
                <w:b/>
                <w:sz w:val="18"/>
                <w:szCs w:val="18"/>
              </w:rPr>
            </w:pPr>
            <w:r w:rsidRPr="003C751E">
              <w:rPr>
                <w:rFonts w:ascii="Calibri" w:hAnsi="Calibri" w:cs="Arial"/>
                <w:b/>
                <w:sz w:val="18"/>
                <w:szCs w:val="18"/>
              </w:rPr>
              <w:t>NUMERAL 6</w:t>
            </w:r>
          </w:p>
        </w:tc>
        <w:tc>
          <w:tcPr>
            <w:tcW w:w="573" w:type="dxa"/>
            <w:gridSpan w:val="2"/>
            <w:tcBorders>
              <w:top w:val="single" w:sz="4" w:space="0" w:color="000000"/>
              <w:left w:val="single" w:sz="4" w:space="0" w:color="000000"/>
              <w:bottom w:val="single" w:sz="4" w:space="0" w:color="000000"/>
            </w:tcBorders>
          </w:tcPr>
          <w:p w14:paraId="01039FFA" w14:textId="77777777" w:rsidR="003C751E" w:rsidRPr="003C751E" w:rsidRDefault="003C751E" w:rsidP="003C751E">
            <w:pPr>
              <w:snapToGrid w:val="0"/>
              <w:jc w:val="both"/>
              <w:rPr>
                <w:rFonts w:ascii="Calibri" w:hAnsi="Calibri" w:cs="Arial"/>
                <w:sz w:val="18"/>
                <w:szCs w:val="18"/>
              </w:rPr>
            </w:pPr>
          </w:p>
        </w:tc>
        <w:tc>
          <w:tcPr>
            <w:tcW w:w="596" w:type="dxa"/>
            <w:tcBorders>
              <w:top w:val="single" w:sz="4" w:space="0" w:color="000000"/>
              <w:left w:val="single" w:sz="4" w:space="0" w:color="000000"/>
              <w:bottom w:val="single" w:sz="4" w:space="0" w:color="000000"/>
              <w:right w:val="single" w:sz="4" w:space="0" w:color="000000"/>
            </w:tcBorders>
          </w:tcPr>
          <w:p w14:paraId="031CE462" w14:textId="77777777" w:rsidR="003C751E" w:rsidRPr="003C751E" w:rsidRDefault="003C751E" w:rsidP="003C751E">
            <w:pPr>
              <w:snapToGrid w:val="0"/>
              <w:jc w:val="both"/>
              <w:rPr>
                <w:rFonts w:ascii="Calibri" w:hAnsi="Calibri" w:cs="Arial"/>
                <w:sz w:val="18"/>
                <w:szCs w:val="18"/>
              </w:rPr>
            </w:pPr>
          </w:p>
        </w:tc>
      </w:tr>
    </w:tbl>
    <w:p w14:paraId="67B4CC0E" w14:textId="77777777" w:rsidR="00292E4B" w:rsidRPr="00D2271E" w:rsidRDefault="00292E4B" w:rsidP="00292E4B">
      <w:pPr>
        <w:pStyle w:val="Ttulo2"/>
        <w:rPr>
          <w:rFonts w:ascii="Calibri" w:hAnsi="Calibri"/>
          <w:i/>
          <w:sz w:val="18"/>
          <w:szCs w:val="18"/>
        </w:rPr>
      </w:pPr>
    </w:p>
    <w:p w14:paraId="1E051B1D" w14:textId="77777777" w:rsidR="00292E4B" w:rsidRDefault="00292E4B" w:rsidP="00292E4B">
      <w:pPr>
        <w:pStyle w:val="Ttulo2"/>
        <w:rPr>
          <w:rFonts w:ascii="Calibri" w:hAnsi="Calibri"/>
          <w:i/>
          <w:sz w:val="18"/>
          <w:szCs w:val="18"/>
        </w:rPr>
      </w:pPr>
    </w:p>
    <w:p w14:paraId="44EDE2BB" w14:textId="77777777" w:rsidR="00292E4B" w:rsidRPr="00F0602C" w:rsidRDefault="00292E4B" w:rsidP="00292E4B">
      <w:pPr>
        <w:rPr>
          <w:lang w:val="es-MX"/>
        </w:rPr>
      </w:pPr>
    </w:p>
    <w:p w14:paraId="751FE670" w14:textId="77777777" w:rsidR="00292E4B" w:rsidRDefault="00292E4B" w:rsidP="00292E4B">
      <w:pPr>
        <w:pStyle w:val="Ttulo2"/>
        <w:rPr>
          <w:rFonts w:ascii="Calibri" w:hAnsi="Calibri"/>
          <w:i/>
          <w:sz w:val="18"/>
          <w:szCs w:val="18"/>
        </w:rPr>
      </w:pPr>
    </w:p>
    <w:p w14:paraId="63D853F7" w14:textId="77777777" w:rsidR="00292E4B" w:rsidRDefault="00292E4B" w:rsidP="00292E4B">
      <w:pPr>
        <w:pStyle w:val="Ttulo2"/>
        <w:rPr>
          <w:rFonts w:ascii="Calibri" w:hAnsi="Calibri"/>
          <w:i/>
          <w:sz w:val="18"/>
          <w:szCs w:val="18"/>
        </w:rPr>
      </w:pPr>
    </w:p>
    <w:p w14:paraId="7D1A1F8A" w14:textId="77777777" w:rsidR="00292E4B" w:rsidRPr="00D2271E" w:rsidRDefault="00292E4B" w:rsidP="00292E4B">
      <w:pPr>
        <w:rPr>
          <w:rFonts w:ascii="Calibri" w:hAnsi="Calibri"/>
          <w:sz w:val="18"/>
          <w:szCs w:val="18"/>
        </w:rPr>
      </w:pPr>
    </w:p>
    <w:p w14:paraId="6E38F827" w14:textId="77777777" w:rsidR="007F6092" w:rsidRDefault="007F6092" w:rsidP="00292E4B"/>
    <w:p w14:paraId="1A94D64C" w14:textId="77777777" w:rsidR="009A1716" w:rsidRDefault="009A1716" w:rsidP="00292E4B"/>
    <w:p w14:paraId="5AEDEB43" w14:textId="77777777" w:rsidR="009A1716" w:rsidRDefault="009A1716" w:rsidP="00292E4B"/>
    <w:p w14:paraId="74675861" w14:textId="77777777" w:rsidR="009A1716" w:rsidRDefault="009A1716" w:rsidP="00292E4B"/>
    <w:p w14:paraId="3BB688C9" w14:textId="77777777" w:rsidR="009A1716" w:rsidRDefault="009A1716" w:rsidP="00292E4B"/>
    <w:p w14:paraId="64AA511F" w14:textId="77777777" w:rsidR="009A1716" w:rsidRDefault="009A1716" w:rsidP="00292E4B"/>
    <w:p w14:paraId="74F704C0" w14:textId="77777777" w:rsidR="009A1716" w:rsidRDefault="009A1716" w:rsidP="00292E4B"/>
    <w:p w14:paraId="437E2892" w14:textId="77777777" w:rsidR="009A1716" w:rsidRDefault="009A1716" w:rsidP="00292E4B"/>
    <w:p w14:paraId="59E73564" w14:textId="77777777" w:rsidR="009A1716" w:rsidRDefault="009A1716" w:rsidP="00292E4B"/>
    <w:p w14:paraId="15F81AB1" w14:textId="77777777" w:rsidR="009A1716" w:rsidRDefault="009A1716" w:rsidP="00292E4B"/>
    <w:p w14:paraId="6A24B836" w14:textId="77777777" w:rsidR="009A1716" w:rsidRDefault="009A1716" w:rsidP="00292E4B"/>
    <w:p w14:paraId="1DBBED80" w14:textId="77777777" w:rsidR="003C751E" w:rsidRDefault="003C751E" w:rsidP="003059B5">
      <w:pPr>
        <w:pStyle w:val="Ttulo2"/>
        <w:jc w:val="center"/>
        <w:rPr>
          <w:color w:val="auto"/>
          <w:sz w:val="18"/>
          <w:szCs w:val="18"/>
        </w:rPr>
      </w:pPr>
    </w:p>
    <w:p w14:paraId="4D9300F8" w14:textId="77777777" w:rsidR="003C751E" w:rsidRDefault="003C751E" w:rsidP="003C751E">
      <w:pPr>
        <w:rPr>
          <w:lang w:val="es-ES" w:eastAsia="es-ES"/>
        </w:rPr>
      </w:pPr>
    </w:p>
    <w:p w14:paraId="1B991026" w14:textId="77777777" w:rsidR="003C751E" w:rsidRPr="003C751E" w:rsidRDefault="003C751E" w:rsidP="003C751E">
      <w:pPr>
        <w:rPr>
          <w:lang w:val="es-ES" w:eastAsia="es-ES"/>
        </w:rPr>
      </w:pPr>
    </w:p>
    <w:p w14:paraId="5A0D446A" w14:textId="77777777" w:rsidR="00634311" w:rsidRPr="00634311" w:rsidRDefault="00634311" w:rsidP="00634311">
      <w:pPr>
        <w:keepNext/>
        <w:keepLines/>
        <w:spacing w:before="200"/>
        <w:jc w:val="center"/>
        <w:outlineLvl w:val="1"/>
        <w:rPr>
          <w:rFonts w:asciiTheme="majorHAnsi" w:eastAsiaTheme="majorEastAsia" w:hAnsiTheme="majorHAnsi" w:cstheme="majorBidi"/>
          <w:b/>
          <w:bCs/>
          <w:sz w:val="18"/>
          <w:szCs w:val="18"/>
          <w:lang w:val="es-ES" w:eastAsia="es-ES"/>
        </w:rPr>
      </w:pPr>
      <w:r w:rsidRPr="00634311">
        <w:rPr>
          <w:rFonts w:asciiTheme="majorHAnsi" w:eastAsiaTheme="majorEastAsia" w:hAnsiTheme="majorHAnsi" w:cstheme="majorBidi"/>
          <w:b/>
          <w:bCs/>
          <w:sz w:val="18"/>
          <w:szCs w:val="18"/>
          <w:lang w:val="es-ES" w:eastAsia="es-ES"/>
        </w:rPr>
        <w:lastRenderedPageBreak/>
        <w:t>ANEXO NÚMERO 6 (SEIS)</w:t>
      </w:r>
    </w:p>
    <w:p w14:paraId="4A0682B4" w14:textId="77777777" w:rsidR="00634311" w:rsidRPr="00634311" w:rsidRDefault="00634311" w:rsidP="00634311">
      <w:pPr>
        <w:rPr>
          <w:rFonts w:ascii="Arial" w:hAnsi="Arial" w:cs="Arial"/>
          <w:bCs/>
          <w:sz w:val="18"/>
          <w:szCs w:val="18"/>
        </w:rPr>
      </w:pPr>
    </w:p>
    <w:p w14:paraId="76D11851" w14:textId="77777777" w:rsidR="00634311" w:rsidRPr="00634311" w:rsidRDefault="00634311" w:rsidP="00634311">
      <w:pPr>
        <w:rPr>
          <w:rFonts w:ascii="Arial" w:hAnsi="Arial" w:cs="Arial"/>
          <w:bCs/>
          <w:sz w:val="18"/>
          <w:szCs w:val="18"/>
        </w:rPr>
      </w:pPr>
      <w:r w:rsidRPr="00634311">
        <w:rPr>
          <w:rFonts w:ascii="Arial" w:hAnsi="Arial" w:cs="Arial"/>
          <w:bCs/>
          <w:sz w:val="18"/>
          <w:szCs w:val="18"/>
        </w:rPr>
        <w:t>Adjudicación Directa No. __________________________.</w:t>
      </w:r>
    </w:p>
    <w:p w14:paraId="4E9ECEF7" w14:textId="77777777" w:rsidR="00634311" w:rsidRPr="00634311" w:rsidRDefault="00634311" w:rsidP="00634311">
      <w:pPr>
        <w:jc w:val="center"/>
        <w:rPr>
          <w:rFonts w:ascii="Arial" w:hAnsi="Arial" w:cs="Arial"/>
          <w:bCs/>
          <w:sz w:val="18"/>
          <w:szCs w:val="18"/>
        </w:rPr>
      </w:pPr>
    </w:p>
    <w:p w14:paraId="3D76B72B" w14:textId="77777777" w:rsidR="00634311" w:rsidRPr="00634311" w:rsidRDefault="00634311" w:rsidP="00634311">
      <w:pPr>
        <w:jc w:val="center"/>
        <w:rPr>
          <w:rFonts w:ascii="Arial" w:hAnsi="Arial" w:cs="Arial"/>
          <w:bCs/>
          <w:sz w:val="18"/>
          <w:szCs w:val="18"/>
        </w:rPr>
      </w:pPr>
    </w:p>
    <w:p w14:paraId="0E5DB382" w14:textId="77777777" w:rsidR="00634311" w:rsidRPr="00634311" w:rsidRDefault="00634311" w:rsidP="00634311">
      <w:pPr>
        <w:keepNext/>
        <w:keepLines/>
        <w:spacing w:before="200"/>
        <w:outlineLvl w:val="1"/>
        <w:rPr>
          <w:rFonts w:asciiTheme="majorHAnsi" w:eastAsiaTheme="majorEastAsia" w:hAnsiTheme="majorHAnsi" w:cs="Arial"/>
          <w:b/>
          <w:bCs/>
          <w:i/>
          <w:sz w:val="18"/>
          <w:szCs w:val="18"/>
          <w:lang w:val="es-ES" w:eastAsia="es-ES"/>
        </w:rPr>
      </w:pPr>
      <w:r w:rsidRPr="00634311">
        <w:rPr>
          <w:rFonts w:asciiTheme="majorHAnsi" w:eastAsiaTheme="majorEastAsia" w:hAnsiTheme="majorHAnsi" w:cs="Arial"/>
          <w:b/>
          <w:bCs/>
          <w:i/>
          <w:sz w:val="18"/>
          <w:szCs w:val="18"/>
          <w:lang w:val="es-ES" w:eastAsia="es-ES"/>
        </w:rPr>
        <w:t>INSTITUTO MEXICANO DEL SEGURO SOCIAL</w:t>
      </w:r>
    </w:p>
    <w:p w14:paraId="3BBC2F42" w14:textId="77777777" w:rsidR="00634311" w:rsidRPr="00634311" w:rsidRDefault="00634311" w:rsidP="00634311">
      <w:pPr>
        <w:rPr>
          <w:rFonts w:ascii="Arial" w:hAnsi="Arial" w:cs="Arial"/>
          <w:bCs/>
          <w:sz w:val="18"/>
          <w:szCs w:val="18"/>
          <w:lang w:val="pt-BR"/>
        </w:rPr>
      </w:pPr>
      <w:r w:rsidRPr="00634311">
        <w:rPr>
          <w:rFonts w:ascii="Arial" w:hAnsi="Arial" w:cs="Arial"/>
          <w:bCs/>
          <w:sz w:val="18"/>
          <w:szCs w:val="18"/>
          <w:lang w:val="pt-BR"/>
        </w:rPr>
        <w:t xml:space="preserve">DELEGACION COLIMA </w:t>
      </w:r>
    </w:p>
    <w:p w14:paraId="3D6DD72F" w14:textId="77777777" w:rsidR="00634311" w:rsidRPr="00634311" w:rsidRDefault="00634311" w:rsidP="00634311">
      <w:pPr>
        <w:rPr>
          <w:rFonts w:ascii="Arial" w:hAnsi="Arial" w:cs="Arial"/>
          <w:bCs/>
          <w:sz w:val="18"/>
          <w:szCs w:val="18"/>
          <w:lang w:val="pt-BR"/>
        </w:rPr>
      </w:pPr>
      <w:r w:rsidRPr="00634311">
        <w:rPr>
          <w:rFonts w:ascii="Arial" w:hAnsi="Arial" w:cs="Arial"/>
          <w:bCs/>
          <w:sz w:val="18"/>
          <w:szCs w:val="18"/>
          <w:lang w:val="pt-BR"/>
        </w:rPr>
        <w:t>P R E S E N T E-</w:t>
      </w:r>
    </w:p>
    <w:p w14:paraId="39E5089B" w14:textId="77777777" w:rsidR="00634311" w:rsidRPr="00634311" w:rsidRDefault="00634311" w:rsidP="00634311">
      <w:pPr>
        <w:rPr>
          <w:rFonts w:ascii="Arial" w:hAnsi="Arial" w:cs="Arial"/>
          <w:bCs/>
          <w:sz w:val="18"/>
          <w:szCs w:val="18"/>
          <w:lang w:val="pt-BR"/>
        </w:rPr>
      </w:pPr>
    </w:p>
    <w:p w14:paraId="2287F6AE" w14:textId="77777777" w:rsidR="00634311" w:rsidRPr="00634311" w:rsidRDefault="00634311" w:rsidP="00634311">
      <w:pPr>
        <w:jc w:val="both"/>
        <w:rPr>
          <w:rFonts w:ascii="Arial" w:hAnsi="Arial" w:cs="Arial"/>
          <w:sz w:val="18"/>
          <w:szCs w:val="18"/>
        </w:rPr>
      </w:pPr>
      <w:r w:rsidRPr="00634311">
        <w:rPr>
          <w:rFonts w:ascii="Arial" w:hAnsi="Arial" w:cs="Arial"/>
          <w:sz w:val="18"/>
          <w:szCs w:val="18"/>
          <w:u w:val="single"/>
        </w:rPr>
        <w:t xml:space="preserve">(                      NOMBRE                        </w:t>
      </w:r>
      <w:r w:rsidRPr="00634311">
        <w:rPr>
          <w:rFonts w:ascii="Arial" w:hAnsi="Arial" w:cs="Arial"/>
          <w:sz w:val="18"/>
          <w:szCs w:val="18"/>
        </w:rPr>
        <w:t xml:space="preserve">  )  BAJO PROTESTA DE DECIR VERDAD, EN MI CARÁCTER DE REPRESENTANTE LEGAL DE LA EMPRESA _________________________________, DECLARO LO SIGUIENTE:</w:t>
      </w:r>
    </w:p>
    <w:p w14:paraId="550F38EB" w14:textId="77777777" w:rsidR="00634311" w:rsidRPr="00634311" w:rsidRDefault="00634311" w:rsidP="00634311">
      <w:pPr>
        <w:rPr>
          <w:rFonts w:ascii="Arial" w:hAnsi="Arial" w:cs="Arial"/>
          <w:sz w:val="18"/>
          <w:szCs w:val="18"/>
        </w:rPr>
      </w:pPr>
    </w:p>
    <w:p w14:paraId="440762B1" w14:textId="77777777" w:rsidR="00634311" w:rsidRPr="00634311" w:rsidRDefault="00634311" w:rsidP="00634311">
      <w:pPr>
        <w:rPr>
          <w:rFonts w:ascii="Arial" w:hAnsi="Arial" w:cs="Arial"/>
          <w:sz w:val="18"/>
          <w:szCs w:val="18"/>
        </w:rPr>
      </w:pPr>
    </w:p>
    <w:p w14:paraId="6A61F98A" w14:textId="77777777" w:rsidR="00634311" w:rsidRPr="00634311" w:rsidRDefault="00634311" w:rsidP="00634311">
      <w:pPr>
        <w:numPr>
          <w:ilvl w:val="0"/>
          <w:numId w:val="6"/>
        </w:numPr>
        <w:jc w:val="both"/>
        <w:rPr>
          <w:rFonts w:ascii="Arial" w:hAnsi="Arial" w:cs="Arial"/>
          <w:sz w:val="18"/>
          <w:szCs w:val="18"/>
        </w:rPr>
      </w:pPr>
      <w:r w:rsidRPr="00634311">
        <w:rPr>
          <w:rFonts w:ascii="Arial" w:hAnsi="Arial" w:cs="Arial"/>
          <w:sz w:val="18"/>
          <w:szCs w:val="18"/>
        </w:rPr>
        <w:t>CONOCER EL CONTENIDO DE LA LEY DE ADQUISICIONES, ARRENDAMIENTOS Y SERVICIOS DEL SECTOR PÚBLICO, SU REGLAMENTO, LOS PRESENTES REQUISITOS DE ADJUDICACION Y SUS ANEXOS.</w:t>
      </w:r>
    </w:p>
    <w:p w14:paraId="4BAF09C9" w14:textId="77777777" w:rsidR="00634311" w:rsidRPr="00634311" w:rsidRDefault="00634311" w:rsidP="00634311">
      <w:pPr>
        <w:ind w:left="360"/>
        <w:jc w:val="both"/>
        <w:rPr>
          <w:rFonts w:ascii="Arial" w:hAnsi="Arial" w:cs="Arial"/>
          <w:sz w:val="18"/>
          <w:szCs w:val="18"/>
        </w:rPr>
      </w:pPr>
    </w:p>
    <w:p w14:paraId="15173804" w14:textId="77777777" w:rsidR="00634311" w:rsidRPr="00634311" w:rsidRDefault="00634311" w:rsidP="00634311">
      <w:pPr>
        <w:numPr>
          <w:ilvl w:val="0"/>
          <w:numId w:val="6"/>
        </w:numPr>
        <w:jc w:val="both"/>
        <w:rPr>
          <w:rFonts w:ascii="Arial" w:hAnsi="Arial" w:cs="Arial"/>
          <w:sz w:val="18"/>
          <w:szCs w:val="18"/>
        </w:rPr>
      </w:pPr>
      <w:r w:rsidRPr="00634311">
        <w:rPr>
          <w:rFonts w:ascii="Arial" w:hAnsi="Arial" w:cs="Arial"/>
          <w:sz w:val="18"/>
          <w:szCs w:val="18"/>
        </w:rPr>
        <w:t>QUE MI REPRESENTADA NO SE ENCUENTRA EN NINGUNO DE LOS SUPUESTOS DEL ARTÍCULO 50 y 60 PENULTIMO PARRAFO DE LA LEY DE ADQUISICIONES, ARRENDAMIENTOS Y SERVICIOS DEL SECTOR PÚBLICO</w:t>
      </w:r>
      <w:r w:rsidRPr="00634311">
        <w:rPr>
          <w:rFonts w:ascii="Arial" w:hAnsi="Arial" w:cs="Arial"/>
          <w:b/>
          <w:bCs/>
          <w:sz w:val="18"/>
          <w:szCs w:val="18"/>
        </w:rPr>
        <w:t>.</w:t>
      </w:r>
    </w:p>
    <w:p w14:paraId="36CCBCAF" w14:textId="77777777" w:rsidR="00634311" w:rsidRPr="00634311" w:rsidRDefault="00634311" w:rsidP="00634311">
      <w:pPr>
        <w:jc w:val="both"/>
        <w:rPr>
          <w:rFonts w:ascii="Arial" w:hAnsi="Arial" w:cs="Arial"/>
          <w:sz w:val="18"/>
          <w:szCs w:val="18"/>
        </w:rPr>
      </w:pPr>
    </w:p>
    <w:p w14:paraId="676F4722" w14:textId="77777777" w:rsidR="00634311" w:rsidRPr="00634311" w:rsidRDefault="00634311" w:rsidP="00634311">
      <w:pPr>
        <w:numPr>
          <w:ilvl w:val="0"/>
          <w:numId w:val="6"/>
        </w:numPr>
        <w:jc w:val="both"/>
        <w:rPr>
          <w:rFonts w:ascii="Arial" w:hAnsi="Arial" w:cs="Arial"/>
          <w:sz w:val="18"/>
          <w:szCs w:val="18"/>
        </w:rPr>
      </w:pPr>
      <w:r w:rsidRPr="00634311">
        <w:rPr>
          <w:rFonts w:ascii="Arial" w:hAnsi="Arial" w:cs="Arial"/>
          <w:sz w:val="18"/>
          <w:szCs w:val="18"/>
        </w:rPr>
        <w:t>QUE MI REPRESENTADA NO SE ENCUENTRA SANCIONADA COMO EMPRESA O PRODUCTO POR LA SECRETARIA DE SALUD.</w:t>
      </w:r>
    </w:p>
    <w:p w14:paraId="3308E115" w14:textId="77777777" w:rsidR="00634311" w:rsidRPr="00634311" w:rsidRDefault="00634311" w:rsidP="00634311">
      <w:pPr>
        <w:jc w:val="both"/>
        <w:rPr>
          <w:rFonts w:ascii="Arial" w:hAnsi="Arial" w:cs="Arial"/>
          <w:sz w:val="18"/>
          <w:szCs w:val="18"/>
        </w:rPr>
      </w:pPr>
    </w:p>
    <w:p w14:paraId="76AFB486" w14:textId="77777777" w:rsidR="00634311" w:rsidRPr="00634311" w:rsidRDefault="00634311" w:rsidP="00634311">
      <w:pPr>
        <w:numPr>
          <w:ilvl w:val="0"/>
          <w:numId w:val="6"/>
        </w:numPr>
        <w:jc w:val="both"/>
        <w:rPr>
          <w:rFonts w:ascii="Arial" w:hAnsi="Arial" w:cs="Arial"/>
          <w:sz w:val="18"/>
          <w:szCs w:val="18"/>
        </w:rPr>
      </w:pPr>
      <w:r w:rsidRPr="00634311">
        <w:rPr>
          <w:rFonts w:ascii="Arial" w:hAnsi="Arial" w:cs="Arial"/>
          <w:sz w:val="18"/>
          <w:szCs w:val="18"/>
        </w:rPr>
        <w:t>QUE ME ABSTENDRÉ DE ADOPTAR CONDUCTAS PARA QUE LOS SERVIDORES PÚBLICOS DEL INSTITUTO, INDUZCAN O ALTEREN LAS EVALUACIONES DE LAS COTIZACIONES, EL RESULTADO DEL PROCEDIMIENTO, U OTROS ASPECTOS QUE OTORGUEN CONDICIONES MAS VENTAJOSAS CON RELACIÓN A LOS DEMÁS PARTICIPANTES</w:t>
      </w:r>
      <w:r w:rsidRPr="00634311">
        <w:rPr>
          <w:rFonts w:ascii="Arial" w:hAnsi="Arial" w:cs="Arial"/>
          <w:b/>
          <w:bCs/>
          <w:sz w:val="18"/>
          <w:szCs w:val="18"/>
        </w:rPr>
        <w:t xml:space="preserve">. </w:t>
      </w:r>
    </w:p>
    <w:p w14:paraId="4DAD66F9" w14:textId="77777777" w:rsidR="00634311" w:rsidRPr="00634311" w:rsidRDefault="00634311" w:rsidP="00634311">
      <w:pPr>
        <w:ind w:left="360"/>
        <w:jc w:val="both"/>
        <w:rPr>
          <w:rFonts w:ascii="Arial" w:hAnsi="Arial" w:cs="Arial"/>
          <w:sz w:val="18"/>
          <w:szCs w:val="18"/>
        </w:rPr>
      </w:pPr>
    </w:p>
    <w:p w14:paraId="105446AF" w14:textId="77777777" w:rsidR="00634311" w:rsidRPr="00634311" w:rsidRDefault="00634311" w:rsidP="00634311">
      <w:pPr>
        <w:numPr>
          <w:ilvl w:val="0"/>
          <w:numId w:val="6"/>
        </w:numPr>
        <w:jc w:val="both"/>
        <w:rPr>
          <w:rFonts w:ascii="Arial" w:eastAsia="Times New Roman" w:hAnsi="Arial" w:cs="Arial"/>
          <w:sz w:val="18"/>
          <w:szCs w:val="18"/>
          <w:lang w:val="es-ES" w:eastAsia="ar-SA"/>
        </w:rPr>
      </w:pPr>
      <w:r w:rsidRPr="00634311">
        <w:rPr>
          <w:rFonts w:ascii="Arial" w:eastAsia="Times New Roman" w:hAnsi="Arial" w:cs="Arial"/>
          <w:sz w:val="18"/>
          <w:szCs w:val="18"/>
          <w:lang w:val="es-ES" w:eastAsia="ar-SA"/>
        </w:rPr>
        <w:t>MANIFIESTO BAJO PROTESTA DE DECIR VERDAD, DE QUE POR MI CONDUCTO NO PARTICIPAN EN ESTE PROCEDIMIENTO PERSONAS FISICAS O MORALES QUE SE ENCUENTREN INHABILITADAS POR RESOLUCION DE LA SECRETARIA DE LA FUNCION PUBLICA,  EN LOS TERMINOS DE LA LEY O DE LA LEY DE OBRAS PUBLICAS Y SERVICIOS RELACIONADOS CON LAS MISMAS, TAL COMO LO ESTABLECEN  LOS ARTICULOS  31, FRACCION XXIV, 50 Y 60, PENULTIMO PÁRRAFO DE LA LEY.</w:t>
      </w:r>
    </w:p>
    <w:p w14:paraId="0C287474" w14:textId="77777777" w:rsidR="00634311" w:rsidRPr="00634311" w:rsidRDefault="00634311" w:rsidP="00634311">
      <w:pPr>
        <w:widowControl w:val="0"/>
        <w:suppressAutoHyphens/>
        <w:overflowPunct w:val="0"/>
        <w:autoSpaceDE w:val="0"/>
        <w:ind w:left="360"/>
        <w:jc w:val="both"/>
        <w:textAlignment w:val="baseline"/>
        <w:rPr>
          <w:rFonts w:ascii="Arial" w:eastAsia="Times New Roman" w:hAnsi="Arial" w:cs="Arial"/>
          <w:sz w:val="18"/>
          <w:szCs w:val="18"/>
          <w:lang w:val="es-ES" w:eastAsia="ar-SA"/>
        </w:rPr>
      </w:pPr>
    </w:p>
    <w:p w14:paraId="0708478F" w14:textId="77777777" w:rsidR="00634311" w:rsidRPr="00634311" w:rsidRDefault="00634311" w:rsidP="00634311">
      <w:pPr>
        <w:widowControl w:val="0"/>
        <w:numPr>
          <w:ilvl w:val="0"/>
          <w:numId w:val="6"/>
        </w:numPr>
        <w:jc w:val="both"/>
        <w:rPr>
          <w:rFonts w:ascii="Arial" w:eastAsia="Times New Roman" w:hAnsi="Arial" w:cs="Arial"/>
          <w:bCs/>
          <w:sz w:val="18"/>
          <w:szCs w:val="18"/>
          <w:lang w:val="es-ES" w:eastAsia="ar-SA"/>
        </w:rPr>
      </w:pPr>
      <w:r w:rsidRPr="00634311">
        <w:rPr>
          <w:rFonts w:ascii="Arial" w:eastAsia="Times New Roman" w:hAnsi="Arial" w:cs="Arial"/>
          <w:bCs/>
          <w:sz w:val="18"/>
          <w:szCs w:val="18"/>
          <w:lang w:val="es-ES" w:eastAsia="ar-SA"/>
        </w:rPr>
        <w:t>MANIFIESTO QUE LOS PRECIOS DE MI COTIZACION NO SE COTIZAN EN CONDICIONES DE PRÁCTICAS DESLEALES DE COMERCIO INTERNACIONAL, DE CONFORMIDAD CON LO PREVISTO EN EL ARTÍCULO 25 DEL REGLAMENTO DE LA LEY.</w:t>
      </w:r>
    </w:p>
    <w:p w14:paraId="63ADDC04" w14:textId="77777777" w:rsidR="00634311" w:rsidRPr="00634311" w:rsidRDefault="00634311" w:rsidP="00634311">
      <w:pPr>
        <w:rPr>
          <w:rFonts w:ascii="Arial" w:hAnsi="Arial" w:cs="Arial"/>
          <w:sz w:val="18"/>
          <w:szCs w:val="18"/>
        </w:rPr>
      </w:pPr>
    </w:p>
    <w:p w14:paraId="1FDE5F98" w14:textId="77777777" w:rsidR="00634311" w:rsidRPr="00634311" w:rsidRDefault="00634311" w:rsidP="00634311">
      <w:pPr>
        <w:numPr>
          <w:ilvl w:val="0"/>
          <w:numId w:val="6"/>
        </w:numPr>
        <w:ind w:right="57"/>
        <w:jc w:val="both"/>
        <w:rPr>
          <w:rFonts w:ascii="Arial" w:hAnsi="Arial" w:cs="Arial"/>
          <w:sz w:val="18"/>
          <w:szCs w:val="18"/>
        </w:rPr>
      </w:pPr>
      <w:r w:rsidRPr="00634311">
        <w:rPr>
          <w:rFonts w:ascii="Arial" w:hAnsi="Arial" w:cs="Arial"/>
          <w:sz w:val="18"/>
          <w:szCs w:val="18"/>
        </w:rPr>
        <w:t>QUE EL PARTICIPANTE SE OBLIGA EN CASO DE RESULTAR ADJUDICADO  A LIBERAR AL INSTITUTO DE TODA RESPONSABILIDAD DE CARÁCTER CIVIL, MERCANTIL, PENAL O ADMINISTRATIVA QUE EN SU CASO OCASIONE DERIVADO DE LA INFRACCIÓN DE DERECHOS DE AUTOR, PATENTES, MARCAS Y OTROS DERECHOS A NIVEL NACIONAL E INTERNACIONAL.</w:t>
      </w:r>
    </w:p>
    <w:p w14:paraId="31061167" w14:textId="77777777" w:rsidR="00634311" w:rsidRPr="00634311" w:rsidRDefault="00634311" w:rsidP="00634311">
      <w:pPr>
        <w:rPr>
          <w:rFonts w:ascii="Arial" w:hAnsi="Arial" w:cs="Arial"/>
          <w:sz w:val="18"/>
          <w:szCs w:val="18"/>
          <w:lang w:val="es-MX"/>
        </w:rPr>
      </w:pPr>
    </w:p>
    <w:p w14:paraId="50D66553" w14:textId="77777777" w:rsidR="00634311" w:rsidRPr="00634311" w:rsidRDefault="00634311" w:rsidP="00634311">
      <w:pPr>
        <w:jc w:val="both"/>
        <w:rPr>
          <w:rFonts w:ascii="Arial" w:hAnsi="Arial" w:cs="Arial"/>
          <w:sz w:val="18"/>
          <w:szCs w:val="18"/>
          <w:lang w:val="es-MX"/>
        </w:rPr>
      </w:pPr>
    </w:p>
    <w:p w14:paraId="4BF9F0E0" w14:textId="77777777" w:rsidR="00634311" w:rsidRPr="00634311" w:rsidRDefault="00634311" w:rsidP="00634311">
      <w:pPr>
        <w:jc w:val="both"/>
        <w:rPr>
          <w:rFonts w:ascii="Arial" w:hAnsi="Arial" w:cs="Arial"/>
          <w:sz w:val="18"/>
          <w:szCs w:val="18"/>
        </w:rPr>
      </w:pPr>
      <w:r w:rsidRPr="00634311">
        <w:rPr>
          <w:rFonts w:ascii="Arial" w:hAnsi="Arial" w:cs="Arial"/>
          <w:sz w:val="18"/>
          <w:szCs w:val="18"/>
        </w:rPr>
        <w:t>LUGAR Y FECHA</w:t>
      </w:r>
    </w:p>
    <w:p w14:paraId="4E9AA567" w14:textId="77777777" w:rsidR="00634311" w:rsidRPr="00634311" w:rsidRDefault="00634311" w:rsidP="00634311">
      <w:pPr>
        <w:jc w:val="both"/>
        <w:rPr>
          <w:rFonts w:ascii="Arial" w:hAnsi="Arial" w:cs="Arial"/>
          <w:sz w:val="18"/>
          <w:szCs w:val="18"/>
        </w:rPr>
      </w:pPr>
      <w:r w:rsidRPr="00634311">
        <w:rPr>
          <w:rFonts w:ascii="Arial" w:hAnsi="Arial" w:cs="Arial"/>
          <w:sz w:val="18"/>
          <w:szCs w:val="18"/>
        </w:rPr>
        <w:t xml:space="preserve">                                   </w:t>
      </w:r>
    </w:p>
    <w:p w14:paraId="1DC84D11" w14:textId="77777777" w:rsidR="00634311" w:rsidRPr="00634311" w:rsidRDefault="00634311" w:rsidP="00634311">
      <w:pPr>
        <w:jc w:val="center"/>
        <w:rPr>
          <w:rFonts w:ascii="Arial" w:hAnsi="Arial" w:cs="Arial"/>
          <w:sz w:val="18"/>
          <w:szCs w:val="18"/>
        </w:rPr>
      </w:pPr>
      <w:r w:rsidRPr="00634311">
        <w:rPr>
          <w:rFonts w:ascii="Arial" w:hAnsi="Arial" w:cs="Arial"/>
          <w:sz w:val="18"/>
          <w:szCs w:val="18"/>
        </w:rPr>
        <w:t>________________________________________________</w:t>
      </w:r>
    </w:p>
    <w:p w14:paraId="28414730" w14:textId="77777777" w:rsidR="00634311" w:rsidRPr="00634311" w:rsidRDefault="00634311" w:rsidP="00634311">
      <w:pPr>
        <w:jc w:val="center"/>
        <w:rPr>
          <w:rFonts w:ascii="Arial" w:hAnsi="Arial" w:cs="Arial"/>
          <w:sz w:val="18"/>
          <w:szCs w:val="18"/>
        </w:rPr>
      </w:pPr>
      <w:r w:rsidRPr="00634311">
        <w:rPr>
          <w:rFonts w:ascii="Arial" w:hAnsi="Arial" w:cs="Arial"/>
          <w:sz w:val="18"/>
          <w:szCs w:val="18"/>
        </w:rPr>
        <w:t>(FIRMA REPRESENTANTE LEGAL)</w:t>
      </w:r>
    </w:p>
    <w:p w14:paraId="6B54D740" w14:textId="77777777" w:rsidR="00634311" w:rsidRPr="00634311" w:rsidRDefault="00634311" w:rsidP="00634311">
      <w:pPr>
        <w:jc w:val="center"/>
        <w:rPr>
          <w:sz w:val="18"/>
          <w:szCs w:val="18"/>
        </w:rPr>
      </w:pPr>
    </w:p>
    <w:p w14:paraId="30D291C9" w14:textId="77777777" w:rsidR="00634311" w:rsidRPr="00634311" w:rsidRDefault="00634311" w:rsidP="00634311">
      <w:pPr>
        <w:rPr>
          <w:sz w:val="18"/>
          <w:szCs w:val="18"/>
        </w:rPr>
      </w:pPr>
    </w:p>
    <w:p w14:paraId="192F9647" w14:textId="77777777" w:rsidR="00634311" w:rsidRPr="00634311" w:rsidRDefault="00634311" w:rsidP="00634311">
      <w:pPr>
        <w:rPr>
          <w:sz w:val="18"/>
          <w:szCs w:val="18"/>
        </w:rPr>
      </w:pPr>
    </w:p>
    <w:p w14:paraId="51A4D57E" w14:textId="77777777" w:rsidR="00634311" w:rsidRPr="00634311" w:rsidRDefault="00634311" w:rsidP="00634311">
      <w:pPr>
        <w:rPr>
          <w:sz w:val="18"/>
          <w:szCs w:val="18"/>
        </w:rPr>
      </w:pPr>
    </w:p>
    <w:p w14:paraId="3B9F295A" w14:textId="77777777" w:rsidR="00634311" w:rsidRPr="00634311" w:rsidRDefault="00634311" w:rsidP="00634311">
      <w:pPr>
        <w:rPr>
          <w:sz w:val="18"/>
          <w:szCs w:val="18"/>
        </w:rPr>
      </w:pPr>
    </w:p>
    <w:p w14:paraId="64022EB8" w14:textId="77777777" w:rsidR="00634311" w:rsidRPr="00634311" w:rsidRDefault="00634311" w:rsidP="00634311">
      <w:pPr>
        <w:keepNext/>
        <w:keepLines/>
        <w:spacing w:before="200"/>
        <w:jc w:val="center"/>
        <w:outlineLvl w:val="1"/>
        <w:rPr>
          <w:rFonts w:asciiTheme="majorHAnsi" w:eastAsiaTheme="majorEastAsia" w:hAnsiTheme="majorHAnsi" w:cstheme="majorBidi"/>
          <w:b/>
          <w:bCs/>
          <w:sz w:val="18"/>
          <w:szCs w:val="18"/>
          <w:lang w:val="es-ES" w:eastAsia="es-ES"/>
        </w:rPr>
      </w:pPr>
      <w:r w:rsidRPr="00634311">
        <w:rPr>
          <w:rFonts w:asciiTheme="majorHAnsi" w:eastAsiaTheme="majorEastAsia" w:hAnsiTheme="majorHAnsi" w:cstheme="majorBidi"/>
          <w:b/>
          <w:bCs/>
          <w:sz w:val="18"/>
          <w:szCs w:val="18"/>
          <w:lang w:val="es-ES" w:eastAsia="es-ES"/>
        </w:rPr>
        <w:lastRenderedPageBreak/>
        <w:t>ANEXO NÚMERO 6 A (SEIS A)</w:t>
      </w:r>
    </w:p>
    <w:p w14:paraId="42C73E8E" w14:textId="77777777" w:rsidR="00634311" w:rsidRPr="00634311" w:rsidRDefault="00634311" w:rsidP="00634311">
      <w:pPr>
        <w:rPr>
          <w:rFonts w:ascii="Arial" w:hAnsi="Arial" w:cs="Arial"/>
          <w:bCs/>
          <w:sz w:val="18"/>
          <w:szCs w:val="18"/>
        </w:rPr>
      </w:pPr>
    </w:p>
    <w:p w14:paraId="70B7B522" w14:textId="77777777" w:rsidR="00634311" w:rsidRPr="00634311" w:rsidRDefault="00634311" w:rsidP="00634311">
      <w:pPr>
        <w:rPr>
          <w:rFonts w:ascii="Arial" w:hAnsi="Arial" w:cs="Arial"/>
          <w:bCs/>
          <w:sz w:val="18"/>
          <w:szCs w:val="18"/>
        </w:rPr>
      </w:pPr>
      <w:r w:rsidRPr="00634311">
        <w:rPr>
          <w:rFonts w:ascii="Arial" w:hAnsi="Arial" w:cs="Arial"/>
          <w:bCs/>
          <w:sz w:val="18"/>
          <w:szCs w:val="18"/>
        </w:rPr>
        <w:t>Adjudicación Directa No. __________________________.</w:t>
      </w:r>
    </w:p>
    <w:p w14:paraId="52ACDA9A" w14:textId="77777777" w:rsidR="00634311" w:rsidRPr="00634311" w:rsidRDefault="00634311" w:rsidP="00634311">
      <w:pPr>
        <w:jc w:val="center"/>
        <w:rPr>
          <w:rFonts w:ascii="Arial" w:hAnsi="Arial" w:cs="Arial"/>
          <w:bCs/>
          <w:sz w:val="18"/>
          <w:szCs w:val="18"/>
        </w:rPr>
      </w:pPr>
    </w:p>
    <w:p w14:paraId="4C4B2C86" w14:textId="77777777" w:rsidR="00634311" w:rsidRPr="00634311" w:rsidRDefault="00634311" w:rsidP="00634311">
      <w:pPr>
        <w:jc w:val="center"/>
        <w:rPr>
          <w:rFonts w:ascii="Arial" w:hAnsi="Arial" w:cs="Arial"/>
          <w:bCs/>
          <w:sz w:val="18"/>
          <w:szCs w:val="18"/>
        </w:rPr>
      </w:pPr>
    </w:p>
    <w:p w14:paraId="7AF7DDB4" w14:textId="77777777" w:rsidR="00634311" w:rsidRPr="00634311" w:rsidRDefault="00634311" w:rsidP="00634311">
      <w:pPr>
        <w:keepNext/>
        <w:keepLines/>
        <w:spacing w:before="200"/>
        <w:outlineLvl w:val="1"/>
        <w:rPr>
          <w:rFonts w:asciiTheme="majorHAnsi" w:eastAsiaTheme="majorEastAsia" w:hAnsiTheme="majorHAnsi" w:cs="Arial"/>
          <w:b/>
          <w:bCs/>
          <w:i/>
          <w:sz w:val="18"/>
          <w:szCs w:val="18"/>
          <w:lang w:val="es-ES" w:eastAsia="es-ES"/>
        </w:rPr>
      </w:pPr>
      <w:r w:rsidRPr="00634311">
        <w:rPr>
          <w:rFonts w:asciiTheme="majorHAnsi" w:eastAsiaTheme="majorEastAsia" w:hAnsiTheme="majorHAnsi" w:cs="Arial"/>
          <w:b/>
          <w:bCs/>
          <w:i/>
          <w:sz w:val="18"/>
          <w:szCs w:val="18"/>
          <w:lang w:val="es-ES" w:eastAsia="es-ES"/>
        </w:rPr>
        <w:t>INSTITUTO MEXICANO DEL SEGURO SOCIAL</w:t>
      </w:r>
    </w:p>
    <w:p w14:paraId="1201381B" w14:textId="77777777" w:rsidR="00634311" w:rsidRPr="00634311" w:rsidRDefault="00634311" w:rsidP="00634311">
      <w:pPr>
        <w:rPr>
          <w:rFonts w:ascii="Arial" w:hAnsi="Arial" w:cs="Arial"/>
          <w:bCs/>
          <w:sz w:val="18"/>
          <w:szCs w:val="18"/>
          <w:lang w:val="pt-BR"/>
        </w:rPr>
      </w:pPr>
      <w:r w:rsidRPr="00634311">
        <w:rPr>
          <w:rFonts w:ascii="Arial" w:hAnsi="Arial" w:cs="Arial"/>
          <w:bCs/>
          <w:sz w:val="18"/>
          <w:szCs w:val="18"/>
          <w:lang w:val="pt-BR"/>
        </w:rPr>
        <w:t xml:space="preserve">DELEGACION COLIMA </w:t>
      </w:r>
    </w:p>
    <w:p w14:paraId="53D22512" w14:textId="77777777" w:rsidR="00634311" w:rsidRPr="00634311" w:rsidRDefault="00634311" w:rsidP="00634311">
      <w:pPr>
        <w:rPr>
          <w:rFonts w:ascii="Arial" w:hAnsi="Arial" w:cs="Arial"/>
          <w:bCs/>
          <w:sz w:val="18"/>
          <w:szCs w:val="18"/>
          <w:lang w:val="pt-BR"/>
        </w:rPr>
      </w:pPr>
      <w:r w:rsidRPr="00634311">
        <w:rPr>
          <w:rFonts w:ascii="Arial" w:hAnsi="Arial" w:cs="Arial"/>
          <w:bCs/>
          <w:sz w:val="18"/>
          <w:szCs w:val="18"/>
          <w:lang w:val="pt-BR"/>
        </w:rPr>
        <w:t>P R E S E N T E-</w:t>
      </w:r>
    </w:p>
    <w:p w14:paraId="3FE50565" w14:textId="77777777" w:rsidR="00634311" w:rsidRPr="00634311" w:rsidRDefault="00634311" w:rsidP="00634311">
      <w:pPr>
        <w:rPr>
          <w:rFonts w:ascii="Arial" w:hAnsi="Arial" w:cs="Arial"/>
          <w:bCs/>
          <w:sz w:val="18"/>
          <w:szCs w:val="18"/>
          <w:lang w:val="pt-BR"/>
        </w:rPr>
      </w:pPr>
    </w:p>
    <w:p w14:paraId="500CD612" w14:textId="77777777" w:rsidR="00634311" w:rsidRPr="00634311" w:rsidRDefault="00634311" w:rsidP="00634311">
      <w:pPr>
        <w:jc w:val="both"/>
        <w:rPr>
          <w:rFonts w:ascii="Arial" w:hAnsi="Arial" w:cs="Arial"/>
          <w:sz w:val="18"/>
          <w:szCs w:val="18"/>
        </w:rPr>
      </w:pPr>
      <w:r w:rsidRPr="00634311">
        <w:rPr>
          <w:rFonts w:ascii="Arial" w:hAnsi="Arial" w:cs="Arial"/>
          <w:sz w:val="18"/>
          <w:szCs w:val="18"/>
          <w:u w:val="single"/>
        </w:rPr>
        <w:t xml:space="preserve">(                      NOMBRE                        </w:t>
      </w:r>
      <w:r w:rsidRPr="00634311">
        <w:rPr>
          <w:rFonts w:ascii="Arial" w:hAnsi="Arial" w:cs="Arial"/>
          <w:sz w:val="18"/>
          <w:szCs w:val="18"/>
        </w:rPr>
        <w:t xml:space="preserve">  )  BAJO PROTESTA DE DECIR VERDAD, EN MI CARÁCTER DE REPRESENTANTE LEGAL DE LA EMPRESA _________________________________, DECLARO LO SIGUIENTE:</w:t>
      </w:r>
    </w:p>
    <w:p w14:paraId="177D5D56" w14:textId="77777777" w:rsidR="00634311" w:rsidRPr="00634311" w:rsidRDefault="00634311" w:rsidP="00634311">
      <w:pPr>
        <w:rPr>
          <w:rFonts w:ascii="Arial" w:hAnsi="Arial" w:cs="Arial"/>
          <w:sz w:val="18"/>
          <w:szCs w:val="18"/>
        </w:rPr>
      </w:pPr>
    </w:p>
    <w:p w14:paraId="3F727C31" w14:textId="77777777" w:rsidR="00634311" w:rsidRPr="00634311" w:rsidRDefault="00634311" w:rsidP="00634311">
      <w:pPr>
        <w:jc w:val="both"/>
        <w:rPr>
          <w:rFonts w:ascii="Arial" w:hAnsi="Arial" w:cs="Arial"/>
          <w:sz w:val="18"/>
          <w:szCs w:val="18"/>
        </w:rPr>
      </w:pPr>
      <w:r w:rsidRPr="00634311">
        <w:rPr>
          <w:rFonts w:ascii="Arial" w:hAnsi="Arial" w:cs="Arial"/>
          <w:sz w:val="18"/>
          <w:szCs w:val="18"/>
        </w:rPr>
        <w:t xml:space="preserve">MANIFIESTO BAJO PROTESTA DE DECIR VERDAD, QUE ME ABSTENDRE DE ADOPTAR CONDUCTAS, PARA QUE LOS SERVIDORES PUBLICOS DE ESTA DEPENDENCIA INDUZCAN O ALTEREN LAS EVALUACIONES DE LAS PROPOSICIONES, EL RESULTADO DEL PROCEDIMIENTO, U OTROS ASPECTOS QUE OTORGUEN CONDICIONES MAS VENTAJOSAS CON RELACION A LOS DEMAS PARTICIPANTES. </w:t>
      </w:r>
    </w:p>
    <w:p w14:paraId="26133660" w14:textId="77777777" w:rsidR="00634311" w:rsidRPr="00634311" w:rsidRDefault="00634311" w:rsidP="00634311">
      <w:pPr>
        <w:rPr>
          <w:rFonts w:ascii="Arial" w:hAnsi="Arial" w:cs="Arial"/>
          <w:sz w:val="18"/>
          <w:szCs w:val="18"/>
        </w:rPr>
      </w:pPr>
    </w:p>
    <w:p w14:paraId="4A19BACB" w14:textId="77777777" w:rsidR="00634311" w:rsidRPr="00634311" w:rsidRDefault="00634311" w:rsidP="00634311">
      <w:pPr>
        <w:rPr>
          <w:rFonts w:ascii="Arial" w:hAnsi="Arial" w:cs="Arial"/>
          <w:sz w:val="18"/>
          <w:szCs w:val="18"/>
          <w:lang w:val="es-MX"/>
        </w:rPr>
      </w:pPr>
    </w:p>
    <w:p w14:paraId="581FE73E" w14:textId="77777777" w:rsidR="00634311" w:rsidRPr="00634311" w:rsidRDefault="00634311" w:rsidP="00634311">
      <w:pPr>
        <w:jc w:val="both"/>
        <w:rPr>
          <w:rFonts w:ascii="Arial" w:hAnsi="Arial" w:cs="Arial"/>
          <w:sz w:val="18"/>
          <w:szCs w:val="18"/>
          <w:lang w:val="es-MX"/>
        </w:rPr>
      </w:pPr>
    </w:p>
    <w:p w14:paraId="5AF72C22" w14:textId="77777777" w:rsidR="00634311" w:rsidRPr="00634311" w:rsidRDefault="00634311" w:rsidP="00634311">
      <w:pPr>
        <w:jc w:val="both"/>
        <w:rPr>
          <w:rFonts w:ascii="Arial" w:hAnsi="Arial" w:cs="Arial"/>
          <w:sz w:val="18"/>
          <w:szCs w:val="18"/>
        </w:rPr>
      </w:pPr>
      <w:r w:rsidRPr="00634311">
        <w:rPr>
          <w:rFonts w:ascii="Arial" w:hAnsi="Arial" w:cs="Arial"/>
          <w:sz w:val="18"/>
          <w:szCs w:val="18"/>
        </w:rPr>
        <w:t>LUGAR Y FECHA</w:t>
      </w:r>
    </w:p>
    <w:p w14:paraId="576502CB" w14:textId="77777777" w:rsidR="00634311" w:rsidRPr="00634311" w:rsidRDefault="00634311" w:rsidP="00634311">
      <w:pPr>
        <w:jc w:val="both"/>
        <w:rPr>
          <w:rFonts w:ascii="Arial" w:hAnsi="Arial" w:cs="Arial"/>
          <w:sz w:val="18"/>
          <w:szCs w:val="18"/>
        </w:rPr>
      </w:pPr>
      <w:r w:rsidRPr="00634311">
        <w:rPr>
          <w:rFonts w:ascii="Arial" w:hAnsi="Arial" w:cs="Arial"/>
          <w:sz w:val="18"/>
          <w:szCs w:val="18"/>
        </w:rPr>
        <w:t xml:space="preserve">                                   </w:t>
      </w:r>
    </w:p>
    <w:p w14:paraId="59291BE8" w14:textId="77777777" w:rsidR="00634311" w:rsidRPr="00634311" w:rsidRDefault="00634311" w:rsidP="00634311">
      <w:pPr>
        <w:jc w:val="center"/>
        <w:rPr>
          <w:rFonts w:ascii="Arial" w:hAnsi="Arial" w:cs="Arial"/>
          <w:sz w:val="18"/>
          <w:szCs w:val="18"/>
        </w:rPr>
      </w:pPr>
      <w:r w:rsidRPr="00634311">
        <w:rPr>
          <w:rFonts w:ascii="Arial" w:hAnsi="Arial" w:cs="Arial"/>
          <w:sz w:val="18"/>
          <w:szCs w:val="18"/>
        </w:rPr>
        <w:t>________________________________________________</w:t>
      </w:r>
    </w:p>
    <w:p w14:paraId="19207E48" w14:textId="77777777" w:rsidR="00634311" w:rsidRPr="00634311" w:rsidRDefault="00634311" w:rsidP="00634311">
      <w:pPr>
        <w:jc w:val="center"/>
        <w:rPr>
          <w:rFonts w:ascii="Arial" w:hAnsi="Arial" w:cs="Arial"/>
          <w:sz w:val="18"/>
          <w:szCs w:val="18"/>
        </w:rPr>
      </w:pPr>
      <w:r w:rsidRPr="00634311">
        <w:rPr>
          <w:rFonts w:ascii="Arial" w:hAnsi="Arial" w:cs="Arial"/>
          <w:sz w:val="18"/>
          <w:szCs w:val="18"/>
        </w:rPr>
        <w:t>(FIRMA REPRESENTANTE LEGAL)</w:t>
      </w:r>
    </w:p>
    <w:p w14:paraId="0E995252" w14:textId="77777777" w:rsidR="00634311" w:rsidRPr="00634311" w:rsidRDefault="00634311" w:rsidP="00634311">
      <w:pPr>
        <w:jc w:val="center"/>
        <w:rPr>
          <w:sz w:val="18"/>
          <w:szCs w:val="18"/>
        </w:rPr>
      </w:pPr>
    </w:p>
    <w:p w14:paraId="2AF7D62D" w14:textId="77777777" w:rsidR="00634311" w:rsidRPr="00634311" w:rsidRDefault="00634311" w:rsidP="00634311">
      <w:pPr>
        <w:rPr>
          <w:sz w:val="18"/>
          <w:szCs w:val="18"/>
        </w:rPr>
      </w:pPr>
    </w:p>
    <w:p w14:paraId="00E053A5" w14:textId="77777777" w:rsidR="00634311" w:rsidRPr="00634311" w:rsidRDefault="00634311" w:rsidP="00634311">
      <w:pPr>
        <w:rPr>
          <w:sz w:val="18"/>
          <w:szCs w:val="18"/>
        </w:rPr>
      </w:pPr>
    </w:p>
    <w:p w14:paraId="38F58582" w14:textId="77777777" w:rsidR="00634311" w:rsidRPr="00634311" w:rsidRDefault="00634311" w:rsidP="00634311">
      <w:pPr>
        <w:rPr>
          <w:sz w:val="18"/>
          <w:szCs w:val="18"/>
        </w:rPr>
      </w:pPr>
    </w:p>
    <w:p w14:paraId="3E0F9848" w14:textId="77777777" w:rsidR="00634311" w:rsidRPr="00634311" w:rsidRDefault="00634311" w:rsidP="00634311">
      <w:pPr>
        <w:rPr>
          <w:sz w:val="18"/>
          <w:szCs w:val="18"/>
        </w:rPr>
      </w:pPr>
    </w:p>
    <w:p w14:paraId="7751CF1B" w14:textId="77777777" w:rsidR="00634311" w:rsidRPr="00634311" w:rsidRDefault="00634311" w:rsidP="00634311">
      <w:pPr>
        <w:rPr>
          <w:sz w:val="18"/>
          <w:szCs w:val="18"/>
        </w:rPr>
      </w:pPr>
    </w:p>
    <w:p w14:paraId="18832D8E" w14:textId="77777777" w:rsidR="00634311" w:rsidRPr="00634311" w:rsidRDefault="00634311" w:rsidP="00634311">
      <w:pPr>
        <w:rPr>
          <w:sz w:val="18"/>
          <w:szCs w:val="18"/>
        </w:rPr>
      </w:pPr>
    </w:p>
    <w:p w14:paraId="7B77660B" w14:textId="77777777" w:rsidR="00634311" w:rsidRPr="00634311" w:rsidRDefault="00634311" w:rsidP="00634311">
      <w:pPr>
        <w:rPr>
          <w:sz w:val="18"/>
          <w:szCs w:val="18"/>
        </w:rPr>
      </w:pPr>
    </w:p>
    <w:p w14:paraId="2E929C73" w14:textId="77777777" w:rsidR="00634311" w:rsidRPr="00634311" w:rsidRDefault="00634311" w:rsidP="00634311">
      <w:pPr>
        <w:rPr>
          <w:sz w:val="18"/>
          <w:szCs w:val="18"/>
        </w:rPr>
      </w:pPr>
    </w:p>
    <w:p w14:paraId="4988A358" w14:textId="77777777" w:rsidR="00634311" w:rsidRPr="00634311" w:rsidRDefault="00634311" w:rsidP="00634311">
      <w:pPr>
        <w:rPr>
          <w:sz w:val="18"/>
          <w:szCs w:val="18"/>
        </w:rPr>
      </w:pPr>
    </w:p>
    <w:p w14:paraId="19EF5052" w14:textId="77777777" w:rsidR="00634311" w:rsidRPr="00634311" w:rsidRDefault="00634311" w:rsidP="00634311">
      <w:pPr>
        <w:rPr>
          <w:sz w:val="18"/>
          <w:szCs w:val="18"/>
        </w:rPr>
      </w:pPr>
    </w:p>
    <w:p w14:paraId="0CE91C1B" w14:textId="77777777" w:rsidR="00634311" w:rsidRPr="00634311" w:rsidRDefault="00634311" w:rsidP="00634311">
      <w:pPr>
        <w:rPr>
          <w:sz w:val="18"/>
          <w:szCs w:val="18"/>
        </w:rPr>
      </w:pPr>
    </w:p>
    <w:p w14:paraId="65E7E1C4" w14:textId="77777777" w:rsidR="00634311" w:rsidRPr="00634311" w:rsidRDefault="00634311" w:rsidP="00634311">
      <w:pPr>
        <w:rPr>
          <w:sz w:val="18"/>
          <w:szCs w:val="18"/>
        </w:rPr>
      </w:pPr>
    </w:p>
    <w:p w14:paraId="0BCD119F" w14:textId="77777777" w:rsidR="00634311" w:rsidRPr="00634311" w:rsidRDefault="00634311" w:rsidP="00634311">
      <w:pPr>
        <w:rPr>
          <w:sz w:val="18"/>
          <w:szCs w:val="18"/>
        </w:rPr>
      </w:pPr>
    </w:p>
    <w:p w14:paraId="5529A613" w14:textId="77777777" w:rsidR="00634311" w:rsidRPr="00634311" w:rsidRDefault="00634311" w:rsidP="00634311">
      <w:pPr>
        <w:rPr>
          <w:sz w:val="18"/>
          <w:szCs w:val="18"/>
        </w:rPr>
      </w:pPr>
    </w:p>
    <w:p w14:paraId="39D51246" w14:textId="77777777" w:rsidR="00634311" w:rsidRPr="00634311" w:rsidRDefault="00634311" w:rsidP="00634311">
      <w:pPr>
        <w:rPr>
          <w:sz w:val="18"/>
          <w:szCs w:val="18"/>
        </w:rPr>
      </w:pPr>
    </w:p>
    <w:p w14:paraId="3E2AEC6F" w14:textId="77777777" w:rsidR="00634311" w:rsidRPr="00634311" w:rsidRDefault="00634311" w:rsidP="00634311">
      <w:pPr>
        <w:rPr>
          <w:sz w:val="18"/>
          <w:szCs w:val="18"/>
        </w:rPr>
      </w:pPr>
    </w:p>
    <w:p w14:paraId="0FBD3279" w14:textId="77777777" w:rsidR="00634311" w:rsidRPr="00634311" w:rsidRDefault="00634311" w:rsidP="00634311">
      <w:pPr>
        <w:rPr>
          <w:sz w:val="18"/>
          <w:szCs w:val="18"/>
        </w:rPr>
      </w:pPr>
    </w:p>
    <w:p w14:paraId="6845FEC2" w14:textId="77777777" w:rsidR="00634311" w:rsidRPr="00634311" w:rsidRDefault="00634311" w:rsidP="00634311">
      <w:pPr>
        <w:rPr>
          <w:sz w:val="18"/>
          <w:szCs w:val="18"/>
        </w:rPr>
      </w:pPr>
    </w:p>
    <w:p w14:paraId="604B3829" w14:textId="77777777" w:rsidR="00634311" w:rsidRPr="00634311" w:rsidRDefault="00634311" w:rsidP="00634311">
      <w:pPr>
        <w:rPr>
          <w:sz w:val="18"/>
          <w:szCs w:val="18"/>
        </w:rPr>
      </w:pPr>
    </w:p>
    <w:p w14:paraId="40B65503" w14:textId="77777777" w:rsidR="00634311" w:rsidRPr="00634311" w:rsidRDefault="00634311" w:rsidP="00634311">
      <w:pPr>
        <w:rPr>
          <w:sz w:val="18"/>
          <w:szCs w:val="18"/>
        </w:rPr>
      </w:pPr>
    </w:p>
    <w:p w14:paraId="2DE81EF2" w14:textId="77777777" w:rsidR="00634311" w:rsidRPr="00634311" w:rsidRDefault="00634311" w:rsidP="00634311">
      <w:pPr>
        <w:rPr>
          <w:sz w:val="18"/>
          <w:szCs w:val="18"/>
        </w:rPr>
      </w:pPr>
    </w:p>
    <w:p w14:paraId="3CF7EF00" w14:textId="77777777" w:rsidR="00634311" w:rsidRPr="00634311" w:rsidRDefault="00634311" w:rsidP="00634311">
      <w:pPr>
        <w:rPr>
          <w:sz w:val="18"/>
          <w:szCs w:val="18"/>
        </w:rPr>
      </w:pPr>
    </w:p>
    <w:p w14:paraId="0E98989D" w14:textId="77777777" w:rsidR="00634311" w:rsidRPr="00634311" w:rsidRDefault="00634311" w:rsidP="00634311">
      <w:pPr>
        <w:rPr>
          <w:sz w:val="18"/>
          <w:szCs w:val="18"/>
        </w:rPr>
      </w:pPr>
    </w:p>
    <w:p w14:paraId="0F2368B3" w14:textId="77777777" w:rsidR="00634311" w:rsidRPr="00634311" w:rsidRDefault="00634311" w:rsidP="00634311">
      <w:pPr>
        <w:rPr>
          <w:sz w:val="18"/>
          <w:szCs w:val="18"/>
        </w:rPr>
      </w:pPr>
    </w:p>
    <w:p w14:paraId="5C744E34" w14:textId="77777777" w:rsidR="00634311" w:rsidRPr="00634311" w:rsidRDefault="00634311" w:rsidP="00634311">
      <w:pPr>
        <w:rPr>
          <w:sz w:val="18"/>
          <w:szCs w:val="18"/>
        </w:rPr>
      </w:pPr>
    </w:p>
    <w:p w14:paraId="74E8FD0D" w14:textId="77777777" w:rsidR="00634311" w:rsidRPr="00634311" w:rsidRDefault="00634311" w:rsidP="00634311">
      <w:pPr>
        <w:rPr>
          <w:sz w:val="18"/>
          <w:szCs w:val="18"/>
        </w:rPr>
      </w:pPr>
    </w:p>
    <w:p w14:paraId="2940C599" w14:textId="77777777" w:rsidR="00634311" w:rsidRPr="00634311" w:rsidRDefault="00634311" w:rsidP="00634311">
      <w:pPr>
        <w:rPr>
          <w:sz w:val="18"/>
          <w:szCs w:val="18"/>
        </w:rPr>
      </w:pPr>
    </w:p>
    <w:p w14:paraId="34E94B62" w14:textId="77777777" w:rsidR="00634311" w:rsidRPr="00634311" w:rsidRDefault="00634311" w:rsidP="00634311">
      <w:pPr>
        <w:rPr>
          <w:sz w:val="18"/>
          <w:szCs w:val="18"/>
        </w:rPr>
      </w:pPr>
    </w:p>
    <w:p w14:paraId="74FDCF68" w14:textId="77777777" w:rsidR="00634311" w:rsidRPr="00634311" w:rsidRDefault="00634311" w:rsidP="00634311">
      <w:pPr>
        <w:tabs>
          <w:tab w:val="left" w:pos="28020"/>
          <w:tab w:val="left" w:pos="28740"/>
          <w:tab w:val="left" w:pos="29460"/>
          <w:tab w:val="left" w:pos="30180"/>
          <w:tab w:val="left" w:pos="30900"/>
          <w:tab w:val="left" w:pos="31620"/>
          <w:tab w:val="left" w:pos="31680"/>
          <w:tab w:val="left" w:pos="-31680"/>
        </w:tabs>
        <w:ind w:right="16"/>
        <w:rPr>
          <w:rFonts w:ascii="Arial" w:hAnsi="Arial" w:cs="Arial"/>
          <w:b/>
          <w:sz w:val="22"/>
          <w:szCs w:val="22"/>
        </w:rPr>
      </w:pPr>
    </w:p>
    <w:p w14:paraId="480ABCB2" w14:textId="77777777" w:rsidR="00634311" w:rsidRPr="00634311" w:rsidRDefault="00634311" w:rsidP="00634311">
      <w:pPr>
        <w:tabs>
          <w:tab w:val="left" w:pos="28020"/>
          <w:tab w:val="left" w:pos="28740"/>
          <w:tab w:val="left" w:pos="29460"/>
          <w:tab w:val="left" w:pos="30180"/>
          <w:tab w:val="left" w:pos="30900"/>
          <w:tab w:val="left" w:pos="31620"/>
          <w:tab w:val="left" w:pos="31680"/>
          <w:tab w:val="left" w:pos="-31680"/>
        </w:tabs>
        <w:ind w:left="9072" w:right="16" w:hanging="9072"/>
        <w:jc w:val="center"/>
        <w:rPr>
          <w:rFonts w:cs="Arial"/>
          <w:b/>
          <w:sz w:val="20"/>
          <w:szCs w:val="20"/>
        </w:rPr>
      </w:pPr>
      <w:r w:rsidRPr="00634311">
        <w:rPr>
          <w:rFonts w:cs="Arial"/>
          <w:b/>
          <w:sz w:val="20"/>
          <w:szCs w:val="20"/>
        </w:rPr>
        <w:lastRenderedPageBreak/>
        <w:t>ANEXO NUMERO 7 (SIETE)</w:t>
      </w:r>
    </w:p>
    <w:p w14:paraId="5EF5D280" w14:textId="77777777" w:rsidR="00634311" w:rsidRPr="00634311" w:rsidRDefault="00634311" w:rsidP="00634311">
      <w:pPr>
        <w:tabs>
          <w:tab w:val="left" w:pos="28020"/>
          <w:tab w:val="left" w:pos="28740"/>
          <w:tab w:val="left" w:pos="29460"/>
          <w:tab w:val="left" w:pos="30180"/>
          <w:tab w:val="left" w:pos="30900"/>
          <w:tab w:val="left" w:pos="31620"/>
          <w:tab w:val="left" w:pos="31680"/>
          <w:tab w:val="left" w:pos="-31680"/>
        </w:tabs>
        <w:ind w:left="9072" w:right="16" w:hanging="9072"/>
        <w:jc w:val="center"/>
        <w:rPr>
          <w:rFonts w:ascii="Arial" w:hAnsi="Arial" w:cs="Arial"/>
          <w:b/>
          <w:sz w:val="22"/>
          <w:szCs w:val="22"/>
          <w:u w:val="single"/>
        </w:rPr>
      </w:pPr>
    </w:p>
    <w:p w14:paraId="1799708A" w14:textId="77777777" w:rsidR="00634311" w:rsidRPr="00634311" w:rsidRDefault="00634311" w:rsidP="00634311">
      <w:pPr>
        <w:suppressAutoHyphens/>
        <w:jc w:val="center"/>
        <w:rPr>
          <w:rFonts w:eastAsia="Times New Roman" w:cs="Arial"/>
          <w:b/>
          <w:sz w:val="20"/>
          <w:szCs w:val="20"/>
          <w:lang w:val="es-ES" w:eastAsia="ar-SA"/>
        </w:rPr>
      </w:pPr>
      <w:r w:rsidRPr="00634311">
        <w:rPr>
          <w:rFonts w:eastAsia="Times New Roman" w:cs="Arial"/>
          <w:b/>
          <w:sz w:val="20"/>
          <w:szCs w:val="20"/>
          <w:lang w:val="es-ES" w:eastAsia="ar-SA"/>
        </w:rPr>
        <w:t>FORMATO PARA FIANZA DE CUMPLIMIENTO DE CONTRATO</w:t>
      </w:r>
    </w:p>
    <w:p w14:paraId="747F1128" w14:textId="77777777" w:rsidR="00634311" w:rsidRPr="00634311" w:rsidRDefault="00634311" w:rsidP="00634311">
      <w:pPr>
        <w:rPr>
          <w:rFonts w:ascii="Arial" w:hAnsi="Arial" w:cs="Arial"/>
          <w:sz w:val="22"/>
          <w:szCs w:val="22"/>
        </w:rPr>
      </w:pPr>
    </w:p>
    <w:p w14:paraId="49C2201F" w14:textId="77777777" w:rsidR="00634311" w:rsidRPr="00634311" w:rsidRDefault="00634311" w:rsidP="00634311">
      <w:pPr>
        <w:jc w:val="both"/>
        <w:rPr>
          <w:rFonts w:ascii="Arial" w:hAnsi="Arial" w:cs="Arial"/>
          <w:color w:val="000000"/>
          <w:sz w:val="18"/>
          <w:szCs w:val="18"/>
        </w:rPr>
      </w:pPr>
      <w:r w:rsidRPr="00634311">
        <w:rPr>
          <w:rFonts w:ascii="Arial" w:hAnsi="Arial" w:cs="Arial"/>
          <w:b/>
          <w:color w:val="000000"/>
          <w:sz w:val="18"/>
          <w:szCs w:val="18"/>
        </w:rPr>
        <w:t>(NOMBRE DE LA AFIANZADORA)</w:t>
      </w:r>
      <w:r w:rsidRPr="00634311">
        <w:rPr>
          <w:rFonts w:ascii="Arial" w:hAnsi="Arial" w:cs="Arial"/>
          <w:color w:val="000000"/>
          <w:sz w:val="18"/>
          <w:szCs w:val="18"/>
        </w:rPr>
        <w:t xml:space="preserve">, EN EJERCICIO DE LA AUTORIZACIÓN QUE LE OTORGÓ EL GOBIERNO FEDERAL, POR CONDUCTO DE LA SECRETARÍA DE HACIENDA Y CRÉDITO PÚBLICO, EN LOS TÉRMINOS DE LOS ARTÍCULOS 5° Y 6° DE LA LEY FEDERAL DE INSTITUCIONES DE FIANZAS, SE CONSTITUYE FIADORA POR LA SUMA DE: </w:t>
      </w:r>
      <w:r w:rsidRPr="00634311">
        <w:rPr>
          <w:rFonts w:ascii="Arial" w:hAnsi="Arial" w:cs="Arial"/>
          <w:b/>
          <w:color w:val="000000"/>
          <w:sz w:val="18"/>
          <w:szCs w:val="18"/>
        </w:rPr>
        <w:t>(ANOTAR EL IMPORTE QUE PROCEDA DEPENDIENDO DEL PORCENTAJE AL CONTRATO SIN INCLUIR EL IVA.)</w:t>
      </w:r>
      <w:r w:rsidRPr="00634311">
        <w:rPr>
          <w:rFonts w:ascii="Arial" w:hAnsi="Arial" w:cs="Arial"/>
          <w:color w:val="000000"/>
          <w:sz w:val="18"/>
          <w:szCs w:val="18"/>
        </w:rPr>
        <w:t>-----</w:t>
      </w:r>
    </w:p>
    <w:p w14:paraId="37571104" w14:textId="77777777" w:rsidR="00634311" w:rsidRPr="00634311" w:rsidRDefault="00634311" w:rsidP="00634311">
      <w:pPr>
        <w:jc w:val="both"/>
        <w:rPr>
          <w:rFonts w:ascii="Arial" w:hAnsi="Arial" w:cs="Arial"/>
          <w:sz w:val="18"/>
          <w:szCs w:val="18"/>
        </w:rPr>
      </w:pPr>
      <w:r w:rsidRPr="00634311">
        <w:rPr>
          <w:rFonts w:ascii="Arial" w:hAnsi="Arial" w:cs="Arial"/>
          <w:sz w:val="18"/>
          <w:szCs w:val="18"/>
        </w:rPr>
        <w:t xml:space="preserve">ANTE: EL INSTITUTO MEXICANO DEL SEGURO SOCIAL, PARA GARANTIZAR POR </w:t>
      </w:r>
      <w:r w:rsidRPr="00634311">
        <w:rPr>
          <w:rFonts w:ascii="Arial" w:hAnsi="Arial" w:cs="Arial"/>
          <w:sz w:val="18"/>
          <w:szCs w:val="18"/>
          <w:u w:val="single"/>
        </w:rPr>
        <w:t>(nombre o denominación social de la empresa).</w:t>
      </w:r>
      <w:r w:rsidRPr="00634311">
        <w:rPr>
          <w:rFonts w:ascii="Arial" w:hAnsi="Arial" w:cs="Arial"/>
          <w:sz w:val="18"/>
          <w:szCs w:val="18"/>
        </w:rPr>
        <w:t xml:space="preserve">  CON DOMICILIO EN </w:t>
      </w:r>
      <w:r w:rsidRPr="00634311">
        <w:rPr>
          <w:rFonts w:ascii="Arial" w:hAnsi="Arial" w:cs="Arial"/>
          <w:sz w:val="18"/>
          <w:szCs w:val="18"/>
          <w:u w:val="single"/>
        </w:rPr>
        <w:t>(domicilio de la empresa)</w:t>
      </w:r>
      <w:r w:rsidRPr="00634311">
        <w:rPr>
          <w:rFonts w:ascii="Arial" w:hAnsi="Arial" w:cs="Arial"/>
          <w:sz w:val="18"/>
          <w:szCs w:val="18"/>
        </w:rPr>
        <w:t>, EL FIEL Y</w:t>
      </w:r>
      <w:r w:rsidRPr="00634311">
        <w:rPr>
          <w:rFonts w:ascii="Arial" w:hAnsi="Arial" w:cs="Arial"/>
          <w:color w:val="FF9900"/>
          <w:sz w:val="18"/>
          <w:szCs w:val="18"/>
        </w:rPr>
        <w:t xml:space="preserve"> </w:t>
      </w:r>
      <w:r w:rsidRPr="00634311">
        <w:rPr>
          <w:rFonts w:ascii="Arial" w:hAnsi="Arial" w:cs="Arial"/>
          <w:sz w:val="18"/>
          <w:szCs w:val="18"/>
        </w:rPr>
        <w:t xml:space="preserve">EXACTO CUMPLIMIENTO DE TODAS Y CADA UNA DE LAS OBLIGACIONES A SU CARGO, DERIVADAS DEL CONTRATO DE  </w:t>
      </w:r>
      <w:r w:rsidRPr="00634311">
        <w:rPr>
          <w:rFonts w:ascii="Arial" w:hAnsi="Arial" w:cs="Arial"/>
          <w:sz w:val="18"/>
          <w:szCs w:val="18"/>
          <w:u w:val="single"/>
        </w:rPr>
        <w:t xml:space="preserve">(especificar </w:t>
      </w:r>
      <w:proofErr w:type="spellStart"/>
      <w:r w:rsidRPr="00634311">
        <w:rPr>
          <w:rFonts w:ascii="Arial" w:hAnsi="Arial" w:cs="Arial"/>
          <w:sz w:val="18"/>
          <w:szCs w:val="18"/>
          <w:u w:val="single"/>
        </w:rPr>
        <w:t>que</w:t>
      </w:r>
      <w:proofErr w:type="spellEnd"/>
      <w:r w:rsidRPr="00634311">
        <w:rPr>
          <w:rFonts w:ascii="Arial" w:hAnsi="Arial" w:cs="Arial"/>
          <w:sz w:val="18"/>
          <w:szCs w:val="18"/>
          <w:u w:val="single"/>
        </w:rPr>
        <w:t xml:space="preserve"> tipo de contrato, si es de adquisición, prestación de servicio, </w:t>
      </w:r>
      <w:proofErr w:type="spellStart"/>
      <w:r w:rsidRPr="00634311">
        <w:rPr>
          <w:rFonts w:ascii="Arial" w:hAnsi="Arial" w:cs="Arial"/>
          <w:sz w:val="18"/>
          <w:szCs w:val="18"/>
          <w:u w:val="single"/>
        </w:rPr>
        <w:t>etc</w:t>
      </w:r>
      <w:proofErr w:type="spellEnd"/>
      <w:r w:rsidRPr="00634311">
        <w:rPr>
          <w:rFonts w:ascii="Arial" w:hAnsi="Arial" w:cs="Arial"/>
          <w:sz w:val="18"/>
          <w:szCs w:val="18"/>
          <w:u w:val="single"/>
        </w:rPr>
        <w:t xml:space="preserve">) </w:t>
      </w:r>
      <w:r w:rsidRPr="00634311">
        <w:rPr>
          <w:rFonts w:ascii="Arial" w:hAnsi="Arial" w:cs="Arial"/>
          <w:sz w:val="18"/>
          <w:szCs w:val="18"/>
        </w:rPr>
        <w:t xml:space="preserve"> NÚMERO </w:t>
      </w:r>
      <w:r w:rsidRPr="00634311">
        <w:rPr>
          <w:rFonts w:ascii="Arial" w:hAnsi="Arial" w:cs="Arial"/>
          <w:sz w:val="18"/>
          <w:szCs w:val="18"/>
          <w:u w:val="single"/>
        </w:rPr>
        <w:t xml:space="preserve">(número de contrato) </w:t>
      </w:r>
      <w:r w:rsidRPr="00634311">
        <w:rPr>
          <w:rFonts w:ascii="Arial" w:hAnsi="Arial" w:cs="Arial"/>
          <w:sz w:val="18"/>
          <w:szCs w:val="18"/>
        </w:rPr>
        <w:t xml:space="preserve"> DE FECHA </w:t>
      </w:r>
      <w:r w:rsidRPr="00634311">
        <w:rPr>
          <w:rFonts w:ascii="Arial" w:hAnsi="Arial" w:cs="Arial"/>
          <w:sz w:val="18"/>
          <w:szCs w:val="18"/>
          <w:u w:val="single"/>
        </w:rPr>
        <w:t xml:space="preserve">(fecha de suscripción), </w:t>
      </w:r>
      <w:r w:rsidRPr="00634311">
        <w:rPr>
          <w:rFonts w:ascii="Arial" w:hAnsi="Arial" w:cs="Arial"/>
          <w:sz w:val="18"/>
          <w:szCs w:val="18"/>
        </w:rPr>
        <w:t xml:space="preserve"> QUE SE ADJUDICÓ A DICHA EMPRESA CON MOTIVO DEL </w:t>
      </w:r>
      <w:r w:rsidRPr="00634311">
        <w:rPr>
          <w:rFonts w:ascii="Arial" w:hAnsi="Arial" w:cs="Arial"/>
          <w:sz w:val="18"/>
          <w:szCs w:val="18"/>
          <w:u w:val="single"/>
        </w:rPr>
        <w:t xml:space="preserve">(especificar el procedimiento de contratación que se llevó a cabo, licitación pública, invitación a cuando menos tres personas, adjudicación directa, y en su caso, el número de ésta), </w:t>
      </w:r>
      <w:r w:rsidRPr="00634311">
        <w:rPr>
          <w:rFonts w:ascii="Arial" w:hAnsi="Arial" w:cs="Arial"/>
          <w:sz w:val="18"/>
          <w:szCs w:val="18"/>
        </w:rPr>
        <w:t xml:space="preserve"> RELATIVO A </w:t>
      </w:r>
      <w:r w:rsidRPr="00634311">
        <w:rPr>
          <w:rFonts w:ascii="Arial" w:hAnsi="Arial" w:cs="Arial"/>
          <w:sz w:val="18"/>
          <w:szCs w:val="18"/>
          <w:u w:val="single"/>
        </w:rPr>
        <w:t xml:space="preserve"> (objeto del contrato)</w:t>
      </w:r>
      <w:r w:rsidRPr="00634311">
        <w:rPr>
          <w:rFonts w:ascii="Arial" w:hAnsi="Arial" w:cs="Arial"/>
          <w:sz w:val="18"/>
          <w:szCs w:val="18"/>
        </w:rPr>
        <w:t xml:space="preserve">;  LA PRESENTE FIANZA, </w:t>
      </w:r>
      <w:r w:rsidRPr="00634311">
        <w:rPr>
          <w:rFonts w:ascii="Arial" w:hAnsi="Arial" w:cs="Arial"/>
          <w:b/>
          <w:sz w:val="18"/>
          <w:szCs w:val="18"/>
        </w:rPr>
        <w:t>TENDRÁ UNA VIGENCIA DE</w:t>
      </w:r>
      <w:r w:rsidRPr="00634311">
        <w:rPr>
          <w:rFonts w:ascii="Arial" w:hAnsi="Arial" w:cs="Arial"/>
          <w:sz w:val="18"/>
          <w:szCs w:val="18"/>
        </w:rPr>
        <w:t xml:space="preserve"> </w:t>
      </w:r>
      <w:r w:rsidRPr="00634311">
        <w:rPr>
          <w:rFonts w:ascii="Arial" w:hAnsi="Arial" w:cs="Arial"/>
          <w:b/>
          <w:sz w:val="18"/>
          <w:szCs w:val="18"/>
        </w:rPr>
        <w:t>(</w:t>
      </w:r>
      <w:r w:rsidRPr="00634311">
        <w:rPr>
          <w:rFonts w:ascii="Arial" w:hAnsi="Arial" w:cs="Arial"/>
          <w:b/>
          <w:sz w:val="18"/>
          <w:szCs w:val="18"/>
          <w:u w:val="single"/>
        </w:rPr>
        <w:t>se deberá insertar el lapso de vigencia que se haya establecido en el contrato)</w:t>
      </w:r>
      <w:r w:rsidRPr="00634311">
        <w:rPr>
          <w:rFonts w:ascii="Arial" w:hAnsi="Arial" w:cs="Arial"/>
          <w:sz w:val="18"/>
          <w:szCs w:val="18"/>
        </w:rPr>
        <w:t xml:space="preserve">, CONTADOS A PARTIR DE LA SUSCRIPCIÓN DEL CONTRATO, ASÍ COMO DURANTE LA SUBSTANCIACIÓN DE TODOS LOS RECURSOS Y MEDIOS DE DEFENSA LEGALES QUE, EN SU CASO, SEAN INTERPUESTOS POR CUALQUIERA DE LAS PARTES Y HASTA QUE SE DICTE LA RESOLUCIÓN DEFINITIVA POR AUTORIDAD COMPETENTE; AFIANZADORA </w:t>
      </w:r>
      <w:r w:rsidRPr="00634311">
        <w:rPr>
          <w:rFonts w:ascii="Arial" w:hAnsi="Arial" w:cs="Arial"/>
          <w:sz w:val="18"/>
          <w:szCs w:val="18"/>
          <w:u w:val="single"/>
        </w:rPr>
        <w:t>(especificar la institución afianzadora que expide la garantía)</w:t>
      </w:r>
      <w:r w:rsidRPr="00634311">
        <w:rPr>
          <w:rFonts w:ascii="Arial" w:hAnsi="Arial" w:cs="Arial"/>
          <w:sz w:val="18"/>
          <w:szCs w:val="18"/>
        </w:rPr>
        <w:t xml:space="preserve">, EXPRESAMENTE SE OBLIGA A PAGAR AL INSTITUTO LA CANTIDAD GARANTIZADA O LA PARTE PROPORCIONAL DE LA MISMA, POSTERIORMENTE A QUE SE LE HAYAN APLICADO AL </w:t>
      </w:r>
      <w:r w:rsidRPr="00634311">
        <w:rPr>
          <w:rFonts w:ascii="Arial" w:hAnsi="Arial" w:cs="Arial"/>
          <w:sz w:val="18"/>
          <w:szCs w:val="18"/>
          <w:u w:val="single"/>
        </w:rPr>
        <w:t>(proveedor, prestador de servicio, etc.)</w:t>
      </w:r>
      <w:r w:rsidRPr="00634311">
        <w:rPr>
          <w:rFonts w:ascii="Arial" w:hAnsi="Arial" w:cs="Arial"/>
          <w:sz w:val="18"/>
          <w:szCs w:val="18"/>
        </w:rPr>
        <w:t xml:space="preserve"> LA TOTALIDAD DE LAS PENAS CONVENCIONALES ESTABLECIDAS EN LA CLÁUSULA </w:t>
      </w:r>
      <w:r w:rsidRPr="00634311">
        <w:rPr>
          <w:rFonts w:ascii="Arial" w:hAnsi="Arial" w:cs="Arial"/>
          <w:sz w:val="18"/>
          <w:szCs w:val="18"/>
          <w:u w:val="single"/>
        </w:rPr>
        <w:t>(número de cláusula del contrato en que se estipulen las penas convencionales que en su caso deba pagar el fiado)</w:t>
      </w:r>
      <w:r w:rsidRPr="00634311">
        <w:rPr>
          <w:rFonts w:ascii="Arial" w:hAnsi="Arial" w:cs="Arial"/>
          <w:sz w:val="18"/>
          <w:szCs w:val="18"/>
        </w:rPr>
        <w:t xml:space="preserve"> DEL CONTRATO DE REFERENCIA, MISMAS QUE NO PODRÁN SER SUPERIORES A LA SUMA QUE SE AFIANZA Y/O POR CUALQUIER OTRO INCUMPLIMIENTO EN QUE INCURRA EL FIADO, ASÍ MISMO, LA PRESENTE GARANTÍA SOLO PODRÁ SER CANCELADA A SOLICITUD EXPRESA Y PREVIA AUTORIZACIÓN POR ESCRITO DEL INSTITUTO MEXICANO DEL SEGURO SOCIAL; AFIANZADORA </w:t>
      </w:r>
      <w:r w:rsidRPr="00634311">
        <w:rPr>
          <w:rFonts w:ascii="Arial" w:hAnsi="Arial" w:cs="Arial"/>
          <w:sz w:val="18"/>
          <w:szCs w:val="18"/>
          <w:u w:val="single"/>
        </w:rPr>
        <w:t>(especificar la institución afianzadora que expide la garantía)</w:t>
      </w:r>
      <w:r w:rsidRPr="00634311">
        <w:rPr>
          <w:rFonts w:ascii="Arial" w:hAnsi="Arial" w:cs="Arial"/>
          <w:sz w:val="18"/>
          <w:szCs w:val="18"/>
        </w:rPr>
        <w:t xml:space="preserve">, EXPRESAMENTE CONSIENTE: </w:t>
      </w:r>
      <w:r w:rsidRPr="00634311">
        <w:rPr>
          <w:rFonts w:ascii="Arial" w:hAnsi="Arial" w:cs="Arial"/>
          <w:b/>
          <w:bCs/>
          <w:sz w:val="18"/>
          <w:szCs w:val="18"/>
        </w:rPr>
        <w:t>A</w:t>
      </w:r>
      <w:r w:rsidRPr="00634311">
        <w:rPr>
          <w:rFonts w:ascii="Arial" w:hAnsi="Arial" w:cs="Arial"/>
          <w:sz w:val="18"/>
          <w:szCs w:val="18"/>
        </w:rPr>
        <w:t xml:space="preserve">) QUE LA PRESENTE FIANZA SE OTORGA DE CONFORMIDAD CON LO ESTIPULADO EN EL CONTRATO ARRIBA INDICADO; </w:t>
      </w:r>
      <w:r w:rsidRPr="00634311">
        <w:rPr>
          <w:rFonts w:ascii="Arial" w:hAnsi="Arial" w:cs="Arial"/>
          <w:b/>
          <w:bCs/>
          <w:sz w:val="18"/>
          <w:szCs w:val="18"/>
        </w:rPr>
        <w:t xml:space="preserve">B) </w:t>
      </w:r>
      <w:r w:rsidRPr="00634311">
        <w:rPr>
          <w:rFonts w:ascii="Arial" w:hAnsi="Arial" w:cs="Arial"/>
          <w:sz w:val="18"/>
          <w:szCs w:val="18"/>
        </w:rPr>
        <w:t xml:space="preserve">QUE EN CASO DE INCUMPLIMIENTO POR PARTE DEL </w:t>
      </w:r>
      <w:r w:rsidRPr="00634311">
        <w:rPr>
          <w:rFonts w:ascii="Arial" w:hAnsi="Arial" w:cs="Arial"/>
          <w:sz w:val="18"/>
          <w:szCs w:val="18"/>
          <w:u w:val="single"/>
        </w:rPr>
        <w:t>(proveedor, prestador de servicio, etc.)</w:t>
      </w:r>
      <w:r w:rsidRPr="00634311">
        <w:rPr>
          <w:rFonts w:ascii="Arial" w:hAnsi="Arial" w:cs="Arial"/>
          <w:sz w:val="18"/>
          <w:szCs w:val="18"/>
        </w:rPr>
        <w:t xml:space="preserve">, A CUALQUIERA DE LAS OBLIGACIONES CONTENIDAS EN EL CONTRATO, EL INSTITUTO PODRÁ PRESENTAR RECLAMACIÓN DE LA MISMA DENTRO DEL PERIODO DE VIGENCIA ESTABLECIDO EN EL MISMO, E INCLUSO, DENTRO DEL PLAZO DE </w:t>
      </w:r>
      <w:r w:rsidRPr="00634311">
        <w:rPr>
          <w:rFonts w:ascii="Arial" w:hAnsi="Arial" w:cs="Arial"/>
          <w:b/>
          <w:sz w:val="18"/>
          <w:szCs w:val="18"/>
        </w:rPr>
        <w:t>DIEZ MESES</w:t>
      </w:r>
      <w:r w:rsidRPr="00634311">
        <w:rPr>
          <w:rFonts w:ascii="Arial" w:hAnsi="Arial" w:cs="Arial"/>
          <w:sz w:val="18"/>
          <w:szCs w:val="18"/>
        </w:rPr>
        <w:t xml:space="preserve">, CONTADOS A PARTIR DEL DÍA SIGUIENTE EN QUE CONCLUYA LA VIGENCIA DEL CONTRATO, O BIEN, A PARTIR DEL DÍA SIGUIENTE EN QUE EL INSTITUTO NOTIFIQUE POR ESCRITO AL </w:t>
      </w:r>
      <w:r w:rsidRPr="00634311">
        <w:rPr>
          <w:rFonts w:ascii="Arial" w:hAnsi="Arial" w:cs="Arial"/>
          <w:sz w:val="18"/>
          <w:szCs w:val="18"/>
          <w:u w:val="single"/>
        </w:rPr>
        <w:t>(proveedor, prestador de servicio, etc.)</w:t>
      </w:r>
      <w:r w:rsidRPr="00634311">
        <w:rPr>
          <w:rFonts w:ascii="Arial" w:hAnsi="Arial" w:cs="Arial"/>
          <w:sz w:val="18"/>
          <w:szCs w:val="18"/>
        </w:rPr>
        <w:t xml:space="preserve">, LA RESCISIÓN DEL INSTRUMENTO JURÍDICO; </w:t>
      </w:r>
      <w:r w:rsidRPr="00634311">
        <w:rPr>
          <w:rFonts w:ascii="Arial" w:hAnsi="Arial" w:cs="Arial"/>
          <w:b/>
          <w:bCs/>
          <w:sz w:val="18"/>
          <w:szCs w:val="18"/>
        </w:rPr>
        <w:t xml:space="preserve">C) </w:t>
      </w:r>
      <w:r w:rsidRPr="00634311">
        <w:rPr>
          <w:rFonts w:ascii="Arial" w:hAnsi="Arial" w:cs="Arial"/>
          <w:sz w:val="18"/>
          <w:szCs w:val="18"/>
        </w:rPr>
        <w:t xml:space="preserve">QUE PAGARÁ AL INSTITUTO LA CANTIDAD GARANTIZADA O LA PARTE PROPORCIONAL DE LA MISMA, POSTERIORMENTE A QUE SE LE HAYAN APLICADO AL </w:t>
      </w:r>
      <w:r w:rsidRPr="00634311">
        <w:rPr>
          <w:rFonts w:ascii="Arial" w:hAnsi="Arial" w:cs="Arial"/>
          <w:sz w:val="18"/>
          <w:szCs w:val="18"/>
          <w:u w:val="single"/>
        </w:rPr>
        <w:t>(proveedor, prestador de servicio, etc.)</w:t>
      </w:r>
      <w:r w:rsidRPr="00634311">
        <w:rPr>
          <w:rFonts w:ascii="Arial" w:hAnsi="Arial" w:cs="Arial"/>
          <w:sz w:val="18"/>
          <w:szCs w:val="18"/>
        </w:rPr>
        <w:t xml:space="preserve"> LA TOTALIDAD DE LAS PENAS CONVENCIONALES ESTABLECIDAS EN LA CLÁUSULA </w:t>
      </w:r>
      <w:r w:rsidRPr="00634311">
        <w:rPr>
          <w:rFonts w:ascii="Arial" w:hAnsi="Arial" w:cs="Arial"/>
          <w:sz w:val="18"/>
          <w:szCs w:val="18"/>
          <w:u w:val="single"/>
        </w:rPr>
        <w:t>(número de cláusula del contrato en que se estipulen las penas convencionales que en su caso deba pagar el fiado)</w:t>
      </w:r>
      <w:r w:rsidRPr="00634311">
        <w:rPr>
          <w:rFonts w:ascii="Arial" w:hAnsi="Arial" w:cs="Arial"/>
          <w:sz w:val="18"/>
          <w:szCs w:val="18"/>
        </w:rPr>
        <w:t xml:space="preserve"> DEL CONTRATO DE REFERENCIA, MISMAS QUE NO PODRÁN SER SUPERIORES A LA SUMA QUE SE AFIANZA Y/O POR CUALQUIER OTRO INCUMPLIMIENTO EN QUE INCURRA EL FIADO; </w:t>
      </w:r>
      <w:r w:rsidRPr="00634311">
        <w:rPr>
          <w:rFonts w:ascii="Arial" w:hAnsi="Arial" w:cs="Arial"/>
          <w:b/>
          <w:bCs/>
          <w:sz w:val="18"/>
          <w:szCs w:val="18"/>
        </w:rPr>
        <w:t xml:space="preserve">D) </w:t>
      </w:r>
      <w:r w:rsidRPr="00634311">
        <w:rPr>
          <w:rFonts w:ascii="Arial" w:hAnsi="Arial" w:cs="Arial"/>
          <w:sz w:val="18"/>
          <w:szCs w:val="18"/>
        </w:rPr>
        <w:t xml:space="preserve">QUE LA FIANZA SOLO PODRÁ SER CANCELADA A SOLICITUD  EXPRESA Y PREVIA AUTORIZACIÓN POR ESCRITO DEL INSTITUTO MEXICANO DEL SEGURO SOCIAL; </w:t>
      </w:r>
      <w:r w:rsidRPr="00634311">
        <w:rPr>
          <w:rFonts w:ascii="Arial" w:hAnsi="Arial" w:cs="Arial"/>
          <w:b/>
          <w:bCs/>
          <w:sz w:val="18"/>
          <w:szCs w:val="18"/>
        </w:rPr>
        <w:t xml:space="preserve">E) </w:t>
      </w:r>
      <w:r w:rsidRPr="00634311">
        <w:rPr>
          <w:rFonts w:ascii="Arial" w:hAnsi="Arial" w:cs="Arial"/>
          <w:sz w:val="18"/>
          <w:szCs w:val="18"/>
        </w:rPr>
        <w:t xml:space="preserve"> QUE DA SU CONSENTIMIENTO AL INSTITUTO EN LO REFERENTE AL ARTÍCULO 119 DE LA LEY FEDERAL DE INSTITUCIONES DE FIANZAS PARA  EL CUMPLIMIENTO DE LAS OBLIGACIONES QUE SE AFIANZAN; </w:t>
      </w:r>
      <w:r w:rsidRPr="00634311">
        <w:rPr>
          <w:rFonts w:ascii="Arial" w:hAnsi="Arial" w:cs="Arial"/>
          <w:b/>
          <w:bCs/>
          <w:sz w:val="18"/>
          <w:szCs w:val="18"/>
        </w:rPr>
        <w:t xml:space="preserve">F) </w:t>
      </w:r>
      <w:r w:rsidRPr="00634311">
        <w:rPr>
          <w:rFonts w:ascii="Arial" w:hAnsi="Arial" w:cs="Arial"/>
          <w:sz w:val="18"/>
          <w:szCs w:val="18"/>
        </w:rPr>
        <w:t xml:space="preserve">QUE </w:t>
      </w:r>
      <w:r w:rsidRPr="00634311">
        <w:rPr>
          <w:rFonts w:ascii="Arial" w:hAnsi="Arial" w:cs="Arial"/>
          <w:caps/>
          <w:sz w:val="18"/>
          <w:szCs w:val="18"/>
        </w:rPr>
        <w:t>si es prorrogado el plazo establecido para EL CUMPLIMIENTO DEL CONTRATO, o exista espera, la vigencia de esta fianza quedarÁ AUTOMÁTICAMENTE prorrogada en concordancia con dicha prÓrroga o espera;</w:t>
      </w:r>
      <w:r w:rsidRPr="00634311">
        <w:rPr>
          <w:rFonts w:ascii="Arial" w:hAnsi="Arial" w:cs="Arial"/>
          <w:b/>
          <w:caps/>
          <w:sz w:val="18"/>
          <w:szCs w:val="18"/>
        </w:rPr>
        <w:t xml:space="preserve"> G) </w:t>
      </w:r>
      <w:r w:rsidRPr="00634311">
        <w:rPr>
          <w:rFonts w:ascii="Arial" w:hAnsi="Arial" w:cs="Arial"/>
          <w:sz w:val="18"/>
          <w:szCs w:val="18"/>
        </w:rPr>
        <w:t xml:space="preserve">QUE LA FIANZA CONTINUARÁ VIGENTE DURANTE LA SUBSTANCIACIÓN DE TODOS LOS RECURSOS Y MEDIOS DE DEFENSA LEGALES QUE, EN SU CASO, SEAN INTERPUESTOS POR CUALQUIERA DE LAS PARTES, HASTA QUE SE DICTE LA RESOLUCIÓN DEFINITIVA POR AUTORIDAD COMPETENTE, AFIANZADORA </w:t>
      </w:r>
      <w:r w:rsidRPr="00634311">
        <w:rPr>
          <w:rFonts w:ascii="Arial" w:hAnsi="Arial" w:cs="Arial"/>
          <w:sz w:val="18"/>
          <w:szCs w:val="18"/>
          <w:u w:val="single"/>
        </w:rPr>
        <w:t>(especificar la institución afianzadora que expide la garantía)</w:t>
      </w:r>
      <w:r w:rsidRPr="00634311">
        <w:rPr>
          <w:rFonts w:ascii="Arial" w:hAnsi="Arial" w:cs="Arial"/>
          <w:sz w:val="18"/>
          <w:szCs w:val="18"/>
        </w:rPr>
        <w:t>, ADMITE EXPRESAMENTE SOMETERSE INDISTINTAMENTE, Y A ELECCIÓN DEL BENEFICIARIO, A CUALESQUIERA DE LOS PROCEDIMIENTOS LEGALES ESTABLECIDOS EN LOS ARTÍCULOS  93 Y/O 94 DE LA LEY FEDERAL DE INSTITUCIONES DE FIANZAS EN VIGOR O, EN SU CASO, A TRAVÉS DEL PROCEDIMIENTO QUE ESTABLECE EL ARTÍCULO 63 DE LA LEY DE PROTECCIÓN Y DEFENSA AL USUARIO DE SERVICIOS FINANCIEROS VIGENTE. FIN DE TEXTO.</w:t>
      </w:r>
    </w:p>
    <w:p w14:paraId="2234926F" w14:textId="77777777" w:rsidR="00634311" w:rsidRPr="00634311" w:rsidRDefault="00634311" w:rsidP="00634311">
      <w:pPr>
        <w:jc w:val="center"/>
        <w:rPr>
          <w:rFonts w:ascii="Arial" w:hAnsi="Arial" w:cs="Arial"/>
          <w:b/>
          <w:sz w:val="22"/>
          <w:szCs w:val="22"/>
        </w:rPr>
      </w:pPr>
      <w:r w:rsidRPr="00634311">
        <w:rPr>
          <w:rFonts w:ascii="Arial" w:hAnsi="Arial" w:cs="Arial"/>
          <w:b/>
          <w:sz w:val="22"/>
          <w:szCs w:val="22"/>
        </w:rPr>
        <w:lastRenderedPageBreak/>
        <w:t>ANEXO NUMERO 8 (OCHO)</w:t>
      </w:r>
    </w:p>
    <w:p w14:paraId="55E266D8" w14:textId="77777777" w:rsidR="00634311" w:rsidRPr="00634311" w:rsidRDefault="00634311" w:rsidP="00634311">
      <w:pPr>
        <w:jc w:val="center"/>
        <w:rPr>
          <w:rFonts w:ascii="Arial" w:hAnsi="Arial" w:cs="Arial"/>
          <w:b/>
          <w:sz w:val="22"/>
          <w:szCs w:val="22"/>
        </w:rPr>
      </w:pPr>
    </w:p>
    <w:p w14:paraId="699040FC" w14:textId="77777777" w:rsidR="00634311" w:rsidRPr="00634311" w:rsidRDefault="00634311" w:rsidP="00634311">
      <w:pPr>
        <w:widowControl w:val="0"/>
        <w:autoSpaceDE w:val="0"/>
        <w:autoSpaceDN w:val="0"/>
        <w:adjustRightInd w:val="0"/>
        <w:jc w:val="both"/>
        <w:rPr>
          <w:rFonts w:ascii="Arial" w:hAnsi="Arial" w:cs="Arial"/>
          <w:b/>
          <w:sz w:val="18"/>
          <w:szCs w:val="18"/>
        </w:rPr>
      </w:pPr>
      <w:r w:rsidRPr="00634311">
        <w:rPr>
          <w:rFonts w:ascii="Arial" w:hAnsi="Arial" w:cs="Arial"/>
          <w:b/>
          <w:sz w:val="18"/>
          <w:szCs w:val="18"/>
        </w:rPr>
        <w:t>FORMATO PARA LA MANIFESTACIÓN QUE DEBERÁN PRESENTAR LAS PERSONAS QUE PARTICIPEN EN LOS PROCEDIMIENTOS DE CONTRATACIÓN PARA DAR CUMPLIMIENTO A LO DISPUESTO EN LOS LINEAMIENTOS PARA FOMENTAR LA PARTICIPACIÓN DE LAS MICRO, PEQUEÑAS y MEDIANAS EMPRESAS EN LOS PROCEDIMIENTOS DE ADQUISICIÓN Y ARRENDAMIENTO DE BIENES MUEBLES, ASÍ COMO LA CONTRATACIÓN DE SERVICIOS QUE REALICEN LAS DEPENDENCIAS Y ENTIDADES DE LA ADMINISTRACIÓN PÚBLICA FEDERAL.</w:t>
      </w:r>
    </w:p>
    <w:p w14:paraId="5E19FF8D" w14:textId="77777777" w:rsidR="00634311" w:rsidRPr="00634311" w:rsidRDefault="00634311" w:rsidP="00634311">
      <w:pPr>
        <w:widowControl w:val="0"/>
        <w:autoSpaceDE w:val="0"/>
        <w:autoSpaceDN w:val="0"/>
        <w:adjustRightInd w:val="0"/>
        <w:ind w:firstLine="720"/>
        <w:jc w:val="right"/>
        <w:rPr>
          <w:rFonts w:ascii="Arial" w:hAnsi="Arial" w:cs="Arial"/>
          <w:sz w:val="20"/>
        </w:rPr>
      </w:pPr>
      <w:r w:rsidRPr="00634311">
        <w:rPr>
          <w:rFonts w:ascii="Arial" w:hAnsi="Arial" w:cs="Arial"/>
          <w:sz w:val="20"/>
        </w:rPr>
        <w:t>______</w:t>
      </w:r>
      <w:proofErr w:type="spellStart"/>
      <w:r w:rsidRPr="00634311">
        <w:rPr>
          <w:rFonts w:ascii="Arial" w:hAnsi="Arial" w:cs="Arial"/>
          <w:sz w:val="20"/>
        </w:rPr>
        <w:t>de___________de</w:t>
      </w:r>
      <w:proofErr w:type="spellEnd"/>
      <w:r w:rsidRPr="00634311">
        <w:rPr>
          <w:rFonts w:ascii="Arial" w:hAnsi="Arial" w:cs="Arial"/>
          <w:sz w:val="20"/>
        </w:rPr>
        <w:t>____________</w:t>
      </w:r>
      <w:proofErr w:type="gramStart"/>
      <w:r w:rsidRPr="00634311">
        <w:rPr>
          <w:rFonts w:ascii="Arial" w:hAnsi="Arial" w:cs="Arial"/>
          <w:sz w:val="20"/>
        </w:rPr>
        <w:t>_(</w:t>
      </w:r>
      <w:proofErr w:type="gramEnd"/>
      <w:r w:rsidRPr="00634311">
        <w:rPr>
          <w:rFonts w:ascii="Arial" w:hAnsi="Arial" w:cs="Arial"/>
          <w:sz w:val="20"/>
        </w:rPr>
        <w:t>1)</w:t>
      </w:r>
    </w:p>
    <w:p w14:paraId="266DB5AA" w14:textId="77777777" w:rsidR="00634311" w:rsidRPr="00634311" w:rsidRDefault="00634311" w:rsidP="00634311">
      <w:pPr>
        <w:widowControl w:val="0"/>
        <w:autoSpaceDE w:val="0"/>
        <w:autoSpaceDN w:val="0"/>
        <w:adjustRightInd w:val="0"/>
        <w:jc w:val="both"/>
        <w:rPr>
          <w:rFonts w:ascii="Arial" w:hAnsi="Arial" w:cs="Arial"/>
          <w:sz w:val="20"/>
        </w:rPr>
      </w:pPr>
      <w:r w:rsidRPr="00634311">
        <w:rPr>
          <w:rFonts w:ascii="Arial" w:hAnsi="Arial" w:cs="Arial"/>
          <w:sz w:val="20"/>
        </w:rPr>
        <w:t>________</w:t>
      </w:r>
      <w:proofErr w:type="gramStart"/>
      <w:r w:rsidRPr="00634311">
        <w:rPr>
          <w:rFonts w:ascii="Arial" w:hAnsi="Arial" w:cs="Arial"/>
          <w:sz w:val="20"/>
        </w:rPr>
        <w:t>_(</w:t>
      </w:r>
      <w:proofErr w:type="gramEnd"/>
      <w:r w:rsidRPr="00634311">
        <w:rPr>
          <w:rFonts w:ascii="Arial" w:hAnsi="Arial" w:cs="Arial"/>
          <w:sz w:val="20"/>
        </w:rPr>
        <w:t>2)______________</w:t>
      </w:r>
    </w:p>
    <w:p w14:paraId="59DF14BF" w14:textId="77777777" w:rsidR="00634311" w:rsidRPr="00634311" w:rsidRDefault="00634311" w:rsidP="00634311">
      <w:pPr>
        <w:widowControl w:val="0"/>
        <w:autoSpaceDE w:val="0"/>
        <w:autoSpaceDN w:val="0"/>
        <w:adjustRightInd w:val="0"/>
        <w:rPr>
          <w:rFonts w:ascii="Arial" w:hAnsi="Arial" w:cs="Arial"/>
          <w:sz w:val="20"/>
        </w:rPr>
      </w:pPr>
      <w:r w:rsidRPr="00634311">
        <w:rPr>
          <w:rFonts w:ascii="Arial" w:hAnsi="Arial" w:cs="Arial"/>
          <w:sz w:val="20"/>
        </w:rPr>
        <w:t>Presente.</w:t>
      </w:r>
    </w:p>
    <w:p w14:paraId="5E2BC2FE" w14:textId="77777777" w:rsidR="00634311" w:rsidRPr="00634311" w:rsidRDefault="00634311" w:rsidP="00634311">
      <w:pPr>
        <w:widowControl w:val="0"/>
        <w:autoSpaceDE w:val="0"/>
        <w:autoSpaceDN w:val="0"/>
        <w:adjustRightInd w:val="0"/>
        <w:jc w:val="both"/>
        <w:rPr>
          <w:rFonts w:ascii="Arial" w:hAnsi="Arial" w:cs="Arial"/>
          <w:sz w:val="20"/>
        </w:rPr>
      </w:pPr>
    </w:p>
    <w:p w14:paraId="4FE481C9" w14:textId="77777777" w:rsidR="00634311" w:rsidRPr="00634311" w:rsidRDefault="00634311" w:rsidP="00634311">
      <w:pPr>
        <w:widowControl w:val="0"/>
        <w:autoSpaceDE w:val="0"/>
        <w:autoSpaceDN w:val="0"/>
        <w:adjustRightInd w:val="0"/>
        <w:jc w:val="both"/>
        <w:rPr>
          <w:rFonts w:ascii="Arial" w:hAnsi="Arial" w:cs="Arial"/>
          <w:sz w:val="20"/>
        </w:rPr>
      </w:pPr>
      <w:r w:rsidRPr="00634311">
        <w:rPr>
          <w:rFonts w:ascii="Arial" w:hAnsi="Arial" w:cs="Arial"/>
          <w:sz w:val="20"/>
        </w:rPr>
        <w:t>Me refiero al procedimiento _________</w:t>
      </w:r>
      <w:proofErr w:type="gramStart"/>
      <w:r w:rsidRPr="00634311">
        <w:rPr>
          <w:rFonts w:ascii="Arial" w:hAnsi="Arial" w:cs="Arial"/>
          <w:sz w:val="20"/>
        </w:rPr>
        <w:t>_</w:t>
      </w:r>
      <w:r w:rsidRPr="00634311">
        <w:rPr>
          <w:rFonts w:ascii="Arial" w:hAnsi="Arial" w:cs="Arial"/>
          <w:sz w:val="20"/>
          <w:u w:val="single"/>
        </w:rPr>
        <w:t>(</w:t>
      </w:r>
      <w:proofErr w:type="gramEnd"/>
      <w:r w:rsidRPr="00634311">
        <w:rPr>
          <w:rFonts w:ascii="Arial" w:hAnsi="Arial" w:cs="Arial"/>
          <w:sz w:val="20"/>
          <w:u w:val="single"/>
        </w:rPr>
        <w:t>3</w:t>
      </w:r>
      <w:r w:rsidRPr="00634311">
        <w:rPr>
          <w:rFonts w:ascii="Arial" w:hAnsi="Arial" w:cs="Arial"/>
          <w:sz w:val="20"/>
        </w:rPr>
        <w:t>)______No. ______</w:t>
      </w:r>
      <w:proofErr w:type="gramStart"/>
      <w:r w:rsidRPr="00634311">
        <w:rPr>
          <w:rFonts w:ascii="Arial" w:hAnsi="Arial" w:cs="Arial"/>
          <w:sz w:val="20"/>
        </w:rPr>
        <w:t>_(</w:t>
      </w:r>
      <w:proofErr w:type="gramEnd"/>
      <w:r w:rsidRPr="00634311">
        <w:rPr>
          <w:rFonts w:ascii="Arial" w:hAnsi="Arial" w:cs="Arial"/>
          <w:sz w:val="20"/>
          <w:u w:val="single"/>
        </w:rPr>
        <w:t>4)</w:t>
      </w:r>
      <w:r w:rsidRPr="00634311">
        <w:rPr>
          <w:rFonts w:ascii="Arial" w:hAnsi="Arial" w:cs="Arial"/>
          <w:sz w:val="20"/>
        </w:rPr>
        <w:t>___________en el que mi representada. la empresa ___________</w:t>
      </w:r>
      <w:proofErr w:type="gramStart"/>
      <w:r w:rsidRPr="00634311">
        <w:rPr>
          <w:rFonts w:ascii="Arial" w:hAnsi="Arial" w:cs="Arial"/>
          <w:sz w:val="20"/>
        </w:rPr>
        <w:t>_</w:t>
      </w:r>
      <w:r w:rsidRPr="00634311">
        <w:rPr>
          <w:rFonts w:ascii="Arial" w:hAnsi="Arial" w:cs="Arial"/>
          <w:sz w:val="20"/>
          <w:u w:val="single"/>
        </w:rPr>
        <w:t>(</w:t>
      </w:r>
      <w:proofErr w:type="gramEnd"/>
      <w:r w:rsidRPr="00634311">
        <w:rPr>
          <w:rFonts w:ascii="Arial" w:hAnsi="Arial" w:cs="Arial"/>
          <w:sz w:val="20"/>
          <w:u w:val="single"/>
        </w:rPr>
        <w:t>5)</w:t>
      </w:r>
      <w:r w:rsidRPr="00634311">
        <w:rPr>
          <w:rFonts w:ascii="Arial" w:hAnsi="Arial" w:cs="Arial"/>
          <w:sz w:val="20"/>
        </w:rPr>
        <w:t xml:space="preserve">___________ participa a través de la </w:t>
      </w:r>
      <w:proofErr w:type="spellStart"/>
      <w:r w:rsidRPr="00634311">
        <w:rPr>
          <w:rFonts w:ascii="Arial" w:hAnsi="Arial" w:cs="Arial"/>
          <w:sz w:val="20"/>
        </w:rPr>
        <w:t>cotizacion</w:t>
      </w:r>
      <w:proofErr w:type="spellEnd"/>
      <w:r w:rsidRPr="00634311">
        <w:rPr>
          <w:rFonts w:ascii="Arial" w:hAnsi="Arial" w:cs="Arial"/>
          <w:sz w:val="20"/>
        </w:rPr>
        <w:t xml:space="preserve"> que se contiene en el presente sobre.</w:t>
      </w:r>
    </w:p>
    <w:p w14:paraId="0C53CAFF" w14:textId="77777777" w:rsidR="00634311" w:rsidRPr="00634311" w:rsidRDefault="00634311" w:rsidP="00634311">
      <w:pPr>
        <w:widowControl w:val="0"/>
        <w:autoSpaceDE w:val="0"/>
        <w:autoSpaceDN w:val="0"/>
        <w:adjustRightInd w:val="0"/>
        <w:jc w:val="both"/>
        <w:rPr>
          <w:rFonts w:ascii="Arial" w:hAnsi="Arial" w:cs="Arial"/>
          <w:sz w:val="20"/>
        </w:rPr>
      </w:pPr>
    </w:p>
    <w:p w14:paraId="059F5D5A" w14:textId="77777777" w:rsidR="00634311" w:rsidRPr="00634311" w:rsidRDefault="00634311" w:rsidP="00634311">
      <w:pPr>
        <w:widowControl w:val="0"/>
        <w:autoSpaceDE w:val="0"/>
        <w:autoSpaceDN w:val="0"/>
        <w:adjustRightInd w:val="0"/>
        <w:jc w:val="both"/>
        <w:rPr>
          <w:rFonts w:ascii="Arial" w:hAnsi="Arial" w:cs="Arial"/>
          <w:sz w:val="20"/>
        </w:rPr>
      </w:pPr>
      <w:r w:rsidRPr="00634311">
        <w:rPr>
          <w:rFonts w:ascii="Arial" w:hAnsi="Arial" w:cs="Arial"/>
          <w:sz w:val="20"/>
        </w:rPr>
        <w:t xml:space="preserve">Sobre el particular, y en los términos de lo previsto por los </w:t>
      </w:r>
      <w:r w:rsidRPr="00634311">
        <w:rPr>
          <w:rFonts w:ascii="Arial" w:hAnsi="Arial" w:cs="Arial"/>
          <w:i/>
          <w:iCs/>
          <w:sz w:val="20"/>
        </w:rPr>
        <w:t xml:space="preserve">"Lineamientos para fomentar la participación de las micro, pequeñas </w:t>
      </w:r>
      <w:r w:rsidRPr="00634311">
        <w:rPr>
          <w:rFonts w:ascii="Arial" w:hAnsi="Arial" w:cs="Arial"/>
          <w:i/>
          <w:sz w:val="20"/>
        </w:rPr>
        <w:t xml:space="preserve">y </w:t>
      </w:r>
      <w:r w:rsidRPr="00634311">
        <w:rPr>
          <w:rFonts w:ascii="Arial" w:hAnsi="Arial" w:cs="Arial"/>
          <w:i/>
          <w:iCs/>
          <w:sz w:val="20"/>
        </w:rPr>
        <w:t xml:space="preserve">medianas empresas en los procedimientos de adquisición y arrendamiento de bienes muebles así como la contratación de servicios que realicen las dependencias y entidades de la Administración Pública Federal", </w:t>
      </w:r>
      <w:r w:rsidRPr="00634311">
        <w:rPr>
          <w:rFonts w:ascii="Arial" w:hAnsi="Arial" w:cs="Arial"/>
          <w:sz w:val="20"/>
        </w:rPr>
        <w:t>declaro bajo protesta decir verdad, que mi representada pertenece al sector</w:t>
      </w:r>
      <w:r w:rsidRPr="00634311">
        <w:rPr>
          <w:rFonts w:ascii="Arial" w:hAnsi="Arial" w:cs="Arial"/>
          <w:sz w:val="20"/>
          <w:u w:val="single"/>
        </w:rPr>
        <w:t xml:space="preserve"> </w:t>
      </w:r>
      <w:r w:rsidRPr="00634311">
        <w:rPr>
          <w:rFonts w:ascii="Arial" w:hAnsi="Arial" w:cs="Arial"/>
          <w:sz w:val="20"/>
        </w:rPr>
        <w:t>_______(6)_______, cuenta con _________</w:t>
      </w:r>
      <w:r w:rsidRPr="00634311">
        <w:rPr>
          <w:rFonts w:ascii="Arial" w:hAnsi="Arial" w:cs="Arial"/>
          <w:sz w:val="20"/>
          <w:u w:val="single"/>
        </w:rPr>
        <w:t>(</w:t>
      </w:r>
      <w:r w:rsidRPr="00634311">
        <w:rPr>
          <w:rFonts w:ascii="Arial" w:hAnsi="Arial" w:cs="Arial"/>
          <w:sz w:val="20"/>
        </w:rPr>
        <w:t xml:space="preserve">7)_____________empleados de planta registrados ante el IMSS y con ______(8)________ personas subcontratadas y que el monto de las ventas anuales de mi representada es de __________(9)_____________ obtenido en el ejercicio fiscal correspondiente a la última declaración anual de impuestos federales. Considerando lo anterior, </w:t>
      </w:r>
      <w:r w:rsidRPr="00634311">
        <w:rPr>
          <w:rFonts w:ascii="Arial" w:hAnsi="Arial" w:cs="Arial"/>
          <w:i/>
          <w:iCs/>
          <w:sz w:val="20"/>
        </w:rPr>
        <w:t xml:space="preserve">mi </w:t>
      </w:r>
      <w:r w:rsidRPr="00634311">
        <w:rPr>
          <w:rFonts w:ascii="Arial" w:hAnsi="Arial" w:cs="Arial"/>
          <w:sz w:val="20"/>
        </w:rPr>
        <w:t>representada se encuentra en el rango de una empresa ______</w:t>
      </w:r>
      <w:proofErr w:type="gramStart"/>
      <w:r w:rsidRPr="00634311">
        <w:rPr>
          <w:rFonts w:ascii="Arial" w:hAnsi="Arial" w:cs="Arial"/>
          <w:sz w:val="20"/>
        </w:rPr>
        <w:t>_(</w:t>
      </w:r>
      <w:proofErr w:type="gramEnd"/>
      <w:r w:rsidRPr="00634311">
        <w:rPr>
          <w:rFonts w:ascii="Arial" w:hAnsi="Arial" w:cs="Arial"/>
          <w:sz w:val="20"/>
        </w:rPr>
        <w:t>10)__________ atendiendo a lo siguiente:</w:t>
      </w:r>
    </w:p>
    <w:p w14:paraId="4DCCE876" w14:textId="77777777" w:rsidR="00634311" w:rsidRPr="00634311" w:rsidRDefault="00634311" w:rsidP="00634311">
      <w:pPr>
        <w:widowControl w:val="0"/>
        <w:autoSpaceDE w:val="0"/>
        <w:autoSpaceDN w:val="0"/>
        <w:adjustRightInd w:val="0"/>
        <w:ind w:firstLine="648"/>
        <w:rPr>
          <w:rFonts w:ascii="Arial" w:hAnsi="Arial" w:cs="Arial"/>
          <w:sz w:val="20"/>
        </w:rPr>
      </w:pPr>
    </w:p>
    <w:tbl>
      <w:tblPr>
        <w:tblW w:w="10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93"/>
        <w:gridCol w:w="2373"/>
        <w:gridCol w:w="2878"/>
        <w:gridCol w:w="1700"/>
      </w:tblGrid>
      <w:tr w:rsidR="00634311" w:rsidRPr="00634311" w14:paraId="74376ECD" w14:textId="77777777" w:rsidTr="00725A27">
        <w:trPr>
          <w:trHeight w:val="220"/>
        </w:trPr>
        <w:tc>
          <w:tcPr>
            <w:tcW w:w="10040" w:type="dxa"/>
            <w:gridSpan w:val="5"/>
          </w:tcPr>
          <w:p w14:paraId="48FEDB7F" w14:textId="77777777" w:rsidR="00634311" w:rsidRPr="00634311" w:rsidRDefault="00634311" w:rsidP="00634311">
            <w:pPr>
              <w:widowControl w:val="0"/>
              <w:autoSpaceDE w:val="0"/>
              <w:autoSpaceDN w:val="0"/>
              <w:adjustRightInd w:val="0"/>
              <w:jc w:val="center"/>
              <w:rPr>
                <w:rFonts w:ascii="Arial" w:hAnsi="Arial" w:cs="Arial"/>
                <w:b/>
                <w:sz w:val="20"/>
              </w:rPr>
            </w:pPr>
            <w:r w:rsidRPr="00634311">
              <w:rPr>
                <w:rFonts w:ascii="Arial" w:hAnsi="Arial" w:cs="Arial"/>
                <w:b/>
                <w:sz w:val="20"/>
              </w:rPr>
              <w:t>Estratificación</w:t>
            </w:r>
          </w:p>
        </w:tc>
      </w:tr>
      <w:tr w:rsidR="00634311" w:rsidRPr="00634311" w14:paraId="2C9DCE50" w14:textId="77777777" w:rsidTr="00725A27">
        <w:trPr>
          <w:trHeight w:val="676"/>
        </w:trPr>
        <w:tc>
          <w:tcPr>
            <w:tcW w:w="1096" w:type="dxa"/>
          </w:tcPr>
          <w:p w14:paraId="0DA29C3F" w14:textId="77777777" w:rsidR="00634311" w:rsidRPr="00634311" w:rsidRDefault="00634311" w:rsidP="00634311">
            <w:pPr>
              <w:widowControl w:val="0"/>
              <w:autoSpaceDE w:val="0"/>
              <w:autoSpaceDN w:val="0"/>
              <w:adjustRightInd w:val="0"/>
              <w:jc w:val="center"/>
              <w:rPr>
                <w:rFonts w:ascii="Arial" w:hAnsi="Arial" w:cs="Arial"/>
                <w:sz w:val="20"/>
              </w:rPr>
            </w:pPr>
          </w:p>
          <w:p w14:paraId="3250D469"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Tamaño</w:t>
            </w:r>
          </w:p>
          <w:p w14:paraId="61F18A79"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(10)</w:t>
            </w:r>
          </w:p>
        </w:tc>
        <w:tc>
          <w:tcPr>
            <w:tcW w:w="1993" w:type="dxa"/>
          </w:tcPr>
          <w:p w14:paraId="0A5A24FE" w14:textId="77777777" w:rsidR="00634311" w:rsidRPr="00634311" w:rsidRDefault="00634311" w:rsidP="00634311">
            <w:pPr>
              <w:widowControl w:val="0"/>
              <w:autoSpaceDE w:val="0"/>
              <w:autoSpaceDN w:val="0"/>
              <w:adjustRightInd w:val="0"/>
              <w:jc w:val="center"/>
              <w:rPr>
                <w:rFonts w:ascii="Arial" w:hAnsi="Arial" w:cs="Arial"/>
                <w:sz w:val="20"/>
              </w:rPr>
            </w:pPr>
          </w:p>
          <w:p w14:paraId="3F49E05E"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Sector</w:t>
            </w:r>
          </w:p>
          <w:p w14:paraId="1031438D"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(6)</w:t>
            </w:r>
          </w:p>
        </w:tc>
        <w:tc>
          <w:tcPr>
            <w:tcW w:w="2373" w:type="dxa"/>
          </w:tcPr>
          <w:p w14:paraId="4CF9440D"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 xml:space="preserve">Rango de número de trabajadores </w:t>
            </w:r>
          </w:p>
          <w:p w14:paraId="11B479AC"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(7) + (8)</w:t>
            </w:r>
          </w:p>
        </w:tc>
        <w:tc>
          <w:tcPr>
            <w:tcW w:w="2878" w:type="dxa"/>
          </w:tcPr>
          <w:p w14:paraId="53AC71E2"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Rango de monto de ventas anuales (</w:t>
            </w:r>
            <w:proofErr w:type="spellStart"/>
            <w:r w:rsidRPr="00634311">
              <w:rPr>
                <w:rFonts w:ascii="Arial" w:hAnsi="Arial" w:cs="Arial"/>
                <w:sz w:val="20"/>
              </w:rPr>
              <w:t>mdp</w:t>
            </w:r>
            <w:proofErr w:type="spellEnd"/>
            <w:r w:rsidRPr="00634311">
              <w:rPr>
                <w:rFonts w:ascii="Arial" w:hAnsi="Arial" w:cs="Arial"/>
                <w:sz w:val="20"/>
              </w:rPr>
              <w:t>)</w:t>
            </w:r>
          </w:p>
          <w:p w14:paraId="1999BFFF"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(9)</w:t>
            </w:r>
          </w:p>
        </w:tc>
        <w:tc>
          <w:tcPr>
            <w:tcW w:w="1699" w:type="dxa"/>
          </w:tcPr>
          <w:p w14:paraId="3A676BC2"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Tope máximo combinado</w:t>
            </w:r>
          </w:p>
        </w:tc>
      </w:tr>
      <w:tr w:rsidR="00634311" w:rsidRPr="00634311" w14:paraId="24C0B956" w14:textId="77777777" w:rsidTr="00725A27">
        <w:trPr>
          <w:trHeight w:val="220"/>
        </w:trPr>
        <w:tc>
          <w:tcPr>
            <w:tcW w:w="1096" w:type="dxa"/>
          </w:tcPr>
          <w:p w14:paraId="3D00AEED"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 xml:space="preserve">Micro </w:t>
            </w:r>
          </w:p>
        </w:tc>
        <w:tc>
          <w:tcPr>
            <w:tcW w:w="1993" w:type="dxa"/>
          </w:tcPr>
          <w:p w14:paraId="5E438819"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Todas</w:t>
            </w:r>
          </w:p>
        </w:tc>
        <w:tc>
          <w:tcPr>
            <w:tcW w:w="2373" w:type="dxa"/>
          </w:tcPr>
          <w:p w14:paraId="5FC9044B"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Hasta 10</w:t>
            </w:r>
          </w:p>
        </w:tc>
        <w:tc>
          <w:tcPr>
            <w:tcW w:w="2878" w:type="dxa"/>
          </w:tcPr>
          <w:p w14:paraId="3DB68996"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Hasta $4</w:t>
            </w:r>
          </w:p>
        </w:tc>
        <w:tc>
          <w:tcPr>
            <w:tcW w:w="1699" w:type="dxa"/>
          </w:tcPr>
          <w:p w14:paraId="1EC91F41"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4.6</w:t>
            </w:r>
          </w:p>
        </w:tc>
      </w:tr>
      <w:tr w:rsidR="00634311" w:rsidRPr="00634311" w14:paraId="1CB3F565" w14:textId="77777777" w:rsidTr="00725A27">
        <w:trPr>
          <w:trHeight w:val="220"/>
        </w:trPr>
        <w:tc>
          <w:tcPr>
            <w:tcW w:w="1096" w:type="dxa"/>
            <w:vMerge w:val="restart"/>
          </w:tcPr>
          <w:p w14:paraId="1092DEFA" w14:textId="77777777" w:rsidR="00634311" w:rsidRPr="00634311" w:rsidRDefault="00634311" w:rsidP="00634311">
            <w:pPr>
              <w:widowControl w:val="0"/>
              <w:autoSpaceDE w:val="0"/>
              <w:autoSpaceDN w:val="0"/>
              <w:adjustRightInd w:val="0"/>
              <w:jc w:val="center"/>
              <w:rPr>
                <w:rFonts w:ascii="Arial" w:hAnsi="Arial" w:cs="Arial"/>
                <w:sz w:val="10"/>
              </w:rPr>
            </w:pPr>
          </w:p>
          <w:p w14:paraId="6D80E247"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Pequeña</w:t>
            </w:r>
          </w:p>
        </w:tc>
        <w:tc>
          <w:tcPr>
            <w:tcW w:w="1993" w:type="dxa"/>
          </w:tcPr>
          <w:p w14:paraId="0475A63F"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 xml:space="preserve">Comercio </w:t>
            </w:r>
          </w:p>
        </w:tc>
        <w:tc>
          <w:tcPr>
            <w:tcW w:w="2373" w:type="dxa"/>
          </w:tcPr>
          <w:p w14:paraId="30777A75"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 xml:space="preserve">11 hasta 30 </w:t>
            </w:r>
          </w:p>
        </w:tc>
        <w:tc>
          <w:tcPr>
            <w:tcW w:w="2878" w:type="dxa"/>
          </w:tcPr>
          <w:p w14:paraId="72A19D7D"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 xml:space="preserve">Desde $4.01 hasta $100 </w:t>
            </w:r>
          </w:p>
        </w:tc>
        <w:tc>
          <w:tcPr>
            <w:tcW w:w="1699" w:type="dxa"/>
          </w:tcPr>
          <w:p w14:paraId="3D23AD16"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93</w:t>
            </w:r>
          </w:p>
        </w:tc>
      </w:tr>
      <w:tr w:rsidR="00634311" w:rsidRPr="00634311" w14:paraId="44E94788" w14:textId="77777777" w:rsidTr="00725A27">
        <w:trPr>
          <w:trHeight w:val="235"/>
        </w:trPr>
        <w:tc>
          <w:tcPr>
            <w:tcW w:w="1096" w:type="dxa"/>
            <w:vMerge/>
          </w:tcPr>
          <w:p w14:paraId="3ED9D359" w14:textId="77777777" w:rsidR="00634311" w:rsidRPr="00634311" w:rsidRDefault="00634311" w:rsidP="00634311">
            <w:pPr>
              <w:widowControl w:val="0"/>
              <w:autoSpaceDE w:val="0"/>
              <w:autoSpaceDN w:val="0"/>
              <w:adjustRightInd w:val="0"/>
              <w:jc w:val="center"/>
              <w:rPr>
                <w:rFonts w:ascii="Arial" w:hAnsi="Arial" w:cs="Arial"/>
                <w:sz w:val="20"/>
              </w:rPr>
            </w:pPr>
          </w:p>
        </w:tc>
        <w:tc>
          <w:tcPr>
            <w:tcW w:w="1993" w:type="dxa"/>
          </w:tcPr>
          <w:p w14:paraId="458DC4E3"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Industria y Servicios</w:t>
            </w:r>
          </w:p>
        </w:tc>
        <w:tc>
          <w:tcPr>
            <w:tcW w:w="2373" w:type="dxa"/>
          </w:tcPr>
          <w:p w14:paraId="6AC72436"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 xml:space="preserve">Desde 11 hasta 50 </w:t>
            </w:r>
          </w:p>
        </w:tc>
        <w:tc>
          <w:tcPr>
            <w:tcW w:w="2878" w:type="dxa"/>
          </w:tcPr>
          <w:p w14:paraId="74C50D19"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Desde $4.01 hasta $100</w:t>
            </w:r>
          </w:p>
        </w:tc>
        <w:tc>
          <w:tcPr>
            <w:tcW w:w="1699" w:type="dxa"/>
          </w:tcPr>
          <w:p w14:paraId="46945E0F"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95</w:t>
            </w:r>
          </w:p>
        </w:tc>
      </w:tr>
      <w:tr w:rsidR="00634311" w:rsidRPr="00634311" w14:paraId="6A56DF78" w14:textId="77777777" w:rsidTr="00725A27">
        <w:trPr>
          <w:trHeight w:val="220"/>
        </w:trPr>
        <w:tc>
          <w:tcPr>
            <w:tcW w:w="1096" w:type="dxa"/>
            <w:vMerge w:val="restart"/>
          </w:tcPr>
          <w:p w14:paraId="4469FD54" w14:textId="77777777" w:rsidR="00634311" w:rsidRPr="00634311" w:rsidRDefault="00634311" w:rsidP="00634311">
            <w:pPr>
              <w:widowControl w:val="0"/>
              <w:autoSpaceDE w:val="0"/>
              <w:autoSpaceDN w:val="0"/>
              <w:adjustRightInd w:val="0"/>
              <w:jc w:val="center"/>
              <w:rPr>
                <w:rFonts w:ascii="Arial" w:hAnsi="Arial" w:cs="Arial"/>
                <w:sz w:val="20"/>
              </w:rPr>
            </w:pPr>
          </w:p>
          <w:p w14:paraId="31285FF3"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Mediana</w:t>
            </w:r>
          </w:p>
        </w:tc>
        <w:tc>
          <w:tcPr>
            <w:tcW w:w="1993" w:type="dxa"/>
          </w:tcPr>
          <w:p w14:paraId="74F5BE59"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 xml:space="preserve">Comercio, </w:t>
            </w:r>
          </w:p>
        </w:tc>
        <w:tc>
          <w:tcPr>
            <w:tcW w:w="2373" w:type="dxa"/>
          </w:tcPr>
          <w:p w14:paraId="12944AB4"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Desde 31 hasta 100</w:t>
            </w:r>
          </w:p>
        </w:tc>
        <w:tc>
          <w:tcPr>
            <w:tcW w:w="2878" w:type="dxa"/>
            <w:vMerge w:val="restart"/>
          </w:tcPr>
          <w:p w14:paraId="5E02A44B" w14:textId="77777777" w:rsidR="00634311" w:rsidRPr="00634311" w:rsidRDefault="00634311" w:rsidP="00634311">
            <w:pPr>
              <w:widowControl w:val="0"/>
              <w:autoSpaceDE w:val="0"/>
              <w:autoSpaceDN w:val="0"/>
              <w:adjustRightInd w:val="0"/>
              <w:jc w:val="center"/>
              <w:rPr>
                <w:rFonts w:ascii="Arial" w:hAnsi="Arial" w:cs="Arial"/>
                <w:sz w:val="10"/>
              </w:rPr>
            </w:pPr>
          </w:p>
          <w:p w14:paraId="2665C756"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$100.01 Hasta $250</w:t>
            </w:r>
          </w:p>
        </w:tc>
        <w:tc>
          <w:tcPr>
            <w:tcW w:w="1699" w:type="dxa"/>
            <w:vMerge w:val="restart"/>
          </w:tcPr>
          <w:p w14:paraId="299CEBE9" w14:textId="77777777" w:rsidR="00634311" w:rsidRPr="00634311" w:rsidRDefault="00634311" w:rsidP="00634311">
            <w:pPr>
              <w:widowControl w:val="0"/>
              <w:autoSpaceDE w:val="0"/>
              <w:autoSpaceDN w:val="0"/>
              <w:adjustRightInd w:val="0"/>
              <w:jc w:val="center"/>
              <w:rPr>
                <w:rFonts w:ascii="Arial" w:hAnsi="Arial" w:cs="Arial"/>
                <w:sz w:val="10"/>
              </w:rPr>
            </w:pPr>
          </w:p>
          <w:p w14:paraId="04130FEE"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235</w:t>
            </w:r>
          </w:p>
        </w:tc>
      </w:tr>
      <w:tr w:rsidR="00634311" w:rsidRPr="00634311" w14:paraId="2A7A0DA6" w14:textId="77777777" w:rsidTr="00725A27">
        <w:trPr>
          <w:trHeight w:val="235"/>
        </w:trPr>
        <w:tc>
          <w:tcPr>
            <w:tcW w:w="1096" w:type="dxa"/>
            <w:vMerge/>
          </w:tcPr>
          <w:p w14:paraId="21C7FFC6" w14:textId="77777777" w:rsidR="00634311" w:rsidRPr="00634311" w:rsidRDefault="00634311" w:rsidP="00634311">
            <w:pPr>
              <w:widowControl w:val="0"/>
              <w:autoSpaceDE w:val="0"/>
              <w:autoSpaceDN w:val="0"/>
              <w:adjustRightInd w:val="0"/>
              <w:jc w:val="center"/>
              <w:rPr>
                <w:rFonts w:ascii="Arial" w:hAnsi="Arial" w:cs="Arial"/>
                <w:sz w:val="20"/>
              </w:rPr>
            </w:pPr>
          </w:p>
        </w:tc>
        <w:tc>
          <w:tcPr>
            <w:tcW w:w="1993" w:type="dxa"/>
          </w:tcPr>
          <w:p w14:paraId="10AC081A"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Servicios</w:t>
            </w:r>
          </w:p>
        </w:tc>
        <w:tc>
          <w:tcPr>
            <w:tcW w:w="2373" w:type="dxa"/>
          </w:tcPr>
          <w:p w14:paraId="32BF97A0"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Desde 51 hasta 100</w:t>
            </w:r>
          </w:p>
        </w:tc>
        <w:tc>
          <w:tcPr>
            <w:tcW w:w="2878" w:type="dxa"/>
            <w:vMerge/>
          </w:tcPr>
          <w:p w14:paraId="7B28A838" w14:textId="77777777" w:rsidR="00634311" w:rsidRPr="00634311" w:rsidRDefault="00634311" w:rsidP="00634311">
            <w:pPr>
              <w:widowControl w:val="0"/>
              <w:autoSpaceDE w:val="0"/>
              <w:autoSpaceDN w:val="0"/>
              <w:adjustRightInd w:val="0"/>
              <w:jc w:val="center"/>
              <w:rPr>
                <w:rFonts w:ascii="Arial" w:hAnsi="Arial" w:cs="Arial"/>
                <w:sz w:val="20"/>
              </w:rPr>
            </w:pPr>
          </w:p>
        </w:tc>
        <w:tc>
          <w:tcPr>
            <w:tcW w:w="1699" w:type="dxa"/>
            <w:vMerge/>
          </w:tcPr>
          <w:p w14:paraId="61CA570A" w14:textId="77777777" w:rsidR="00634311" w:rsidRPr="00634311" w:rsidRDefault="00634311" w:rsidP="00634311">
            <w:pPr>
              <w:widowControl w:val="0"/>
              <w:autoSpaceDE w:val="0"/>
              <w:autoSpaceDN w:val="0"/>
              <w:adjustRightInd w:val="0"/>
              <w:jc w:val="center"/>
              <w:rPr>
                <w:rFonts w:ascii="Arial" w:hAnsi="Arial" w:cs="Arial"/>
                <w:sz w:val="20"/>
              </w:rPr>
            </w:pPr>
          </w:p>
        </w:tc>
      </w:tr>
      <w:tr w:rsidR="00634311" w:rsidRPr="00634311" w14:paraId="627A4BD4" w14:textId="77777777" w:rsidTr="00725A27">
        <w:trPr>
          <w:trHeight w:val="235"/>
        </w:trPr>
        <w:tc>
          <w:tcPr>
            <w:tcW w:w="1096" w:type="dxa"/>
            <w:vMerge/>
          </w:tcPr>
          <w:p w14:paraId="276A6C2D" w14:textId="77777777" w:rsidR="00634311" w:rsidRPr="00634311" w:rsidRDefault="00634311" w:rsidP="00634311">
            <w:pPr>
              <w:widowControl w:val="0"/>
              <w:autoSpaceDE w:val="0"/>
              <w:autoSpaceDN w:val="0"/>
              <w:adjustRightInd w:val="0"/>
              <w:jc w:val="center"/>
              <w:rPr>
                <w:rFonts w:ascii="Arial" w:hAnsi="Arial" w:cs="Arial"/>
                <w:sz w:val="20"/>
              </w:rPr>
            </w:pPr>
          </w:p>
        </w:tc>
        <w:tc>
          <w:tcPr>
            <w:tcW w:w="1993" w:type="dxa"/>
          </w:tcPr>
          <w:p w14:paraId="38C4D024"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 xml:space="preserve">Industria </w:t>
            </w:r>
          </w:p>
        </w:tc>
        <w:tc>
          <w:tcPr>
            <w:tcW w:w="2373" w:type="dxa"/>
          </w:tcPr>
          <w:p w14:paraId="7171CE17"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Desde 51 hasta 250</w:t>
            </w:r>
          </w:p>
        </w:tc>
        <w:tc>
          <w:tcPr>
            <w:tcW w:w="2878" w:type="dxa"/>
          </w:tcPr>
          <w:p w14:paraId="35FC4077"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$100.01 Hasta $250</w:t>
            </w:r>
          </w:p>
        </w:tc>
        <w:tc>
          <w:tcPr>
            <w:tcW w:w="1699" w:type="dxa"/>
          </w:tcPr>
          <w:p w14:paraId="2941F5AA"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250</w:t>
            </w:r>
          </w:p>
        </w:tc>
      </w:tr>
    </w:tbl>
    <w:p w14:paraId="08BBF264" w14:textId="77777777" w:rsidR="00634311" w:rsidRPr="00634311" w:rsidRDefault="00634311" w:rsidP="00634311">
      <w:pPr>
        <w:widowControl w:val="0"/>
        <w:autoSpaceDE w:val="0"/>
        <w:autoSpaceDN w:val="0"/>
        <w:adjustRightInd w:val="0"/>
        <w:rPr>
          <w:rFonts w:ascii="Arial" w:hAnsi="Arial" w:cs="Arial"/>
          <w:sz w:val="20"/>
        </w:rPr>
      </w:pPr>
      <w:r w:rsidRPr="00634311">
        <w:rPr>
          <w:rFonts w:ascii="Arial" w:hAnsi="Arial" w:cs="Arial"/>
          <w:sz w:val="20"/>
        </w:rPr>
        <w:t>*Tope Máximo Combinado = (Trabajadores) X 10% + (Ventas Anuales) X 90%)</w:t>
      </w:r>
    </w:p>
    <w:p w14:paraId="2D4E88CC" w14:textId="77777777" w:rsidR="00634311" w:rsidRPr="00634311" w:rsidRDefault="00634311" w:rsidP="00634311">
      <w:pPr>
        <w:widowControl w:val="0"/>
        <w:autoSpaceDE w:val="0"/>
        <w:autoSpaceDN w:val="0"/>
        <w:adjustRightInd w:val="0"/>
        <w:jc w:val="both"/>
        <w:rPr>
          <w:rFonts w:ascii="Arial" w:hAnsi="Arial" w:cs="Arial"/>
          <w:sz w:val="20"/>
        </w:rPr>
      </w:pPr>
      <w:r w:rsidRPr="00634311">
        <w:rPr>
          <w:rFonts w:ascii="Arial" w:hAnsi="Arial" w:cs="Arial"/>
          <w:sz w:val="20"/>
        </w:rPr>
        <w:t xml:space="preserve"> (7) (8) El número de trabajadores será el que resulte de la sumatoria de los puntos (7) y (8)</w:t>
      </w:r>
    </w:p>
    <w:p w14:paraId="38E2C2DE" w14:textId="77777777" w:rsidR="00634311" w:rsidRPr="00634311" w:rsidRDefault="00634311" w:rsidP="00634311">
      <w:pPr>
        <w:widowControl w:val="0"/>
        <w:autoSpaceDE w:val="0"/>
        <w:autoSpaceDN w:val="0"/>
        <w:adjustRightInd w:val="0"/>
        <w:ind w:firstLine="1512"/>
        <w:rPr>
          <w:rFonts w:ascii="Arial" w:hAnsi="Arial" w:cs="Arial"/>
          <w:sz w:val="16"/>
        </w:rPr>
      </w:pPr>
    </w:p>
    <w:p w14:paraId="6E5A806F" w14:textId="77777777" w:rsidR="00634311" w:rsidRPr="00634311" w:rsidRDefault="00634311" w:rsidP="00634311">
      <w:pPr>
        <w:widowControl w:val="0"/>
        <w:autoSpaceDE w:val="0"/>
        <w:autoSpaceDN w:val="0"/>
        <w:adjustRightInd w:val="0"/>
        <w:jc w:val="both"/>
        <w:rPr>
          <w:rFonts w:ascii="Arial" w:hAnsi="Arial" w:cs="Arial"/>
          <w:sz w:val="18"/>
          <w:szCs w:val="18"/>
        </w:rPr>
      </w:pPr>
      <w:r w:rsidRPr="00634311">
        <w:rPr>
          <w:rFonts w:ascii="Arial" w:hAnsi="Arial" w:cs="Arial"/>
          <w:sz w:val="18"/>
          <w:szCs w:val="18"/>
        </w:rPr>
        <w:t>(10) El Tamaño de la empresa se determinará a partir del puntaje obtenido conforme a la siguiente fórmula: Puntaje de la empresa = (Número de trabajadores) X 10% + (Monto de Ventas Anuales) X 90% el cual debe ser igual o menor al Tope Máximo Combinado de su categoría.</w:t>
      </w:r>
    </w:p>
    <w:p w14:paraId="20FE0E99" w14:textId="77777777" w:rsidR="00634311" w:rsidRPr="00634311" w:rsidRDefault="00634311" w:rsidP="00634311">
      <w:pPr>
        <w:widowControl w:val="0"/>
        <w:autoSpaceDE w:val="0"/>
        <w:autoSpaceDN w:val="0"/>
        <w:adjustRightInd w:val="0"/>
        <w:jc w:val="both"/>
        <w:rPr>
          <w:rFonts w:ascii="Arial" w:hAnsi="Arial" w:cs="Arial"/>
          <w:sz w:val="18"/>
          <w:szCs w:val="18"/>
        </w:rPr>
      </w:pPr>
    </w:p>
    <w:p w14:paraId="4D82C931" w14:textId="77777777" w:rsidR="00634311" w:rsidRPr="00634311" w:rsidRDefault="00634311" w:rsidP="00634311">
      <w:pPr>
        <w:widowControl w:val="0"/>
        <w:autoSpaceDE w:val="0"/>
        <w:autoSpaceDN w:val="0"/>
        <w:adjustRightInd w:val="0"/>
        <w:jc w:val="both"/>
        <w:rPr>
          <w:rFonts w:ascii="Arial" w:hAnsi="Arial" w:cs="Arial"/>
          <w:sz w:val="18"/>
          <w:szCs w:val="18"/>
          <w:u w:val="single"/>
        </w:rPr>
      </w:pPr>
      <w:r w:rsidRPr="00634311">
        <w:rPr>
          <w:rFonts w:ascii="Arial" w:hAnsi="Arial" w:cs="Arial"/>
          <w:sz w:val="18"/>
          <w:szCs w:val="18"/>
        </w:rPr>
        <w:t xml:space="preserve">Asimismo, manifiesto, bajo protesta </w:t>
      </w:r>
      <w:proofErr w:type="gramStart"/>
      <w:r w:rsidRPr="00634311">
        <w:rPr>
          <w:rFonts w:ascii="Arial" w:hAnsi="Arial" w:cs="Arial"/>
          <w:sz w:val="18"/>
          <w:szCs w:val="18"/>
        </w:rPr>
        <w:t>de .decir</w:t>
      </w:r>
      <w:proofErr w:type="gramEnd"/>
      <w:r w:rsidRPr="00634311">
        <w:rPr>
          <w:rFonts w:ascii="Arial" w:hAnsi="Arial" w:cs="Arial"/>
          <w:sz w:val="18"/>
          <w:szCs w:val="18"/>
        </w:rPr>
        <w:t xml:space="preserve"> verdad, que el Registro Federal de Contribuyentes de mi representada es:</w:t>
      </w:r>
      <w:r w:rsidRPr="00634311">
        <w:rPr>
          <w:rFonts w:ascii="Arial" w:hAnsi="Arial" w:cs="Arial"/>
          <w:sz w:val="18"/>
          <w:szCs w:val="18"/>
          <w:u w:val="single"/>
        </w:rPr>
        <w:t xml:space="preserve"> </w:t>
      </w:r>
      <w:r w:rsidRPr="00634311">
        <w:rPr>
          <w:rFonts w:ascii="Arial" w:hAnsi="Arial" w:cs="Arial"/>
          <w:sz w:val="18"/>
          <w:szCs w:val="18"/>
        </w:rPr>
        <w:t>____(11)_______y que el Registro Federal de Contribuyentes del (los) fabricante(s) de los bienes que integran mi oferta, es (son</w:t>
      </w:r>
      <w:r w:rsidRPr="00634311">
        <w:rPr>
          <w:rFonts w:ascii="Arial" w:hAnsi="Arial" w:cs="Arial"/>
          <w:sz w:val="18"/>
          <w:szCs w:val="18"/>
          <w:u w:val="single"/>
        </w:rPr>
        <w:t xml:space="preserve">): </w:t>
      </w:r>
      <w:r w:rsidRPr="00634311">
        <w:rPr>
          <w:rFonts w:ascii="Arial" w:hAnsi="Arial" w:cs="Arial"/>
          <w:sz w:val="18"/>
          <w:szCs w:val="18"/>
        </w:rPr>
        <w:t>______</w:t>
      </w:r>
      <w:r w:rsidRPr="00634311">
        <w:rPr>
          <w:rFonts w:ascii="Arial" w:hAnsi="Arial" w:cs="Arial"/>
          <w:sz w:val="18"/>
          <w:szCs w:val="18"/>
          <w:u w:val="single"/>
        </w:rPr>
        <w:t xml:space="preserve">( 12 </w:t>
      </w:r>
      <w:r w:rsidRPr="00634311">
        <w:rPr>
          <w:rFonts w:ascii="Arial" w:hAnsi="Arial" w:cs="Arial"/>
          <w:sz w:val="18"/>
          <w:szCs w:val="18"/>
        </w:rPr>
        <w:t>)_______.</w:t>
      </w:r>
    </w:p>
    <w:p w14:paraId="2D6D2CD3" w14:textId="77777777" w:rsidR="00634311" w:rsidRPr="00634311" w:rsidRDefault="00634311" w:rsidP="00634311">
      <w:pPr>
        <w:widowControl w:val="0"/>
        <w:autoSpaceDE w:val="0"/>
        <w:autoSpaceDN w:val="0"/>
        <w:adjustRightInd w:val="0"/>
        <w:ind w:firstLine="3816"/>
        <w:rPr>
          <w:rFonts w:ascii="Arial" w:hAnsi="Arial" w:cs="Arial"/>
          <w:sz w:val="18"/>
          <w:szCs w:val="18"/>
        </w:rPr>
      </w:pPr>
    </w:p>
    <w:p w14:paraId="505D7431" w14:textId="77777777" w:rsidR="00634311" w:rsidRPr="00634311" w:rsidRDefault="00634311" w:rsidP="00634311">
      <w:pPr>
        <w:widowControl w:val="0"/>
        <w:autoSpaceDE w:val="0"/>
        <w:autoSpaceDN w:val="0"/>
        <w:adjustRightInd w:val="0"/>
        <w:ind w:firstLine="4253"/>
        <w:rPr>
          <w:rFonts w:ascii="Arial" w:hAnsi="Arial" w:cs="Arial"/>
          <w:sz w:val="18"/>
          <w:szCs w:val="18"/>
        </w:rPr>
      </w:pPr>
      <w:r w:rsidRPr="00634311">
        <w:rPr>
          <w:rFonts w:ascii="Arial" w:hAnsi="Arial" w:cs="Arial"/>
          <w:sz w:val="18"/>
          <w:szCs w:val="18"/>
        </w:rPr>
        <w:t>ATENTAMENTE</w:t>
      </w:r>
    </w:p>
    <w:p w14:paraId="2C3F57F7" w14:textId="77777777" w:rsidR="00634311" w:rsidRPr="00634311" w:rsidRDefault="00634311" w:rsidP="00634311">
      <w:pPr>
        <w:widowControl w:val="0"/>
        <w:autoSpaceDE w:val="0"/>
        <w:autoSpaceDN w:val="0"/>
        <w:adjustRightInd w:val="0"/>
        <w:ind w:firstLine="4820"/>
        <w:rPr>
          <w:rFonts w:ascii="Arial" w:hAnsi="Arial" w:cs="Arial"/>
          <w:sz w:val="18"/>
          <w:szCs w:val="18"/>
          <w:u w:val="single"/>
        </w:rPr>
      </w:pPr>
      <w:r w:rsidRPr="00634311">
        <w:rPr>
          <w:rFonts w:ascii="Arial" w:hAnsi="Arial" w:cs="Arial"/>
          <w:sz w:val="18"/>
          <w:szCs w:val="18"/>
          <w:u w:val="single"/>
        </w:rPr>
        <w:t>(13)</w:t>
      </w:r>
    </w:p>
    <w:p w14:paraId="151E623E" w14:textId="77777777" w:rsidR="00634311" w:rsidRPr="00634311" w:rsidRDefault="00634311" w:rsidP="00634311">
      <w:pPr>
        <w:widowControl w:val="0"/>
        <w:autoSpaceDE w:val="0"/>
        <w:autoSpaceDN w:val="0"/>
        <w:adjustRightInd w:val="0"/>
        <w:ind w:firstLine="4111"/>
        <w:rPr>
          <w:rFonts w:ascii="Arial" w:hAnsi="Arial" w:cs="Arial"/>
          <w:b/>
          <w:sz w:val="22"/>
          <w:szCs w:val="22"/>
        </w:rPr>
      </w:pPr>
    </w:p>
    <w:p w14:paraId="49ABB140" w14:textId="77777777" w:rsidR="00634311" w:rsidRPr="00634311" w:rsidRDefault="00634311" w:rsidP="00634311">
      <w:pPr>
        <w:widowControl w:val="0"/>
        <w:autoSpaceDE w:val="0"/>
        <w:autoSpaceDN w:val="0"/>
        <w:adjustRightInd w:val="0"/>
        <w:ind w:firstLine="4111"/>
        <w:rPr>
          <w:rFonts w:ascii="Arial" w:hAnsi="Arial" w:cs="Arial"/>
          <w:b/>
          <w:sz w:val="22"/>
          <w:szCs w:val="22"/>
        </w:rPr>
      </w:pPr>
      <w:r w:rsidRPr="00634311">
        <w:rPr>
          <w:rFonts w:ascii="Arial" w:hAnsi="Arial" w:cs="Arial"/>
          <w:b/>
          <w:sz w:val="22"/>
          <w:szCs w:val="22"/>
        </w:rPr>
        <w:lastRenderedPageBreak/>
        <w:t>ANEXO NUMERO 8 (OCHO)</w:t>
      </w:r>
    </w:p>
    <w:p w14:paraId="5ABBBE16" w14:textId="77777777" w:rsidR="00634311" w:rsidRPr="00634311" w:rsidRDefault="00634311" w:rsidP="00634311">
      <w:pPr>
        <w:widowControl w:val="0"/>
        <w:autoSpaceDE w:val="0"/>
        <w:autoSpaceDN w:val="0"/>
        <w:adjustRightInd w:val="0"/>
        <w:ind w:firstLine="4032"/>
        <w:rPr>
          <w:rFonts w:ascii="Arial" w:hAnsi="Arial" w:cs="Arial"/>
        </w:rPr>
      </w:pPr>
    </w:p>
    <w:p w14:paraId="6F784A06" w14:textId="77777777" w:rsidR="00634311" w:rsidRPr="00634311" w:rsidRDefault="00634311" w:rsidP="00634311">
      <w:pPr>
        <w:widowControl w:val="0"/>
        <w:autoSpaceDE w:val="0"/>
        <w:autoSpaceDN w:val="0"/>
        <w:adjustRightInd w:val="0"/>
        <w:jc w:val="both"/>
        <w:rPr>
          <w:rFonts w:ascii="Arial" w:hAnsi="Arial" w:cs="Arial"/>
          <w:b/>
          <w:sz w:val="20"/>
        </w:rPr>
      </w:pPr>
      <w:r w:rsidRPr="00634311">
        <w:rPr>
          <w:rFonts w:ascii="Arial" w:hAnsi="Arial" w:cs="Arial"/>
          <w:b/>
          <w:sz w:val="20"/>
        </w:rPr>
        <w:t>INSTRUCTIVO PARA EL LLENADO DEL FORMATO PARA LA MANIFESTACIÓN QUE DEBERÁN PRESENTAR LOS PARTICIPANTES PARA DAR CUMPLIMIENTO A LO DISPUESTO EN LOS LINEAMIENTOS PARA FOMENTAR LA PARTICIPACIÓN DE LAS MICRO, PEQUEÑAS y MEDIANAS EMPRESAS EN LOS PROCEDIMIENTOS DE ADQUISICIÓN Y ARRENDAMIENTO DE BIENES MUEBLES ASÍ COMO LA CONTRATACIÓN DE SERVICIOS QUE REALICEN LAS DEPENDENCIAS y ENTIDADES DE LA ADMINISTRACIÓN PÚBLICA FEDERAL</w:t>
      </w:r>
    </w:p>
    <w:p w14:paraId="74BCC7EE" w14:textId="77777777" w:rsidR="00634311" w:rsidRPr="00634311" w:rsidRDefault="00634311" w:rsidP="00634311">
      <w:pPr>
        <w:widowControl w:val="0"/>
        <w:autoSpaceDE w:val="0"/>
        <w:autoSpaceDN w:val="0"/>
        <w:adjustRightInd w:val="0"/>
        <w:ind w:firstLine="648"/>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7"/>
        <w:gridCol w:w="8901"/>
      </w:tblGrid>
      <w:tr w:rsidR="00634311" w:rsidRPr="00634311" w14:paraId="1A210296" w14:textId="77777777" w:rsidTr="00725A27">
        <w:tc>
          <w:tcPr>
            <w:tcW w:w="828" w:type="dxa"/>
          </w:tcPr>
          <w:p w14:paraId="094EEA21" w14:textId="77777777" w:rsidR="00634311" w:rsidRPr="00634311" w:rsidRDefault="00634311" w:rsidP="00634311">
            <w:pPr>
              <w:widowControl w:val="0"/>
              <w:autoSpaceDE w:val="0"/>
              <w:autoSpaceDN w:val="0"/>
              <w:adjustRightInd w:val="0"/>
              <w:jc w:val="both"/>
              <w:rPr>
                <w:rFonts w:ascii="Arial" w:hAnsi="Arial" w:cs="Arial"/>
                <w:sz w:val="22"/>
                <w:szCs w:val="22"/>
              </w:rPr>
            </w:pPr>
            <w:r w:rsidRPr="00634311">
              <w:rPr>
                <w:rFonts w:ascii="Arial" w:hAnsi="Arial" w:cs="Arial"/>
                <w:sz w:val="22"/>
                <w:szCs w:val="22"/>
              </w:rPr>
              <w:t>1</w:t>
            </w:r>
          </w:p>
          <w:p w14:paraId="3378A06C" w14:textId="77777777" w:rsidR="00634311" w:rsidRPr="00634311" w:rsidRDefault="00634311" w:rsidP="00634311">
            <w:pPr>
              <w:widowControl w:val="0"/>
              <w:autoSpaceDE w:val="0"/>
              <w:autoSpaceDN w:val="0"/>
              <w:adjustRightInd w:val="0"/>
              <w:jc w:val="both"/>
              <w:rPr>
                <w:rFonts w:ascii="Arial" w:hAnsi="Arial" w:cs="Arial"/>
                <w:sz w:val="22"/>
                <w:szCs w:val="22"/>
              </w:rPr>
            </w:pPr>
          </w:p>
        </w:tc>
        <w:tc>
          <w:tcPr>
            <w:tcW w:w="10053" w:type="dxa"/>
          </w:tcPr>
          <w:p w14:paraId="35AF1E0F" w14:textId="77777777" w:rsidR="00634311" w:rsidRPr="00634311" w:rsidRDefault="00634311" w:rsidP="00634311">
            <w:pPr>
              <w:widowControl w:val="0"/>
              <w:autoSpaceDE w:val="0"/>
              <w:autoSpaceDN w:val="0"/>
              <w:adjustRightInd w:val="0"/>
              <w:jc w:val="both"/>
              <w:rPr>
                <w:rFonts w:ascii="Arial" w:hAnsi="Arial" w:cs="Arial"/>
                <w:sz w:val="22"/>
                <w:szCs w:val="22"/>
              </w:rPr>
            </w:pPr>
            <w:r w:rsidRPr="00634311">
              <w:rPr>
                <w:rFonts w:ascii="Arial" w:hAnsi="Arial" w:cs="Arial"/>
                <w:sz w:val="22"/>
                <w:szCs w:val="22"/>
              </w:rPr>
              <w:t>Señalar la fecha de suscripción del documento.</w:t>
            </w:r>
          </w:p>
        </w:tc>
      </w:tr>
      <w:tr w:rsidR="00634311" w:rsidRPr="00634311" w14:paraId="5DE36438" w14:textId="77777777" w:rsidTr="00725A27">
        <w:tc>
          <w:tcPr>
            <w:tcW w:w="828" w:type="dxa"/>
          </w:tcPr>
          <w:p w14:paraId="7F6D05DC" w14:textId="77777777" w:rsidR="00634311" w:rsidRPr="00634311" w:rsidRDefault="00634311" w:rsidP="00634311">
            <w:pPr>
              <w:widowControl w:val="0"/>
              <w:autoSpaceDE w:val="0"/>
              <w:autoSpaceDN w:val="0"/>
              <w:adjustRightInd w:val="0"/>
              <w:jc w:val="both"/>
              <w:rPr>
                <w:rFonts w:ascii="Arial" w:hAnsi="Arial" w:cs="Arial"/>
                <w:sz w:val="22"/>
                <w:szCs w:val="22"/>
              </w:rPr>
            </w:pPr>
            <w:r w:rsidRPr="00634311">
              <w:rPr>
                <w:rFonts w:ascii="Arial" w:hAnsi="Arial" w:cs="Arial"/>
                <w:sz w:val="22"/>
                <w:szCs w:val="22"/>
              </w:rPr>
              <w:t>2.</w:t>
            </w:r>
          </w:p>
          <w:p w14:paraId="1486D32B" w14:textId="77777777" w:rsidR="00634311" w:rsidRPr="00634311" w:rsidRDefault="00634311" w:rsidP="00634311">
            <w:pPr>
              <w:widowControl w:val="0"/>
              <w:autoSpaceDE w:val="0"/>
              <w:autoSpaceDN w:val="0"/>
              <w:adjustRightInd w:val="0"/>
              <w:jc w:val="both"/>
              <w:rPr>
                <w:rFonts w:ascii="Arial" w:hAnsi="Arial" w:cs="Arial"/>
                <w:sz w:val="22"/>
                <w:szCs w:val="22"/>
              </w:rPr>
            </w:pPr>
          </w:p>
        </w:tc>
        <w:tc>
          <w:tcPr>
            <w:tcW w:w="10053" w:type="dxa"/>
          </w:tcPr>
          <w:p w14:paraId="135FD10C" w14:textId="77777777" w:rsidR="00634311" w:rsidRPr="00634311" w:rsidRDefault="00634311" w:rsidP="00634311">
            <w:pPr>
              <w:widowControl w:val="0"/>
              <w:autoSpaceDE w:val="0"/>
              <w:autoSpaceDN w:val="0"/>
              <w:adjustRightInd w:val="0"/>
              <w:jc w:val="both"/>
              <w:rPr>
                <w:rFonts w:ascii="Arial" w:hAnsi="Arial" w:cs="Arial"/>
                <w:sz w:val="22"/>
                <w:szCs w:val="22"/>
              </w:rPr>
            </w:pPr>
            <w:r w:rsidRPr="00634311">
              <w:rPr>
                <w:rFonts w:ascii="Arial" w:hAnsi="Arial" w:cs="Arial"/>
                <w:sz w:val="22"/>
                <w:szCs w:val="22"/>
              </w:rPr>
              <w:t>Anotar el nombre de la dependencia o entidad convocante</w:t>
            </w:r>
          </w:p>
        </w:tc>
      </w:tr>
      <w:tr w:rsidR="00634311" w:rsidRPr="00634311" w14:paraId="19BF849D" w14:textId="77777777" w:rsidTr="00725A27">
        <w:tc>
          <w:tcPr>
            <w:tcW w:w="828" w:type="dxa"/>
          </w:tcPr>
          <w:p w14:paraId="77888E49" w14:textId="77777777" w:rsidR="00634311" w:rsidRPr="00634311" w:rsidRDefault="00634311" w:rsidP="00634311">
            <w:pPr>
              <w:widowControl w:val="0"/>
              <w:autoSpaceDE w:val="0"/>
              <w:autoSpaceDN w:val="0"/>
              <w:adjustRightInd w:val="0"/>
              <w:jc w:val="both"/>
              <w:rPr>
                <w:rFonts w:ascii="Arial" w:hAnsi="Arial" w:cs="Arial"/>
                <w:sz w:val="22"/>
                <w:szCs w:val="22"/>
              </w:rPr>
            </w:pPr>
            <w:r w:rsidRPr="00634311">
              <w:rPr>
                <w:rFonts w:ascii="Arial" w:hAnsi="Arial" w:cs="Arial"/>
                <w:sz w:val="22"/>
                <w:szCs w:val="22"/>
              </w:rPr>
              <w:t>3.</w:t>
            </w:r>
          </w:p>
        </w:tc>
        <w:tc>
          <w:tcPr>
            <w:tcW w:w="10053" w:type="dxa"/>
          </w:tcPr>
          <w:p w14:paraId="4CC76D78" w14:textId="77777777" w:rsidR="00634311" w:rsidRPr="00634311" w:rsidRDefault="00634311" w:rsidP="00634311">
            <w:pPr>
              <w:widowControl w:val="0"/>
              <w:autoSpaceDE w:val="0"/>
              <w:autoSpaceDN w:val="0"/>
              <w:adjustRightInd w:val="0"/>
              <w:jc w:val="both"/>
              <w:rPr>
                <w:rFonts w:ascii="Arial" w:hAnsi="Arial" w:cs="Arial"/>
                <w:sz w:val="22"/>
                <w:szCs w:val="22"/>
              </w:rPr>
            </w:pPr>
            <w:r w:rsidRPr="00634311">
              <w:rPr>
                <w:rFonts w:ascii="Arial" w:hAnsi="Arial" w:cs="Arial"/>
                <w:sz w:val="22"/>
                <w:szCs w:val="22"/>
              </w:rPr>
              <w:t>Precisar el procedimiento de que se trate, licitación pública, invitación a cuando menos tres personas o adjudicación directa</w:t>
            </w:r>
          </w:p>
        </w:tc>
      </w:tr>
      <w:tr w:rsidR="00634311" w:rsidRPr="00634311" w14:paraId="3D5E1226" w14:textId="77777777" w:rsidTr="00725A27">
        <w:tc>
          <w:tcPr>
            <w:tcW w:w="828" w:type="dxa"/>
          </w:tcPr>
          <w:p w14:paraId="634F43B7" w14:textId="77777777" w:rsidR="00634311" w:rsidRPr="00634311" w:rsidRDefault="00634311" w:rsidP="00634311">
            <w:pPr>
              <w:widowControl w:val="0"/>
              <w:autoSpaceDE w:val="0"/>
              <w:autoSpaceDN w:val="0"/>
              <w:adjustRightInd w:val="0"/>
              <w:jc w:val="both"/>
              <w:rPr>
                <w:rFonts w:ascii="Arial" w:hAnsi="Arial" w:cs="Arial"/>
                <w:sz w:val="22"/>
                <w:szCs w:val="22"/>
              </w:rPr>
            </w:pPr>
          </w:p>
          <w:p w14:paraId="72E5A4A9" w14:textId="77777777" w:rsidR="00634311" w:rsidRPr="00634311" w:rsidRDefault="00634311" w:rsidP="00634311">
            <w:pPr>
              <w:widowControl w:val="0"/>
              <w:autoSpaceDE w:val="0"/>
              <w:autoSpaceDN w:val="0"/>
              <w:adjustRightInd w:val="0"/>
              <w:jc w:val="both"/>
              <w:rPr>
                <w:rFonts w:ascii="Arial" w:hAnsi="Arial" w:cs="Arial"/>
                <w:sz w:val="22"/>
                <w:szCs w:val="22"/>
              </w:rPr>
            </w:pPr>
            <w:r w:rsidRPr="00634311">
              <w:rPr>
                <w:rFonts w:ascii="Arial" w:hAnsi="Arial" w:cs="Arial"/>
                <w:sz w:val="22"/>
                <w:szCs w:val="22"/>
              </w:rPr>
              <w:t>4.</w:t>
            </w:r>
          </w:p>
        </w:tc>
        <w:tc>
          <w:tcPr>
            <w:tcW w:w="10053" w:type="dxa"/>
          </w:tcPr>
          <w:p w14:paraId="6EEAD7C9" w14:textId="77777777" w:rsidR="00634311" w:rsidRPr="00634311" w:rsidRDefault="00634311" w:rsidP="00634311">
            <w:pPr>
              <w:widowControl w:val="0"/>
              <w:autoSpaceDE w:val="0"/>
              <w:autoSpaceDN w:val="0"/>
              <w:adjustRightInd w:val="0"/>
              <w:jc w:val="both"/>
              <w:rPr>
                <w:rFonts w:ascii="Arial" w:hAnsi="Arial" w:cs="Arial"/>
                <w:sz w:val="22"/>
                <w:szCs w:val="22"/>
              </w:rPr>
            </w:pPr>
          </w:p>
          <w:p w14:paraId="4265258B" w14:textId="77777777" w:rsidR="00634311" w:rsidRPr="00634311" w:rsidRDefault="00634311" w:rsidP="00634311">
            <w:pPr>
              <w:widowControl w:val="0"/>
              <w:autoSpaceDE w:val="0"/>
              <w:autoSpaceDN w:val="0"/>
              <w:adjustRightInd w:val="0"/>
              <w:jc w:val="both"/>
              <w:rPr>
                <w:rFonts w:ascii="Arial" w:hAnsi="Arial" w:cs="Arial"/>
                <w:sz w:val="22"/>
                <w:szCs w:val="22"/>
              </w:rPr>
            </w:pPr>
            <w:r w:rsidRPr="00634311">
              <w:rPr>
                <w:rFonts w:ascii="Arial" w:hAnsi="Arial" w:cs="Arial"/>
                <w:sz w:val="22"/>
                <w:szCs w:val="22"/>
              </w:rPr>
              <w:t>Indicar el número respectivo del procedimiento</w:t>
            </w:r>
          </w:p>
        </w:tc>
      </w:tr>
      <w:tr w:rsidR="00634311" w:rsidRPr="00634311" w14:paraId="28A82017" w14:textId="77777777" w:rsidTr="00725A27">
        <w:tc>
          <w:tcPr>
            <w:tcW w:w="828" w:type="dxa"/>
          </w:tcPr>
          <w:p w14:paraId="5CEB0EAD" w14:textId="77777777" w:rsidR="00634311" w:rsidRPr="00634311" w:rsidRDefault="00634311" w:rsidP="00634311">
            <w:pPr>
              <w:widowControl w:val="0"/>
              <w:autoSpaceDE w:val="0"/>
              <w:autoSpaceDN w:val="0"/>
              <w:adjustRightInd w:val="0"/>
              <w:jc w:val="both"/>
              <w:rPr>
                <w:rFonts w:ascii="Arial" w:hAnsi="Arial" w:cs="Arial"/>
                <w:sz w:val="22"/>
                <w:szCs w:val="22"/>
              </w:rPr>
            </w:pPr>
          </w:p>
          <w:p w14:paraId="409ED8A4" w14:textId="77777777" w:rsidR="00634311" w:rsidRPr="00634311" w:rsidRDefault="00634311" w:rsidP="00634311">
            <w:pPr>
              <w:widowControl w:val="0"/>
              <w:autoSpaceDE w:val="0"/>
              <w:autoSpaceDN w:val="0"/>
              <w:adjustRightInd w:val="0"/>
              <w:jc w:val="both"/>
              <w:rPr>
                <w:rFonts w:ascii="Arial" w:hAnsi="Arial" w:cs="Arial"/>
                <w:sz w:val="22"/>
                <w:szCs w:val="22"/>
              </w:rPr>
            </w:pPr>
            <w:r w:rsidRPr="00634311">
              <w:rPr>
                <w:rFonts w:ascii="Arial" w:hAnsi="Arial" w:cs="Arial"/>
                <w:sz w:val="22"/>
                <w:szCs w:val="22"/>
              </w:rPr>
              <w:t xml:space="preserve">5 </w:t>
            </w:r>
          </w:p>
        </w:tc>
        <w:tc>
          <w:tcPr>
            <w:tcW w:w="10053" w:type="dxa"/>
          </w:tcPr>
          <w:p w14:paraId="28E9E498" w14:textId="77777777" w:rsidR="00634311" w:rsidRPr="00634311" w:rsidRDefault="00634311" w:rsidP="00634311">
            <w:pPr>
              <w:widowControl w:val="0"/>
              <w:autoSpaceDE w:val="0"/>
              <w:autoSpaceDN w:val="0"/>
              <w:adjustRightInd w:val="0"/>
              <w:jc w:val="both"/>
              <w:rPr>
                <w:rFonts w:ascii="Arial" w:hAnsi="Arial" w:cs="Arial"/>
                <w:sz w:val="22"/>
                <w:szCs w:val="22"/>
              </w:rPr>
            </w:pPr>
          </w:p>
          <w:p w14:paraId="2FF36CF8" w14:textId="77777777" w:rsidR="00634311" w:rsidRPr="00634311" w:rsidRDefault="00634311" w:rsidP="00634311">
            <w:pPr>
              <w:widowControl w:val="0"/>
              <w:autoSpaceDE w:val="0"/>
              <w:autoSpaceDN w:val="0"/>
              <w:adjustRightInd w:val="0"/>
              <w:jc w:val="both"/>
              <w:rPr>
                <w:rFonts w:ascii="Arial" w:hAnsi="Arial" w:cs="Arial"/>
                <w:sz w:val="22"/>
                <w:szCs w:val="22"/>
              </w:rPr>
            </w:pPr>
            <w:r w:rsidRPr="00634311">
              <w:rPr>
                <w:rFonts w:ascii="Arial" w:hAnsi="Arial" w:cs="Arial"/>
                <w:sz w:val="22"/>
                <w:szCs w:val="22"/>
              </w:rPr>
              <w:t>Citar el nombre o razón social o denominación de la empresa.</w:t>
            </w:r>
          </w:p>
        </w:tc>
      </w:tr>
      <w:tr w:rsidR="00634311" w:rsidRPr="00634311" w14:paraId="5FC41DFF" w14:textId="77777777" w:rsidTr="00725A27">
        <w:tc>
          <w:tcPr>
            <w:tcW w:w="828" w:type="dxa"/>
          </w:tcPr>
          <w:p w14:paraId="54E3DC75" w14:textId="77777777" w:rsidR="00634311" w:rsidRPr="00634311" w:rsidRDefault="00634311" w:rsidP="00634311">
            <w:pPr>
              <w:widowControl w:val="0"/>
              <w:autoSpaceDE w:val="0"/>
              <w:autoSpaceDN w:val="0"/>
              <w:adjustRightInd w:val="0"/>
              <w:jc w:val="both"/>
              <w:rPr>
                <w:rFonts w:ascii="Arial" w:hAnsi="Arial" w:cs="Arial"/>
                <w:sz w:val="22"/>
                <w:szCs w:val="22"/>
              </w:rPr>
            </w:pPr>
            <w:r w:rsidRPr="00634311">
              <w:rPr>
                <w:rFonts w:ascii="Arial" w:hAnsi="Arial" w:cs="Arial"/>
                <w:sz w:val="22"/>
                <w:szCs w:val="22"/>
              </w:rPr>
              <w:t>6</w:t>
            </w:r>
          </w:p>
        </w:tc>
        <w:tc>
          <w:tcPr>
            <w:tcW w:w="10053" w:type="dxa"/>
          </w:tcPr>
          <w:p w14:paraId="448D66FF" w14:textId="77777777" w:rsidR="00634311" w:rsidRPr="00634311" w:rsidRDefault="00634311" w:rsidP="00634311">
            <w:pPr>
              <w:widowControl w:val="0"/>
              <w:autoSpaceDE w:val="0"/>
              <w:autoSpaceDN w:val="0"/>
              <w:adjustRightInd w:val="0"/>
              <w:jc w:val="both"/>
              <w:rPr>
                <w:rFonts w:ascii="Arial" w:hAnsi="Arial" w:cs="Arial"/>
                <w:sz w:val="22"/>
                <w:szCs w:val="22"/>
              </w:rPr>
            </w:pPr>
            <w:r w:rsidRPr="00634311">
              <w:rPr>
                <w:rFonts w:ascii="Arial" w:hAnsi="Arial" w:cs="Arial"/>
                <w:sz w:val="22"/>
                <w:szCs w:val="22"/>
              </w:rPr>
              <w:t>Indicar con letra el sector al que pertenece (Industria, Comercio o Servicios)</w:t>
            </w:r>
          </w:p>
          <w:p w14:paraId="7FB50D17" w14:textId="77777777" w:rsidR="00634311" w:rsidRPr="00634311" w:rsidRDefault="00634311" w:rsidP="00634311">
            <w:pPr>
              <w:widowControl w:val="0"/>
              <w:autoSpaceDE w:val="0"/>
              <w:autoSpaceDN w:val="0"/>
              <w:adjustRightInd w:val="0"/>
              <w:jc w:val="both"/>
              <w:rPr>
                <w:rFonts w:ascii="Arial" w:hAnsi="Arial" w:cs="Arial"/>
                <w:sz w:val="22"/>
                <w:szCs w:val="22"/>
              </w:rPr>
            </w:pPr>
          </w:p>
        </w:tc>
      </w:tr>
      <w:tr w:rsidR="00634311" w:rsidRPr="00634311" w14:paraId="3542D911" w14:textId="77777777" w:rsidTr="00725A27">
        <w:tc>
          <w:tcPr>
            <w:tcW w:w="828" w:type="dxa"/>
          </w:tcPr>
          <w:p w14:paraId="01BF962F" w14:textId="77777777" w:rsidR="00634311" w:rsidRPr="00634311" w:rsidRDefault="00634311" w:rsidP="00634311">
            <w:pPr>
              <w:widowControl w:val="0"/>
              <w:autoSpaceDE w:val="0"/>
              <w:autoSpaceDN w:val="0"/>
              <w:adjustRightInd w:val="0"/>
              <w:jc w:val="both"/>
              <w:rPr>
                <w:rFonts w:ascii="Arial" w:hAnsi="Arial" w:cs="Arial"/>
                <w:sz w:val="22"/>
                <w:szCs w:val="22"/>
              </w:rPr>
            </w:pPr>
            <w:r w:rsidRPr="00634311">
              <w:rPr>
                <w:rFonts w:ascii="Arial" w:hAnsi="Arial" w:cs="Arial"/>
                <w:sz w:val="22"/>
                <w:szCs w:val="22"/>
              </w:rPr>
              <w:t>7</w:t>
            </w:r>
          </w:p>
        </w:tc>
        <w:tc>
          <w:tcPr>
            <w:tcW w:w="10053" w:type="dxa"/>
          </w:tcPr>
          <w:p w14:paraId="2DF134AF" w14:textId="77777777" w:rsidR="00634311" w:rsidRPr="00634311" w:rsidRDefault="00634311" w:rsidP="00634311">
            <w:pPr>
              <w:widowControl w:val="0"/>
              <w:autoSpaceDE w:val="0"/>
              <w:autoSpaceDN w:val="0"/>
              <w:adjustRightInd w:val="0"/>
              <w:jc w:val="both"/>
              <w:rPr>
                <w:rFonts w:ascii="Arial" w:hAnsi="Arial" w:cs="Arial"/>
                <w:sz w:val="22"/>
                <w:szCs w:val="22"/>
              </w:rPr>
            </w:pPr>
            <w:r w:rsidRPr="00634311">
              <w:rPr>
                <w:rFonts w:ascii="Arial" w:hAnsi="Arial" w:cs="Arial"/>
                <w:sz w:val="22"/>
                <w:szCs w:val="22"/>
              </w:rPr>
              <w:t xml:space="preserve">Anotar el número de trabajadores de planta inscritos en </w:t>
            </w:r>
            <w:proofErr w:type="spellStart"/>
            <w:r w:rsidRPr="00634311">
              <w:rPr>
                <w:rFonts w:ascii="Arial" w:hAnsi="Arial" w:cs="Arial"/>
                <w:sz w:val="22"/>
                <w:szCs w:val="22"/>
              </w:rPr>
              <w:t>eI</w:t>
            </w:r>
            <w:proofErr w:type="spellEnd"/>
            <w:r w:rsidRPr="00634311">
              <w:rPr>
                <w:rFonts w:ascii="Arial" w:hAnsi="Arial" w:cs="Arial"/>
                <w:sz w:val="22"/>
                <w:szCs w:val="22"/>
              </w:rPr>
              <w:t xml:space="preserve"> IMSS.</w:t>
            </w:r>
          </w:p>
          <w:p w14:paraId="197EEC7B" w14:textId="77777777" w:rsidR="00634311" w:rsidRPr="00634311" w:rsidRDefault="00634311" w:rsidP="00634311">
            <w:pPr>
              <w:widowControl w:val="0"/>
              <w:autoSpaceDE w:val="0"/>
              <w:autoSpaceDN w:val="0"/>
              <w:adjustRightInd w:val="0"/>
              <w:jc w:val="both"/>
              <w:rPr>
                <w:rFonts w:ascii="Arial" w:hAnsi="Arial" w:cs="Arial"/>
                <w:sz w:val="22"/>
                <w:szCs w:val="22"/>
              </w:rPr>
            </w:pPr>
          </w:p>
        </w:tc>
      </w:tr>
      <w:tr w:rsidR="00634311" w:rsidRPr="00634311" w14:paraId="7234F813" w14:textId="77777777" w:rsidTr="00725A27">
        <w:tc>
          <w:tcPr>
            <w:tcW w:w="828" w:type="dxa"/>
          </w:tcPr>
          <w:p w14:paraId="608E255C" w14:textId="77777777" w:rsidR="00634311" w:rsidRPr="00634311" w:rsidRDefault="00634311" w:rsidP="00634311">
            <w:pPr>
              <w:widowControl w:val="0"/>
              <w:autoSpaceDE w:val="0"/>
              <w:autoSpaceDN w:val="0"/>
              <w:adjustRightInd w:val="0"/>
              <w:jc w:val="both"/>
              <w:rPr>
                <w:rFonts w:ascii="Arial" w:hAnsi="Arial" w:cs="Arial"/>
                <w:sz w:val="22"/>
                <w:szCs w:val="22"/>
              </w:rPr>
            </w:pPr>
            <w:r w:rsidRPr="00634311">
              <w:rPr>
                <w:rFonts w:ascii="Arial" w:hAnsi="Arial" w:cs="Arial"/>
                <w:sz w:val="22"/>
                <w:szCs w:val="22"/>
              </w:rPr>
              <w:t xml:space="preserve">8 </w:t>
            </w:r>
          </w:p>
        </w:tc>
        <w:tc>
          <w:tcPr>
            <w:tcW w:w="10053" w:type="dxa"/>
          </w:tcPr>
          <w:p w14:paraId="483C1F80" w14:textId="77777777" w:rsidR="00634311" w:rsidRPr="00634311" w:rsidRDefault="00634311" w:rsidP="00634311">
            <w:pPr>
              <w:widowControl w:val="0"/>
              <w:autoSpaceDE w:val="0"/>
              <w:autoSpaceDN w:val="0"/>
              <w:adjustRightInd w:val="0"/>
              <w:jc w:val="both"/>
              <w:rPr>
                <w:rFonts w:ascii="Arial" w:hAnsi="Arial" w:cs="Arial"/>
                <w:sz w:val="22"/>
                <w:szCs w:val="22"/>
              </w:rPr>
            </w:pPr>
            <w:r w:rsidRPr="00634311">
              <w:rPr>
                <w:rFonts w:ascii="Arial" w:hAnsi="Arial" w:cs="Arial"/>
                <w:sz w:val="22"/>
                <w:szCs w:val="22"/>
              </w:rPr>
              <w:t>En su caso, anotar el número de personas subcontratadas.</w:t>
            </w:r>
          </w:p>
          <w:p w14:paraId="45914C9D" w14:textId="77777777" w:rsidR="00634311" w:rsidRPr="00634311" w:rsidRDefault="00634311" w:rsidP="00634311">
            <w:pPr>
              <w:widowControl w:val="0"/>
              <w:autoSpaceDE w:val="0"/>
              <w:autoSpaceDN w:val="0"/>
              <w:adjustRightInd w:val="0"/>
              <w:jc w:val="both"/>
              <w:rPr>
                <w:rFonts w:ascii="Arial" w:hAnsi="Arial" w:cs="Arial"/>
                <w:sz w:val="22"/>
                <w:szCs w:val="22"/>
              </w:rPr>
            </w:pPr>
          </w:p>
        </w:tc>
      </w:tr>
      <w:tr w:rsidR="00634311" w:rsidRPr="00634311" w14:paraId="1056DED1" w14:textId="77777777" w:rsidTr="00725A27">
        <w:tc>
          <w:tcPr>
            <w:tcW w:w="828" w:type="dxa"/>
          </w:tcPr>
          <w:p w14:paraId="751DF752" w14:textId="77777777" w:rsidR="00634311" w:rsidRPr="00634311" w:rsidRDefault="00634311" w:rsidP="00634311">
            <w:pPr>
              <w:widowControl w:val="0"/>
              <w:autoSpaceDE w:val="0"/>
              <w:autoSpaceDN w:val="0"/>
              <w:adjustRightInd w:val="0"/>
              <w:jc w:val="both"/>
              <w:rPr>
                <w:rFonts w:ascii="Arial" w:hAnsi="Arial" w:cs="Arial"/>
                <w:sz w:val="22"/>
                <w:szCs w:val="22"/>
              </w:rPr>
            </w:pPr>
            <w:r w:rsidRPr="00634311">
              <w:rPr>
                <w:rFonts w:ascii="Arial" w:hAnsi="Arial" w:cs="Arial"/>
                <w:sz w:val="22"/>
                <w:szCs w:val="22"/>
              </w:rPr>
              <w:t xml:space="preserve">9 </w:t>
            </w:r>
          </w:p>
        </w:tc>
        <w:tc>
          <w:tcPr>
            <w:tcW w:w="10053" w:type="dxa"/>
          </w:tcPr>
          <w:p w14:paraId="19A5FFE6" w14:textId="77777777" w:rsidR="00634311" w:rsidRPr="00634311" w:rsidRDefault="00634311" w:rsidP="00634311">
            <w:pPr>
              <w:widowControl w:val="0"/>
              <w:autoSpaceDE w:val="0"/>
              <w:autoSpaceDN w:val="0"/>
              <w:adjustRightInd w:val="0"/>
              <w:jc w:val="both"/>
              <w:rPr>
                <w:rFonts w:ascii="Arial" w:hAnsi="Arial" w:cs="Arial"/>
                <w:sz w:val="22"/>
                <w:szCs w:val="22"/>
              </w:rPr>
            </w:pPr>
            <w:r w:rsidRPr="00634311">
              <w:rPr>
                <w:rFonts w:ascii="Arial" w:hAnsi="Arial" w:cs="Arial"/>
                <w:sz w:val="22"/>
                <w:szCs w:val="22"/>
              </w:rPr>
              <w:t>Señalar el rango de monto de ventas anuales en millones de pesos (</w:t>
            </w:r>
            <w:proofErr w:type="spellStart"/>
            <w:r w:rsidRPr="00634311">
              <w:rPr>
                <w:rFonts w:ascii="Arial" w:hAnsi="Arial" w:cs="Arial"/>
                <w:sz w:val="22"/>
                <w:szCs w:val="22"/>
              </w:rPr>
              <w:t>mdp</w:t>
            </w:r>
            <w:proofErr w:type="spellEnd"/>
            <w:r w:rsidRPr="00634311">
              <w:rPr>
                <w:rFonts w:ascii="Arial" w:hAnsi="Arial" w:cs="Arial"/>
                <w:sz w:val="22"/>
                <w:szCs w:val="22"/>
              </w:rPr>
              <w:t>), conforme al reporte de su ejercicio fiscal correspondiente a la última declaración anual de impuestos federales.</w:t>
            </w:r>
          </w:p>
        </w:tc>
      </w:tr>
      <w:tr w:rsidR="00634311" w:rsidRPr="00634311" w14:paraId="0C33AF41" w14:textId="77777777" w:rsidTr="00725A27">
        <w:tc>
          <w:tcPr>
            <w:tcW w:w="828" w:type="dxa"/>
          </w:tcPr>
          <w:p w14:paraId="6FAEBD9B" w14:textId="77777777" w:rsidR="00634311" w:rsidRPr="00634311" w:rsidRDefault="00634311" w:rsidP="00634311">
            <w:pPr>
              <w:widowControl w:val="0"/>
              <w:autoSpaceDE w:val="0"/>
              <w:autoSpaceDN w:val="0"/>
              <w:adjustRightInd w:val="0"/>
              <w:jc w:val="both"/>
              <w:rPr>
                <w:rFonts w:ascii="Arial" w:hAnsi="Arial" w:cs="Arial"/>
                <w:sz w:val="22"/>
                <w:szCs w:val="22"/>
              </w:rPr>
            </w:pPr>
            <w:r w:rsidRPr="00634311">
              <w:rPr>
                <w:rFonts w:ascii="Arial" w:hAnsi="Arial" w:cs="Arial"/>
                <w:sz w:val="22"/>
                <w:szCs w:val="22"/>
              </w:rPr>
              <w:t xml:space="preserve">10 </w:t>
            </w:r>
          </w:p>
        </w:tc>
        <w:tc>
          <w:tcPr>
            <w:tcW w:w="10053" w:type="dxa"/>
          </w:tcPr>
          <w:p w14:paraId="1DACE0AB" w14:textId="77777777" w:rsidR="00634311" w:rsidRPr="00634311" w:rsidRDefault="00634311" w:rsidP="00634311">
            <w:pPr>
              <w:widowControl w:val="0"/>
              <w:autoSpaceDE w:val="0"/>
              <w:autoSpaceDN w:val="0"/>
              <w:adjustRightInd w:val="0"/>
              <w:jc w:val="both"/>
              <w:rPr>
                <w:rFonts w:ascii="Arial" w:hAnsi="Arial" w:cs="Arial"/>
                <w:sz w:val="22"/>
                <w:szCs w:val="22"/>
              </w:rPr>
            </w:pPr>
            <w:r w:rsidRPr="00634311">
              <w:rPr>
                <w:rFonts w:ascii="Arial" w:hAnsi="Arial" w:cs="Arial"/>
                <w:sz w:val="22"/>
                <w:szCs w:val="22"/>
              </w:rPr>
              <w:t>Señalar con letra el tamaño de la empresa (Micro, Pequeña o Mediana), conforme a la fórmula anotada al pie del cuadro de estratificación.</w:t>
            </w:r>
          </w:p>
        </w:tc>
      </w:tr>
      <w:tr w:rsidR="00634311" w:rsidRPr="00634311" w14:paraId="7AFBB234" w14:textId="77777777" w:rsidTr="00725A27">
        <w:tc>
          <w:tcPr>
            <w:tcW w:w="828" w:type="dxa"/>
          </w:tcPr>
          <w:p w14:paraId="35D70DC1" w14:textId="77777777" w:rsidR="00634311" w:rsidRPr="00634311" w:rsidRDefault="00634311" w:rsidP="00634311">
            <w:pPr>
              <w:widowControl w:val="0"/>
              <w:autoSpaceDE w:val="0"/>
              <w:autoSpaceDN w:val="0"/>
              <w:adjustRightInd w:val="0"/>
              <w:jc w:val="both"/>
              <w:rPr>
                <w:rFonts w:ascii="Arial" w:hAnsi="Arial" w:cs="Arial"/>
                <w:sz w:val="22"/>
                <w:szCs w:val="22"/>
              </w:rPr>
            </w:pPr>
            <w:r w:rsidRPr="00634311">
              <w:rPr>
                <w:rFonts w:ascii="Arial" w:hAnsi="Arial" w:cs="Arial"/>
                <w:sz w:val="22"/>
                <w:szCs w:val="22"/>
              </w:rPr>
              <w:t xml:space="preserve">11 </w:t>
            </w:r>
          </w:p>
        </w:tc>
        <w:tc>
          <w:tcPr>
            <w:tcW w:w="10053" w:type="dxa"/>
          </w:tcPr>
          <w:p w14:paraId="16378759" w14:textId="77777777" w:rsidR="00634311" w:rsidRPr="00634311" w:rsidRDefault="00634311" w:rsidP="00634311">
            <w:pPr>
              <w:widowControl w:val="0"/>
              <w:autoSpaceDE w:val="0"/>
              <w:autoSpaceDN w:val="0"/>
              <w:adjustRightInd w:val="0"/>
              <w:jc w:val="both"/>
              <w:rPr>
                <w:rFonts w:ascii="Arial" w:hAnsi="Arial" w:cs="Arial"/>
                <w:sz w:val="22"/>
                <w:szCs w:val="22"/>
              </w:rPr>
            </w:pPr>
            <w:r w:rsidRPr="00634311">
              <w:rPr>
                <w:rFonts w:ascii="Arial" w:hAnsi="Arial" w:cs="Arial"/>
                <w:sz w:val="22"/>
                <w:szCs w:val="22"/>
              </w:rPr>
              <w:t>Indicar el Registro Federal de Contribuyentes del participante</w:t>
            </w:r>
          </w:p>
          <w:p w14:paraId="6B5019D3" w14:textId="77777777" w:rsidR="00634311" w:rsidRPr="00634311" w:rsidRDefault="00634311" w:rsidP="00634311">
            <w:pPr>
              <w:widowControl w:val="0"/>
              <w:autoSpaceDE w:val="0"/>
              <w:autoSpaceDN w:val="0"/>
              <w:adjustRightInd w:val="0"/>
              <w:jc w:val="both"/>
              <w:rPr>
                <w:rFonts w:ascii="Arial" w:hAnsi="Arial" w:cs="Arial"/>
                <w:sz w:val="22"/>
                <w:szCs w:val="22"/>
              </w:rPr>
            </w:pPr>
          </w:p>
        </w:tc>
      </w:tr>
      <w:tr w:rsidR="00634311" w:rsidRPr="00634311" w14:paraId="08D63C2F" w14:textId="77777777" w:rsidTr="00725A27">
        <w:tc>
          <w:tcPr>
            <w:tcW w:w="828" w:type="dxa"/>
          </w:tcPr>
          <w:p w14:paraId="24F06D27" w14:textId="77777777" w:rsidR="00634311" w:rsidRPr="00634311" w:rsidRDefault="00634311" w:rsidP="00634311">
            <w:pPr>
              <w:widowControl w:val="0"/>
              <w:autoSpaceDE w:val="0"/>
              <w:autoSpaceDN w:val="0"/>
              <w:adjustRightInd w:val="0"/>
              <w:jc w:val="both"/>
              <w:rPr>
                <w:rFonts w:ascii="Arial" w:hAnsi="Arial" w:cs="Arial"/>
                <w:sz w:val="22"/>
                <w:szCs w:val="22"/>
              </w:rPr>
            </w:pPr>
            <w:r w:rsidRPr="00634311">
              <w:rPr>
                <w:rFonts w:ascii="Arial" w:hAnsi="Arial" w:cs="Arial"/>
                <w:sz w:val="22"/>
                <w:szCs w:val="22"/>
              </w:rPr>
              <w:t>12</w:t>
            </w:r>
          </w:p>
        </w:tc>
        <w:tc>
          <w:tcPr>
            <w:tcW w:w="10053" w:type="dxa"/>
          </w:tcPr>
          <w:p w14:paraId="3698392D" w14:textId="77777777" w:rsidR="00634311" w:rsidRPr="00634311" w:rsidRDefault="00634311" w:rsidP="00634311">
            <w:pPr>
              <w:widowControl w:val="0"/>
              <w:autoSpaceDE w:val="0"/>
              <w:autoSpaceDN w:val="0"/>
              <w:adjustRightInd w:val="0"/>
              <w:jc w:val="both"/>
              <w:rPr>
                <w:rFonts w:ascii="Arial" w:hAnsi="Arial" w:cs="Arial"/>
                <w:sz w:val="22"/>
                <w:szCs w:val="22"/>
              </w:rPr>
            </w:pPr>
            <w:r w:rsidRPr="00634311">
              <w:rPr>
                <w:rFonts w:ascii="Arial" w:hAnsi="Arial" w:cs="Arial"/>
                <w:sz w:val="22"/>
                <w:szCs w:val="22"/>
              </w:rPr>
              <w:t>Cuando el procedimiento tenga por objeto la adquisición de bienes y el participante y fabricante sean personas distintas, indicar el Registro Federal de Contribuyentes del (los) fabricante(s) de los bienes que integran la oferta.</w:t>
            </w:r>
          </w:p>
        </w:tc>
      </w:tr>
      <w:tr w:rsidR="00634311" w:rsidRPr="00634311" w14:paraId="6DB8AA1F" w14:textId="77777777" w:rsidTr="00725A27">
        <w:tc>
          <w:tcPr>
            <w:tcW w:w="828" w:type="dxa"/>
          </w:tcPr>
          <w:p w14:paraId="1DCF7978" w14:textId="77777777" w:rsidR="00634311" w:rsidRPr="00634311" w:rsidRDefault="00634311" w:rsidP="00634311">
            <w:pPr>
              <w:widowControl w:val="0"/>
              <w:autoSpaceDE w:val="0"/>
              <w:autoSpaceDN w:val="0"/>
              <w:adjustRightInd w:val="0"/>
              <w:jc w:val="both"/>
              <w:rPr>
                <w:rFonts w:ascii="Arial" w:hAnsi="Arial" w:cs="Arial"/>
                <w:sz w:val="22"/>
                <w:szCs w:val="22"/>
              </w:rPr>
            </w:pPr>
            <w:r w:rsidRPr="00634311">
              <w:rPr>
                <w:rFonts w:ascii="Arial" w:hAnsi="Arial" w:cs="Arial"/>
                <w:sz w:val="22"/>
                <w:szCs w:val="22"/>
              </w:rPr>
              <w:t xml:space="preserve">13 </w:t>
            </w:r>
          </w:p>
        </w:tc>
        <w:tc>
          <w:tcPr>
            <w:tcW w:w="10053" w:type="dxa"/>
          </w:tcPr>
          <w:p w14:paraId="3B73B262" w14:textId="77777777" w:rsidR="00634311" w:rsidRPr="00634311" w:rsidRDefault="00634311" w:rsidP="00634311">
            <w:pPr>
              <w:widowControl w:val="0"/>
              <w:autoSpaceDE w:val="0"/>
              <w:autoSpaceDN w:val="0"/>
              <w:adjustRightInd w:val="0"/>
              <w:jc w:val="both"/>
              <w:rPr>
                <w:rFonts w:ascii="Arial" w:hAnsi="Arial" w:cs="Arial"/>
                <w:sz w:val="22"/>
                <w:szCs w:val="22"/>
              </w:rPr>
            </w:pPr>
            <w:r w:rsidRPr="00634311">
              <w:rPr>
                <w:rFonts w:ascii="Arial" w:hAnsi="Arial" w:cs="Arial"/>
                <w:sz w:val="22"/>
                <w:szCs w:val="22"/>
              </w:rPr>
              <w:t>Anotar el nombre y firma del representante de la empresa participante.</w:t>
            </w:r>
          </w:p>
          <w:p w14:paraId="608F1F82" w14:textId="77777777" w:rsidR="00634311" w:rsidRPr="00634311" w:rsidRDefault="00634311" w:rsidP="00634311">
            <w:pPr>
              <w:widowControl w:val="0"/>
              <w:autoSpaceDE w:val="0"/>
              <w:autoSpaceDN w:val="0"/>
              <w:adjustRightInd w:val="0"/>
              <w:jc w:val="both"/>
              <w:rPr>
                <w:rFonts w:ascii="Arial" w:hAnsi="Arial" w:cs="Arial"/>
                <w:sz w:val="22"/>
                <w:szCs w:val="22"/>
              </w:rPr>
            </w:pPr>
          </w:p>
        </w:tc>
      </w:tr>
    </w:tbl>
    <w:p w14:paraId="606356AE" w14:textId="77777777" w:rsidR="00634311" w:rsidRPr="00634311" w:rsidRDefault="00634311" w:rsidP="00634311">
      <w:pPr>
        <w:jc w:val="center"/>
        <w:rPr>
          <w:rFonts w:ascii="Arial" w:hAnsi="Arial" w:cs="Arial"/>
          <w:b/>
          <w:sz w:val="22"/>
          <w:szCs w:val="22"/>
        </w:rPr>
      </w:pPr>
    </w:p>
    <w:p w14:paraId="5E012EF2" w14:textId="77777777" w:rsidR="00634311" w:rsidRPr="00634311" w:rsidRDefault="00634311" w:rsidP="00634311"/>
    <w:p w14:paraId="6E72DCAB" w14:textId="77777777" w:rsidR="00634311" w:rsidRPr="00634311" w:rsidRDefault="00634311" w:rsidP="00634311"/>
    <w:p w14:paraId="47887565" w14:textId="77777777" w:rsidR="00634311" w:rsidRPr="00634311" w:rsidRDefault="00634311" w:rsidP="00634311"/>
    <w:p w14:paraId="590C8579" w14:textId="77777777" w:rsidR="00634311" w:rsidRPr="00634311" w:rsidRDefault="00634311" w:rsidP="00634311"/>
    <w:p w14:paraId="50694E5E" w14:textId="77777777" w:rsidR="00634311" w:rsidRPr="00634311" w:rsidRDefault="00634311" w:rsidP="00634311"/>
    <w:p w14:paraId="72F05D10" w14:textId="77777777" w:rsidR="00634311" w:rsidRPr="00634311" w:rsidRDefault="00634311" w:rsidP="00634311">
      <w:pPr>
        <w:rPr>
          <w:rFonts w:ascii="Arial" w:hAnsi="Arial" w:cs="Arial"/>
          <w:b/>
          <w:sz w:val="22"/>
          <w:szCs w:val="22"/>
        </w:rPr>
      </w:pPr>
    </w:p>
    <w:p w14:paraId="0A2F24C1" w14:textId="77777777" w:rsidR="00634311" w:rsidRPr="00634311" w:rsidRDefault="00634311" w:rsidP="00634311">
      <w:pPr>
        <w:jc w:val="center"/>
        <w:rPr>
          <w:rFonts w:ascii="Arial" w:hAnsi="Arial" w:cs="Arial"/>
          <w:b/>
          <w:sz w:val="22"/>
          <w:szCs w:val="22"/>
        </w:rPr>
      </w:pPr>
    </w:p>
    <w:p w14:paraId="4DA1AFFE" w14:textId="77777777" w:rsidR="00634311" w:rsidRPr="00634311" w:rsidRDefault="00634311" w:rsidP="00634311">
      <w:pPr>
        <w:jc w:val="center"/>
        <w:rPr>
          <w:rFonts w:ascii="Arial" w:hAnsi="Arial" w:cs="Arial"/>
          <w:b/>
          <w:sz w:val="22"/>
          <w:szCs w:val="22"/>
        </w:rPr>
      </w:pPr>
      <w:r w:rsidRPr="00634311">
        <w:rPr>
          <w:rFonts w:ascii="Arial" w:hAnsi="Arial" w:cs="Arial"/>
          <w:b/>
          <w:sz w:val="22"/>
          <w:szCs w:val="22"/>
        </w:rPr>
        <w:lastRenderedPageBreak/>
        <w:t>ANEXO NUMERO 9 (NUEVE)</w:t>
      </w:r>
    </w:p>
    <w:p w14:paraId="4EE97FBC" w14:textId="77777777" w:rsidR="00634311" w:rsidRPr="00634311" w:rsidRDefault="00634311" w:rsidP="00634311">
      <w:pPr>
        <w:suppressAutoHyphens/>
        <w:spacing w:after="60" w:line="214" w:lineRule="exact"/>
        <w:ind w:firstLine="288"/>
        <w:jc w:val="both"/>
        <w:rPr>
          <w:rFonts w:ascii="Arial" w:eastAsia="Times New Roman" w:hAnsi="Arial" w:cs="Times New Roman"/>
          <w:b/>
          <w:sz w:val="18"/>
          <w:szCs w:val="20"/>
          <w:lang w:val="es-MX" w:eastAsia="ar-SA"/>
        </w:rPr>
      </w:pPr>
      <w:r w:rsidRPr="00634311">
        <w:rPr>
          <w:rFonts w:ascii="Arial" w:eastAsia="Times New Roman" w:hAnsi="Arial" w:cs="Times New Roman"/>
          <w:b/>
          <w:sz w:val="18"/>
          <w:szCs w:val="20"/>
          <w:lang w:val="es-MX" w:eastAsia="ar-SA"/>
        </w:rPr>
        <w:t>EJEMPLO DE FORMATO PARA LA MANIFESTACION QUE DEBERAN PRESENTAR LOS PARTICIPANTES EN LOS PROCEDIMIENTOS DE CONTRATACION, PARA DAR CUMPLIMIENTO A LO DISPUESTO EN LA REGLA 8 DE ESTE INSTRUMENTO.</w:t>
      </w:r>
    </w:p>
    <w:p w14:paraId="6ED62EAE" w14:textId="77777777" w:rsidR="00634311" w:rsidRPr="00634311" w:rsidRDefault="00634311" w:rsidP="00634311">
      <w:pPr>
        <w:suppressAutoHyphens/>
        <w:spacing w:after="60" w:line="214" w:lineRule="exact"/>
        <w:ind w:firstLine="288"/>
        <w:jc w:val="both"/>
        <w:rPr>
          <w:rFonts w:ascii="Arial" w:eastAsia="Times New Roman" w:hAnsi="Arial" w:cs="Times New Roman"/>
          <w:b/>
          <w:sz w:val="18"/>
          <w:szCs w:val="20"/>
          <w:lang w:val="es-MX" w:eastAsia="ar-SA"/>
        </w:rPr>
      </w:pPr>
      <w:r w:rsidRPr="00634311">
        <w:rPr>
          <w:rFonts w:ascii="Arial" w:eastAsia="Times New Roman" w:hAnsi="Arial" w:cs="Times New Roman"/>
          <w:b/>
          <w:sz w:val="18"/>
          <w:szCs w:val="20"/>
          <w:lang w:val="es-MX" w:eastAsia="ar-SA"/>
        </w:rPr>
        <w:t>__________________________________________________________________________</w:t>
      </w:r>
    </w:p>
    <w:p w14:paraId="29C9ABD1" w14:textId="77777777" w:rsidR="00634311" w:rsidRPr="00634311" w:rsidRDefault="00634311" w:rsidP="00634311">
      <w:pPr>
        <w:suppressAutoHyphens/>
        <w:spacing w:after="60" w:line="214" w:lineRule="exact"/>
        <w:ind w:firstLine="288"/>
        <w:jc w:val="right"/>
        <w:rPr>
          <w:rFonts w:ascii="Arial" w:eastAsia="Times New Roman" w:hAnsi="Arial" w:cs="Times New Roman"/>
          <w:sz w:val="18"/>
          <w:szCs w:val="20"/>
          <w:lang w:val="es-MX" w:eastAsia="ar-SA"/>
        </w:rPr>
      </w:pPr>
      <w:r w:rsidRPr="00634311">
        <w:rPr>
          <w:rFonts w:ascii="Arial" w:eastAsia="Times New Roman" w:hAnsi="Arial" w:cs="Times New Roman"/>
          <w:sz w:val="18"/>
          <w:szCs w:val="20"/>
          <w:lang w:val="es-MX" w:eastAsia="ar-SA"/>
        </w:rPr>
        <w:t xml:space="preserve">__________de __________ </w:t>
      </w:r>
      <w:proofErr w:type="spellStart"/>
      <w:r w:rsidRPr="00634311">
        <w:rPr>
          <w:rFonts w:ascii="Arial" w:eastAsia="Times New Roman" w:hAnsi="Arial" w:cs="Times New Roman"/>
          <w:sz w:val="18"/>
          <w:szCs w:val="20"/>
          <w:lang w:val="es-MX" w:eastAsia="ar-SA"/>
        </w:rPr>
        <w:t>de</w:t>
      </w:r>
      <w:proofErr w:type="spellEnd"/>
      <w:r w:rsidRPr="00634311">
        <w:rPr>
          <w:rFonts w:ascii="Arial" w:eastAsia="Times New Roman" w:hAnsi="Arial" w:cs="Times New Roman"/>
          <w:sz w:val="18"/>
          <w:szCs w:val="20"/>
          <w:lang w:val="es-MX" w:eastAsia="ar-SA"/>
        </w:rPr>
        <w:t xml:space="preserve"> ______________ (1)</w:t>
      </w:r>
    </w:p>
    <w:p w14:paraId="38D14C44" w14:textId="77777777" w:rsidR="00634311" w:rsidRPr="00634311" w:rsidRDefault="00634311" w:rsidP="00634311">
      <w:pPr>
        <w:suppressAutoHyphens/>
        <w:spacing w:after="60" w:line="214" w:lineRule="exact"/>
        <w:ind w:firstLine="288"/>
        <w:jc w:val="both"/>
        <w:rPr>
          <w:rFonts w:ascii="Arial" w:eastAsia="Times New Roman" w:hAnsi="Arial" w:cs="Times New Roman"/>
          <w:sz w:val="18"/>
          <w:szCs w:val="20"/>
          <w:lang w:val="es-MX" w:eastAsia="ar-SA"/>
        </w:rPr>
      </w:pPr>
      <w:r w:rsidRPr="00634311">
        <w:rPr>
          <w:rFonts w:ascii="Arial" w:eastAsia="Times New Roman" w:hAnsi="Arial" w:cs="Times New Roman"/>
          <w:sz w:val="18"/>
          <w:szCs w:val="20"/>
          <w:lang w:val="es-MX" w:eastAsia="ar-SA"/>
        </w:rPr>
        <w:t>______</w:t>
      </w:r>
      <w:proofErr w:type="gramStart"/>
      <w:r w:rsidRPr="00634311">
        <w:rPr>
          <w:rFonts w:ascii="Arial" w:eastAsia="Times New Roman" w:hAnsi="Arial" w:cs="Times New Roman"/>
          <w:sz w:val="18"/>
          <w:szCs w:val="20"/>
          <w:lang w:val="es-MX" w:eastAsia="ar-SA"/>
        </w:rPr>
        <w:t>_(</w:t>
      </w:r>
      <w:proofErr w:type="gramEnd"/>
      <w:r w:rsidRPr="00634311">
        <w:rPr>
          <w:rFonts w:ascii="Arial" w:eastAsia="Times New Roman" w:hAnsi="Arial" w:cs="Times New Roman"/>
          <w:sz w:val="18"/>
          <w:szCs w:val="20"/>
          <w:lang w:val="es-MX" w:eastAsia="ar-SA"/>
        </w:rPr>
        <w:t xml:space="preserve">2)__________ </w:t>
      </w:r>
    </w:p>
    <w:p w14:paraId="5067904A" w14:textId="77777777" w:rsidR="00634311" w:rsidRPr="00634311" w:rsidRDefault="00634311" w:rsidP="00634311">
      <w:pPr>
        <w:suppressAutoHyphens/>
        <w:spacing w:after="60" w:line="214" w:lineRule="exact"/>
        <w:ind w:firstLine="288"/>
        <w:jc w:val="both"/>
        <w:rPr>
          <w:rFonts w:ascii="Arial" w:eastAsia="Times New Roman" w:hAnsi="Arial" w:cs="Times New Roman"/>
          <w:sz w:val="18"/>
          <w:szCs w:val="20"/>
          <w:lang w:val="es-MX" w:eastAsia="ar-SA"/>
        </w:rPr>
      </w:pPr>
      <w:r w:rsidRPr="00634311">
        <w:rPr>
          <w:rFonts w:ascii="Arial" w:eastAsia="Times New Roman" w:hAnsi="Arial" w:cs="Times New Roman"/>
          <w:sz w:val="18"/>
          <w:szCs w:val="20"/>
          <w:lang w:val="es-MX" w:eastAsia="ar-SA"/>
        </w:rPr>
        <w:t>PRESENTE.</w:t>
      </w:r>
    </w:p>
    <w:p w14:paraId="30173A94" w14:textId="77777777" w:rsidR="00634311" w:rsidRPr="00634311" w:rsidRDefault="00634311" w:rsidP="00634311">
      <w:pPr>
        <w:suppressAutoHyphens/>
        <w:spacing w:after="60" w:line="214" w:lineRule="exact"/>
        <w:ind w:firstLine="288"/>
        <w:jc w:val="both"/>
        <w:rPr>
          <w:rFonts w:ascii="Arial" w:eastAsia="Times New Roman" w:hAnsi="Arial" w:cs="Times New Roman"/>
          <w:sz w:val="18"/>
          <w:szCs w:val="20"/>
          <w:lang w:val="es-MX" w:eastAsia="ar-SA"/>
        </w:rPr>
      </w:pPr>
      <w:r w:rsidRPr="00634311">
        <w:rPr>
          <w:rFonts w:ascii="Arial" w:eastAsia="Times New Roman" w:hAnsi="Arial" w:cs="Times New Roman"/>
          <w:sz w:val="18"/>
          <w:szCs w:val="20"/>
          <w:lang w:val="es-MX" w:eastAsia="ar-SA"/>
        </w:rPr>
        <w:t>Me refiero al procedimiento de______</w:t>
      </w:r>
      <w:proofErr w:type="gramStart"/>
      <w:r w:rsidRPr="00634311">
        <w:rPr>
          <w:rFonts w:ascii="Arial" w:eastAsia="Times New Roman" w:hAnsi="Arial" w:cs="Times New Roman"/>
          <w:sz w:val="18"/>
          <w:szCs w:val="20"/>
          <w:lang w:val="es-MX" w:eastAsia="ar-SA"/>
        </w:rPr>
        <w:t>_(</w:t>
      </w:r>
      <w:proofErr w:type="gramEnd"/>
      <w:r w:rsidRPr="00634311">
        <w:rPr>
          <w:rFonts w:ascii="Arial" w:eastAsia="Times New Roman" w:hAnsi="Arial" w:cs="Times New Roman"/>
          <w:sz w:val="18"/>
          <w:szCs w:val="20"/>
          <w:lang w:val="es-MX" w:eastAsia="ar-SA"/>
        </w:rPr>
        <w:t>3)___________ No. _</w:t>
      </w:r>
      <w:proofErr w:type="gramStart"/>
      <w:r w:rsidRPr="00634311">
        <w:rPr>
          <w:rFonts w:ascii="Arial" w:eastAsia="Times New Roman" w:hAnsi="Arial" w:cs="Times New Roman"/>
          <w:sz w:val="18"/>
          <w:szCs w:val="20"/>
          <w:lang w:val="es-MX" w:eastAsia="ar-SA"/>
        </w:rPr>
        <w:t>_(</w:t>
      </w:r>
      <w:proofErr w:type="gramEnd"/>
      <w:r w:rsidRPr="00634311">
        <w:rPr>
          <w:rFonts w:ascii="Arial" w:eastAsia="Times New Roman" w:hAnsi="Arial" w:cs="Times New Roman"/>
          <w:sz w:val="18"/>
          <w:szCs w:val="20"/>
          <w:lang w:val="es-MX" w:eastAsia="ar-SA"/>
        </w:rPr>
        <w:t xml:space="preserve">4)____ en el que mi representada, la empresa _______________(5)___________________ participa a través de la presente </w:t>
      </w:r>
      <w:proofErr w:type="spellStart"/>
      <w:r w:rsidRPr="00634311">
        <w:rPr>
          <w:rFonts w:ascii="Arial" w:eastAsia="Times New Roman" w:hAnsi="Arial" w:cs="Times New Roman"/>
          <w:sz w:val="18"/>
          <w:szCs w:val="20"/>
          <w:lang w:val="es-MX" w:eastAsia="ar-SA"/>
        </w:rPr>
        <w:t>cotizacion</w:t>
      </w:r>
      <w:proofErr w:type="spellEnd"/>
      <w:r w:rsidRPr="00634311">
        <w:rPr>
          <w:rFonts w:ascii="Arial" w:eastAsia="Times New Roman" w:hAnsi="Arial" w:cs="Times New Roman"/>
          <w:sz w:val="18"/>
          <w:szCs w:val="20"/>
          <w:lang w:val="es-MX" w:eastAsia="ar-SA"/>
        </w:rPr>
        <w:t>.</w:t>
      </w:r>
    </w:p>
    <w:p w14:paraId="062F157D" w14:textId="77777777" w:rsidR="00634311" w:rsidRPr="00634311" w:rsidRDefault="00634311" w:rsidP="00634311">
      <w:pPr>
        <w:suppressAutoHyphens/>
        <w:spacing w:after="60" w:line="214" w:lineRule="exact"/>
        <w:ind w:firstLine="288"/>
        <w:jc w:val="both"/>
        <w:rPr>
          <w:rFonts w:ascii="Arial" w:eastAsia="Times New Roman" w:hAnsi="Arial" w:cs="Times New Roman"/>
          <w:sz w:val="18"/>
          <w:szCs w:val="20"/>
          <w:lang w:val="es-MX" w:eastAsia="ar-SA"/>
        </w:rPr>
      </w:pPr>
      <w:r w:rsidRPr="00634311">
        <w:rPr>
          <w:rFonts w:ascii="Arial" w:eastAsia="Times New Roman" w:hAnsi="Arial" w:cs="Times New Roman"/>
          <w:sz w:val="18"/>
          <w:szCs w:val="20"/>
          <w:lang w:val="es-MX" w:eastAsia="ar-SA"/>
        </w:rPr>
        <w:t xml:space="preserve">Sobre el particular, y en los términos de lo previsto por las “Reglas para la determinación, acreditación y verificación del contenido nacional de los bienes que se ofertan y entregan en los procedimientos de contratación, así como para la aplicación del requisito de contenido nacional en la contratación de obras públicas, que celebren las dependencias y entidades de la Administración Pública Federal”, el que suscribe, manifiesta bajo protesta de decir verdad que, en el supuesto de que me sea adjudicado el contrato respectivo, la totalidad de los bienes que oferto en dicha </w:t>
      </w:r>
      <w:proofErr w:type="spellStart"/>
      <w:r w:rsidRPr="00634311">
        <w:rPr>
          <w:rFonts w:ascii="Arial" w:eastAsia="Times New Roman" w:hAnsi="Arial" w:cs="Times New Roman"/>
          <w:sz w:val="18"/>
          <w:szCs w:val="20"/>
          <w:lang w:val="es-MX" w:eastAsia="ar-SA"/>
        </w:rPr>
        <w:t>cotizacion</w:t>
      </w:r>
      <w:proofErr w:type="spellEnd"/>
      <w:r w:rsidRPr="00634311">
        <w:rPr>
          <w:rFonts w:ascii="Arial" w:eastAsia="Times New Roman" w:hAnsi="Arial" w:cs="Times New Roman"/>
          <w:sz w:val="18"/>
          <w:szCs w:val="20"/>
          <w:lang w:val="es-MX" w:eastAsia="ar-SA"/>
        </w:rPr>
        <w:t xml:space="preserve"> y suministraré, bajo la partida ____(6)______, será(n) producido(s) en los Estados Unidos Mexicanos y contará(n) con un porcentaje de contenido nacional de cuando menos el 65%</w:t>
      </w:r>
      <w:r w:rsidRPr="00634311">
        <w:rPr>
          <w:rFonts w:ascii="Arial" w:eastAsia="Times New Roman" w:hAnsi="Arial" w:cs="Times New Roman"/>
          <w:b/>
          <w:sz w:val="18"/>
          <w:szCs w:val="20"/>
          <w:lang w:val="es-MX" w:eastAsia="ar-SA"/>
        </w:rPr>
        <w:t>*</w:t>
      </w:r>
      <w:r w:rsidRPr="00634311">
        <w:rPr>
          <w:rFonts w:ascii="Arial" w:eastAsia="Times New Roman" w:hAnsi="Arial" w:cs="Times New Roman"/>
          <w:sz w:val="18"/>
          <w:szCs w:val="20"/>
          <w:lang w:val="es-MX" w:eastAsia="ar-SA"/>
        </w:rPr>
        <w:t>, o __(7)___% como caso de excepción reconocido en la Regla 11 o 12 de las citadas Reglas.</w:t>
      </w:r>
    </w:p>
    <w:p w14:paraId="57580818" w14:textId="77777777" w:rsidR="00634311" w:rsidRPr="00634311" w:rsidRDefault="00634311" w:rsidP="00634311">
      <w:pPr>
        <w:suppressAutoHyphens/>
        <w:spacing w:after="60" w:line="214" w:lineRule="exact"/>
        <w:ind w:firstLine="288"/>
        <w:jc w:val="both"/>
        <w:rPr>
          <w:rFonts w:ascii="Arial" w:eastAsia="Times New Roman" w:hAnsi="Arial" w:cs="Times New Roman"/>
          <w:sz w:val="18"/>
          <w:szCs w:val="20"/>
          <w:lang w:val="es-MX" w:eastAsia="ar-SA"/>
        </w:rPr>
      </w:pPr>
      <w:r w:rsidRPr="00634311">
        <w:rPr>
          <w:rFonts w:ascii="Arial" w:eastAsia="Times New Roman" w:hAnsi="Arial" w:cs="Times New Roman"/>
          <w:sz w:val="18"/>
          <w:szCs w:val="20"/>
          <w:lang w:val="es-MX" w:eastAsia="ar-SA"/>
        </w:rPr>
        <w:t>De igual forma manifiesto bajo protesta de decir verdad, que tengo conocimiento de lo previsto en el artículo 57 de la Ley de Adquisiciones, Arrendamientos y Servicios del Sector Público; en este sentido, me comprometo, en caso de ser requerido, a aceptar una verificación del cumplimiento de los requisitos sobre el contenido nacional de los bienes aquí ofertados, a través de la exhibición de la información documental correspondiente y/o a través de una inspección física de la planta industrial en la que se producen los bienes, conservando dicha información por tres años a partir de la entrega de los bienes a la convocante</w:t>
      </w:r>
    </w:p>
    <w:p w14:paraId="673B5696" w14:textId="77777777" w:rsidR="00634311" w:rsidRPr="00634311" w:rsidRDefault="00634311" w:rsidP="00634311">
      <w:pPr>
        <w:suppressAutoHyphens/>
        <w:spacing w:after="101" w:line="214" w:lineRule="exact"/>
        <w:jc w:val="center"/>
        <w:rPr>
          <w:rFonts w:ascii="Arial" w:eastAsia="Times New Roman" w:hAnsi="Arial" w:cs="Times New Roman"/>
          <w:sz w:val="18"/>
          <w:szCs w:val="20"/>
          <w:lang w:val="es-MX" w:eastAsia="ar-SA"/>
        </w:rPr>
      </w:pPr>
      <w:r w:rsidRPr="00634311">
        <w:rPr>
          <w:rFonts w:ascii="Arial" w:eastAsia="Times New Roman" w:hAnsi="Arial" w:cs="Times New Roman"/>
          <w:sz w:val="18"/>
          <w:szCs w:val="20"/>
          <w:lang w:val="es-MX" w:eastAsia="ar-SA"/>
        </w:rPr>
        <w:t>ATENTAMENTE</w:t>
      </w:r>
    </w:p>
    <w:p w14:paraId="6A759879" w14:textId="77777777" w:rsidR="00634311" w:rsidRPr="00634311" w:rsidRDefault="00634311" w:rsidP="00634311">
      <w:pPr>
        <w:suppressAutoHyphens/>
        <w:spacing w:after="101" w:line="214" w:lineRule="exact"/>
        <w:jc w:val="center"/>
        <w:rPr>
          <w:rFonts w:ascii="Arial" w:eastAsia="Times New Roman" w:hAnsi="Arial" w:cs="Times New Roman"/>
          <w:sz w:val="18"/>
          <w:szCs w:val="20"/>
          <w:lang w:val="es-MX" w:eastAsia="ar-SA"/>
        </w:rPr>
      </w:pPr>
      <w:r w:rsidRPr="00634311">
        <w:rPr>
          <w:rFonts w:ascii="Arial" w:eastAsia="Times New Roman" w:hAnsi="Arial" w:cs="Times New Roman"/>
          <w:sz w:val="18"/>
          <w:szCs w:val="20"/>
          <w:lang w:val="es-MX" w:eastAsia="ar-SA"/>
        </w:rPr>
        <w:t>_________________</w:t>
      </w:r>
      <w:proofErr w:type="gramStart"/>
      <w:r w:rsidRPr="00634311">
        <w:rPr>
          <w:rFonts w:ascii="Arial" w:eastAsia="Times New Roman" w:hAnsi="Arial" w:cs="Times New Roman"/>
          <w:sz w:val="18"/>
          <w:szCs w:val="20"/>
          <w:lang w:val="es-MX" w:eastAsia="ar-SA"/>
        </w:rPr>
        <w:t>_(</w:t>
      </w:r>
      <w:proofErr w:type="gramEnd"/>
      <w:r w:rsidRPr="00634311">
        <w:rPr>
          <w:rFonts w:ascii="Arial" w:eastAsia="Times New Roman" w:hAnsi="Arial" w:cs="Times New Roman"/>
          <w:sz w:val="18"/>
          <w:szCs w:val="20"/>
          <w:lang w:val="es-MX" w:eastAsia="ar-SA"/>
        </w:rPr>
        <w:t>8)_________________</w:t>
      </w:r>
    </w:p>
    <w:p w14:paraId="3C674DF2" w14:textId="77777777" w:rsidR="00634311" w:rsidRPr="00634311" w:rsidRDefault="00634311" w:rsidP="00634311">
      <w:pPr>
        <w:suppressAutoHyphens/>
        <w:spacing w:after="101" w:line="214" w:lineRule="exact"/>
        <w:ind w:firstLine="288"/>
        <w:jc w:val="both"/>
        <w:rPr>
          <w:rFonts w:ascii="Arial" w:eastAsia="Times New Roman" w:hAnsi="Arial" w:cs="Times New Roman"/>
          <w:sz w:val="18"/>
          <w:szCs w:val="20"/>
          <w:lang w:val="es-MX" w:eastAsia="ar-SA"/>
        </w:rPr>
      </w:pPr>
      <w:r w:rsidRPr="00634311">
        <w:rPr>
          <w:rFonts w:ascii="Arial" w:eastAsia="Times New Roman" w:hAnsi="Arial" w:cs="Times New Roman"/>
          <w:sz w:val="18"/>
          <w:szCs w:val="20"/>
          <w:lang w:val="es-MX" w:eastAsia="ar-SA"/>
        </w:rPr>
        <w:t>* Este porcentaje deberá adecuarse conforme a los incrementos previstos en la Regla 5 de las presentes Reglas:</w:t>
      </w:r>
    </w:p>
    <w:tbl>
      <w:tblPr>
        <w:tblW w:w="6067" w:type="dxa"/>
        <w:tblInd w:w="13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4050"/>
        <w:gridCol w:w="2017"/>
      </w:tblGrid>
      <w:tr w:rsidR="00634311" w:rsidRPr="00634311" w14:paraId="64D5F559" w14:textId="77777777" w:rsidTr="00725A27">
        <w:trPr>
          <w:trHeight w:val="144"/>
        </w:trPr>
        <w:tc>
          <w:tcPr>
            <w:tcW w:w="4050" w:type="dxa"/>
            <w:shd w:val="clear" w:color="auto" w:fill="auto"/>
          </w:tcPr>
          <w:p w14:paraId="62261DA5" w14:textId="77777777" w:rsidR="00634311" w:rsidRPr="00634311" w:rsidRDefault="00634311" w:rsidP="00634311">
            <w:pPr>
              <w:suppressAutoHyphens/>
              <w:spacing w:after="101" w:line="214" w:lineRule="exact"/>
              <w:jc w:val="center"/>
              <w:rPr>
                <w:rFonts w:ascii="Arial" w:eastAsia="Times New Roman" w:hAnsi="Arial" w:cs="Times New Roman"/>
                <w:sz w:val="18"/>
                <w:szCs w:val="20"/>
                <w:lang w:val="es-MX" w:eastAsia="ar-SA"/>
              </w:rPr>
            </w:pPr>
            <w:r w:rsidRPr="00634311">
              <w:rPr>
                <w:rFonts w:ascii="Arial" w:eastAsia="Times New Roman" w:hAnsi="Arial" w:cs="Times New Roman"/>
                <w:sz w:val="18"/>
                <w:szCs w:val="20"/>
                <w:lang w:val="es-MX" w:eastAsia="ar-SA"/>
              </w:rPr>
              <w:t>A partir del 27 de junio de 2011</w:t>
            </w:r>
          </w:p>
        </w:tc>
        <w:tc>
          <w:tcPr>
            <w:tcW w:w="2017" w:type="dxa"/>
            <w:shd w:val="clear" w:color="auto" w:fill="auto"/>
          </w:tcPr>
          <w:p w14:paraId="6B4C2FE3" w14:textId="77777777" w:rsidR="00634311" w:rsidRPr="00634311" w:rsidRDefault="00634311" w:rsidP="00634311">
            <w:pPr>
              <w:suppressAutoHyphens/>
              <w:spacing w:after="101" w:line="214" w:lineRule="exact"/>
              <w:jc w:val="center"/>
              <w:rPr>
                <w:rFonts w:ascii="Arial" w:eastAsia="Times New Roman" w:hAnsi="Arial" w:cs="Times New Roman"/>
                <w:sz w:val="18"/>
                <w:szCs w:val="20"/>
                <w:lang w:val="es-MX" w:eastAsia="ar-SA"/>
              </w:rPr>
            </w:pPr>
            <w:r w:rsidRPr="00634311">
              <w:rPr>
                <w:rFonts w:ascii="Arial" w:eastAsia="Times New Roman" w:hAnsi="Arial" w:cs="Times New Roman"/>
                <w:sz w:val="18"/>
                <w:szCs w:val="20"/>
                <w:lang w:val="es-MX" w:eastAsia="ar-SA"/>
              </w:rPr>
              <w:t>60%</w:t>
            </w:r>
          </w:p>
        </w:tc>
      </w:tr>
      <w:tr w:rsidR="00634311" w:rsidRPr="00634311" w14:paraId="1E8936F7" w14:textId="77777777" w:rsidTr="00725A27">
        <w:trPr>
          <w:trHeight w:val="144"/>
        </w:trPr>
        <w:tc>
          <w:tcPr>
            <w:tcW w:w="4050" w:type="dxa"/>
            <w:shd w:val="clear" w:color="auto" w:fill="auto"/>
          </w:tcPr>
          <w:p w14:paraId="7F324818" w14:textId="77777777" w:rsidR="00634311" w:rsidRPr="00634311" w:rsidRDefault="00634311" w:rsidP="00634311">
            <w:pPr>
              <w:suppressAutoHyphens/>
              <w:spacing w:after="101" w:line="214" w:lineRule="exact"/>
              <w:jc w:val="both"/>
              <w:rPr>
                <w:rFonts w:ascii="Arial" w:eastAsia="Times New Roman" w:hAnsi="Arial" w:cs="Times New Roman"/>
                <w:sz w:val="18"/>
                <w:szCs w:val="20"/>
                <w:lang w:val="es-MX" w:eastAsia="ar-SA"/>
              </w:rPr>
            </w:pPr>
          </w:p>
        </w:tc>
        <w:tc>
          <w:tcPr>
            <w:tcW w:w="2017" w:type="dxa"/>
            <w:shd w:val="clear" w:color="auto" w:fill="auto"/>
          </w:tcPr>
          <w:p w14:paraId="4704CF15" w14:textId="77777777" w:rsidR="00634311" w:rsidRPr="00634311" w:rsidRDefault="00634311" w:rsidP="00634311">
            <w:pPr>
              <w:suppressAutoHyphens/>
              <w:spacing w:after="101" w:line="214" w:lineRule="exact"/>
              <w:jc w:val="center"/>
              <w:rPr>
                <w:rFonts w:ascii="Arial" w:eastAsia="Times New Roman" w:hAnsi="Arial" w:cs="Times New Roman"/>
                <w:sz w:val="18"/>
                <w:szCs w:val="20"/>
                <w:lang w:val="es-MX" w:eastAsia="ar-SA"/>
              </w:rPr>
            </w:pPr>
          </w:p>
        </w:tc>
      </w:tr>
      <w:tr w:rsidR="00634311" w:rsidRPr="00634311" w14:paraId="1D13C41D" w14:textId="77777777" w:rsidTr="00725A27">
        <w:trPr>
          <w:trHeight w:val="144"/>
        </w:trPr>
        <w:tc>
          <w:tcPr>
            <w:tcW w:w="4050" w:type="dxa"/>
            <w:shd w:val="clear" w:color="auto" w:fill="auto"/>
          </w:tcPr>
          <w:p w14:paraId="110E6F82" w14:textId="77777777" w:rsidR="00634311" w:rsidRPr="00634311" w:rsidRDefault="00634311" w:rsidP="00634311">
            <w:pPr>
              <w:suppressAutoHyphens/>
              <w:spacing w:after="101" w:line="214" w:lineRule="exact"/>
              <w:jc w:val="center"/>
              <w:rPr>
                <w:rFonts w:ascii="Arial" w:eastAsia="Times New Roman" w:hAnsi="Arial" w:cs="Times New Roman"/>
                <w:sz w:val="18"/>
                <w:szCs w:val="20"/>
                <w:lang w:val="es-MX" w:eastAsia="ar-SA"/>
              </w:rPr>
            </w:pPr>
            <w:r w:rsidRPr="00634311">
              <w:rPr>
                <w:rFonts w:ascii="Arial" w:eastAsia="Times New Roman" w:hAnsi="Arial" w:cs="Times New Roman"/>
                <w:sz w:val="18"/>
                <w:szCs w:val="20"/>
                <w:lang w:val="es-MX" w:eastAsia="ar-SA"/>
              </w:rPr>
              <w:t>A partir del 27 de junio de 2012</w:t>
            </w:r>
          </w:p>
        </w:tc>
        <w:tc>
          <w:tcPr>
            <w:tcW w:w="2017" w:type="dxa"/>
            <w:shd w:val="clear" w:color="auto" w:fill="auto"/>
          </w:tcPr>
          <w:p w14:paraId="71D89688" w14:textId="77777777" w:rsidR="00634311" w:rsidRPr="00634311" w:rsidRDefault="00634311" w:rsidP="00634311">
            <w:pPr>
              <w:suppressAutoHyphens/>
              <w:spacing w:after="101" w:line="214" w:lineRule="exact"/>
              <w:jc w:val="center"/>
              <w:rPr>
                <w:rFonts w:ascii="Arial" w:eastAsia="Times New Roman" w:hAnsi="Arial" w:cs="Times New Roman"/>
                <w:sz w:val="18"/>
                <w:szCs w:val="20"/>
                <w:lang w:val="es-MX" w:eastAsia="ar-SA"/>
              </w:rPr>
            </w:pPr>
            <w:r w:rsidRPr="00634311">
              <w:rPr>
                <w:rFonts w:ascii="Arial" w:eastAsia="Times New Roman" w:hAnsi="Arial" w:cs="Times New Roman"/>
                <w:sz w:val="18"/>
                <w:szCs w:val="20"/>
                <w:lang w:val="es-MX" w:eastAsia="ar-SA"/>
              </w:rPr>
              <w:t>65%</w:t>
            </w:r>
          </w:p>
        </w:tc>
      </w:tr>
    </w:tbl>
    <w:p w14:paraId="1A5744CF" w14:textId="77777777" w:rsidR="00634311" w:rsidRPr="00634311" w:rsidRDefault="00634311" w:rsidP="00634311">
      <w:pPr>
        <w:suppressAutoHyphens/>
        <w:spacing w:after="101" w:line="214" w:lineRule="exact"/>
        <w:jc w:val="both"/>
        <w:rPr>
          <w:rFonts w:ascii="Arial" w:eastAsia="Times New Roman" w:hAnsi="Arial" w:cs="Times New Roman"/>
          <w:b/>
          <w:sz w:val="16"/>
          <w:szCs w:val="16"/>
          <w:lang w:val="es-MX" w:eastAsia="ar-SA"/>
        </w:rPr>
      </w:pPr>
    </w:p>
    <w:p w14:paraId="20F77C7D" w14:textId="77777777" w:rsidR="00634311" w:rsidRPr="00634311" w:rsidRDefault="00634311" w:rsidP="00634311">
      <w:pPr>
        <w:suppressAutoHyphens/>
        <w:spacing w:after="101" w:line="214" w:lineRule="exact"/>
        <w:jc w:val="both"/>
        <w:rPr>
          <w:rFonts w:ascii="Arial" w:eastAsia="Times New Roman" w:hAnsi="Arial" w:cs="Times New Roman"/>
          <w:b/>
          <w:sz w:val="16"/>
          <w:szCs w:val="16"/>
          <w:lang w:val="es-MX" w:eastAsia="ar-SA"/>
        </w:rPr>
      </w:pPr>
      <w:r w:rsidRPr="00634311">
        <w:rPr>
          <w:rFonts w:ascii="Arial" w:eastAsia="Times New Roman" w:hAnsi="Arial" w:cs="Times New Roman"/>
          <w:b/>
          <w:sz w:val="16"/>
          <w:szCs w:val="16"/>
          <w:lang w:val="es-MX" w:eastAsia="ar-SA"/>
        </w:rPr>
        <w:t>INSTRUCTIVO PARA EL LLENADO DEL FORMATO PARA LA MANIFESTACION QUE DEBERAN PRESENTAR LOS PARTICIPANTES EN LOS PROCEDIMIENTOS DE CONTRATACION, PARA DAR CUMPLIMIENTO A LO DISPUESTO EN LA REGLA 8 DE ESTE INSTRUMENTO</w:t>
      </w:r>
    </w:p>
    <w:tbl>
      <w:tblPr>
        <w:tblW w:w="8885"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390"/>
        <w:gridCol w:w="7495"/>
      </w:tblGrid>
      <w:tr w:rsidR="00634311" w:rsidRPr="00634311" w14:paraId="2E669DC4" w14:textId="77777777" w:rsidTr="00725A27">
        <w:trPr>
          <w:trHeight w:val="144"/>
        </w:trPr>
        <w:tc>
          <w:tcPr>
            <w:tcW w:w="1390" w:type="dxa"/>
            <w:shd w:val="clear" w:color="auto" w:fill="E0E0E0"/>
          </w:tcPr>
          <w:p w14:paraId="516F7F3B" w14:textId="77777777" w:rsidR="00634311" w:rsidRPr="00634311" w:rsidRDefault="00634311" w:rsidP="00634311">
            <w:pPr>
              <w:suppressAutoHyphens/>
              <w:spacing w:after="20" w:line="214" w:lineRule="exact"/>
              <w:jc w:val="center"/>
              <w:rPr>
                <w:rFonts w:ascii="Arial" w:eastAsia="Times New Roman" w:hAnsi="Arial" w:cs="Times New Roman"/>
                <w:b/>
                <w:sz w:val="18"/>
                <w:szCs w:val="20"/>
                <w:lang w:val="es-MX" w:eastAsia="ar-SA"/>
              </w:rPr>
            </w:pPr>
            <w:r w:rsidRPr="00634311">
              <w:rPr>
                <w:rFonts w:ascii="Arial" w:eastAsia="Times New Roman" w:hAnsi="Arial" w:cs="Times New Roman"/>
                <w:b/>
                <w:sz w:val="18"/>
                <w:szCs w:val="20"/>
                <w:lang w:val="es-MX" w:eastAsia="ar-SA"/>
              </w:rPr>
              <w:t>NUMERO</w:t>
            </w:r>
          </w:p>
        </w:tc>
        <w:tc>
          <w:tcPr>
            <w:tcW w:w="7495" w:type="dxa"/>
            <w:shd w:val="clear" w:color="auto" w:fill="E0E0E0"/>
          </w:tcPr>
          <w:p w14:paraId="3D70E0A3" w14:textId="77777777" w:rsidR="00634311" w:rsidRPr="00634311" w:rsidRDefault="00634311" w:rsidP="00634311">
            <w:pPr>
              <w:suppressAutoHyphens/>
              <w:spacing w:after="20" w:line="214" w:lineRule="exact"/>
              <w:jc w:val="center"/>
              <w:rPr>
                <w:rFonts w:ascii="Arial" w:eastAsia="Times New Roman" w:hAnsi="Arial" w:cs="Times New Roman"/>
                <w:b/>
                <w:sz w:val="18"/>
                <w:szCs w:val="20"/>
                <w:lang w:val="es-MX" w:eastAsia="ar-SA"/>
              </w:rPr>
            </w:pPr>
            <w:r w:rsidRPr="00634311">
              <w:rPr>
                <w:rFonts w:ascii="Arial" w:eastAsia="Times New Roman" w:hAnsi="Arial" w:cs="Times New Roman"/>
                <w:b/>
                <w:sz w:val="18"/>
                <w:szCs w:val="20"/>
                <w:lang w:val="es-MX" w:eastAsia="ar-SA"/>
              </w:rPr>
              <w:t>DESCRIPCION</w:t>
            </w:r>
          </w:p>
        </w:tc>
      </w:tr>
      <w:tr w:rsidR="00634311" w:rsidRPr="00634311" w14:paraId="304495BB" w14:textId="77777777" w:rsidTr="00725A27">
        <w:trPr>
          <w:trHeight w:val="144"/>
        </w:trPr>
        <w:tc>
          <w:tcPr>
            <w:tcW w:w="1390" w:type="dxa"/>
          </w:tcPr>
          <w:p w14:paraId="31BF25CC" w14:textId="77777777" w:rsidR="00634311" w:rsidRPr="00634311" w:rsidRDefault="00634311" w:rsidP="00634311">
            <w:pPr>
              <w:suppressAutoHyphens/>
              <w:spacing w:after="20" w:line="214" w:lineRule="exact"/>
              <w:jc w:val="center"/>
              <w:rPr>
                <w:rFonts w:ascii="Arial" w:eastAsia="Times New Roman" w:hAnsi="Arial" w:cs="Times New Roman"/>
                <w:sz w:val="18"/>
                <w:szCs w:val="20"/>
                <w:lang w:val="es-MX" w:eastAsia="ar-SA"/>
              </w:rPr>
            </w:pPr>
            <w:r w:rsidRPr="00634311">
              <w:rPr>
                <w:rFonts w:ascii="Arial" w:eastAsia="Times New Roman" w:hAnsi="Arial" w:cs="Times New Roman"/>
                <w:sz w:val="18"/>
                <w:szCs w:val="20"/>
                <w:lang w:val="es-MX" w:eastAsia="ar-SA"/>
              </w:rPr>
              <w:t>1</w:t>
            </w:r>
          </w:p>
        </w:tc>
        <w:tc>
          <w:tcPr>
            <w:tcW w:w="7495" w:type="dxa"/>
          </w:tcPr>
          <w:p w14:paraId="0D19C26D" w14:textId="77777777" w:rsidR="00634311" w:rsidRPr="00634311" w:rsidRDefault="00634311" w:rsidP="00634311">
            <w:pPr>
              <w:suppressAutoHyphens/>
              <w:spacing w:after="20" w:line="214" w:lineRule="exact"/>
              <w:jc w:val="both"/>
              <w:rPr>
                <w:rFonts w:ascii="Arial" w:eastAsia="Times New Roman" w:hAnsi="Arial" w:cs="Times New Roman"/>
                <w:sz w:val="18"/>
                <w:szCs w:val="20"/>
                <w:lang w:val="es-MX" w:eastAsia="ar-SA"/>
              </w:rPr>
            </w:pPr>
            <w:r w:rsidRPr="00634311">
              <w:rPr>
                <w:rFonts w:ascii="Arial" w:eastAsia="Times New Roman" w:hAnsi="Arial" w:cs="Times New Roman"/>
                <w:sz w:val="18"/>
                <w:szCs w:val="20"/>
                <w:lang w:val="es-MX" w:eastAsia="ar-SA"/>
              </w:rPr>
              <w:t>Señalar la fecha de suscripción del documento.</w:t>
            </w:r>
          </w:p>
        </w:tc>
      </w:tr>
      <w:tr w:rsidR="00634311" w:rsidRPr="00634311" w14:paraId="6FCDA575" w14:textId="77777777" w:rsidTr="00725A27">
        <w:trPr>
          <w:trHeight w:val="144"/>
        </w:trPr>
        <w:tc>
          <w:tcPr>
            <w:tcW w:w="1390" w:type="dxa"/>
          </w:tcPr>
          <w:p w14:paraId="5231015F" w14:textId="77777777" w:rsidR="00634311" w:rsidRPr="00634311" w:rsidRDefault="00634311" w:rsidP="00634311">
            <w:pPr>
              <w:suppressAutoHyphens/>
              <w:spacing w:after="20" w:line="214" w:lineRule="exact"/>
              <w:jc w:val="center"/>
              <w:rPr>
                <w:rFonts w:ascii="Arial" w:eastAsia="Times New Roman" w:hAnsi="Arial" w:cs="Times New Roman"/>
                <w:sz w:val="18"/>
                <w:szCs w:val="20"/>
                <w:lang w:val="es-MX" w:eastAsia="ar-SA"/>
              </w:rPr>
            </w:pPr>
            <w:r w:rsidRPr="00634311">
              <w:rPr>
                <w:rFonts w:ascii="Arial" w:eastAsia="Times New Roman" w:hAnsi="Arial" w:cs="Times New Roman"/>
                <w:sz w:val="18"/>
                <w:szCs w:val="20"/>
                <w:lang w:val="es-MX" w:eastAsia="ar-SA"/>
              </w:rPr>
              <w:t>2</w:t>
            </w:r>
          </w:p>
        </w:tc>
        <w:tc>
          <w:tcPr>
            <w:tcW w:w="7495" w:type="dxa"/>
          </w:tcPr>
          <w:p w14:paraId="3D0E7C91" w14:textId="77777777" w:rsidR="00634311" w:rsidRPr="00634311" w:rsidRDefault="00634311" w:rsidP="00634311">
            <w:pPr>
              <w:suppressAutoHyphens/>
              <w:spacing w:after="20" w:line="214" w:lineRule="exact"/>
              <w:jc w:val="both"/>
              <w:rPr>
                <w:rFonts w:ascii="Arial" w:eastAsia="Times New Roman" w:hAnsi="Arial" w:cs="Times New Roman"/>
                <w:sz w:val="18"/>
                <w:szCs w:val="20"/>
                <w:lang w:val="es-MX" w:eastAsia="ar-SA"/>
              </w:rPr>
            </w:pPr>
            <w:r w:rsidRPr="00634311">
              <w:rPr>
                <w:rFonts w:ascii="Arial" w:eastAsia="Times New Roman" w:hAnsi="Arial" w:cs="Times New Roman"/>
                <w:sz w:val="18"/>
                <w:szCs w:val="20"/>
                <w:lang w:val="es-MX" w:eastAsia="ar-SA"/>
              </w:rPr>
              <w:t>Anotar el nombre de la dependencia o entidad que convoca o invita.</w:t>
            </w:r>
          </w:p>
        </w:tc>
      </w:tr>
      <w:tr w:rsidR="00634311" w:rsidRPr="00634311" w14:paraId="01112B91" w14:textId="77777777" w:rsidTr="00725A27">
        <w:trPr>
          <w:trHeight w:val="144"/>
        </w:trPr>
        <w:tc>
          <w:tcPr>
            <w:tcW w:w="1390" w:type="dxa"/>
          </w:tcPr>
          <w:p w14:paraId="3F517117" w14:textId="77777777" w:rsidR="00634311" w:rsidRPr="00634311" w:rsidRDefault="00634311" w:rsidP="00634311">
            <w:pPr>
              <w:suppressAutoHyphens/>
              <w:spacing w:after="20" w:line="214" w:lineRule="exact"/>
              <w:jc w:val="center"/>
              <w:rPr>
                <w:rFonts w:ascii="Arial" w:eastAsia="Times New Roman" w:hAnsi="Arial" w:cs="Times New Roman"/>
                <w:sz w:val="18"/>
                <w:szCs w:val="20"/>
                <w:lang w:val="es-MX" w:eastAsia="ar-SA"/>
              </w:rPr>
            </w:pPr>
            <w:r w:rsidRPr="00634311">
              <w:rPr>
                <w:rFonts w:ascii="Arial" w:eastAsia="Times New Roman" w:hAnsi="Arial" w:cs="Times New Roman"/>
                <w:sz w:val="18"/>
                <w:szCs w:val="20"/>
                <w:lang w:val="es-MX" w:eastAsia="ar-SA"/>
              </w:rPr>
              <w:t>3</w:t>
            </w:r>
          </w:p>
        </w:tc>
        <w:tc>
          <w:tcPr>
            <w:tcW w:w="7495" w:type="dxa"/>
          </w:tcPr>
          <w:p w14:paraId="326C554D" w14:textId="77777777" w:rsidR="00634311" w:rsidRPr="00634311" w:rsidRDefault="00634311" w:rsidP="00634311">
            <w:pPr>
              <w:suppressAutoHyphens/>
              <w:spacing w:after="20" w:line="214" w:lineRule="exact"/>
              <w:jc w:val="both"/>
              <w:rPr>
                <w:rFonts w:ascii="Arial" w:eastAsia="Times New Roman" w:hAnsi="Arial" w:cs="Times New Roman"/>
                <w:sz w:val="18"/>
                <w:szCs w:val="20"/>
                <w:lang w:val="es-MX" w:eastAsia="ar-SA"/>
              </w:rPr>
            </w:pPr>
            <w:r w:rsidRPr="00634311">
              <w:rPr>
                <w:rFonts w:ascii="Arial" w:eastAsia="Times New Roman" w:hAnsi="Arial" w:cs="Times New Roman"/>
                <w:sz w:val="18"/>
                <w:szCs w:val="20"/>
                <w:lang w:val="es-MX" w:eastAsia="ar-SA"/>
              </w:rPr>
              <w:t>Precisar el procedimiento de que se trate, licitación pública, invitación a cuando menos tres personas o adjudicación directa.</w:t>
            </w:r>
          </w:p>
        </w:tc>
      </w:tr>
      <w:tr w:rsidR="00634311" w:rsidRPr="00634311" w14:paraId="79408AD4" w14:textId="77777777" w:rsidTr="00725A27">
        <w:trPr>
          <w:trHeight w:val="144"/>
        </w:trPr>
        <w:tc>
          <w:tcPr>
            <w:tcW w:w="1390" w:type="dxa"/>
          </w:tcPr>
          <w:p w14:paraId="0AC0FCD2" w14:textId="77777777" w:rsidR="00634311" w:rsidRPr="00634311" w:rsidRDefault="00634311" w:rsidP="00634311">
            <w:pPr>
              <w:suppressAutoHyphens/>
              <w:spacing w:after="20" w:line="214" w:lineRule="exact"/>
              <w:jc w:val="center"/>
              <w:rPr>
                <w:rFonts w:ascii="Arial" w:eastAsia="Times New Roman" w:hAnsi="Arial" w:cs="Times New Roman"/>
                <w:sz w:val="18"/>
                <w:szCs w:val="20"/>
                <w:lang w:val="es-MX" w:eastAsia="ar-SA"/>
              </w:rPr>
            </w:pPr>
            <w:r w:rsidRPr="00634311">
              <w:rPr>
                <w:rFonts w:ascii="Arial" w:eastAsia="Times New Roman" w:hAnsi="Arial" w:cs="Times New Roman"/>
                <w:sz w:val="18"/>
                <w:szCs w:val="20"/>
                <w:lang w:val="es-MX" w:eastAsia="ar-SA"/>
              </w:rPr>
              <w:t>4</w:t>
            </w:r>
          </w:p>
        </w:tc>
        <w:tc>
          <w:tcPr>
            <w:tcW w:w="7495" w:type="dxa"/>
          </w:tcPr>
          <w:p w14:paraId="28AFBF09" w14:textId="77777777" w:rsidR="00634311" w:rsidRPr="00634311" w:rsidRDefault="00634311" w:rsidP="00634311">
            <w:pPr>
              <w:suppressAutoHyphens/>
              <w:spacing w:after="20" w:line="214" w:lineRule="exact"/>
              <w:jc w:val="both"/>
              <w:rPr>
                <w:rFonts w:ascii="Arial" w:eastAsia="Times New Roman" w:hAnsi="Arial" w:cs="Times New Roman"/>
                <w:sz w:val="18"/>
                <w:szCs w:val="20"/>
                <w:lang w:val="es-MX" w:eastAsia="ar-SA"/>
              </w:rPr>
            </w:pPr>
            <w:r w:rsidRPr="00634311">
              <w:rPr>
                <w:rFonts w:ascii="Arial" w:eastAsia="Times New Roman" w:hAnsi="Arial" w:cs="Times New Roman"/>
                <w:sz w:val="18"/>
                <w:szCs w:val="20"/>
                <w:lang w:val="es-MX" w:eastAsia="ar-SA"/>
              </w:rPr>
              <w:t>Indicar el número respectivo.</w:t>
            </w:r>
          </w:p>
        </w:tc>
      </w:tr>
      <w:tr w:rsidR="00634311" w:rsidRPr="00634311" w14:paraId="026E5392" w14:textId="77777777" w:rsidTr="00725A27">
        <w:trPr>
          <w:trHeight w:val="144"/>
        </w:trPr>
        <w:tc>
          <w:tcPr>
            <w:tcW w:w="1390" w:type="dxa"/>
          </w:tcPr>
          <w:p w14:paraId="3C1AE54F" w14:textId="77777777" w:rsidR="00634311" w:rsidRPr="00634311" w:rsidRDefault="00634311" w:rsidP="00634311">
            <w:pPr>
              <w:suppressAutoHyphens/>
              <w:spacing w:after="20" w:line="214" w:lineRule="exact"/>
              <w:jc w:val="center"/>
              <w:rPr>
                <w:rFonts w:ascii="Arial" w:eastAsia="Times New Roman" w:hAnsi="Arial" w:cs="Times New Roman"/>
                <w:sz w:val="18"/>
                <w:szCs w:val="20"/>
                <w:lang w:val="es-MX" w:eastAsia="ar-SA"/>
              </w:rPr>
            </w:pPr>
            <w:r w:rsidRPr="00634311">
              <w:rPr>
                <w:rFonts w:ascii="Arial" w:eastAsia="Times New Roman" w:hAnsi="Arial" w:cs="Times New Roman"/>
                <w:sz w:val="18"/>
                <w:szCs w:val="20"/>
                <w:lang w:val="es-MX" w:eastAsia="ar-SA"/>
              </w:rPr>
              <w:t>5</w:t>
            </w:r>
          </w:p>
        </w:tc>
        <w:tc>
          <w:tcPr>
            <w:tcW w:w="7495" w:type="dxa"/>
          </w:tcPr>
          <w:p w14:paraId="6EDBD459" w14:textId="77777777" w:rsidR="00634311" w:rsidRPr="00634311" w:rsidRDefault="00634311" w:rsidP="00634311">
            <w:pPr>
              <w:suppressAutoHyphens/>
              <w:spacing w:after="20" w:line="214" w:lineRule="exact"/>
              <w:jc w:val="both"/>
              <w:rPr>
                <w:rFonts w:ascii="Arial" w:eastAsia="Times New Roman" w:hAnsi="Arial" w:cs="Times New Roman"/>
                <w:sz w:val="18"/>
                <w:szCs w:val="20"/>
                <w:lang w:val="es-MX" w:eastAsia="ar-SA"/>
              </w:rPr>
            </w:pPr>
            <w:r w:rsidRPr="00634311">
              <w:rPr>
                <w:rFonts w:ascii="Arial" w:eastAsia="Times New Roman" w:hAnsi="Arial" w:cs="Times New Roman"/>
                <w:sz w:val="18"/>
                <w:szCs w:val="20"/>
                <w:lang w:val="es-MX" w:eastAsia="ar-SA"/>
              </w:rPr>
              <w:t>Citar el nombre o razón social o denominación de la empresa participante.</w:t>
            </w:r>
          </w:p>
        </w:tc>
      </w:tr>
      <w:tr w:rsidR="00634311" w:rsidRPr="00634311" w14:paraId="4DCED034" w14:textId="77777777" w:rsidTr="00725A27">
        <w:trPr>
          <w:trHeight w:val="144"/>
        </w:trPr>
        <w:tc>
          <w:tcPr>
            <w:tcW w:w="1390" w:type="dxa"/>
          </w:tcPr>
          <w:p w14:paraId="5D88B79E" w14:textId="77777777" w:rsidR="00634311" w:rsidRPr="00634311" w:rsidRDefault="00634311" w:rsidP="00634311">
            <w:pPr>
              <w:suppressAutoHyphens/>
              <w:spacing w:after="20" w:line="214" w:lineRule="exact"/>
              <w:jc w:val="center"/>
              <w:rPr>
                <w:rFonts w:ascii="Arial" w:eastAsia="Times New Roman" w:hAnsi="Arial" w:cs="Times New Roman"/>
                <w:sz w:val="18"/>
                <w:szCs w:val="20"/>
                <w:lang w:val="es-MX" w:eastAsia="ar-SA"/>
              </w:rPr>
            </w:pPr>
            <w:r w:rsidRPr="00634311">
              <w:rPr>
                <w:rFonts w:ascii="Arial" w:eastAsia="Times New Roman" w:hAnsi="Arial" w:cs="Times New Roman"/>
                <w:sz w:val="18"/>
                <w:szCs w:val="20"/>
                <w:lang w:val="es-MX" w:eastAsia="ar-SA"/>
              </w:rPr>
              <w:t>6</w:t>
            </w:r>
          </w:p>
        </w:tc>
        <w:tc>
          <w:tcPr>
            <w:tcW w:w="7495" w:type="dxa"/>
          </w:tcPr>
          <w:p w14:paraId="60F90F5A" w14:textId="77777777" w:rsidR="00634311" w:rsidRPr="00634311" w:rsidRDefault="00634311" w:rsidP="00634311">
            <w:pPr>
              <w:suppressAutoHyphens/>
              <w:spacing w:after="20" w:line="214" w:lineRule="exact"/>
              <w:jc w:val="both"/>
              <w:rPr>
                <w:rFonts w:ascii="Arial" w:eastAsia="Times New Roman" w:hAnsi="Arial" w:cs="Times New Roman"/>
                <w:sz w:val="18"/>
                <w:szCs w:val="20"/>
                <w:lang w:val="es-MX" w:eastAsia="ar-SA"/>
              </w:rPr>
            </w:pPr>
            <w:r w:rsidRPr="00634311">
              <w:rPr>
                <w:rFonts w:ascii="Arial" w:eastAsia="Times New Roman" w:hAnsi="Arial" w:cs="Times New Roman"/>
                <w:sz w:val="18"/>
                <w:szCs w:val="20"/>
                <w:lang w:val="es-MX" w:eastAsia="ar-SA"/>
              </w:rPr>
              <w:t>Señalar el número de partida que corresponda.</w:t>
            </w:r>
          </w:p>
        </w:tc>
      </w:tr>
      <w:tr w:rsidR="00634311" w:rsidRPr="00634311" w14:paraId="161D1553" w14:textId="77777777" w:rsidTr="00725A27">
        <w:trPr>
          <w:trHeight w:val="144"/>
        </w:trPr>
        <w:tc>
          <w:tcPr>
            <w:tcW w:w="1390" w:type="dxa"/>
          </w:tcPr>
          <w:p w14:paraId="121632EF" w14:textId="77777777" w:rsidR="00634311" w:rsidRPr="00634311" w:rsidRDefault="00634311" w:rsidP="00634311">
            <w:pPr>
              <w:suppressAutoHyphens/>
              <w:spacing w:after="20" w:line="214" w:lineRule="exact"/>
              <w:jc w:val="center"/>
              <w:rPr>
                <w:rFonts w:ascii="Arial" w:eastAsia="Times New Roman" w:hAnsi="Arial" w:cs="Times New Roman"/>
                <w:sz w:val="18"/>
                <w:szCs w:val="20"/>
                <w:lang w:val="es-MX" w:eastAsia="ar-SA"/>
              </w:rPr>
            </w:pPr>
            <w:r w:rsidRPr="00634311">
              <w:rPr>
                <w:rFonts w:ascii="Arial" w:eastAsia="Times New Roman" w:hAnsi="Arial" w:cs="Times New Roman"/>
                <w:sz w:val="18"/>
                <w:szCs w:val="20"/>
                <w:lang w:val="es-MX" w:eastAsia="ar-SA"/>
              </w:rPr>
              <w:t>7</w:t>
            </w:r>
          </w:p>
        </w:tc>
        <w:tc>
          <w:tcPr>
            <w:tcW w:w="7495" w:type="dxa"/>
          </w:tcPr>
          <w:p w14:paraId="78ACBEB5" w14:textId="77777777" w:rsidR="00634311" w:rsidRPr="00634311" w:rsidRDefault="00634311" w:rsidP="00634311">
            <w:pPr>
              <w:suppressAutoHyphens/>
              <w:spacing w:after="20" w:line="214" w:lineRule="exact"/>
              <w:jc w:val="both"/>
              <w:rPr>
                <w:rFonts w:ascii="Arial" w:eastAsia="Times New Roman" w:hAnsi="Arial" w:cs="Times New Roman"/>
                <w:sz w:val="18"/>
                <w:szCs w:val="20"/>
                <w:lang w:val="es-MX" w:eastAsia="ar-SA"/>
              </w:rPr>
            </w:pPr>
            <w:r w:rsidRPr="00634311">
              <w:rPr>
                <w:rFonts w:ascii="Arial" w:eastAsia="Times New Roman" w:hAnsi="Arial" w:cs="Times New Roman"/>
                <w:sz w:val="18"/>
                <w:szCs w:val="20"/>
                <w:lang w:val="es-MX" w:eastAsia="ar-SA"/>
              </w:rPr>
              <w:t>Establecer el porcentaje correspondiente a las excepciones establecidas en las reglas 11 o 12.</w:t>
            </w:r>
          </w:p>
        </w:tc>
      </w:tr>
      <w:tr w:rsidR="00634311" w:rsidRPr="00634311" w14:paraId="616E3E43" w14:textId="77777777" w:rsidTr="00725A27">
        <w:trPr>
          <w:trHeight w:val="144"/>
        </w:trPr>
        <w:tc>
          <w:tcPr>
            <w:tcW w:w="1390" w:type="dxa"/>
          </w:tcPr>
          <w:p w14:paraId="74C7D675" w14:textId="77777777" w:rsidR="00634311" w:rsidRPr="00634311" w:rsidRDefault="00634311" w:rsidP="00634311">
            <w:pPr>
              <w:suppressAutoHyphens/>
              <w:spacing w:after="20" w:line="214" w:lineRule="exact"/>
              <w:jc w:val="center"/>
              <w:rPr>
                <w:rFonts w:ascii="Arial" w:eastAsia="Times New Roman" w:hAnsi="Arial" w:cs="Times New Roman"/>
                <w:sz w:val="18"/>
                <w:szCs w:val="20"/>
                <w:lang w:val="es-MX" w:eastAsia="ar-SA"/>
              </w:rPr>
            </w:pPr>
            <w:r w:rsidRPr="00634311">
              <w:rPr>
                <w:rFonts w:ascii="Arial" w:eastAsia="Times New Roman" w:hAnsi="Arial" w:cs="Times New Roman"/>
                <w:sz w:val="18"/>
                <w:szCs w:val="20"/>
                <w:lang w:val="es-MX" w:eastAsia="ar-SA"/>
              </w:rPr>
              <w:t>8</w:t>
            </w:r>
          </w:p>
        </w:tc>
        <w:tc>
          <w:tcPr>
            <w:tcW w:w="7495" w:type="dxa"/>
          </w:tcPr>
          <w:p w14:paraId="317B4762" w14:textId="77777777" w:rsidR="00634311" w:rsidRPr="00634311" w:rsidRDefault="00634311" w:rsidP="00634311">
            <w:pPr>
              <w:suppressAutoHyphens/>
              <w:spacing w:after="20" w:line="214" w:lineRule="exact"/>
              <w:jc w:val="both"/>
              <w:rPr>
                <w:rFonts w:ascii="Arial" w:eastAsia="Times New Roman" w:hAnsi="Arial" w:cs="Times New Roman"/>
                <w:sz w:val="18"/>
                <w:szCs w:val="20"/>
                <w:lang w:val="es-MX" w:eastAsia="ar-SA"/>
              </w:rPr>
            </w:pPr>
            <w:r w:rsidRPr="00634311">
              <w:rPr>
                <w:rFonts w:ascii="Arial" w:eastAsia="Times New Roman" w:hAnsi="Arial" w:cs="Times New Roman"/>
                <w:sz w:val="18"/>
                <w:szCs w:val="20"/>
                <w:lang w:val="es-MX" w:eastAsia="ar-SA"/>
              </w:rPr>
              <w:t>Anotar el nombre y firma del representante de la empresa  participante.</w:t>
            </w:r>
          </w:p>
        </w:tc>
      </w:tr>
    </w:tbl>
    <w:p w14:paraId="5D576B00" w14:textId="77777777" w:rsidR="00634311" w:rsidRPr="00634311" w:rsidRDefault="00634311" w:rsidP="00634311">
      <w:pPr>
        <w:suppressAutoHyphens/>
        <w:spacing w:after="101" w:line="214" w:lineRule="exact"/>
        <w:jc w:val="both"/>
        <w:rPr>
          <w:rFonts w:ascii="Arial" w:eastAsia="Times New Roman" w:hAnsi="Arial" w:cs="Times New Roman"/>
          <w:sz w:val="18"/>
          <w:szCs w:val="20"/>
          <w:lang w:val="es-MX" w:eastAsia="ar-SA"/>
        </w:rPr>
      </w:pPr>
      <w:r w:rsidRPr="00634311">
        <w:rPr>
          <w:rFonts w:ascii="Arial" w:eastAsia="Times New Roman" w:hAnsi="Arial" w:cs="Times New Roman"/>
          <w:b/>
          <w:sz w:val="18"/>
          <w:szCs w:val="20"/>
          <w:u w:val="single"/>
          <w:lang w:val="es-ES" w:eastAsia="ar-SA"/>
        </w:rPr>
        <w:t>NOTA:</w:t>
      </w:r>
      <w:r w:rsidRPr="00634311">
        <w:rPr>
          <w:rFonts w:ascii="Arial" w:eastAsia="Times New Roman" w:hAnsi="Arial" w:cs="Times New Roman"/>
          <w:sz w:val="18"/>
          <w:szCs w:val="20"/>
          <w:lang w:val="es-ES" w:eastAsia="ar-SA"/>
        </w:rPr>
        <w:t xml:space="preserve"> </w:t>
      </w:r>
      <w:r w:rsidRPr="00634311">
        <w:rPr>
          <w:rFonts w:ascii="Arial" w:eastAsia="Times New Roman" w:hAnsi="Arial" w:cs="Times New Roman"/>
          <w:sz w:val="18"/>
          <w:szCs w:val="20"/>
          <w:lang w:val="es-MX" w:eastAsia="ar-SA"/>
        </w:rPr>
        <w:t>Si el participante es una persona física, se podrá ajustar el presente formato en su parte conducente.</w:t>
      </w:r>
    </w:p>
    <w:p w14:paraId="7DB0D6F5" w14:textId="77777777" w:rsidR="00634311" w:rsidRPr="00634311" w:rsidRDefault="00634311" w:rsidP="00634311">
      <w:pPr>
        <w:jc w:val="center"/>
        <w:rPr>
          <w:rFonts w:cs="Arial"/>
          <w:b/>
          <w:sz w:val="22"/>
          <w:szCs w:val="22"/>
        </w:rPr>
      </w:pPr>
      <w:r w:rsidRPr="00634311">
        <w:rPr>
          <w:rFonts w:cs="Arial"/>
          <w:b/>
          <w:sz w:val="22"/>
          <w:szCs w:val="22"/>
        </w:rPr>
        <w:lastRenderedPageBreak/>
        <w:t>ANEXO NUMERO 9 A (NUEVE A)</w:t>
      </w:r>
    </w:p>
    <w:p w14:paraId="04336DCB" w14:textId="77777777" w:rsidR="00634311" w:rsidRPr="00634311" w:rsidRDefault="00634311" w:rsidP="00634311">
      <w:pPr>
        <w:suppressAutoHyphens/>
        <w:autoSpaceDE w:val="0"/>
        <w:spacing w:after="101" w:line="216" w:lineRule="atLeast"/>
        <w:jc w:val="center"/>
        <w:rPr>
          <w:rFonts w:eastAsia="Times New Roman" w:cs="Times New Roman"/>
          <w:b/>
          <w:sz w:val="20"/>
          <w:szCs w:val="20"/>
          <w:lang w:val="es-MX" w:eastAsia="ar-SA"/>
        </w:rPr>
      </w:pPr>
    </w:p>
    <w:p w14:paraId="4407B0BB" w14:textId="77777777" w:rsidR="00634311" w:rsidRPr="00634311" w:rsidRDefault="00634311" w:rsidP="00634311">
      <w:pPr>
        <w:pBdr>
          <w:top w:val="single" w:sz="4" w:space="1" w:color="auto"/>
          <w:left w:val="single" w:sz="4" w:space="4" w:color="auto"/>
          <w:bottom w:val="single" w:sz="4" w:space="1" w:color="auto"/>
          <w:right w:val="single" w:sz="4" w:space="4" w:color="auto"/>
        </w:pBdr>
        <w:suppressAutoHyphens/>
        <w:spacing w:after="101"/>
        <w:jc w:val="center"/>
        <w:rPr>
          <w:rFonts w:eastAsia="Times New Roman" w:cs="Times New Roman"/>
          <w:b/>
          <w:sz w:val="20"/>
          <w:szCs w:val="20"/>
          <w:lang w:val="es-MX" w:eastAsia="ar-SA"/>
        </w:rPr>
      </w:pPr>
      <w:r w:rsidRPr="00634311">
        <w:rPr>
          <w:rFonts w:eastAsia="Times New Roman" w:cs="Times New Roman"/>
          <w:b/>
          <w:sz w:val="20"/>
          <w:szCs w:val="20"/>
          <w:lang w:val="es-MX" w:eastAsia="ar-SA"/>
        </w:rPr>
        <w:t>EJEMPLO DE FORMATO PARA LA MANIFESTACION QUE DEBERAN PRESENTAR LOS PROVEEDORES QUE PARTICIPEN EN ADJUDICACION  BAJO LA COBERTURA DE TRATADOS PARA LA ADQUISICION DE BIENES, Y DAR CUMPLIMIENTO A LO DISPUESTO EN LA REGLA 5.2 DE ESTE INSTRUMENTO</w:t>
      </w:r>
    </w:p>
    <w:p w14:paraId="7613C14F" w14:textId="77777777" w:rsidR="00634311" w:rsidRPr="00634311" w:rsidRDefault="00634311" w:rsidP="00634311">
      <w:pPr>
        <w:suppressAutoHyphens/>
        <w:spacing w:after="101" w:line="264" w:lineRule="exact"/>
        <w:ind w:firstLine="288"/>
        <w:jc w:val="right"/>
        <w:rPr>
          <w:rFonts w:eastAsia="Times New Roman" w:cs="Times New Roman"/>
          <w:sz w:val="20"/>
          <w:szCs w:val="20"/>
          <w:lang w:val="es-MX" w:eastAsia="ar-SA"/>
        </w:rPr>
      </w:pPr>
      <w:r w:rsidRPr="00634311">
        <w:rPr>
          <w:rFonts w:eastAsia="Times New Roman" w:cs="Times New Roman"/>
          <w:sz w:val="20"/>
          <w:szCs w:val="20"/>
          <w:lang w:val="es-MX" w:eastAsia="ar-SA"/>
        </w:rPr>
        <w:t xml:space="preserve">____ de _______________ </w:t>
      </w:r>
      <w:proofErr w:type="spellStart"/>
      <w:r w:rsidRPr="00634311">
        <w:rPr>
          <w:rFonts w:eastAsia="Times New Roman" w:cs="Times New Roman"/>
          <w:sz w:val="20"/>
          <w:szCs w:val="20"/>
          <w:lang w:val="es-MX" w:eastAsia="ar-SA"/>
        </w:rPr>
        <w:t>de</w:t>
      </w:r>
      <w:proofErr w:type="spellEnd"/>
      <w:r w:rsidRPr="00634311">
        <w:rPr>
          <w:rFonts w:eastAsia="Times New Roman" w:cs="Times New Roman"/>
          <w:sz w:val="20"/>
          <w:szCs w:val="20"/>
          <w:lang w:val="es-MX" w:eastAsia="ar-SA"/>
        </w:rPr>
        <w:t xml:space="preserve"> ______ (1)</w:t>
      </w:r>
    </w:p>
    <w:p w14:paraId="6EEBE98F" w14:textId="77777777" w:rsidR="00634311" w:rsidRPr="00634311" w:rsidRDefault="00634311" w:rsidP="00634311">
      <w:pPr>
        <w:suppressAutoHyphens/>
        <w:spacing w:after="101" w:line="264" w:lineRule="exact"/>
        <w:ind w:firstLine="288"/>
        <w:jc w:val="both"/>
        <w:rPr>
          <w:rFonts w:eastAsia="Times New Roman" w:cs="Times New Roman"/>
          <w:sz w:val="20"/>
          <w:szCs w:val="20"/>
          <w:lang w:val="es-MX" w:eastAsia="ar-SA"/>
        </w:rPr>
      </w:pPr>
      <w:r w:rsidRPr="00634311">
        <w:rPr>
          <w:rFonts w:eastAsia="Times New Roman" w:cs="Times New Roman"/>
          <w:sz w:val="20"/>
          <w:szCs w:val="20"/>
          <w:lang w:val="es-MX" w:eastAsia="ar-SA"/>
        </w:rPr>
        <w:t>______</w:t>
      </w:r>
      <w:proofErr w:type="gramStart"/>
      <w:r w:rsidRPr="00634311">
        <w:rPr>
          <w:rFonts w:eastAsia="Times New Roman" w:cs="Times New Roman"/>
          <w:sz w:val="20"/>
          <w:szCs w:val="20"/>
          <w:lang w:val="es-MX" w:eastAsia="ar-SA"/>
        </w:rPr>
        <w:t>_(</w:t>
      </w:r>
      <w:proofErr w:type="gramEnd"/>
      <w:r w:rsidRPr="00634311">
        <w:rPr>
          <w:rFonts w:eastAsia="Times New Roman" w:cs="Times New Roman"/>
          <w:sz w:val="20"/>
          <w:szCs w:val="20"/>
          <w:lang w:val="es-MX" w:eastAsia="ar-SA"/>
        </w:rPr>
        <w:t>2)____________</w:t>
      </w:r>
    </w:p>
    <w:p w14:paraId="6B6C0882" w14:textId="77777777" w:rsidR="00634311" w:rsidRPr="00634311" w:rsidRDefault="00634311" w:rsidP="00634311">
      <w:pPr>
        <w:suppressAutoHyphens/>
        <w:spacing w:after="101" w:line="264" w:lineRule="exact"/>
        <w:ind w:firstLine="288"/>
        <w:jc w:val="both"/>
        <w:rPr>
          <w:rFonts w:eastAsia="Times New Roman" w:cs="Times New Roman"/>
          <w:sz w:val="20"/>
          <w:szCs w:val="20"/>
          <w:lang w:val="es-MX" w:eastAsia="ar-SA"/>
        </w:rPr>
      </w:pPr>
      <w:r w:rsidRPr="00634311">
        <w:rPr>
          <w:rFonts w:eastAsia="Times New Roman" w:cs="Times New Roman"/>
          <w:sz w:val="20"/>
          <w:szCs w:val="20"/>
          <w:lang w:val="es-MX" w:eastAsia="ar-SA"/>
        </w:rPr>
        <w:t>PRESENTE.</w:t>
      </w:r>
    </w:p>
    <w:p w14:paraId="2A8F6348" w14:textId="77777777" w:rsidR="00634311" w:rsidRPr="00634311" w:rsidRDefault="00634311" w:rsidP="00634311">
      <w:pPr>
        <w:suppressAutoHyphens/>
        <w:spacing w:after="101" w:line="264" w:lineRule="exact"/>
        <w:ind w:firstLine="288"/>
        <w:jc w:val="both"/>
        <w:rPr>
          <w:rFonts w:eastAsia="Times New Roman" w:cs="Times New Roman"/>
          <w:sz w:val="20"/>
          <w:szCs w:val="20"/>
          <w:lang w:val="es-MX" w:eastAsia="ar-SA"/>
        </w:rPr>
      </w:pPr>
      <w:r w:rsidRPr="00634311">
        <w:rPr>
          <w:rFonts w:eastAsia="Times New Roman" w:cs="Times New Roman"/>
          <w:sz w:val="20"/>
          <w:szCs w:val="20"/>
          <w:lang w:val="es-MX" w:eastAsia="ar-SA"/>
        </w:rPr>
        <w:t>Me refiero al procedimiento ________</w:t>
      </w:r>
      <w:proofErr w:type="gramStart"/>
      <w:r w:rsidRPr="00634311">
        <w:rPr>
          <w:rFonts w:eastAsia="Times New Roman" w:cs="Times New Roman"/>
          <w:sz w:val="20"/>
          <w:szCs w:val="20"/>
          <w:lang w:val="es-MX" w:eastAsia="ar-SA"/>
        </w:rPr>
        <w:t>_(</w:t>
      </w:r>
      <w:proofErr w:type="gramEnd"/>
      <w:r w:rsidRPr="00634311">
        <w:rPr>
          <w:rFonts w:eastAsia="Times New Roman" w:cs="Times New Roman"/>
          <w:sz w:val="20"/>
          <w:szCs w:val="20"/>
          <w:lang w:val="es-MX" w:eastAsia="ar-SA"/>
        </w:rPr>
        <w:t>3)_________ No._____(4)____ en el que mi representada, la empresa __________________(5)_____________participa a través de la presente propuesta.</w:t>
      </w:r>
    </w:p>
    <w:p w14:paraId="59E084F7" w14:textId="77777777" w:rsidR="00634311" w:rsidRPr="00634311" w:rsidRDefault="00634311" w:rsidP="00634311">
      <w:pPr>
        <w:suppressAutoHyphens/>
        <w:spacing w:after="101" w:line="264" w:lineRule="exact"/>
        <w:ind w:firstLine="288"/>
        <w:jc w:val="both"/>
        <w:rPr>
          <w:rFonts w:eastAsia="Times New Roman" w:cs="Times New Roman"/>
          <w:sz w:val="20"/>
          <w:szCs w:val="20"/>
          <w:lang w:val="es-MX" w:eastAsia="ar-SA"/>
        </w:rPr>
      </w:pPr>
      <w:r w:rsidRPr="00634311">
        <w:rPr>
          <w:rFonts w:eastAsia="Times New Roman" w:cs="Times New Roman"/>
          <w:sz w:val="20"/>
          <w:szCs w:val="20"/>
          <w:lang w:val="es-MX" w:eastAsia="ar-SA"/>
        </w:rPr>
        <w:t>Sobre el particular, y en los términos de lo previsto en las “</w:t>
      </w:r>
      <w:r w:rsidRPr="00634311">
        <w:rPr>
          <w:rFonts w:eastAsia="Times New Roman" w:cs="Times New Roman"/>
          <w:i/>
          <w:sz w:val="20"/>
          <w:szCs w:val="20"/>
          <w:lang w:val="es-MX" w:eastAsia="ar-SA"/>
        </w:rPr>
        <w:t>Reglas para la celebración de Adjudicaciones Directas internacionales bajo la cobertura de tratados de libre comercio suscritos por los Estados Unidos Mexicanos”</w:t>
      </w:r>
      <w:r w:rsidRPr="00634311">
        <w:rPr>
          <w:rFonts w:eastAsia="Times New Roman" w:cs="Times New Roman"/>
          <w:sz w:val="20"/>
          <w:szCs w:val="20"/>
          <w:lang w:val="es-MX" w:eastAsia="ar-SA"/>
        </w:rPr>
        <w:t>, el que suscribe manifiesta bajo protesta de decir verdad que, en el supuesto de que me sea adjudicado el contrato respectivo, el (la totalidad de los) bien(es) que oferto, con la marca y/o modelo indicado en mi proposición, bajo la partida(s) número ____(6)_____, son originarios de______(7)_____, país que tiene suscrito con los Estados Unidos Mexicanos el Tratado de Libre Comercio _______(8)______, de conformidad con la regla de origen establecida en el capítulo de compras del sector público de dicho tratado Adicionalmente, manifiesto que ante una verificación del cumplimiento de las reglas de origen del (los) bien (es), me comprometo a proporcionar la información que me sea requerida por la instancia correspondiente y que permita sustentar en todo momento la veracidad de la presente, para lo cual conservaré durante tres años dicha información.</w:t>
      </w:r>
    </w:p>
    <w:p w14:paraId="1559E055" w14:textId="77777777" w:rsidR="00634311" w:rsidRPr="00634311" w:rsidRDefault="00634311" w:rsidP="00634311">
      <w:pPr>
        <w:suppressAutoHyphens/>
        <w:spacing w:after="101" w:line="264" w:lineRule="exact"/>
        <w:ind w:firstLine="288"/>
        <w:jc w:val="both"/>
        <w:rPr>
          <w:rFonts w:eastAsia="Times New Roman" w:cs="Times New Roman"/>
          <w:sz w:val="20"/>
          <w:szCs w:val="20"/>
          <w:lang w:val="es-MX" w:eastAsia="ar-SA"/>
        </w:rPr>
      </w:pPr>
    </w:p>
    <w:p w14:paraId="33FFE63C" w14:textId="77777777" w:rsidR="00634311" w:rsidRPr="00634311" w:rsidRDefault="00634311" w:rsidP="00634311">
      <w:pPr>
        <w:jc w:val="center"/>
        <w:rPr>
          <w:rFonts w:cs="Arial"/>
          <w:b/>
          <w:sz w:val="22"/>
          <w:szCs w:val="22"/>
          <w:lang w:val="es-MX"/>
        </w:rPr>
      </w:pPr>
    </w:p>
    <w:p w14:paraId="7B305EF7" w14:textId="77777777" w:rsidR="00634311" w:rsidRPr="00634311" w:rsidRDefault="00634311" w:rsidP="00634311">
      <w:pPr>
        <w:jc w:val="center"/>
        <w:rPr>
          <w:rFonts w:cs="Arial"/>
          <w:b/>
          <w:sz w:val="22"/>
          <w:szCs w:val="22"/>
        </w:rPr>
      </w:pPr>
    </w:p>
    <w:p w14:paraId="09B81B66" w14:textId="77777777" w:rsidR="00634311" w:rsidRPr="00634311" w:rsidRDefault="00634311" w:rsidP="00634311">
      <w:pPr>
        <w:jc w:val="center"/>
        <w:rPr>
          <w:rFonts w:cs="Arial"/>
          <w:b/>
          <w:sz w:val="22"/>
          <w:szCs w:val="22"/>
        </w:rPr>
      </w:pPr>
    </w:p>
    <w:p w14:paraId="76FFE0A8" w14:textId="77777777" w:rsidR="00634311" w:rsidRPr="00634311" w:rsidRDefault="00634311" w:rsidP="00634311">
      <w:pPr>
        <w:jc w:val="center"/>
        <w:rPr>
          <w:rFonts w:cs="Arial"/>
          <w:b/>
          <w:sz w:val="22"/>
          <w:szCs w:val="22"/>
        </w:rPr>
      </w:pPr>
    </w:p>
    <w:p w14:paraId="515A8D9C" w14:textId="77777777" w:rsidR="00634311" w:rsidRPr="00634311" w:rsidRDefault="00634311" w:rsidP="00634311">
      <w:pPr>
        <w:jc w:val="center"/>
        <w:rPr>
          <w:rFonts w:ascii="Calibri" w:hAnsi="Calibri" w:cs="Arial"/>
          <w:b/>
          <w:sz w:val="22"/>
          <w:szCs w:val="22"/>
        </w:rPr>
      </w:pPr>
    </w:p>
    <w:p w14:paraId="19F767D3" w14:textId="77777777" w:rsidR="00634311" w:rsidRPr="00634311" w:rsidRDefault="00634311" w:rsidP="00634311">
      <w:pPr>
        <w:jc w:val="center"/>
        <w:rPr>
          <w:rFonts w:ascii="Calibri" w:hAnsi="Calibri" w:cs="Arial"/>
          <w:b/>
          <w:sz w:val="22"/>
          <w:szCs w:val="22"/>
        </w:rPr>
      </w:pPr>
    </w:p>
    <w:p w14:paraId="4356CE70" w14:textId="77777777" w:rsidR="00634311" w:rsidRPr="00634311" w:rsidRDefault="00634311" w:rsidP="00634311">
      <w:pPr>
        <w:rPr>
          <w:vanish/>
          <w:lang w:val="es-MX"/>
        </w:rPr>
      </w:pPr>
    </w:p>
    <w:p w14:paraId="743A6EC8" w14:textId="77777777" w:rsidR="00634311" w:rsidRPr="00634311" w:rsidRDefault="00634311" w:rsidP="00634311"/>
    <w:p w14:paraId="00B8F588" w14:textId="77777777" w:rsidR="00634311" w:rsidRPr="00634311" w:rsidRDefault="00634311" w:rsidP="00634311">
      <w:pPr>
        <w:suppressAutoHyphens/>
        <w:spacing w:after="101" w:line="214" w:lineRule="exact"/>
        <w:ind w:firstLine="288"/>
        <w:jc w:val="both"/>
        <w:rPr>
          <w:rFonts w:ascii="Arial" w:eastAsia="Times New Roman" w:hAnsi="Arial" w:cs="Times New Roman"/>
          <w:sz w:val="18"/>
          <w:szCs w:val="20"/>
          <w:lang w:val="es-ES" w:eastAsia="ar-SA"/>
        </w:rPr>
      </w:pPr>
    </w:p>
    <w:p w14:paraId="52B01415" w14:textId="77777777" w:rsidR="00634311" w:rsidRPr="00634311" w:rsidRDefault="00634311" w:rsidP="00634311">
      <w:pPr>
        <w:keepNext/>
        <w:numPr>
          <w:ilvl w:val="1"/>
          <w:numId w:val="11"/>
        </w:numPr>
        <w:tabs>
          <w:tab w:val="left" w:pos="0"/>
        </w:tabs>
        <w:suppressAutoHyphens/>
        <w:spacing w:before="240" w:after="60"/>
        <w:jc w:val="center"/>
        <w:outlineLvl w:val="1"/>
        <w:rPr>
          <w:rFonts w:ascii="Calibri" w:hAnsi="Calibri" w:cs="Arial"/>
          <w:b/>
          <w:sz w:val="20"/>
        </w:rPr>
      </w:pPr>
    </w:p>
    <w:p w14:paraId="47FF53E1" w14:textId="77777777" w:rsidR="00634311" w:rsidRPr="00634311" w:rsidRDefault="00634311" w:rsidP="00634311">
      <w:pPr>
        <w:keepNext/>
        <w:numPr>
          <w:ilvl w:val="1"/>
          <w:numId w:val="11"/>
        </w:numPr>
        <w:tabs>
          <w:tab w:val="left" w:pos="0"/>
        </w:tabs>
        <w:suppressAutoHyphens/>
        <w:spacing w:before="240" w:after="60"/>
        <w:jc w:val="center"/>
        <w:outlineLvl w:val="1"/>
        <w:rPr>
          <w:rFonts w:ascii="Calibri" w:hAnsi="Calibri" w:cs="Arial"/>
          <w:b/>
          <w:sz w:val="20"/>
        </w:rPr>
      </w:pPr>
    </w:p>
    <w:p w14:paraId="2941B369" w14:textId="77777777" w:rsidR="00634311" w:rsidRPr="00634311" w:rsidRDefault="00634311" w:rsidP="00634311">
      <w:pPr>
        <w:jc w:val="center"/>
        <w:rPr>
          <w:rFonts w:ascii="Calibri" w:hAnsi="Calibri" w:cs="Arial"/>
          <w:b/>
          <w:sz w:val="20"/>
        </w:rPr>
      </w:pPr>
    </w:p>
    <w:p w14:paraId="588C805C" w14:textId="77777777" w:rsidR="00634311" w:rsidRPr="00634311" w:rsidRDefault="00634311" w:rsidP="00634311">
      <w:pPr>
        <w:jc w:val="center"/>
        <w:rPr>
          <w:rFonts w:ascii="Calibri" w:hAnsi="Calibri" w:cs="Arial"/>
          <w:b/>
          <w:sz w:val="20"/>
        </w:rPr>
      </w:pPr>
    </w:p>
    <w:p w14:paraId="212532A0" w14:textId="77777777" w:rsidR="00634311" w:rsidRPr="00634311" w:rsidRDefault="00634311" w:rsidP="00634311">
      <w:pPr>
        <w:jc w:val="center"/>
        <w:rPr>
          <w:rFonts w:ascii="Calibri" w:hAnsi="Calibri" w:cs="Arial"/>
          <w:b/>
          <w:sz w:val="20"/>
        </w:rPr>
      </w:pPr>
    </w:p>
    <w:p w14:paraId="2B13D880" w14:textId="77777777" w:rsidR="00634311" w:rsidRPr="00634311" w:rsidRDefault="00634311" w:rsidP="00634311">
      <w:pPr>
        <w:jc w:val="center"/>
        <w:rPr>
          <w:rFonts w:ascii="Calibri" w:hAnsi="Calibri" w:cs="Arial"/>
          <w:b/>
          <w:sz w:val="20"/>
        </w:rPr>
      </w:pPr>
    </w:p>
    <w:p w14:paraId="33657F11" w14:textId="77777777" w:rsidR="00634311" w:rsidRPr="00634311" w:rsidRDefault="00634311" w:rsidP="00634311">
      <w:pPr>
        <w:jc w:val="center"/>
        <w:rPr>
          <w:rFonts w:ascii="Calibri" w:hAnsi="Calibri" w:cs="Arial"/>
          <w:b/>
          <w:sz w:val="20"/>
        </w:rPr>
      </w:pPr>
    </w:p>
    <w:p w14:paraId="57C87D7A" w14:textId="77777777" w:rsidR="00634311" w:rsidRPr="00634311" w:rsidRDefault="00634311" w:rsidP="00634311">
      <w:pPr>
        <w:jc w:val="center"/>
        <w:rPr>
          <w:rFonts w:ascii="Calibri" w:hAnsi="Calibri" w:cs="Arial"/>
          <w:b/>
          <w:sz w:val="20"/>
        </w:rPr>
      </w:pPr>
    </w:p>
    <w:p w14:paraId="4182840B" w14:textId="77777777" w:rsidR="00634311" w:rsidRPr="00634311" w:rsidRDefault="00634311" w:rsidP="00634311">
      <w:pPr>
        <w:jc w:val="center"/>
        <w:rPr>
          <w:rFonts w:ascii="Calibri" w:hAnsi="Calibri" w:cs="Arial"/>
          <w:b/>
          <w:sz w:val="20"/>
        </w:rPr>
      </w:pPr>
    </w:p>
    <w:p w14:paraId="471061DA" w14:textId="77777777" w:rsidR="00634311" w:rsidRPr="00634311" w:rsidRDefault="00634311" w:rsidP="00634311">
      <w:pPr>
        <w:jc w:val="center"/>
        <w:rPr>
          <w:rFonts w:ascii="Calibri" w:hAnsi="Calibri" w:cs="Arial"/>
          <w:b/>
          <w:sz w:val="20"/>
        </w:rPr>
      </w:pPr>
    </w:p>
    <w:p w14:paraId="5A86C973" w14:textId="77777777" w:rsidR="00634311" w:rsidRPr="00634311" w:rsidRDefault="00634311" w:rsidP="00634311">
      <w:pPr>
        <w:jc w:val="center"/>
        <w:rPr>
          <w:rFonts w:ascii="Calibri" w:hAnsi="Calibri" w:cs="Arial"/>
          <w:b/>
          <w:sz w:val="20"/>
        </w:rPr>
      </w:pPr>
    </w:p>
    <w:p w14:paraId="7FEB3822" w14:textId="77777777" w:rsidR="00634311" w:rsidRPr="00634311" w:rsidRDefault="00634311" w:rsidP="00634311">
      <w:pPr>
        <w:jc w:val="center"/>
        <w:rPr>
          <w:rFonts w:ascii="Calibri" w:hAnsi="Calibri" w:cs="Arial"/>
          <w:b/>
          <w:sz w:val="22"/>
          <w:szCs w:val="22"/>
        </w:rPr>
      </w:pPr>
      <w:r w:rsidRPr="00634311">
        <w:rPr>
          <w:rFonts w:ascii="Calibri" w:hAnsi="Calibri" w:cs="Arial"/>
          <w:b/>
          <w:sz w:val="22"/>
          <w:szCs w:val="22"/>
        </w:rPr>
        <w:lastRenderedPageBreak/>
        <w:t>ANEXO NUMERO 10 (DIEZ)</w:t>
      </w:r>
    </w:p>
    <w:p w14:paraId="7DD57E1D" w14:textId="77777777" w:rsidR="00634311" w:rsidRPr="00634311" w:rsidRDefault="00634311" w:rsidP="00634311">
      <w:pPr>
        <w:jc w:val="center"/>
        <w:rPr>
          <w:rFonts w:ascii="Calibri" w:hAnsi="Calibri" w:cs="Arial"/>
          <w:b/>
          <w:sz w:val="22"/>
          <w:szCs w:val="22"/>
        </w:rPr>
      </w:pPr>
      <w:r w:rsidRPr="00634311">
        <w:rPr>
          <w:rFonts w:ascii="Calibri" w:hAnsi="Calibri" w:cs="Arial"/>
          <w:b/>
          <w:sz w:val="22"/>
          <w:szCs w:val="22"/>
        </w:rPr>
        <w:t>CONSTANCIA DE SITUACION FISCAL VIGENTE</w:t>
      </w:r>
    </w:p>
    <w:p w14:paraId="025411DB" w14:textId="77777777" w:rsidR="00634311" w:rsidRPr="00634311" w:rsidRDefault="00634311" w:rsidP="00634311">
      <w:pPr>
        <w:jc w:val="center"/>
        <w:rPr>
          <w:rFonts w:ascii="Calibri" w:hAnsi="Calibri" w:cs="Arial"/>
          <w:b/>
          <w:sz w:val="22"/>
          <w:szCs w:val="22"/>
        </w:rPr>
      </w:pPr>
      <w:r w:rsidRPr="00634311">
        <w:rPr>
          <w:rFonts w:ascii="Calibri" w:hAnsi="Calibri" w:cs="Arial"/>
          <w:b/>
          <w:sz w:val="22"/>
          <w:szCs w:val="22"/>
        </w:rPr>
        <w:t>(TODAS LAS HOJAS QUE SE EMITAN DE DICHO DOCUMENTO)</w:t>
      </w:r>
    </w:p>
    <w:p w14:paraId="6E3DA0A6" w14:textId="77777777" w:rsidR="00634311" w:rsidRPr="00634311" w:rsidRDefault="00634311" w:rsidP="00634311">
      <w:pPr>
        <w:jc w:val="center"/>
        <w:rPr>
          <w:rFonts w:ascii="Calibri" w:hAnsi="Calibri" w:cs="Arial"/>
          <w:b/>
          <w:sz w:val="22"/>
          <w:szCs w:val="22"/>
        </w:rPr>
      </w:pPr>
    </w:p>
    <w:p w14:paraId="4D48F2F2" w14:textId="77777777" w:rsidR="00634311" w:rsidRPr="00634311" w:rsidRDefault="00634311" w:rsidP="00634311">
      <w:pPr>
        <w:jc w:val="center"/>
        <w:rPr>
          <w:rFonts w:ascii="Calibri" w:hAnsi="Calibri" w:cs="Arial"/>
          <w:b/>
          <w:sz w:val="20"/>
        </w:rPr>
      </w:pPr>
    </w:p>
    <w:p w14:paraId="029D1B63" w14:textId="77777777" w:rsidR="00634311" w:rsidRPr="00634311" w:rsidRDefault="00634311" w:rsidP="00634311">
      <w:pPr>
        <w:jc w:val="center"/>
        <w:rPr>
          <w:rFonts w:ascii="Calibri" w:hAnsi="Calibri" w:cs="Arial"/>
          <w:b/>
          <w:sz w:val="20"/>
        </w:rPr>
      </w:pPr>
    </w:p>
    <w:p w14:paraId="603066E6" w14:textId="77777777" w:rsidR="00634311" w:rsidRPr="00634311" w:rsidRDefault="00634311" w:rsidP="00634311">
      <w:pPr>
        <w:jc w:val="center"/>
        <w:rPr>
          <w:rFonts w:ascii="Calibri" w:hAnsi="Calibri" w:cs="Arial"/>
          <w:b/>
          <w:sz w:val="20"/>
        </w:rPr>
      </w:pPr>
    </w:p>
    <w:p w14:paraId="3BE87FC4" w14:textId="77777777" w:rsidR="00634311" w:rsidRPr="00634311" w:rsidRDefault="00634311" w:rsidP="00634311">
      <w:pPr>
        <w:jc w:val="center"/>
        <w:rPr>
          <w:rFonts w:ascii="Calibri" w:hAnsi="Calibri" w:cs="Arial"/>
          <w:b/>
          <w:sz w:val="20"/>
        </w:rPr>
      </w:pPr>
    </w:p>
    <w:p w14:paraId="617A567F" w14:textId="77777777" w:rsidR="00634311" w:rsidRPr="00634311" w:rsidRDefault="00634311" w:rsidP="00634311">
      <w:pPr>
        <w:jc w:val="center"/>
        <w:rPr>
          <w:rFonts w:ascii="Calibri" w:hAnsi="Calibri" w:cs="Arial"/>
          <w:b/>
          <w:sz w:val="20"/>
        </w:rPr>
      </w:pPr>
    </w:p>
    <w:p w14:paraId="2D552D3D" w14:textId="77777777" w:rsidR="00634311" w:rsidRPr="00634311" w:rsidRDefault="00634311" w:rsidP="00634311">
      <w:pPr>
        <w:jc w:val="center"/>
        <w:rPr>
          <w:rFonts w:ascii="Calibri" w:hAnsi="Calibri" w:cs="Arial"/>
          <w:b/>
          <w:sz w:val="20"/>
        </w:rPr>
      </w:pPr>
    </w:p>
    <w:p w14:paraId="37B5549A" w14:textId="77777777" w:rsidR="00634311" w:rsidRPr="00634311" w:rsidRDefault="00634311" w:rsidP="00634311">
      <w:pPr>
        <w:jc w:val="center"/>
        <w:rPr>
          <w:rFonts w:ascii="Calibri" w:hAnsi="Calibri" w:cs="Arial"/>
          <w:b/>
          <w:sz w:val="20"/>
        </w:rPr>
      </w:pPr>
    </w:p>
    <w:p w14:paraId="427B70CF" w14:textId="77777777" w:rsidR="00634311" w:rsidRPr="00634311" w:rsidRDefault="00634311" w:rsidP="00634311">
      <w:pPr>
        <w:jc w:val="center"/>
        <w:rPr>
          <w:rFonts w:ascii="Calibri" w:hAnsi="Calibri" w:cs="Arial"/>
          <w:b/>
          <w:sz w:val="20"/>
        </w:rPr>
      </w:pPr>
    </w:p>
    <w:p w14:paraId="14A39F60" w14:textId="77777777" w:rsidR="00634311" w:rsidRPr="00634311" w:rsidRDefault="00634311" w:rsidP="00634311">
      <w:pPr>
        <w:jc w:val="center"/>
        <w:rPr>
          <w:rFonts w:ascii="Calibri" w:hAnsi="Calibri" w:cs="Arial"/>
          <w:b/>
          <w:sz w:val="20"/>
        </w:rPr>
      </w:pPr>
    </w:p>
    <w:p w14:paraId="6425E81C" w14:textId="77777777" w:rsidR="00634311" w:rsidRPr="00634311" w:rsidRDefault="00634311" w:rsidP="00634311">
      <w:pPr>
        <w:jc w:val="center"/>
        <w:rPr>
          <w:rFonts w:ascii="Calibri" w:hAnsi="Calibri" w:cs="Arial"/>
          <w:b/>
          <w:sz w:val="20"/>
        </w:rPr>
      </w:pPr>
    </w:p>
    <w:p w14:paraId="1D4669E4" w14:textId="77777777" w:rsidR="00634311" w:rsidRPr="00634311" w:rsidRDefault="00634311" w:rsidP="00634311">
      <w:pPr>
        <w:jc w:val="center"/>
        <w:rPr>
          <w:rFonts w:ascii="Calibri" w:hAnsi="Calibri" w:cs="Arial"/>
          <w:b/>
          <w:sz w:val="20"/>
        </w:rPr>
      </w:pPr>
    </w:p>
    <w:p w14:paraId="31592300" w14:textId="77777777" w:rsidR="00634311" w:rsidRPr="00634311" w:rsidRDefault="00634311" w:rsidP="00634311">
      <w:pPr>
        <w:jc w:val="center"/>
        <w:rPr>
          <w:rFonts w:ascii="Calibri" w:hAnsi="Calibri" w:cs="Arial"/>
          <w:b/>
          <w:sz w:val="20"/>
        </w:rPr>
      </w:pPr>
    </w:p>
    <w:p w14:paraId="43A0824E" w14:textId="77777777" w:rsidR="00634311" w:rsidRPr="00634311" w:rsidRDefault="00634311" w:rsidP="00634311">
      <w:pPr>
        <w:jc w:val="center"/>
        <w:rPr>
          <w:rFonts w:ascii="Calibri" w:hAnsi="Calibri" w:cs="Arial"/>
          <w:b/>
          <w:sz w:val="20"/>
        </w:rPr>
      </w:pPr>
    </w:p>
    <w:p w14:paraId="7FB3B2DD" w14:textId="77777777" w:rsidR="00634311" w:rsidRPr="00634311" w:rsidRDefault="00634311" w:rsidP="00634311">
      <w:pPr>
        <w:jc w:val="center"/>
        <w:rPr>
          <w:rFonts w:ascii="Calibri" w:hAnsi="Calibri" w:cs="Arial"/>
          <w:b/>
          <w:sz w:val="20"/>
        </w:rPr>
      </w:pPr>
    </w:p>
    <w:p w14:paraId="2BE1C1E5" w14:textId="77777777" w:rsidR="00634311" w:rsidRPr="00634311" w:rsidRDefault="00634311" w:rsidP="00634311">
      <w:pPr>
        <w:jc w:val="center"/>
        <w:rPr>
          <w:rFonts w:ascii="Calibri" w:hAnsi="Calibri" w:cs="Arial"/>
          <w:b/>
          <w:sz w:val="20"/>
        </w:rPr>
      </w:pPr>
    </w:p>
    <w:p w14:paraId="0ED8408A" w14:textId="77777777" w:rsidR="00634311" w:rsidRPr="00634311" w:rsidRDefault="00634311" w:rsidP="00634311">
      <w:pPr>
        <w:tabs>
          <w:tab w:val="left" w:pos="-31680"/>
          <w:tab w:val="left" w:pos="28020"/>
          <w:tab w:val="left" w:pos="28740"/>
          <w:tab w:val="left" w:pos="29460"/>
          <w:tab w:val="left" w:pos="30180"/>
          <w:tab w:val="left" w:pos="30900"/>
          <w:tab w:val="left" w:pos="31620"/>
          <w:tab w:val="left" w:pos="31680"/>
        </w:tabs>
        <w:ind w:left="9072" w:right="16" w:hanging="9072"/>
        <w:jc w:val="center"/>
        <w:rPr>
          <w:rFonts w:ascii="Calibri" w:hAnsi="Calibri" w:cs="Arial"/>
          <w:b/>
          <w:sz w:val="20"/>
        </w:rPr>
      </w:pPr>
    </w:p>
    <w:p w14:paraId="1930B983" w14:textId="77777777" w:rsidR="00634311" w:rsidRPr="00634311" w:rsidRDefault="00634311" w:rsidP="00634311">
      <w:pPr>
        <w:tabs>
          <w:tab w:val="left" w:pos="-31680"/>
          <w:tab w:val="left" w:pos="28020"/>
          <w:tab w:val="left" w:pos="28740"/>
          <w:tab w:val="left" w:pos="29460"/>
          <w:tab w:val="left" w:pos="30180"/>
          <w:tab w:val="left" w:pos="30900"/>
          <w:tab w:val="left" w:pos="31620"/>
          <w:tab w:val="left" w:pos="31680"/>
        </w:tabs>
        <w:ind w:left="9072" w:right="16" w:hanging="9072"/>
        <w:jc w:val="center"/>
        <w:rPr>
          <w:rFonts w:ascii="Calibri" w:hAnsi="Calibri" w:cs="Arial"/>
          <w:b/>
          <w:sz w:val="20"/>
        </w:rPr>
      </w:pPr>
    </w:p>
    <w:p w14:paraId="7D49A616" w14:textId="77777777" w:rsidR="00634311" w:rsidRPr="00634311" w:rsidRDefault="00634311" w:rsidP="00634311">
      <w:pPr>
        <w:tabs>
          <w:tab w:val="left" w:pos="-31680"/>
          <w:tab w:val="left" w:pos="28020"/>
          <w:tab w:val="left" w:pos="28740"/>
          <w:tab w:val="left" w:pos="29460"/>
          <w:tab w:val="left" w:pos="30180"/>
          <w:tab w:val="left" w:pos="30900"/>
          <w:tab w:val="left" w:pos="31620"/>
          <w:tab w:val="left" w:pos="31680"/>
        </w:tabs>
        <w:ind w:left="9072" w:right="16" w:hanging="9072"/>
        <w:jc w:val="center"/>
        <w:rPr>
          <w:rFonts w:ascii="Calibri" w:hAnsi="Calibri" w:cs="Arial"/>
          <w:b/>
          <w:sz w:val="20"/>
        </w:rPr>
      </w:pPr>
    </w:p>
    <w:p w14:paraId="0D758F7C" w14:textId="77777777" w:rsidR="00634311" w:rsidRPr="00634311" w:rsidRDefault="00634311" w:rsidP="00634311">
      <w:pPr>
        <w:tabs>
          <w:tab w:val="left" w:pos="-31680"/>
          <w:tab w:val="left" w:pos="28020"/>
          <w:tab w:val="left" w:pos="28740"/>
          <w:tab w:val="left" w:pos="29460"/>
          <w:tab w:val="left" w:pos="30180"/>
          <w:tab w:val="left" w:pos="30900"/>
          <w:tab w:val="left" w:pos="31620"/>
          <w:tab w:val="left" w:pos="31680"/>
        </w:tabs>
        <w:ind w:left="9072" w:right="16" w:hanging="9072"/>
        <w:jc w:val="center"/>
        <w:rPr>
          <w:rFonts w:ascii="Calibri" w:hAnsi="Calibri" w:cs="Arial"/>
          <w:b/>
          <w:sz w:val="20"/>
        </w:rPr>
      </w:pPr>
    </w:p>
    <w:p w14:paraId="720E3454" w14:textId="77777777" w:rsidR="00634311" w:rsidRPr="00634311" w:rsidRDefault="00634311" w:rsidP="00634311">
      <w:pPr>
        <w:tabs>
          <w:tab w:val="left" w:pos="-31680"/>
          <w:tab w:val="left" w:pos="28020"/>
          <w:tab w:val="left" w:pos="28740"/>
          <w:tab w:val="left" w:pos="29460"/>
          <w:tab w:val="left" w:pos="30180"/>
          <w:tab w:val="left" w:pos="30900"/>
          <w:tab w:val="left" w:pos="31620"/>
          <w:tab w:val="left" w:pos="31680"/>
        </w:tabs>
        <w:ind w:left="9072" w:right="16" w:hanging="9072"/>
        <w:jc w:val="center"/>
        <w:rPr>
          <w:rFonts w:ascii="Calibri" w:hAnsi="Calibri" w:cs="Arial"/>
          <w:b/>
          <w:sz w:val="20"/>
        </w:rPr>
      </w:pPr>
    </w:p>
    <w:p w14:paraId="25FA61C5" w14:textId="77777777" w:rsidR="00634311" w:rsidRPr="00634311" w:rsidRDefault="00634311" w:rsidP="00634311">
      <w:pPr>
        <w:tabs>
          <w:tab w:val="left" w:pos="-31680"/>
          <w:tab w:val="left" w:pos="28020"/>
          <w:tab w:val="left" w:pos="28740"/>
          <w:tab w:val="left" w:pos="29460"/>
          <w:tab w:val="left" w:pos="30180"/>
          <w:tab w:val="left" w:pos="30900"/>
          <w:tab w:val="left" w:pos="31620"/>
          <w:tab w:val="left" w:pos="31680"/>
        </w:tabs>
        <w:ind w:left="9072" w:right="16" w:hanging="9072"/>
        <w:jc w:val="center"/>
        <w:rPr>
          <w:rFonts w:ascii="Calibri" w:hAnsi="Calibri" w:cs="Arial"/>
          <w:b/>
          <w:sz w:val="20"/>
        </w:rPr>
      </w:pPr>
      <w:r w:rsidRPr="00634311">
        <w:rPr>
          <w:rFonts w:ascii="Calibri" w:hAnsi="Calibri"/>
          <w:noProof/>
          <w:sz w:val="20"/>
          <w:lang w:val="es-MX" w:eastAsia="es-MX"/>
        </w:rPr>
        <w:drawing>
          <wp:anchor distT="0" distB="0" distL="114300" distR="114300" simplePos="0" relativeHeight="251671552" behindDoc="0" locked="0" layoutInCell="1" allowOverlap="1" wp14:anchorId="029BD081" wp14:editId="2E9A8EAD">
            <wp:simplePos x="0" y="0"/>
            <wp:positionH relativeFrom="margin">
              <wp:posOffset>200660</wp:posOffset>
            </wp:positionH>
            <wp:positionV relativeFrom="margin">
              <wp:posOffset>852170</wp:posOffset>
            </wp:positionV>
            <wp:extent cx="6271895" cy="6848475"/>
            <wp:effectExtent l="0" t="0" r="0" b="952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1895" cy="6848475"/>
                    </a:xfrm>
                    <a:prstGeom prst="rect">
                      <a:avLst/>
                    </a:prstGeom>
                    <a:noFill/>
                  </pic:spPr>
                </pic:pic>
              </a:graphicData>
            </a:graphic>
            <wp14:sizeRelH relativeFrom="margin">
              <wp14:pctWidth>0</wp14:pctWidth>
            </wp14:sizeRelH>
            <wp14:sizeRelV relativeFrom="margin">
              <wp14:pctHeight>0</wp14:pctHeight>
            </wp14:sizeRelV>
          </wp:anchor>
        </w:drawing>
      </w:r>
    </w:p>
    <w:p w14:paraId="118581BC" w14:textId="77777777" w:rsidR="00634311" w:rsidRPr="00634311" w:rsidRDefault="00634311" w:rsidP="00634311">
      <w:pPr>
        <w:tabs>
          <w:tab w:val="left" w:pos="-31680"/>
          <w:tab w:val="left" w:pos="28020"/>
          <w:tab w:val="left" w:pos="28740"/>
          <w:tab w:val="left" w:pos="29460"/>
          <w:tab w:val="left" w:pos="30180"/>
          <w:tab w:val="left" w:pos="30900"/>
          <w:tab w:val="left" w:pos="31620"/>
          <w:tab w:val="left" w:pos="31680"/>
        </w:tabs>
        <w:ind w:left="9072" w:right="16" w:hanging="9072"/>
        <w:jc w:val="center"/>
        <w:rPr>
          <w:rFonts w:ascii="Calibri" w:hAnsi="Calibri" w:cs="Arial"/>
          <w:b/>
          <w:sz w:val="20"/>
        </w:rPr>
      </w:pPr>
    </w:p>
    <w:p w14:paraId="49CEC17E" w14:textId="77777777" w:rsidR="00634311" w:rsidRPr="00634311" w:rsidRDefault="00634311" w:rsidP="00634311">
      <w:pPr>
        <w:tabs>
          <w:tab w:val="left" w:pos="-31680"/>
          <w:tab w:val="left" w:pos="28020"/>
          <w:tab w:val="left" w:pos="28740"/>
          <w:tab w:val="left" w:pos="29460"/>
          <w:tab w:val="left" w:pos="30180"/>
          <w:tab w:val="left" w:pos="30900"/>
          <w:tab w:val="left" w:pos="31620"/>
          <w:tab w:val="left" w:pos="31680"/>
        </w:tabs>
        <w:ind w:left="9072" w:right="16" w:hanging="9072"/>
        <w:jc w:val="center"/>
        <w:rPr>
          <w:rFonts w:ascii="Calibri" w:hAnsi="Calibri" w:cs="Arial"/>
          <w:b/>
          <w:sz w:val="20"/>
        </w:rPr>
      </w:pPr>
    </w:p>
    <w:p w14:paraId="1BE1E175" w14:textId="77777777" w:rsidR="00634311" w:rsidRPr="00634311" w:rsidRDefault="00634311" w:rsidP="00634311">
      <w:pPr>
        <w:tabs>
          <w:tab w:val="left" w:pos="-31680"/>
          <w:tab w:val="left" w:pos="28020"/>
          <w:tab w:val="left" w:pos="28740"/>
          <w:tab w:val="left" w:pos="29460"/>
          <w:tab w:val="left" w:pos="30180"/>
          <w:tab w:val="left" w:pos="30900"/>
          <w:tab w:val="left" w:pos="31620"/>
          <w:tab w:val="left" w:pos="31680"/>
        </w:tabs>
        <w:ind w:left="9072" w:right="16" w:hanging="9072"/>
        <w:jc w:val="center"/>
        <w:rPr>
          <w:rFonts w:ascii="Calibri" w:hAnsi="Calibri" w:cs="Arial"/>
          <w:b/>
          <w:sz w:val="20"/>
        </w:rPr>
      </w:pPr>
    </w:p>
    <w:p w14:paraId="43930172" w14:textId="77777777" w:rsidR="00634311" w:rsidRPr="00634311" w:rsidRDefault="00634311" w:rsidP="00634311">
      <w:pPr>
        <w:tabs>
          <w:tab w:val="left" w:pos="-31680"/>
          <w:tab w:val="left" w:pos="28020"/>
          <w:tab w:val="left" w:pos="28740"/>
          <w:tab w:val="left" w:pos="29460"/>
          <w:tab w:val="left" w:pos="30180"/>
          <w:tab w:val="left" w:pos="30900"/>
          <w:tab w:val="left" w:pos="31620"/>
          <w:tab w:val="left" w:pos="31680"/>
        </w:tabs>
        <w:ind w:left="9072" w:right="16" w:hanging="9072"/>
        <w:jc w:val="center"/>
        <w:rPr>
          <w:rFonts w:ascii="Calibri" w:hAnsi="Calibri" w:cs="Arial"/>
          <w:b/>
          <w:sz w:val="20"/>
        </w:rPr>
      </w:pPr>
    </w:p>
    <w:p w14:paraId="79AB583D" w14:textId="77777777" w:rsidR="00634311" w:rsidRPr="00634311" w:rsidRDefault="00634311" w:rsidP="00634311">
      <w:pPr>
        <w:tabs>
          <w:tab w:val="left" w:pos="-31680"/>
          <w:tab w:val="left" w:pos="28020"/>
          <w:tab w:val="left" w:pos="28740"/>
          <w:tab w:val="left" w:pos="29460"/>
          <w:tab w:val="left" w:pos="30180"/>
          <w:tab w:val="left" w:pos="30900"/>
          <w:tab w:val="left" w:pos="31620"/>
          <w:tab w:val="left" w:pos="31680"/>
        </w:tabs>
        <w:ind w:left="9072" w:right="16" w:hanging="9072"/>
        <w:jc w:val="center"/>
        <w:rPr>
          <w:rFonts w:ascii="Calibri" w:hAnsi="Calibri" w:cs="Arial"/>
          <w:b/>
          <w:sz w:val="20"/>
        </w:rPr>
      </w:pPr>
    </w:p>
    <w:p w14:paraId="3D651698" w14:textId="77777777" w:rsidR="00634311" w:rsidRPr="00634311" w:rsidRDefault="00634311" w:rsidP="00634311">
      <w:pPr>
        <w:tabs>
          <w:tab w:val="left" w:pos="-31680"/>
          <w:tab w:val="left" w:pos="28020"/>
          <w:tab w:val="left" w:pos="28740"/>
          <w:tab w:val="left" w:pos="29460"/>
          <w:tab w:val="left" w:pos="30180"/>
          <w:tab w:val="left" w:pos="30900"/>
          <w:tab w:val="left" w:pos="31620"/>
          <w:tab w:val="left" w:pos="31680"/>
        </w:tabs>
        <w:ind w:left="9072" w:right="16" w:hanging="9072"/>
        <w:jc w:val="center"/>
        <w:rPr>
          <w:rFonts w:ascii="Calibri" w:hAnsi="Calibri" w:cs="Arial"/>
          <w:b/>
          <w:sz w:val="20"/>
        </w:rPr>
      </w:pPr>
    </w:p>
    <w:p w14:paraId="6A209790" w14:textId="77777777" w:rsidR="00634311" w:rsidRPr="00634311" w:rsidRDefault="00634311" w:rsidP="00634311">
      <w:pPr>
        <w:tabs>
          <w:tab w:val="left" w:pos="-31680"/>
          <w:tab w:val="left" w:pos="28020"/>
          <w:tab w:val="left" w:pos="28740"/>
          <w:tab w:val="left" w:pos="29460"/>
          <w:tab w:val="left" w:pos="30180"/>
          <w:tab w:val="left" w:pos="30900"/>
          <w:tab w:val="left" w:pos="31620"/>
          <w:tab w:val="left" w:pos="31680"/>
        </w:tabs>
        <w:ind w:left="9072" w:right="16" w:hanging="9072"/>
        <w:jc w:val="center"/>
        <w:rPr>
          <w:rFonts w:ascii="Calibri" w:hAnsi="Calibri" w:cs="Arial"/>
          <w:b/>
          <w:sz w:val="20"/>
        </w:rPr>
      </w:pPr>
    </w:p>
    <w:p w14:paraId="7F63610D" w14:textId="77777777" w:rsidR="00634311" w:rsidRPr="00634311" w:rsidRDefault="00634311" w:rsidP="00634311">
      <w:pPr>
        <w:tabs>
          <w:tab w:val="left" w:pos="-31680"/>
          <w:tab w:val="left" w:pos="28020"/>
          <w:tab w:val="left" w:pos="28740"/>
          <w:tab w:val="left" w:pos="29460"/>
          <w:tab w:val="left" w:pos="30180"/>
          <w:tab w:val="left" w:pos="30900"/>
          <w:tab w:val="left" w:pos="31620"/>
          <w:tab w:val="left" w:pos="31680"/>
        </w:tabs>
        <w:ind w:left="9072" w:right="16" w:hanging="9072"/>
        <w:jc w:val="center"/>
        <w:rPr>
          <w:rFonts w:ascii="Calibri" w:hAnsi="Calibri" w:cs="Arial"/>
          <w:b/>
          <w:sz w:val="20"/>
        </w:rPr>
      </w:pPr>
    </w:p>
    <w:p w14:paraId="228F2596" w14:textId="77777777" w:rsidR="00634311" w:rsidRPr="00634311" w:rsidRDefault="00634311" w:rsidP="00634311">
      <w:pPr>
        <w:tabs>
          <w:tab w:val="left" w:pos="-31680"/>
          <w:tab w:val="left" w:pos="28020"/>
          <w:tab w:val="left" w:pos="28740"/>
          <w:tab w:val="left" w:pos="29460"/>
          <w:tab w:val="left" w:pos="30180"/>
          <w:tab w:val="left" w:pos="30900"/>
          <w:tab w:val="left" w:pos="31620"/>
          <w:tab w:val="left" w:pos="31680"/>
        </w:tabs>
        <w:ind w:left="9072" w:right="16" w:hanging="9072"/>
        <w:jc w:val="center"/>
        <w:rPr>
          <w:rFonts w:ascii="Calibri" w:hAnsi="Calibri" w:cs="Arial"/>
          <w:b/>
          <w:sz w:val="20"/>
        </w:rPr>
      </w:pPr>
    </w:p>
    <w:p w14:paraId="68A1BAB0" w14:textId="77777777" w:rsidR="00634311" w:rsidRPr="00634311" w:rsidRDefault="00634311" w:rsidP="00634311">
      <w:pPr>
        <w:tabs>
          <w:tab w:val="left" w:pos="-31680"/>
          <w:tab w:val="left" w:pos="28020"/>
          <w:tab w:val="left" w:pos="28740"/>
          <w:tab w:val="left" w:pos="29460"/>
          <w:tab w:val="left" w:pos="30180"/>
          <w:tab w:val="left" w:pos="30900"/>
          <w:tab w:val="left" w:pos="31620"/>
          <w:tab w:val="left" w:pos="31680"/>
        </w:tabs>
        <w:ind w:left="9072" w:right="16" w:hanging="9072"/>
        <w:jc w:val="center"/>
        <w:rPr>
          <w:rFonts w:ascii="Calibri" w:hAnsi="Calibri" w:cs="Arial"/>
          <w:b/>
          <w:sz w:val="20"/>
        </w:rPr>
      </w:pPr>
    </w:p>
    <w:p w14:paraId="1F83F1EB" w14:textId="77777777" w:rsidR="00634311" w:rsidRPr="00634311" w:rsidRDefault="00634311" w:rsidP="00634311">
      <w:pPr>
        <w:tabs>
          <w:tab w:val="left" w:pos="-31680"/>
          <w:tab w:val="left" w:pos="28020"/>
          <w:tab w:val="left" w:pos="28740"/>
          <w:tab w:val="left" w:pos="29460"/>
          <w:tab w:val="left" w:pos="30180"/>
          <w:tab w:val="left" w:pos="30900"/>
          <w:tab w:val="left" w:pos="31620"/>
          <w:tab w:val="left" w:pos="31680"/>
        </w:tabs>
        <w:ind w:left="9072" w:right="16" w:hanging="9072"/>
        <w:jc w:val="center"/>
        <w:rPr>
          <w:rFonts w:ascii="Calibri" w:hAnsi="Calibri" w:cs="Arial"/>
          <w:b/>
          <w:sz w:val="20"/>
        </w:rPr>
      </w:pPr>
    </w:p>
    <w:p w14:paraId="23E48124" w14:textId="77777777" w:rsidR="00634311" w:rsidRPr="00634311" w:rsidRDefault="00634311" w:rsidP="00634311">
      <w:pPr>
        <w:tabs>
          <w:tab w:val="left" w:pos="-31680"/>
          <w:tab w:val="left" w:pos="28020"/>
          <w:tab w:val="left" w:pos="28740"/>
          <w:tab w:val="left" w:pos="29460"/>
          <w:tab w:val="left" w:pos="30180"/>
          <w:tab w:val="left" w:pos="30900"/>
          <w:tab w:val="left" w:pos="31620"/>
          <w:tab w:val="left" w:pos="31680"/>
        </w:tabs>
        <w:ind w:left="9072" w:right="16" w:hanging="9072"/>
        <w:jc w:val="center"/>
        <w:rPr>
          <w:rFonts w:ascii="Calibri" w:hAnsi="Calibri" w:cs="Arial"/>
          <w:b/>
          <w:sz w:val="20"/>
        </w:rPr>
      </w:pPr>
    </w:p>
    <w:p w14:paraId="103B0179" w14:textId="77777777" w:rsidR="00634311" w:rsidRPr="00634311" w:rsidRDefault="00634311" w:rsidP="00634311">
      <w:pPr>
        <w:tabs>
          <w:tab w:val="left" w:pos="-31680"/>
          <w:tab w:val="left" w:pos="28020"/>
          <w:tab w:val="left" w:pos="28740"/>
          <w:tab w:val="left" w:pos="29460"/>
          <w:tab w:val="left" w:pos="30180"/>
          <w:tab w:val="left" w:pos="30900"/>
          <w:tab w:val="left" w:pos="31620"/>
          <w:tab w:val="left" w:pos="31680"/>
        </w:tabs>
        <w:ind w:left="9072" w:right="16" w:hanging="9072"/>
        <w:jc w:val="center"/>
        <w:rPr>
          <w:rFonts w:ascii="Calibri" w:hAnsi="Calibri" w:cs="Arial"/>
          <w:b/>
          <w:sz w:val="20"/>
        </w:rPr>
      </w:pPr>
    </w:p>
    <w:p w14:paraId="42B425B2" w14:textId="77777777" w:rsidR="00634311" w:rsidRPr="00634311" w:rsidRDefault="00634311" w:rsidP="00634311">
      <w:pPr>
        <w:tabs>
          <w:tab w:val="left" w:pos="-31680"/>
          <w:tab w:val="left" w:pos="28020"/>
          <w:tab w:val="left" w:pos="28740"/>
          <w:tab w:val="left" w:pos="29460"/>
          <w:tab w:val="left" w:pos="30180"/>
          <w:tab w:val="left" w:pos="30900"/>
          <w:tab w:val="left" w:pos="31620"/>
          <w:tab w:val="left" w:pos="31680"/>
        </w:tabs>
        <w:ind w:left="9072" w:right="16" w:hanging="9072"/>
        <w:jc w:val="center"/>
        <w:rPr>
          <w:rFonts w:ascii="Calibri" w:hAnsi="Calibri" w:cs="Arial"/>
          <w:b/>
          <w:sz w:val="20"/>
        </w:rPr>
      </w:pPr>
    </w:p>
    <w:p w14:paraId="1416F3FC" w14:textId="77777777" w:rsidR="00634311" w:rsidRPr="00634311" w:rsidRDefault="00634311" w:rsidP="00634311">
      <w:pPr>
        <w:tabs>
          <w:tab w:val="left" w:pos="-31680"/>
          <w:tab w:val="left" w:pos="28020"/>
          <w:tab w:val="left" w:pos="28740"/>
          <w:tab w:val="left" w:pos="29460"/>
          <w:tab w:val="left" w:pos="30180"/>
          <w:tab w:val="left" w:pos="30900"/>
          <w:tab w:val="left" w:pos="31620"/>
          <w:tab w:val="left" w:pos="31680"/>
        </w:tabs>
        <w:ind w:left="9072" w:right="16" w:hanging="9072"/>
        <w:jc w:val="center"/>
        <w:rPr>
          <w:rFonts w:ascii="Calibri" w:hAnsi="Calibri" w:cs="Arial"/>
          <w:b/>
          <w:sz w:val="20"/>
        </w:rPr>
      </w:pPr>
    </w:p>
    <w:p w14:paraId="4F9AC79D" w14:textId="77777777" w:rsidR="00634311" w:rsidRPr="00634311" w:rsidRDefault="00634311" w:rsidP="00634311">
      <w:pPr>
        <w:tabs>
          <w:tab w:val="left" w:pos="-31680"/>
          <w:tab w:val="left" w:pos="28020"/>
          <w:tab w:val="left" w:pos="28740"/>
          <w:tab w:val="left" w:pos="29460"/>
          <w:tab w:val="left" w:pos="30180"/>
          <w:tab w:val="left" w:pos="30900"/>
          <w:tab w:val="left" w:pos="31620"/>
          <w:tab w:val="left" w:pos="31680"/>
        </w:tabs>
        <w:ind w:left="9072" w:right="16" w:hanging="9072"/>
        <w:jc w:val="center"/>
        <w:rPr>
          <w:rFonts w:ascii="Calibri" w:hAnsi="Calibri" w:cs="Arial"/>
          <w:b/>
          <w:sz w:val="20"/>
        </w:rPr>
      </w:pPr>
    </w:p>
    <w:p w14:paraId="7FE8AD4B" w14:textId="77777777" w:rsidR="00634311" w:rsidRPr="00634311" w:rsidRDefault="00634311" w:rsidP="00634311">
      <w:pPr>
        <w:tabs>
          <w:tab w:val="left" w:pos="-31680"/>
          <w:tab w:val="left" w:pos="28020"/>
          <w:tab w:val="left" w:pos="28740"/>
          <w:tab w:val="left" w:pos="29460"/>
          <w:tab w:val="left" w:pos="30180"/>
          <w:tab w:val="left" w:pos="30900"/>
          <w:tab w:val="left" w:pos="31620"/>
          <w:tab w:val="left" w:pos="31680"/>
        </w:tabs>
        <w:ind w:left="9072" w:right="16" w:hanging="9072"/>
        <w:jc w:val="center"/>
        <w:rPr>
          <w:rFonts w:ascii="Calibri" w:hAnsi="Calibri" w:cs="Arial"/>
          <w:b/>
          <w:sz w:val="20"/>
        </w:rPr>
      </w:pPr>
    </w:p>
    <w:p w14:paraId="1C4D1F98" w14:textId="77777777" w:rsidR="00634311" w:rsidRPr="00634311" w:rsidRDefault="00634311" w:rsidP="00634311">
      <w:pPr>
        <w:tabs>
          <w:tab w:val="left" w:pos="-31680"/>
          <w:tab w:val="left" w:pos="28020"/>
          <w:tab w:val="left" w:pos="28740"/>
          <w:tab w:val="left" w:pos="29460"/>
          <w:tab w:val="left" w:pos="30180"/>
          <w:tab w:val="left" w:pos="30900"/>
          <w:tab w:val="left" w:pos="31620"/>
          <w:tab w:val="left" w:pos="31680"/>
        </w:tabs>
        <w:ind w:left="9072" w:right="16" w:hanging="9072"/>
        <w:jc w:val="center"/>
        <w:rPr>
          <w:rFonts w:ascii="Calibri" w:hAnsi="Calibri" w:cs="Arial"/>
          <w:b/>
          <w:sz w:val="20"/>
        </w:rPr>
      </w:pPr>
    </w:p>
    <w:p w14:paraId="55C1BBBF" w14:textId="77777777" w:rsidR="00634311" w:rsidRPr="00634311" w:rsidRDefault="00634311" w:rsidP="00634311">
      <w:pPr>
        <w:tabs>
          <w:tab w:val="left" w:pos="-31680"/>
          <w:tab w:val="left" w:pos="28020"/>
          <w:tab w:val="left" w:pos="28740"/>
          <w:tab w:val="left" w:pos="29460"/>
          <w:tab w:val="left" w:pos="30180"/>
          <w:tab w:val="left" w:pos="30900"/>
          <w:tab w:val="left" w:pos="31620"/>
          <w:tab w:val="left" w:pos="31680"/>
        </w:tabs>
        <w:ind w:left="9072" w:right="16" w:hanging="9072"/>
        <w:jc w:val="center"/>
        <w:rPr>
          <w:rFonts w:ascii="Calibri" w:hAnsi="Calibri" w:cs="Arial"/>
          <w:b/>
          <w:sz w:val="20"/>
        </w:rPr>
      </w:pPr>
    </w:p>
    <w:p w14:paraId="044C6AB4" w14:textId="77777777" w:rsidR="00634311" w:rsidRPr="00634311" w:rsidRDefault="00634311" w:rsidP="00634311">
      <w:pPr>
        <w:tabs>
          <w:tab w:val="left" w:pos="-31680"/>
          <w:tab w:val="left" w:pos="28020"/>
          <w:tab w:val="left" w:pos="28740"/>
          <w:tab w:val="left" w:pos="29460"/>
          <w:tab w:val="left" w:pos="30180"/>
          <w:tab w:val="left" w:pos="30900"/>
          <w:tab w:val="left" w:pos="31620"/>
          <w:tab w:val="left" w:pos="31680"/>
        </w:tabs>
        <w:ind w:left="9072" w:right="16" w:hanging="9072"/>
        <w:jc w:val="center"/>
        <w:rPr>
          <w:rFonts w:ascii="Calibri" w:hAnsi="Calibri" w:cs="Arial"/>
          <w:b/>
          <w:sz w:val="20"/>
        </w:rPr>
      </w:pPr>
    </w:p>
    <w:p w14:paraId="02A6267A" w14:textId="77777777" w:rsidR="00634311" w:rsidRPr="00634311" w:rsidRDefault="00634311" w:rsidP="00634311">
      <w:pPr>
        <w:tabs>
          <w:tab w:val="left" w:pos="-31680"/>
          <w:tab w:val="left" w:pos="28020"/>
          <w:tab w:val="left" w:pos="28740"/>
          <w:tab w:val="left" w:pos="29460"/>
          <w:tab w:val="left" w:pos="30180"/>
          <w:tab w:val="left" w:pos="30900"/>
          <w:tab w:val="left" w:pos="31620"/>
          <w:tab w:val="left" w:pos="31680"/>
        </w:tabs>
        <w:ind w:left="9072" w:right="16" w:hanging="9072"/>
        <w:jc w:val="center"/>
        <w:rPr>
          <w:rFonts w:ascii="Calibri" w:hAnsi="Calibri" w:cs="Arial"/>
          <w:b/>
          <w:sz w:val="20"/>
        </w:rPr>
      </w:pPr>
    </w:p>
    <w:p w14:paraId="3B1EDACE" w14:textId="77777777" w:rsidR="00634311" w:rsidRPr="00634311" w:rsidRDefault="00634311" w:rsidP="00634311">
      <w:pPr>
        <w:tabs>
          <w:tab w:val="left" w:pos="-31680"/>
          <w:tab w:val="left" w:pos="28020"/>
          <w:tab w:val="left" w:pos="28740"/>
          <w:tab w:val="left" w:pos="29460"/>
          <w:tab w:val="left" w:pos="30180"/>
          <w:tab w:val="left" w:pos="30900"/>
          <w:tab w:val="left" w:pos="31620"/>
          <w:tab w:val="left" w:pos="31680"/>
        </w:tabs>
        <w:ind w:right="16"/>
        <w:jc w:val="center"/>
        <w:rPr>
          <w:rFonts w:ascii="Calibri" w:hAnsi="Calibri" w:cs="Arial"/>
          <w:b/>
          <w:sz w:val="20"/>
        </w:rPr>
      </w:pPr>
      <w:r w:rsidRPr="00634311">
        <w:rPr>
          <w:rFonts w:ascii="Calibri" w:hAnsi="Calibri" w:cs="Arial"/>
          <w:b/>
          <w:sz w:val="20"/>
        </w:rPr>
        <w:t>ANEXO 11 (ONCE)</w:t>
      </w:r>
    </w:p>
    <w:p w14:paraId="29BCEB6E" w14:textId="77777777" w:rsidR="00634311" w:rsidRPr="00634311" w:rsidRDefault="00634311" w:rsidP="00634311">
      <w:pPr>
        <w:tabs>
          <w:tab w:val="left" w:pos="-31680"/>
          <w:tab w:val="left" w:pos="28020"/>
          <w:tab w:val="left" w:pos="28740"/>
          <w:tab w:val="left" w:pos="29460"/>
          <w:tab w:val="left" w:pos="30180"/>
          <w:tab w:val="left" w:pos="30900"/>
          <w:tab w:val="left" w:pos="31620"/>
          <w:tab w:val="left" w:pos="31680"/>
        </w:tabs>
        <w:ind w:left="9072" w:right="16" w:hanging="9072"/>
        <w:jc w:val="center"/>
        <w:rPr>
          <w:rFonts w:ascii="Calibri" w:hAnsi="Calibri" w:cs="Arial"/>
          <w:b/>
          <w:sz w:val="20"/>
        </w:rPr>
      </w:pPr>
    </w:p>
    <w:p w14:paraId="4FA0963B" w14:textId="77777777" w:rsidR="00634311" w:rsidRPr="00634311" w:rsidRDefault="00634311" w:rsidP="00634311">
      <w:pPr>
        <w:pBdr>
          <w:top w:val="single" w:sz="4" w:space="1" w:color="000000"/>
          <w:left w:val="single" w:sz="4" w:space="4" w:color="000000"/>
          <w:bottom w:val="single" w:sz="4" w:space="1" w:color="000000"/>
          <w:right w:val="single" w:sz="4" w:space="4" w:color="000000"/>
        </w:pBdr>
        <w:shd w:val="clear" w:color="auto" w:fill="D9D9D9"/>
        <w:tabs>
          <w:tab w:val="left" w:pos="708"/>
        </w:tabs>
        <w:suppressAutoHyphens/>
        <w:jc w:val="center"/>
        <w:outlineLvl w:val="8"/>
        <w:rPr>
          <w:rFonts w:ascii="Calibri" w:eastAsia="Times New Roman" w:hAnsi="Calibri" w:cs="Arial"/>
          <w:b/>
          <w:sz w:val="20"/>
          <w:szCs w:val="20"/>
          <w:lang w:val="es-ES" w:eastAsia="ar-SA"/>
        </w:rPr>
      </w:pPr>
      <w:r w:rsidRPr="00634311">
        <w:rPr>
          <w:rFonts w:ascii="Calibri" w:eastAsia="Times New Roman" w:hAnsi="Calibri" w:cs="Arial"/>
          <w:b/>
          <w:sz w:val="20"/>
          <w:szCs w:val="20"/>
          <w:lang w:val="es-ES" w:eastAsia="ar-SA"/>
        </w:rPr>
        <w:t>MODELO DE CONVENIO DE PARTICIPACIÓN CONJUNTA</w:t>
      </w:r>
    </w:p>
    <w:p w14:paraId="5EB022E8" w14:textId="77777777" w:rsidR="00634311" w:rsidRPr="00634311" w:rsidRDefault="00634311" w:rsidP="00634311">
      <w:pPr>
        <w:tabs>
          <w:tab w:val="center" w:pos="4419"/>
          <w:tab w:val="right" w:pos="8838"/>
        </w:tabs>
        <w:rPr>
          <w:rFonts w:ascii="Calibri" w:eastAsiaTheme="minorHAnsi" w:hAnsi="Calibri"/>
          <w:sz w:val="20"/>
          <w:szCs w:val="22"/>
          <w:lang w:val="es-MX"/>
        </w:rPr>
      </w:pPr>
    </w:p>
    <w:p w14:paraId="26381771" w14:textId="77777777" w:rsidR="00634311" w:rsidRPr="00634311" w:rsidRDefault="00634311" w:rsidP="00634311">
      <w:pPr>
        <w:spacing w:after="120" w:line="276" w:lineRule="auto"/>
        <w:rPr>
          <w:rFonts w:ascii="Calibri" w:eastAsia="Calibri" w:hAnsi="Calibri" w:cs="Arial"/>
          <w:b/>
          <w:sz w:val="22"/>
          <w:szCs w:val="22"/>
          <w:lang w:val="es-ES"/>
        </w:rPr>
      </w:pPr>
      <w:r w:rsidRPr="00634311">
        <w:rPr>
          <w:rFonts w:ascii="Calibri" w:eastAsia="Calibri" w:hAnsi="Calibri" w:cs="Arial"/>
          <w:b/>
          <w:sz w:val="22"/>
          <w:szCs w:val="22"/>
          <w:lang w:val="es-MX"/>
        </w:rPr>
        <w:t>CONVENIO DE PARTICIPACIÓN CONJUNTA QUE CELEBRAN POR UNA PARTE ______, REPRESENTADA POR ______ EN SU CARÁCTER DE ______, A QUIEN EN LO SUCESIVO SE LE DENOMINARÁ “EL PARTICIPANTE A”, Y POR OTRA _______, REPRESENTADA POR ______, EN SU CARÁCTER DE _________, A QUIEN EN LO SUCESIVO SE LE DENOMINARÁ “EL PARTICIPANTE B”, Y CUANDO SE HAGA REFERENCIA A LOS QUE INTERVIENEN SE DENOMINARÁN “LAS PARTES”, AL TENOR DE LAS SIGUIENTES DECLARACIONES Y CLÁUSULAS:</w:t>
      </w:r>
    </w:p>
    <w:p w14:paraId="50E818E0" w14:textId="77777777" w:rsidR="00634311" w:rsidRPr="00634311" w:rsidRDefault="00634311" w:rsidP="00634311">
      <w:pPr>
        <w:widowControl w:val="0"/>
        <w:suppressAutoHyphens/>
        <w:overflowPunct w:val="0"/>
        <w:autoSpaceDE w:val="0"/>
        <w:jc w:val="both"/>
        <w:rPr>
          <w:rFonts w:ascii="Calibri" w:eastAsia="Times New Roman" w:hAnsi="Calibri" w:cs="Arial"/>
          <w:sz w:val="20"/>
          <w:szCs w:val="20"/>
          <w:lang w:val="es-ES" w:eastAsia="ar-SA"/>
        </w:rPr>
      </w:pPr>
    </w:p>
    <w:p w14:paraId="730F2682" w14:textId="77777777" w:rsidR="00634311" w:rsidRPr="00634311" w:rsidRDefault="00634311" w:rsidP="00634311">
      <w:pPr>
        <w:numPr>
          <w:ilvl w:val="1"/>
          <w:numId w:val="12"/>
        </w:numPr>
        <w:tabs>
          <w:tab w:val="left" w:pos="3000"/>
        </w:tabs>
        <w:suppressAutoHyphens/>
        <w:jc w:val="both"/>
        <w:rPr>
          <w:rFonts w:ascii="Calibri" w:hAnsi="Calibri" w:cs="Arial"/>
          <w:sz w:val="20"/>
        </w:rPr>
      </w:pPr>
      <w:r w:rsidRPr="00634311">
        <w:rPr>
          <w:rFonts w:ascii="Calibri" w:hAnsi="Calibri" w:cs="Arial"/>
          <w:b/>
          <w:sz w:val="20"/>
        </w:rPr>
        <w:t>“EL PARTICIPANTE A”</w:t>
      </w:r>
      <w:r w:rsidRPr="00634311">
        <w:rPr>
          <w:rFonts w:ascii="Calibri" w:hAnsi="Calibri" w:cs="Arial"/>
          <w:sz w:val="20"/>
        </w:rPr>
        <w:t>, DECLARA QUE:</w:t>
      </w:r>
    </w:p>
    <w:p w14:paraId="274540F7" w14:textId="77777777" w:rsidR="00634311" w:rsidRPr="00634311" w:rsidRDefault="00634311" w:rsidP="00634311">
      <w:pPr>
        <w:tabs>
          <w:tab w:val="left" w:pos="1080"/>
        </w:tabs>
        <w:suppressAutoHyphens/>
        <w:overflowPunct w:val="0"/>
        <w:autoSpaceDE w:val="0"/>
        <w:jc w:val="both"/>
        <w:rPr>
          <w:rFonts w:ascii="Calibri" w:eastAsia="Times New Roman" w:hAnsi="Calibri" w:cs="Arial"/>
          <w:sz w:val="20"/>
          <w:szCs w:val="20"/>
          <w:lang w:val="es-ES" w:eastAsia="ar-SA"/>
        </w:rPr>
      </w:pPr>
    </w:p>
    <w:p w14:paraId="26DA0166" w14:textId="77777777" w:rsidR="00634311" w:rsidRPr="00634311" w:rsidRDefault="00634311" w:rsidP="00634311">
      <w:pPr>
        <w:tabs>
          <w:tab w:val="left" w:pos="5927"/>
        </w:tabs>
        <w:ind w:left="1985" w:hanging="851"/>
        <w:jc w:val="both"/>
        <w:rPr>
          <w:rFonts w:ascii="Calibri" w:hAnsi="Calibri" w:cs="Arial"/>
          <w:sz w:val="20"/>
        </w:rPr>
      </w:pPr>
      <w:r w:rsidRPr="00634311">
        <w:rPr>
          <w:rFonts w:ascii="Calibri" w:hAnsi="Calibri" w:cs="Arial"/>
          <w:b/>
          <w:bCs/>
          <w:sz w:val="20"/>
        </w:rPr>
        <w:t>1.1.1</w:t>
      </w:r>
      <w:r w:rsidRPr="00634311">
        <w:rPr>
          <w:rFonts w:ascii="Calibri" w:hAnsi="Calibri" w:cs="Arial"/>
          <w:b/>
          <w:bCs/>
          <w:sz w:val="20"/>
        </w:rPr>
        <w:tab/>
      </w:r>
      <w:r w:rsidRPr="00634311">
        <w:rPr>
          <w:rFonts w:ascii="Calibri" w:hAnsi="Calibri" w:cs="Arial"/>
          <w:sz w:val="20"/>
        </w:rPr>
        <w:t xml:space="preserve">ES UNA SOCIEDAD LEGALMENTE CONSTITUIDA, DE CONFORMIDAD CON LAS LEYES MEXICANAS, SEGÚN CONSTA EN EL TESTIMONIO DE LA ESCRITURA PÚBLICA </w:t>
      </w:r>
      <w:r w:rsidRPr="00634311">
        <w:rPr>
          <w:rFonts w:ascii="Calibri" w:hAnsi="Calibri" w:cs="Arial"/>
          <w:b/>
          <w:i/>
          <w:sz w:val="20"/>
          <w:u w:val="single"/>
        </w:rPr>
        <w:t>(PÓLIZA)</w:t>
      </w:r>
      <w:r w:rsidRPr="00634311">
        <w:rPr>
          <w:rFonts w:ascii="Calibri" w:hAnsi="Calibri" w:cs="Arial"/>
          <w:sz w:val="20"/>
        </w:rPr>
        <w:t xml:space="preserve"> NÚMERO ____, DE FECHA ____, OTORGADA ANTE LA FE DEL LIC. ____ NOTARIO </w:t>
      </w:r>
      <w:r w:rsidRPr="00634311">
        <w:rPr>
          <w:rFonts w:ascii="Calibri" w:hAnsi="Calibri" w:cs="Arial"/>
          <w:b/>
          <w:i/>
          <w:sz w:val="20"/>
          <w:u w:val="single"/>
        </w:rPr>
        <w:t>(CORREDOR)</w:t>
      </w:r>
      <w:r w:rsidRPr="00634311">
        <w:rPr>
          <w:rFonts w:ascii="Calibri" w:hAnsi="Calibri" w:cs="Arial"/>
          <w:sz w:val="20"/>
        </w:rPr>
        <w:t xml:space="preserve"> PÚBLICO NÚMERO ____, DEL ____, E INSCRITA EN EL REGISTRO PÚBLICO DE LA PROPIEDAD Y DE COMERCIO DE ______, EN EL FOLIO MERCANTIL ____ DE FECHA _____.</w:t>
      </w:r>
    </w:p>
    <w:p w14:paraId="14746C57" w14:textId="77777777" w:rsidR="00634311" w:rsidRPr="00634311" w:rsidRDefault="00634311" w:rsidP="00634311">
      <w:pPr>
        <w:tabs>
          <w:tab w:val="left" w:pos="5927"/>
        </w:tabs>
        <w:ind w:left="1985" w:hanging="851"/>
        <w:jc w:val="both"/>
        <w:rPr>
          <w:rFonts w:ascii="Calibri" w:hAnsi="Calibri" w:cs="Arial"/>
          <w:b/>
          <w:sz w:val="20"/>
        </w:rPr>
      </w:pPr>
    </w:p>
    <w:p w14:paraId="516D079E" w14:textId="77777777" w:rsidR="00634311" w:rsidRPr="00634311" w:rsidRDefault="00634311" w:rsidP="00634311">
      <w:pPr>
        <w:tabs>
          <w:tab w:val="left" w:pos="5917"/>
        </w:tabs>
        <w:ind w:left="1980"/>
        <w:jc w:val="both"/>
        <w:rPr>
          <w:rFonts w:ascii="Calibri" w:hAnsi="Calibri" w:cs="Arial"/>
          <w:sz w:val="20"/>
        </w:rPr>
      </w:pPr>
      <w:r w:rsidRPr="00634311">
        <w:rPr>
          <w:rFonts w:ascii="Calibri" w:hAnsi="Calibri" w:cs="Arial"/>
          <w:sz w:val="20"/>
        </w:rPr>
        <w:t xml:space="preserve">EL ACTA CONSTITUTIVA DE LA SOCIEDAD ____ </w:t>
      </w:r>
      <w:r w:rsidRPr="00634311">
        <w:rPr>
          <w:rFonts w:ascii="Calibri" w:hAnsi="Calibri" w:cs="Arial"/>
          <w:b/>
          <w:i/>
          <w:sz w:val="20"/>
          <w:u w:val="single"/>
        </w:rPr>
        <w:t>(SI/NO)</w:t>
      </w:r>
      <w:r w:rsidRPr="00634311">
        <w:rPr>
          <w:rFonts w:ascii="Calibri" w:hAnsi="Calibri" w:cs="Arial"/>
          <w:sz w:val="20"/>
        </w:rPr>
        <w:t xml:space="preserve"> HA TENIDO REFORMAS Y MODIFICACIONES.</w:t>
      </w:r>
    </w:p>
    <w:p w14:paraId="5ECA1336" w14:textId="77777777" w:rsidR="00634311" w:rsidRPr="00634311" w:rsidRDefault="00634311" w:rsidP="00634311">
      <w:pPr>
        <w:tabs>
          <w:tab w:val="left" w:pos="5917"/>
        </w:tabs>
        <w:ind w:left="1980"/>
        <w:jc w:val="both"/>
        <w:rPr>
          <w:rFonts w:ascii="Calibri" w:hAnsi="Calibri" w:cs="Arial"/>
          <w:sz w:val="20"/>
        </w:rPr>
      </w:pPr>
    </w:p>
    <w:p w14:paraId="094FDE28" w14:textId="77777777" w:rsidR="00634311" w:rsidRPr="00634311" w:rsidRDefault="00634311" w:rsidP="00634311">
      <w:pPr>
        <w:tabs>
          <w:tab w:val="left" w:pos="5917"/>
        </w:tabs>
        <w:ind w:left="1980"/>
        <w:jc w:val="both"/>
        <w:rPr>
          <w:rFonts w:ascii="Calibri" w:hAnsi="Calibri" w:cs="Arial"/>
          <w:i/>
          <w:sz w:val="20"/>
          <w:u w:val="single"/>
        </w:rPr>
      </w:pPr>
      <w:r w:rsidRPr="00634311">
        <w:rPr>
          <w:rFonts w:ascii="Calibri" w:hAnsi="Calibri" w:cs="Arial"/>
          <w:i/>
          <w:sz w:val="20"/>
          <w:u w:val="single"/>
        </w:rPr>
        <w:t>Nota: En su caso, se deberán relacionar las escrituras en que consten las reformas o modificaciones de la sociedad.</w:t>
      </w:r>
    </w:p>
    <w:p w14:paraId="580A4859" w14:textId="77777777" w:rsidR="00634311" w:rsidRPr="00634311" w:rsidRDefault="00634311" w:rsidP="00634311">
      <w:pPr>
        <w:tabs>
          <w:tab w:val="left" w:pos="1957"/>
        </w:tabs>
        <w:jc w:val="both"/>
        <w:rPr>
          <w:rFonts w:ascii="Calibri" w:hAnsi="Calibri" w:cs="Arial"/>
          <w:sz w:val="20"/>
        </w:rPr>
      </w:pPr>
    </w:p>
    <w:p w14:paraId="1D86516E" w14:textId="77777777" w:rsidR="00634311" w:rsidRPr="00634311" w:rsidRDefault="00634311" w:rsidP="00634311">
      <w:pPr>
        <w:tabs>
          <w:tab w:val="left" w:pos="5917"/>
        </w:tabs>
        <w:ind w:left="1980"/>
        <w:jc w:val="both"/>
        <w:rPr>
          <w:rFonts w:ascii="Calibri" w:hAnsi="Calibri" w:cs="Arial"/>
          <w:sz w:val="20"/>
        </w:rPr>
      </w:pPr>
      <w:r w:rsidRPr="00634311">
        <w:rPr>
          <w:rFonts w:ascii="Calibri" w:hAnsi="Calibri" w:cs="Arial"/>
          <w:sz w:val="20"/>
        </w:rPr>
        <w:t>LOS NOMBRES DE SUS SOCIOS SON:</w:t>
      </w:r>
    </w:p>
    <w:p w14:paraId="44EEAD4C" w14:textId="77777777" w:rsidR="00634311" w:rsidRPr="00634311" w:rsidRDefault="00634311" w:rsidP="00634311">
      <w:pPr>
        <w:tabs>
          <w:tab w:val="left" w:pos="5917"/>
        </w:tabs>
        <w:ind w:left="1980"/>
        <w:jc w:val="both"/>
        <w:rPr>
          <w:rFonts w:ascii="Calibri" w:hAnsi="Calibri" w:cs="Arial"/>
          <w:sz w:val="20"/>
        </w:rPr>
      </w:pPr>
    </w:p>
    <w:p w14:paraId="137B0944" w14:textId="77777777" w:rsidR="00634311" w:rsidRPr="00634311" w:rsidRDefault="00634311" w:rsidP="00634311">
      <w:pPr>
        <w:tabs>
          <w:tab w:val="left" w:pos="5917"/>
        </w:tabs>
        <w:ind w:left="1980"/>
        <w:jc w:val="both"/>
        <w:rPr>
          <w:rFonts w:ascii="Calibri" w:hAnsi="Calibri" w:cs="Arial"/>
          <w:sz w:val="20"/>
        </w:rPr>
      </w:pPr>
      <w:r w:rsidRPr="00634311">
        <w:rPr>
          <w:rFonts w:ascii="Calibri" w:hAnsi="Calibri" w:cs="Arial"/>
          <w:sz w:val="20"/>
        </w:rPr>
        <w:t>_____________________ CON REGISTRO FEDERAL DE CONTRIBUYENTES _____________.</w:t>
      </w:r>
    </w:p>
    <w:p w14:paraId="721F2235" w14:textId="77777777" w:rsidR="00634311" w:rsidRPr="00634311" w:rsidRDefault="00634311" w:rsidP="00634311">
      <w:pPr>
        <w:tabs>
          <w:tab w:val="left" w:pos="5917"/>
        </w:tabs>
        <w:ind w:left="1980"/>
        <w:jc w:val="both"/>
        <w:rPr>
          <w:rFonts w:ascii="Calibri" w:hAnsi="Calibri" w:cs="Arial"/>
          <w:sz w:val="20"/>
        </w:rPr>
      </w:pPr>
    </w:p>
    <w:p w14:paraId="2F704769" w14:textId="77777777" w:rsidR="00634311" w:rsidRPr="00634311" w:rsidRDefault="00634311" w:rsidP="00634311">
      <w:pPr>
        <w:tabs>
          <w:tab w:val="left" w:pos="5913"/>
        </w:tabs>
        <w:suppressAutoHyphens/>
        <w:overflowPunct w:val="0"/>
        <w:autoSpaceDE w:val="0"/>
        <w:ind w:left="1971" w:hanging="727"/>
        <w:jc w:val="both"/>
        <w:rPr>
          <w:rFonts w:ascii="Calibri" w:eastAsia="Times New Roman" w:hAnsi="Calibri" w:cs="Arial"/>
          <w:sz w:val="20"/>
          <w:szCs w:val="20"/>
          <w:lang w:val="es-ES" w:eastAsia="ar-SA"/>
        </w:rPr>
      </w:pPr>
    </w:p>
    <w:p w14:paraId="0170603D" w14:textId="77777777" w:rsidR="00634311" w:rsidRPr="00634311" w:rsidRDefault="00634311" w:rsidP="00634311">
      <w:pPr>
        <w:tabs>
          <w:tab w:val="left" w:pos="5941"/>
        </w:tabs>
        <w:ind w:left="1985" w:hanging="851"/>
        <w:jc w:val="both"/>
        <w:rPr>
          <w:rFonts w:ascii="Calibri" w:hAnsi="Calibri" w:cs="Arial"/>
          <w:sz w:val="20"/>
        </w:rPr>
      </w:pPr>
      <w:r w:rsidRPr="00634311">
        <w:rPr>
          <w:rFonts w:ascii="Calibri" w:hAnsi="Calibri" w:cs="Arial"/>
          <w:b/>
          <w:bCs/>
          <w:sz w:val="20"/>
        </w:rPr>
        <w:t>1.1.2</w:t>
      </w:r>
      <w:r w:rsidRPr="00634311">
        <w:rPr>
          <w:rFonts w:ascii="Calibri" w:hAnsi="Calibri" w:cs="Arial"/>
          <w:b/>
          <w:bCs/>
          <w:sz w:val="20"/>
        </w:rPr>
        <w:tab/>
      </w:r>
      <w:r w:rsidRPr="00634311">
        <w:rPr>
          <w:rFonts w:ascii="Calibri" w:hAnsi="Calibri" w:cs="Arial"/>
          <w:sz w:val="20"/>
        </w:rPr>
        <w:t>TIENE LOS SIGUIENTES REGISTROS OFICIALES: REGISTRO FEDERAL DE CONTRIBUYENTES NÚMERO __________ Y REGISTRO PATRONAL ANTE EL INSTITUTO MEXICANO DEL SEGURO SOCIAL NÚMERO _____.</w:t>
      </w:r>
    </w:p>
    <w:p w14:paraId="4F28B683" w14:textId="77777777" w:rsidR="00634311" w:rsidRPr="00634311" w:rsidRDefault="00634311" w:rsidP="00634311">
      <w:pPr>
        <w:tabs>
          <w:tab w:val="left" w:pos="5913"/>
        </w:tabs>
        <w:suppressAutoHyphens/>
        <w:overflowPunct w:val="0"/>
        <w:autoSpaceDE w:val="0"/>
        <w:ind w:left="1971" w:hanging="727"/>
        <w:jc w:val="both"/>
        <w:rPr>
          <w:rFonts w:ascii="Calibri" w:eastAsia="Times New Roman" w:hAnsi="Calibri" w:cs="Arial"/>
          <w:sz w:val="20"/>
          <w:szCs w:val="20"/>
          <w:lang w:val="es-ES" w:eastAsia="ar-SA"/>
        </w:rPr>
      </w:pPr>
    </w:p>
    <w:p w14:paraId="67EE9BD3" w14:textId="77777777" w:rsidR="00634311" w:rsidRPr="00634311" w:rsidRDefault="00634311" w:rsidP="00634311">
      <w:pPr>
        <w:tabs>
          <w:tab w:val="left" w:pos="5941"/>
        </w:tabs>
        <w:ind w:left="1985" w:hanging="851"/>
        <w:jc w:val="both"/>
        <w:rPr>
          <w:rFonts w:ascii="Calibri" w:hAnsi="Calibri" w:cs="Arial"/>
          <w:sz w:val="20"/>
        </w:rPr>
      </w:pPr>
      <w:r w:rsidRPr="00634311">
        <w:rPr>
          <w:rFonts w:ascii="Calibri" w:hAnsi="Calibri" w:cs="Arial"/>
          <w:b/>
          <w:bCs/>
          <w:sz w:val="20"/>
        </w:rPr>
        <w:t>1.1.3</w:t>
      </w:r>
      <w:r w:rsidRPr="00634311">
        <w:rPr>
          <w:rFonts w:ascii="Calibri" w:hAnsi="Calibri" w:cs="Arial"/>
          <w:b/>
          <w:bCs/>
          <w:sz w:val="20"/>
        </w:rPr>
        <w:tab/>
      </w:r>
      <w:r w:rsidRPr="00634311">
        <w:rPr>
          <w:rFonts w:ascii="Calibri" w:hAnsi="Calibri" w:cs="Arial"/>
          <w:sz w:val="20"/>
        </w:rPr>
        <w:t xml:space="preserve">SU REPRESENTANTE LEGAL CON EL CARÁCTER YA MENCIONADO, CUENTA CON LAS FACULTADES NECESARIAS PARA SUSCRIBIR EL PRESENTE CONVENIO, DE CONFORMIDAD CON EL CONTENIDO DEL TESTIMONIO DE LA ESCRITURA PÚBLICA NÚMERO ____ DE FECHA ____, OTORGADA ANTE LA FE DEL LIC. ______ NOTARIO PÚBLICO NÚMERO ___, DEL _____ E INSCRITA EN EL REGISTRO PÚBLICO DE LA PROPIEDAD Y DE COMERCIO, EN EL FOLIO MERCANTIL NÚMERO _____ DE FECHA ____, MANIFESTANDO </w:t>
      </w:r>
      <w:r w:rsidRPr="00634311">
        <w:rPr>
          <w:rFonts w:ascii="Calibri" w:hAnsi="Calibri" w:cs="Arial"/>
          <w:b/>
          <w:sz w:val="20"/>
        </w:rPr>
        <w:t>“BAJO PROTESTA DE DECIR VERDAD”</w:t>
      </w:r>
      <w:r w:rsidRPr="00634311">
        <w:rPr>
          <w:rFonts w:ascii="Calibri" w:hAnsi="Calibri" w:cs="Arial"/>
          <w:sz w:val="20"/>
        </w:rPr>
        <w:t>, QUE DICHAS FACULTADES NO LE HAN SIDO REVOCADAS, NI LIMITADAS O MODIFICADAS EN FORMA ALGUNA, A LA FECHA EN QUE SE SUSCRIBE EL PRESENTE INSTRUMENTO JURÍDICO.</w:t>
      </w:r>
    </w:p>
    <w:p w14:paraId="47DCE9F5" w14:textId="77777777" w:rsidR="00634311" w:rsidRPr="00634311" w:rsidRDefault="00634311" w:rsidP="00634311">
      <w:pPr>
        <w:tabs>
          <w:tab w:val="left" w:pos="5941"/>
        </w:tabs>
        <w:ind w:left="1985" w:hanging="851"/>
        <w:jc w:val="both"/>
        <w:rPr>
          <w:rFonts w:ascii="Calibri" w:hAnsi="Calibri" w:cs="Arial"/>
          <w:sz w:val="20"/>
        </w:rPr>
      </w:pPr>
    </w:p>
    <w:p w14:paraId="010842F6" w14:textId="77777777" w:rsidR="00634311" w:rsidRPr="00634311" w:rsidRDefault="00634311" w:rsidP="00634311">
      <w:pPr>
        <w:tabs>
          <w:tab w:val="left" w:pos="5941"/>
        </w:tabs>
        <w:ind w:left="1985" w:hanging="851"/>
        <w:jc w:val="both"/>
        <w:rPr>
          <w:rFonts w:ascii="Calibri" w:hAnsi="Calibri" w:cs="Arial"/>
          <w:sz w:val="20"/>
        </w:rPr>
      </w:pPr>
      <w:r w:rsidRPr="00634311">
        <w:rPr>
          <w:rFonts w:ascii="Calibri" w:hAnsi="Calibri" w:cs="Arial"/>
          <w:sz w:val="20"/>
        </w:rPr>
        <w:tab/>
        <w:t>EL DOMICILIO DEL REPRESENTANTE LEGAL ES EL UBICADO EN ______________.</w:t>
      </w:r>
    </w:p>
    <w:p w14:paraId="34FD7A82" w14:textId="77777777" w:rsidR="00634311" w:rsidRPr="00634311" w:rsidRDefault="00634311" w:rsidP="00634311">
      <w:pPr>
        <w:tabs>
          <w:tab w:val="left" w:pos="1854"/>
        </w:tabs>
        <w:suppressAutoHyphens/>
        <w:overflowPunct w:val="0"/>
        <w:autoSpaceDE w:val="0"/>
        <w:jc w:val="both"/>
        <w:rPr>
          <w:rFonts w:ascii="Calibri" w:eastAsia="Times New Roman" w:hAnsi="Calibri" w:cs="Arial"/>
          <w:sz w:val="20"/>
          <w:szCs w:val="20"/>
          <w:lang w:val="es-ES" w:eastAsia="ar-SA"/>
        </w:rPr>
      </w:pPr>
    </w:p>
    <w:p w14:paraId="7B51AE55" w14:textId="77777777" w:rsidR="00634311" w:rsidRPr="00634311" w:rsidRDefault="00634311" w:rsidP="00634311">
      <w:pPr>
        <w:tabs>
          <w:tab w:val="left" w:pos="5941"/>
        </w:tabs>
        <w:ind w:left="1985" w:hanging="851"/>
        <w:jc w:val="both"/>
        <w:rPr>
          <w:rFonts w:ascii="Calibri" w:hAnsi="Calibri" w:cs="Arial"/>
          <w:sz w:val="20"/>
        </w:rPr>
      </w:pPr>
      <w:r w:rsidRPr="00634311">
        <w:rPr>
          <w:rFonts w:ascii="Calibri" w:hAnsi="Calibri" w:cs="Arial"/>
          <w:b/>
          <w:bCs/>
          <w:sz w:val="20"/>
        </w:rPr>
        <w:lastRenderedPageBreak/>
        <w:t>1.1.4</w:t>
      </w:r>
      <w:r w:rsidRPr="00634311">
        <w:rPr>
          <w:rFonts w:ascii="Calibri" w:hAnsi="Calibri" w:cs="Arial"/>
          <w:b/>
          <w:bCs/>
          <w:sz w:val="20"/>
        </w:rPr>
        <w:tab/>
      </w:r>
      <w:r w:rsidRPr="00634311">
        <w:rPr>
          <w:rFonts w:ascii="Calibri" w:hAnsi="Calibri" w:cs="Arial"/>
          <w:sz w:val="20"/>
        </w:rPr>
        <w:t>SU OBJETO SOCIAL, ENTRE OTROS CORRESPONDE A: ___________; POR LO QUE CUENTA CON LOS RECURSOS FINANCIEROS, TÉCNICOS, ADMINISTRATIVOS Y HUMANOS PARA OBLIGARSE, EN LOS TÉRMINOS Y CONDICIONES QUE SE ESTIPULAN EN EL PRESENTE CONVENIO.</w:t>
      </w:r>
    </w:p>
    <w:p w14:paraId="0799E7CF" w14:textId="77777777" w:rsidR="00634311" w:rsidRPr="00634311" w:rsidRDefault="00634311" w:rsidP="00634311">
      <w:pPr>
        <w:tabs>
          <w:tab w:val="left" w:pos="1854"/>
        </w:tabs>
        <w:suppressAutoHyphens/>
        <w:overflowPunct w:val="0"/>
        <w:autoSpaceDE w:val="0"/>
        <w:jc w:val="both"/>
        <w:rPr>
          <w:rFonts w:ascii="Calibri" w:eastAsia="Times New Roman" w:hAnsi="Calibri" w:cs="Arial"/>
          <w:sz w:val="20"/>
          <w:szCs w:val="20"/>
          <w:lang w:val="es-ES" w:eastAsia="ar-SA"/>
        </w:rPr>
      </w:pPr>
    </w:p>
    <w:p w14:paraId="365EA1E1" w14:textId="77777777" w:rsidR="00634311" w:rsidRPr="00634311" w:rsidRDefault="00634311" w:rsidP="00634311">
      <w:pPr>
        <w:tabs>
          <w:tab w:val="left" w:pos="5969"/>
        </w:tabs>
        <w:ind w:left="1985" w:hanging="851"/>
        <w:jc w:val="both"/>
        <w:rPr>
          <w:rFonts w:ascii="Calibri" w:hAnsi="Calibri" w:cs="Arial"/>
          <w:sz w:val="20"/>
        </w:rPr>
      </w:pPr>
      <w:r w:rsidRPr="00634311">
        <w:rPr>
          <w:rFonts w:ascii="Calibri" w:hAnsi="Calibri" w:cs="Arial"/>
          <w:b/>
          <w:bCs/>
          <w:sz w:val="20"/>
        </w:rPr>
        <w:t>1.1.5</w:t>
      </w:r>
      <w:r w:rsidRPr="00634311">
        <w:rPr>
          <w:rFonts w:ascii="Calibri" w:hAnsi="Calibri" w:cs="Arial"/>
          <w:b/>
          <w:bCs/>
          <w:sz w:val="20"/>
        </w:rPr>
        <w:tab/>
      </w:r>
      <w:r w:rsidRPr="00634311">
        <w:rPr>
          <w:rFonts w:ascii="Calibri" w:hAnsi="Calibri" w:cs="Arial"/>
          <w:sz w:val="20"/>
        </w:rPr>
        <w:t>SEÑALA COMO DOMICILIO LEGAL PARA TODOS LOS EFECTOS QUE DERIVEN DEL PRESENTE CONVENIO, EL UBICADO EN:</w:t>
      </w:r>
    </w:p>
    <w:p w14:paraId="6774F89F" w14:textId="77777777" w:rsidR="00634311" w:rsidRPr="00634311" w:rsidRDefault="00634311" w:rsidP="00634311">
      <w:pPr>
        <w:tabs>
          <w:tab w:val="left" w:pos="5969"/>
        </w:tabs>
        <w:ind w:left="1985" w:hanging="851"/>
        <w:jc w:val="both"/>
        <w:rPr>
          <w:rFonts w:ascii="Calibri" w:hAnsi="Calibri" w:cs="Arial"/>
          <w:b/>
          <w:sz w:val="20"/>
        </w:rPr>
      </w:pPr>
    </w:p>
    <w:p w14:paraId="0D72DB55" w14:textId="77777777" w:rsidR="00634311" w:rsidRPr="00634311" w:rsidRDefault="00634311" w:rsidP="00634311">
      <w:pPr>
        <w:tabs>
          <w:tab w:val="left" w:pos="3345"/>
        </w:tabs>
        <w:ind w:left="1134" w:hanging="567"/>
        <w:jc w:val="both"/>
        <w:rPr>
          <w:rFonts w:ascii="Calibri" w:hAnsi="Calibri" w:cs="Arial"/>
          <w:sz w:val="20"/>
        </w:rPr>
      </w:pPr>
      <w:r w:rsidRPr="00634311">
        <w:rPr>
          <w:rFonts w:ascii="Calibri" w:hAnsi="Calibri" w:cs="Arial"/>
          <w:b/>
          <w:sz w:val="20"/>
        </w:rPr>
        <w:t>2.1</w:t>
      </w:r>
      <w:r w:rsidRPr="00634311">
        <w:rPr>
          <w:rFonts w:ascii="Calibri" w:hAnsi="Calibri" w:cs="Arial"/>
          <w:b/>
          <w:sz w:val="20"/>
        </w:rPr>
        <w:tab/>
        <w:t>“EL PARTICIPANTE B”</w:t>
      </w:r>
      <w:r w:rsidRPr="00634311">
        <w:rPr>
          <w:rFonts w:ascii="Calibri" w:hAnsi="Calibri" w:cs="Arial"/>
          <w:bCs/>
          <w:sz w:val="20"/>
        </w:rPr>
        <w:t>,</w:t>
      </w:r>
      <w:r w:rsidRPr="00634311">
        <w:rPr>
          <w:rFonts w:ascii="Calibri" w:hAnsi="Calibri" w:cs="Arial"/>
          <w:sz w:val="20"/>
        </w:rPr>
        <w:t xml:space="preserve"> DECLARA QUE:</w:t>
      </w:r>
    </w:p>
    <w:p w14:paraId="0A55111E" w14:textId="77777777" w:rsidR="00634311" w:rsidRPr="00634311" w:rsidRDefault="00634311" w:rsidP="00634311">
      <w:pPr>
        <w:tabs>
          <w:tab w:val="left" w:pos="1272"/>
        </w:tabs>
        <w:suppressAutoHyphens/>
        <w:overflowPunct w:val="0"/>
        <w:autoSpaceDE w:val="0"/>
        <w:jc w:val="both"/>
        <w:rPr>
          <w:rFonts w:ascii="Calibri" w:eastAsia="Times New Roman" w:hAnsi="Calibri" w:cs="Arial"/>
          <w:sz w:val="20"/>
          <w:szCs w:val="20"/>
          <w:lang w:val="es-ES" w:eastAsia="ar-SA"/>
        </w:rPr>
      </w:pPr>
    </w:p>
    <w:p w14:paraId="7C7E5914" w14:textId="77777777" w:rsidR="00634311" w:rsidRPr="00634311" w:rsidRDefault="00634311" w:rsidP="00634311">
      <w:pPr>
        <w:tabs>
          <w:tab w:val="left" w:pos="5969"/>
        </w:tabs>
        <w:ind w:left="1985" w:hanging="851"/>
        <w:jc w:val="both"/>
        <w:rPr>
          <w:rFonts w:ascii="Calibri" w:hAnsi="Calibri" w:cs="Arial"/>
          <w:sz w:val="20"/>
        </w:rPr>
      </w:pPr>
      <w:r w:rsidRPr="00634311">
        <w:rPr>
          <w:rFonts w:ascii="Calibri" w:hAnsi="Calibri" w:cs="Arial"/>
          <w:b/>
          <w:bCs/>
          <w:sz w:val="20"/>
        </w:rPr>
        <w:t>2.1.1</w:t>
      </w:r>
      <w:r w:rsidRPr="00634311">
        <w:rPr>
          <w:rFonts w:ascii="Calibri" w:hAnsi="Calibri" w:cs="Arial"/>
          <w:b/>
          <w:bCs/>
          <w:sz w:val="20"/>
        </w:rPr>
        <w:tab/>
      </w:r>
      <w:r w:rsidRPr="00634311">
        <w:rPr>
          <w:rFonts w:ascii="Calibri" w:hAnsi="Calibri" w:cs="Arial"/>
          <w:sz w:val="20"/>
        </w:rPr>
        <w:t xml:space="preserve">ES UNA SOCIEDAD LEGALMENTE CONSTITUIDA DE CONFORMIDAD CON LAS LEYES DE LOS ESTADOS UNIDOS MEXICANOS, SEGÚN CONSTA EL TESTIMONIO </w:t>
      </w:r>
      <w:r w:rsidRPr="00634311">
        <w:rPr>
          <w:rFonts w:ascii="Calibri" w:hAnsi="Calibri" w:cs="Arial"/>
          <w:b/>
          <w:i/>
          <w:sz w:val="20"/>
          <w:u w:val="single"/>
        </w:rPr>
        <w:t>(PÓLIZA)</w:t>
      </w:r>
      <w:r w:rsidRPr="00634311">
        <w:rPr>
          <w:rFonts w:ascii="Calibri" w:hAnsi="Calibri" w:cs="Arial"/>
          <w:sz w:val="20"/>
        </w:rPr>
        <w:t xml:space="preserve"> DE LA ESCRITURA PÚBLICA NÚMERO ___, DE FECHA ___, PASADA ANTE LA FE DEL LIC. ____ NOTARIO </w:t>
      </w:r>
      <w:r w:rsidRPr="00634311">
        <w:rPr>
          <w:rFonts w:ascii="Calibri" w:hAnsi="Calibri" w:cs="Arial"/>
          <w:b/>
          <w:i/>
          <w:sz w:val="20"/>
          <w:u w:val="single"/>
        </w:rPr>
        <w:t>(CORREDOR)</w:t>
      </w:r>
      <w:r w:rsidRPr="00634311">
        <w:rPr>
          <w:rFonts w:ascii="Calibri" w:hAnsi="Calibri" w:cs="Arial"/>
          <w:sz w:val="20"/>
        </w:rPr>
        <w:t xml:space="preserve"> PÚBLICO NÚMERO ___, DEL __, E INSCRITA EN EL REGISTRO PÚBLICO DE LA PROPIEDAD Y DEL COMERCIO, EN EL FOLIO MERCANTIL NÚMERO ____ DE FECHA ____.</w:t>
      </w:r>
    </w:p>
    <w:p w14:paraId="162C426A" w14:textId="77777777" w:rsidR="00634311" w:rsidRPr="00634311" w:rsidRDefault="00634311" w:rsidP="00634311">
      <w:pPr>
        <w:tabs>
          <w:tab w:val="left" w:pos="5969"/>
        </w:tabs>
        <w:ind w:left="1985" w:hanging="851"/>
        <w:jc w:val="both"/>
        <w:rPr>
          <w:rFonts w:ascii="Calibri" w:hAnsi="Calibri" w:cs="Arial"/>
          <w:b/>
          <w:sz w:val="20"/>
        </w:rPr>
      </w:pPr>
    </w:p>
    <w:p w14:paraId="3AFC9095" w14:textId="77777777" w:rsidR="00634311" w:rsidRPr="00634311" w:rsidRDefault="00634311" w:rsidP="00634311">
      <w:pPr>
        <w:tabs>
          <w:tab w:val="left" w:pos="5917"/>
        </w:tabs>
        <w:ind w:left="1980"/>
        <w:jc w:val="both"/>
        <w:rPr>
          <w:rFonts w:ascii="Calibri" w:hAnsi="Calibri" w:cs="Arial"/>
          <w:sz w:val="20"/>
        </w:rPr>
      </w:pPr>
      <w:r w:rsidRPr="00634311">
        <w:rPr>
          <w:rFonts w:ascii="Calibri" w:hAnsi="Calibri" w:cs="Arial"/>
          <w:sz w:val="20"/>
        </w:rPr>
        <w:t xml:space="preserve">EL ACTA CONSTITUTIVA DE LA SOCIEDAD __ </w:t>
      </w:r>
      <w:r w:rsidRPr="00634311">
        <w:rPr>
          <w:rFonts w:ascii="Calibri" w:hAnsi="Calibri" w:cs="Arial"/>
          <w:b/>
          <w:i/>
          <w:sz w:val="20"/>
          <w:u w:val="single"/>
        </w:rPr>
        <w:t>(SI/NO)</w:t>
      </w:r>
      <w:r w:rsidRPr="00634311">
        <w:rPr>
          <w:rFonts w:ascii="Calibri" w:hAnsi="Calibri" w:cs="Arial"/>
          <w:sz w:val="20"/>
        </w:rPr>
        <w:t xml:space="preserve"> HA TENIDO REFORMAS Y MODIFICACIONES.</w:t>
      </w:r>
    </w:p>
    <w:p w14:paraId="06438730" w14:textId="77777777" w:rsidR="00634311" w:rsidRPr="00634311" w:rsidRDefault="00634311" w:rsidP="00634311">
      <w:pPr>
        <w:tabs>
          <w:tab w:val="left" w:pos="5917"/>
        </w:tabs>
        <w:ind w:left="1980"/>
        <w:jc w:val="both"/>
        <w:rPr>
          <w:rFonts w:ascii="Calibri" w:hAnsi="Calibri" w:cs="Arial"/>
          <w:sz w:val="20"/>
        </w:rPr>
      </w:pPr>
    </w:p>
    <w:p w14:paraId="67A5F4DB" w14:textId="77777777" w:rsidR="00634311" w:rsidRPr="00634311" w:rsidRDefault="00634311" w:rsidP="00634311">
      <w:pPr>
        <w:tabs>
          <w:tab w:val="left" w:pos="5917"/>
        </w:tabs>
        <w:ind w:left="1980"/>
        <w:jc w:val="both"/>
        <w:rPr>
          <w:rFonts w:ascii="Calibri" w:hAnsi="Calibri" w:cs="Arial"/>
          <w:i/>
          <w:sz w:val="20"/>
          <w:u w:val="single"/>
        </w:rPr>
      </w:pPr>
      <w:r w:rsidRPr="00634311">
        <w:rPr>
          <w:rFonts w:ascii="Calibri" w:hAnsi="Calibri" w:cs="Arial"/>
          <w:i/>
          <w:sz w:val="20"/>
          <w:u w:val="single"/>
        </w:rPr>
        <w:t>Nota: En su caso, se deberán relacionar las escrituras en que consten las reformas o modificaciones de la sociedad.</w:t>
      </w:r>
    </w:p>
    <w:p w14:paraId="64AF6D24" w14:textId="77777777" w:rsidR="00634311" w:rsidRPr="00634311" w:rsidRDefault="00634311" w:rsidP="00634311">
      <w:pPr>
        <w:tabs>
          <w:tab w:val="left" w:pos="1957"/>
        </w:tabs>
        <w:jc w:val="both"/>
        <w:rPr>
          <w:rFonts w:ascii="Calibri" w:hAnsi="Calibri" w:cs="Arial"/>
          <w:sz w:val="20"/>
        </w:rPr>
      </w:pPr>
    </w:p>
    <w:p w14:paraId="38FAFA63" w14:textId="77777777" w:rsidR="00634311" w:rsidRPr="00634311" w:rsidRDefault="00634311" w:rsidP="00634311">
      <w:pPr>
        <w:tabs>
          <w:tab w:val="left" w:pos="5917"/>
        </w:tabs>
        <w:ind w:left="1980"/>
        <w:jc w:val="both"/>
        <w:rPr>
          <w:rFonts w:ascii="Calibri" w:hAnsi="Calibri" w:cs="Arial"/>
          <w:sz w:val="20"/>
        </w:rPr>
      </w:pPr>
      <w:r w:rsidRPr="00634311">
        <w:rPr>
          <w:rFonts w:ascii="Calibri" w:hAnsi="Calibri" w:cs="Arial"/>
          <w:sz w:val="20"/>
        </w:rPr>
        <w:t>LOS NOMBRES DE SUS SOCIOS SON:</w:t>
      </w:r>
    </w:p>
    <w:p w14:paraId="0F64688E" w14:textId="77777777" w:rsidR="00634311" w:rsidRPr="00634311" w:rsidRDefault="00634311" w:rsidP="00634311">
      <w:pPr>
        <w:tabs>
          <w:tab w:val="left" w:pos="5917"/>
        </w:tabs>
        <w:ind w:left="1980"/>
        <w:jc w:val="both"/>
        <w:rPr>
          <w:rFonts w:ascii="Calibri" w:hAnsi="Calibri" w:cs="Arial"/>
          <w:sz w:val="20"/>
        </w:rPr>
      </w:pPr>
    </w:p>
    <w:p w14:paraId="1A0BD918" w14:textId="77777777" w:rsidR="00634311" w:rsidRPr="00634311" w:rsidRDefault="00634311" w:rsidP="00634311">
      <w:pPr>
        <w:tabs>
          <w:tab w:val="left" w:pos="5917"/>
        </w:tabs>
        <w:ind w:left="1980"/>
        <w:jc w:val="both"/>
        <w:rPr>
          <w:rFonts w:ascii="Calibri" w:hAnsi="Calibri" w:cs="Arial"/>
          <w:sz w:val="20"/>
        </w:rPr>
      </w:pPr>
      <w:r w:rsidRPr="00634311">
        <w:rPr>
          <w:rFonts w:ascii="Calibri" w:hAnsi="Calibri" w:cs="Arial"/>
          <w:sz w:val="20"/>
        </w:rPr>
        <w:t>_____________________ CON REGISTRO FEDERAL DE CONTRIBUYENTES ____.</w:t>
      </w:r>
    </w:p>
    <w:p w14:paraId="53942876" w14:textId="77777777" w:rsidR="00634311" w:rsidRPr="00634311" w:rsidRDefault="00634311" w:rsidP="00634311">
      <w:pPr>
        <w:tabs>
          <w:tab w:val="left" w:pos="5917"/>
        </w:tabs>
        <w:ind w:left="1980"/>
        <w:jc w:val="both"/>
        <w:rPr>
          <w:rFonts w:ascii="Calibri" w:hAnsi="Calibri" w:cs="Arial"/>
          <w:sz w:val="20"/>
        </w:rPr>
      </w:pPr>
    </w:p>
    <w:p w14:paraId="75E1204A" w14:textId="77777777" w:rsidR="00634311" w:rsidRPr="00634311" w:rsidRDefault="00634311" w:rsidP="00634311">
      <w:pPr>
        <w:tabs>
          <w:tab w:val="left" w:pos="5997"/>
        </w:tabs>
        <w:suppressAutoHyphens/>
        <w:overflowPunct w:val="0"/>
        <w:autoSpaceDE w:val="0"/>
        <w:ind w:left="1999" w:hanging="865"/>
        <w:jc w:val="both"/>
        <w:rPr>
          <w:rFonts w:ascii="Calibri" w:eastAsia="Times New Roman" w:hAnsi="Calibri" w:cs="Arial"/>
          <w:sz w:val="20"/>
          <w:szCs w:val="20"/>
          <w:lang w:val="es-ES" w:eastAsia="ar-SA"/>
        </w:rPr>
      </w:pPr>
    </w:p>
    <w:p w14:paraId="58A0A686" w14:textId="77777777" w:rsidR="00634311" w:rsidRPr="00634311" w:rsidRDefault="00634311" w:rsidP="00634311">
      <w:pPr>
        <w:tabs>
          <w:tab w:val="left" w:pos="5969"/>
        </w:tabs>
        <w:ind w:left="1985" w:hanging="851"/>
        <w:jc w:val="both"/>
        <w:rPr>
          <w:rFonts w:ascii="Calibri" w:hAnsi="Calibri" w:cs="Arial"/>
          <w:sz w:val="20"/>
        </w:rPr>
      </w:pPr>
      <w:r w:rsidRPr="00634311">
        <w:rPr>
          <w:rFonts w:ascii="Calibri" w:hAnsi="Calibri" w:cs="Arial"/>
          <w:b/>
          <w:bCs/>
          <w:sz w:val="20"/>
        </w:rPr>
        <w:t>2.1.2</w:t>
      </w:r>
      <w:r w:rsidRPr="00634311">
        <w:rPr>
          <w:rFonts w:ascii="Calibri" w:hAnsi="Calibri" w:cs="Arial"/>
          <w:b/>
          <w:bCs/>
          <w:sz w:val="20"/>
        </w:rPr>
        <w:tab/>
      </w:r>
      <w:r w:rsidRPr="00634311">
        <w:rPr>
          <w:rFonts w:ascii="Calibri" w:hAnsi="Calibri" w:cs="Arial"/>
          <w:sz w:val="20"/>
        </w:rPr>
        <w:t>TIENE LOS SIGUIENTES REGISTROS OFICIALES: REGISTRO FEDERAL DE CONTRIBUYENTES NÚMERO __________ Y REGISTRO PATRONAL ANTE EL INSTITUTO MEXICANO DEL SEGURO SOCIAL NÚMERO _____.</w:t>
      </w:r>
    </w:p>
    <w:p w14:paraId="26215566" w14:textId="77777777" w:rsidR="00634311" w:rsidRPr="00634311" w:rsidRDefault="00634311" w:rsidP="00634311">
      <w:pPr>
        <w:tabs>
          <w:tab w:val="left" w:pos="1854"/>
        </w:tabs>
        <w:suppressAutoHyphens/>
        <w:overflowPunct w:val="0"/>
        <w:autoSpaceDE w:val="0"/>
        <w:jc w:val="both"/>
        <w:rPr>
          <w:rFonts w:ascii="Calibri" w:eastAsia="Times New Roman" w:hAnsi="Calibri" w:cs="Arial"/>
          <w:sz w:val="20"/>
          <w:szCs w:val="20"/>
          <w:lang w:val="es-ES" w:eastAsia="ar-SA"/>
        </w:rPr>
      </w:pPr>
    </w:p>
    <w:p w14:paraId="67D5E10D" w14:textId="77777777" w:rsidR="00634311" w:rsidRPr="00634311" w:rsidRDefault="00634311" w:rsidP="00634311">
      <w:pPr>
        <w:tabs>
          <w:tab w:val="left" w:pos="5941"/>
        </w:tabs>
        <w:ind w:left="1985" w:hanging="851"/>
        <w:jc w:val="both"/>
        <w:rPr>
          <w:rFonts w:ascii="Calibri" w:hAnsi="Calibri" w:cs="Arial"/>
          <w:sz w:val="20"/>
        </w:rPr>
      </w:pPr>
      <w:r w:rsidRPr="00634311">
        <w:rPr>
          <w:rFonts w:ascii="Calibri" w:hAnsi="Calibri" w:cs="Arial"/>
          <w:b/>
          <w:bCs/>
          <w:sz w:val="20"/>
        </w:rPr>
        <w:t>2.1.3</w:t>
      </w:r>
      <w:r w:rsidRPr="00634311">
        <w:rPr>
          <w:rFonts w:ascii="Calibri" w:hAnsi="Calibri" w:cs="Arial"/>
          <w:b/>
          <w:bCs/>
          <w:sz w:val="20"/>
        </w:rPr>
        <w:tab/>
      </w:r>
      <w:r w:rsidRPr="00634311">
        <w:rPr>
          <w:rFonts w:ascii="Calibri" w:hAnsi="Calibri" w:cs="Arial"/>
          <w:sz w:val="20"/>
        </w:rPr>
        <w:t xml:space="preserve">SU REPRESENTANTE LEGAL, CON EL CARÁCTER YA MENCIONADO, CUENTA CON LAS FACULTADES NECESARIAS PARA SUSCRIBIR EL PRESENTE CONVENIO, DE CONFORMIDAD CON EL CONTENIDO DEL TESTIMONIO DE LA ESCRITURA PÚBLICA NÚMERO ____ DE FECHA _____, PASADA ANTE LA FE DEL LIC. _____ NOTARIO PÚBLICO NÚMERO _____, DEL _____ E INSCRITA EN EL REGISTRO PÚBLICO DE LA PROPIEDAD Y DEL COMERCIO, EN EL FOLIO MERCANTIL NÚMERO _____ DE FECHA ____, MANIFESTANDO </w:t>
      </w:r>
      <w:r w:rsidRPr="00634311">
        <w:rPr>
          <w:rFonts w:ascii="Calibri" w:hAnsi="Calibri" w:cs="Arial"/>
          <w:b/>
          <w:sz w:val="20"/>
        </w:rPr>
        <w:t>“BAJO PROTESTA DE DECIR VERDAD”</w:t>
      </w:r>
      <w:r w:rsidRPr="00634311">
        <w:rPr>
          <w:rFonts w:ascii="Calibri" w:hAnsi="Calibri" w:cs="Arial"/>
          <w:sz w:val="20"/>
        </w:rPr>
        <w:t xml:space="preserve"> QUE DICHAS FACULTADES NO LE HAN SIDO REVOCADAS, NI LIMITADAS O MODIFICADAS EN FORMA ALGUNA, A LA FECHA EN QUE SE SUSCRIBE EL PRESENTE INSTRUMENTO JURÍDICO.</w:t>
      </w:r>
    </w:p>
    <w:p w14:paraId="13279601" w14:textId="77777777" w:rsidR="00634311" w:rsidRPr="00634311" w:rsidRDefault="00634311" w:rsidP="00634311">
      <w:pPr>
        <w:tabs>
          <w:tab w:val="left" w:pos="5941"/>
        </w:tabs>
        <w:ind w:left="1985" w:hanging="851"/>
        <w:jc w:val="both"/>
        <w:rPr>
          <w:rFonts w:ascii="Calibri" w:hAnsi="Calibri" w:cs="Arial"/>
          <w:b/>
          <w:sz w:val="20"/>
        </w:rPr>
      </w:pPr>
    </w:p>
    <w:p w14:paraId="70B25583" w14:textId="77777777" w:rsidR="00634311" w:rsidRPr="00634311" w:rsidRDefault="00634311" w:rsidP="00634311">
      <w:pPr>
        <w:tabs>
          <w:tab w:val="left" w:pos="5931"/>
        </w:tabs>
        <w:ind w:left="1980"/>
        <w:jc w:val="both"/>
        <w:rPr>
          <w:rFonts w:ascii="Calibri" w:hAnsi="Calibri" w:cs="Arial"/>
          <w:sz w:val="20"/>
        </w:rPr>
      </w:pPr>
      <w:r w:rsidRPr="00634311">
        <w:rPr>
          <w:rFonts w:ascii="Calibri" w:hAnsi="Calibri" w:cs="Arial"/>
          <w:sz w:val="20"/>
        </w:rPr>
        <w:t>EL DOMICILIO DE SU REPRESENTANTE LEGAL ES EL UBICADO EN _____.</w:t>
      </w:r>
    </w:p>
    <w:p w14:paraId="048788CA" w14:textId="77777777" w:rsidR="00634311" w:rsidRPr="00634311" w:rsidRDefault="00634311" w:rsidP="00634311">
      <w:pPr>
        <w:tabs>
          <w:tab w:val="left" w:pos="1854"/>
        </w:tabs>
        <w:suppressAutoHyphens/>
        <w:overflowPunct w:val="0"/>
        <w:autoSpaceDE w:val="0"/>
        <w:jc w:val="both"/>
        <w:rPr>
          <w:rFonts w:ascii="Calibri" w:eastAsia="Times New Roman" w:hAnsi="Calibri" w:cs="Arial"/>
          <w:sz w:val="20"/>
          <w:szCs w:val="20"/>
          <w:lang w:val="es-ES" w:eastAsia="ar-SA"/>
        </w:rPr>
      </w:pPr>
    </w:p>
    <w:p w14:paraId="5E976D25" w14:textId="77777777" w:rsidR="00634311" w:rsidRPr="00634311" w:rsidRDefault="00634311" w:rsidP="00634311">
      <w:pPr>
        <w:tabs>
          <w:tab w:val="left" w:pos="5941"/>
        </w:tabs>
        <w:ind w:left="1985" w:hanging="851"/>
        <w:jc w:val="both"/>
        <w:rPr>
          <w:rFonts w:ascii="Calibri" w:hAnsi="Calibri" w:cs="Arial"/>
          <w:sz w:val="20"/>
        </w:rPr>
      </w:pPr>
      <w:r w:rsidRPr="00634311">
        <w:rPr>
          <w:rFonts w:ascii="Calibri" w:hAnsi="Calibri" w:cs="Arial"/>
          <w:b/>
          <w:bCs/>
          <w:sz w:val="20"/>
        </w:rPr>
        <w:t>2.1.4</w:t>
      </w:r>
      <w:r w:rsidRPr="00634311">
        <w:rPr>
          <w:rFonts w:ascii="Calibri" w:hAnsi="Calibri" w:cs="Arial"/>
          <w:b/>
          <w:bCs/>
          <w:sz w:val="20"/>
        </w:rPr>
        <w:tab/>
      </w:r>
      <w:r w:rsidRPr="00634311">
        <w:rPr>
          <w:rFonts w:ascii="Calibri" w:hAnsi="Calibri" w:cs="Arial"/>
          <w:sz w:val="20"/>
        </w:rPr>
        <w:t>SU OBJETO SOCIAL, ENTRE OTROS CORRESPONDE A: ___________; POR LO QUE CUENTA CON LOS RECURSOS FINANCIEROS, TÉCNICOS, ADMINISTRATIVOS Y HUMANOS PARA OBLIGARSE, EN LOS TÉRMINOS Y CONDICIONES QUE SE ESTIPULAN EN EL PRESENTE CONVENIO.</w:t>
      </w:r>
    </w:p>
    <w:p w14:paraId="72431462" w14:textId="77777777" w:rsidR="00634311" w:rsidRPr="00634311" w:rsidRDefault="00634311" w:rsidP="00634311">
      <w:pPr>
        <w:tabs>
          <w:tab w:val="left" w:pos="1854"/>
        </w:tabs>
        <w:suppressAutoHyphens/>
        <w:overflowPunct w:val="0"/>
        <w:autoSpaceDE w:val="0"/>
        <w:jc w:val="both"/>
        <w:rPr>
          <w:rFonts w:ascii="Calibri" w:eastAsia="Times New Roman" w:hAnsi="Calibri" w:cs="Arial"/>
          <w:sz w:val="20"/>
          <w:szCs w:val="20"/>
          <w:lang w:val="es-ES" w:eastAsia="ar-SA"/>
        </w:rPr>
      </w:pPr>
    </w:p>
    <w:p w14:paraId="1271DBAE" w14:textId="77777777" w:rsidR="00634311" w:rsidRPr="00634311" w:rsidRDefault="00634311" w:rsidP="00634311">
      <w:pPr>
        <w:widowControl w:val="0"/>
        <w:tabs>
          <w:tab w:val="left" w:pos="5913"/>
        </w:tabs>
        <w:suppressAutoHyphens/>
        <w:overflowPunct w:val="0"/>
        <w:autoSpaceDE w:val="0"/>
        <w:ind w:left="1985" w:hanging="851"/>
        <w:jc w:val="both"/>
        <w:rPr>
          <w:rFonts w:ascii="Calibri" w:eastAsia="Times New Roman" w:hAnsi="Calibri" w:cs="Arial"/>
          <w:sz w:val="20"/>
          <w:szCs w:val="20"/>
          <w:lang w:val="es-ES" w:eastAsia="ar-SA"/>
        </w:rPr>
      </w:pPr>
      <w:r w:rsidRPr="00634311">
        <w:rPr>
          <w:rFonts w:ascii="Calibri" w:eastAsia="Times New Roman" w:hAnsi="Calibri" w:cs="Arial"/>
          <w:b/>
          <w:bCs/>
          <w:sz w:val="20"/>
          <w:szCs w:val="20"/>
          <w:lang w:val="es-ES" w:eastAsia="ar-SA"/>
        </w:rPr>
        <w:t>2.1.5</w:t>
      </w:r>
      <w:r w:rsidRPr="00634311">
        <w:rPr>
          <w:rFonts w:ascii="Calibri" w:eastAsia="Times New Roman" w:hAnsi="Calibri" w:cs="Arial"/>
          <w:b/>
          <w:bCs/>
          <w:sz w:val="20"/>
          <w:szCs w:val="20"/>
          <w:lang w:val="es-ES" w:eastAsia="ar-SA"/>
        </w:rPr>
        <w:tab/>
      </w:r>
      <w:r w:rsidRPr="00634311">
        <w:rPr>
          <w:rFonts w:ascii="Calibri" w:eastAsia="Times New Roman" w:hAnsi="Calibri" w:cs="Arial"/>
          <w:sz w:val="20"/>
          <w:szCs w:val="20"/>
          <w:lang w:val="es-ES" w:eastAsia="ar-SA"/>
        </w:rPr>
        <w:t>SEÑALA COMO DOMICILIO LEGAL PARA TODOS LOS EFECTOS QUE DERIVEN DEL PRESENTE CONVENIO, EL UBICADO EN: ___________________________</w:t>
      </w:r>
    </w:p>
    <w:p w14:paraId="3505613A" w14:textId="77777777" w:rsidR="00634311" w:rsidRPr="00634311" w:rsidRDefault="00634311" w:rsidP="00634311">
      <w:pPr>
        <w:widowControl w:val="0"/>
        <w:suppressAutoHyphens/>
        <w:overflowPunct w:val="0"/>
        <w:autoSpaceDE w:val="0"/>
        <w:ind w:left="2340" w:hanging="540"/>
        <w:jc w:val="both"/>
        <w:rPr>
          <w:rFonts w:ascii="Calibri" w:eastAsia="Times New Roman" w:hAnsi="Calibri" w:cs="Arial"/>
          <w:sz w:val="20"/>
          <w:szCs w:val="20"/>
          <w:lang w:val="es-ES" w:eastAsia="ar-SA"/>
        </w:rPr>
      </w:pPr>
    </w:p>
    <w:p w14:paraId="2A6FBEB2" w14:textId="77777777" w:rsidR="00634311" w:rsidRPr="00634311" w:rsidRDefault="00634311" w:rsidP="00634311">
      <w:pPr>
        <w:widowControl w:val="0"/>
        <w:suppressAutoHyphens/>
        <w:overflowPunct w:val="0"/>
        <w:autoSpaceDE w:val="0"/>
        <w:ind w:left="1985"/>
        <w:jc w:val="both"/>
        <w:rPr>
          <w:rFonts w:ascii="Calibri" w:eastAsia="Times New Roman" w:hAnsi="Calibri" w:cs="Arial"/>
          <w:b/>
          <w:sz w:val="20"/>
          <w:szCs w:val="20"/>
          <w:lang w:val="es-ES" w:eastAsia="ar-SA"/>
        </w:rPr>
      </w:pPr>
      <w:r w:rsidRPr="00634311">
        <w:rPr>
          <w:rFonts w:ascii="Calibri" w:eastAsia="Times New Roman" w:hAnsi="Calibri" w:cs="Arial"/>
          <w:b/>
          <w:i/>
          <w:sz w:val="20"/>
          <w:szCs w:val="20"/>
          <w:lang w:val="es-ES" w:eastAsia="ar-SA"/>
        </w:rPr>
        <w:lastRenderedPageBreak/>
        <w:t>(MENCIONAR E IDENTIFICAR A CUÁNTOS INTEGRANTES CONFORMAN LA PARTICIPACIÓN CONJUNTA PARA LA PRESENTACIÓN DE PROPUESTAS)</w:t>
      </w:r>
      <w:r w:rsidRPr="00634311">
        <w:rPr>
          <w:rFonts w:ascii="Calibri" w:eastAsia="Times New Roman" w:hAnsi="Calibri" w:cs="Arial"/>
          <w:b/>
          <w:sz w:val="20"/>
          <w:szCs w:val="20"/>
          <w:lang w:val="es-ES" w:eastAsia="ar-SA"/>
        </w:rPr>
        <w:t>.</w:t>
      </w:r>
    </w:p>
    <w:p w14:paraId="1BF3773A" w14:textId="77777777" w:rsidR="00634311" w:rsidRPr="00634311" w:rsidRDefault="00634311" w:rsidP="00634311">
      <w:pPr>
        <w:widowControl w:val="0"/>
        <w:suppressAutoHyphens/>
        <w:overflowPunct w:val="0"/>
        <w:autoSpaceDE w:val="0"/>
        <w:ind w:left="1985"/>
        <w:jc w:val="both"/>
        <w:rPr>
          <w:rFonts w:ascii="Calibri" w:eastAsia="Times New Roman" w:hAnsi="Calibri" w:cs="Arial"/>
          <w:sz w:val="20"/>
          <w:szCs w:val="20"/>
          <w:lang w:val="es-ES" w:eastAsia="ar-SA"/>
        </w:rPr>
      </w:pPr>
    </w:p>
    <w:p w14:paraId="6631A743" w14:textId="77777777" w:rsidR="00634311" w:rsidRPr="00634311" w:rsidRDefault="00634311" w:rsidP="00634311">
      <w:pPr>
        <w:ind w:left="567"/>
        <w:jc w:val="both"/>
        <w:rPr>
          <w:rFonts w:ascii="Calibri" w:hAnsi="Calibri" w:cs="Arial"/>
          <w:sz w:val="20"/>
        </w:rPr>
      </w:pPr>
    </w:p>
    <w:p w14:paraId="19EAA237" w14:textId="77777777" w:rsidR="00634311" w:rsidRPr="00634311" w:rsidRDefault="00634311" w:rsidP="00634311">
      <w:pPr>
        <w:numPr>
          <w:ilvl w:val="1"/>
          <w:numId w:val="13"/>
        </w:numPr>
        <w:tabs>
          <w:tab w:val="left" w:pos="2559"/>
        </w:tabs>
        <w:suppressAutoHyphens/>
        <w:jc w:val="both"/>
        <w:rPr>
          <w:rFonts w:ascii="Calibri" w:hAnsi="Calibri" w:cs="Arial"/>
          <w:sz w:val="20"/>
        </w:rPr>
      </w:pPr>
      <w:r w:rsidRPr="00634311">
        <w:rPr>
          <w:rFonts w:ascii="Calibri" w:hAnsi="Calibri" w:cs="Arial"/>
          <w:b/>
          <w:sz w:val="20"/>
        </w:rPr>
        <w:t>“LAS PARTES”</w:t>
      </w:r>
      <w:r w:rsidRPr="00634311">
        <w:rPr>
          <w:rFonts w:ascii="Calibri" w:hAnsi="Calibri" w:cs="Arial"/>
          <w:sz w:val="20"/>
        </w:rPr>
        <w:t xml:space="preserve"> DECLARAN QUE:</w:t>
      </w:r>
    </w:p>
    <w:p w14:paraId="595DC888" w14:textId="77777777" w:rsidR="00634311" w:rsidRPr="00634311" w:rsidRDefault="00634311" w:rsidP="00634311">
      <w:pPr>
        <w:tabs>
          <w:tab w:val="left" w:pos="1272"/>
        </w:tabs>
        <w:suppressAutoHyphens/>
        <w:overflowPunct w:val="0"/>
        <w:autoSpaceDE w:val="0"/>
        <w:jc w:val="both"/>
        <w:rPr>
          <w:rFonts w:ascii="Calibri" w:eastAsia="Times New Roman" w:hAnsi="Calibri" w:cs="Arial"/>
          <w:sz w:val="20"/>
          <w:szCs w:val="20"/>
          <w:lang w:val="es-ES" w:eastAsia="ar-SA"/>
        </w:rPr>
      </w:pPr>
    </w:p>
    <w:p w14:paraId="7DE2FE37" w14:textId="77777777" w:rsidR="00634311" w:rsidRPr="00634311" w:rsidRDefault="00634311" w:rsidP="00634311">
      <w:pPr>
        <w:numPr>
          <w:ilvl w:val="2"/>
          <w:numId w:val="13"/>
        </w:numPr>
        <w:tabs>
          <w:tab w:val="left" w:pos="4879"/>
        </w:tabs>
        <w:suppressAutoHyphens/>
        <w:jc w:val="both"/>
        <w:rPr>
          <w:rFonts w:ascii="Calibri" w:hAnsi="Calibri" w:cs="Arial"/>
          <w:sz w:val="20"/>
        </w:rPr>
      </w:pPr>
      <w:r w:rsidRPr="00634311">
        <w:rPr>
          <w:rFonts w:ascii="Calibri" w:hAnsi="Calibri" w:cs="Arial"/>
          <w:sz w:val="20"/>
        </w:rPr>
        <w:t>CONOCEN LOS REQUISITOS Y CONDICIONES ESTIPULADAS EN LA CONVOCATORIA DE LA CONVOCATORIA A LA LICITACIÓN PÚBLICA NACIONAL____________.</w:t>
      </w:r>
    </w:p>
    <w:p w14:paraId="083F8B01" w14:textId="77777777" w:rsidR="00634311" w:rsidRPr="00634311" w:rsidRDefault="00634311" w:rsidP="00634311">
      <w:pPr>
        <w:tabs>
          <w:tab w:val="left" w:pos="1854"/>
        </w:tabs>
        <w:suppressAutoHyphens/>
        <w:overflowPunct w:val="0"/>
        <w:autoSpaceDE w:val="0"/>
        <w:jc w:val="both"/>
        <w:rPr>
          <w:rFonts w:ascii="Calibri" w:eastAsia="Times New Roman" w:hAnsi="Calibri" w:cs="Arial"/>
          <w:sz w:val="20"/>
          <w:szCs w:val="20"/>
          <w:lang w:val="es-ES" w:eastAsia="ar-SA"/>
        </w:rPr>
      </w:pPr>
    </w:p>
    <w:p w14:paraId="08C46522" w14:textId="77777777" w:rsidR="00634311" w:rsidRPr="00634311" w:rsidRDefault="00634311" w:rsidP="00634311">
      <w:pPr>
        <w:tabs>
          <w:tab w:val="left" w:pos="4320"/>
        </w:tabs>
        <w:ind w:left="1440" w:hanging="720"/>
        <w:jc w:val="both"/>
        <w:rPr>
          <w:rFonts w:ascii="Calibri" w:hAnsi="Calibri" w:cs="Arial"/>
          <w:sz w:val="20"/>
        </w:rPr>
      </w:pPr>
      <w:r w:rsidRPr="00634311">
        <w:rPr>
          <w:rFonts w:ascii="Calibri" w:hAnsi="Calibri" w:cs="Arial"/>
          <w:b/>
          <w:sz w:val="20"/>
        </w:rPr>
        <w:t>3.1.2</w:t>
      </w:r>
      <w:r w:rsidRPr="00634311">
        <w:rPr>
          <w:rFonts w:ascii="Calibri" w:hAnsi="Calibri" w:cs="Arial"/>
          <w:b/>
          <w:sz w:val="20"/>
        </w:rPr>
        <w:tab/>
      </w:r>
      <w:r w:rsidRPr="00634311">
        <w:rPr>
          <w:rFonts w:ascii="Calibri" w:hAnsi="Calibri" w:cs="Arial"/>
          <w:sz w:val="20"/>
        </w:rPr>
        <w:t>MANIFIESTAN SU CONFORMIDAD EN FORMALIZAR EL PRESENTE CONVENIO, CON EL OBJETO DE PARTICIPAR CONJUNTAMENTE EN LA LICITACIÓN, PRESENTANDO PROPOSICIÓN TÉCNICA Y ECONÓMICA, CUMPLIENDO CON LO ESTABLECIDO EN LA CONVOCATORIA DE LA LICITACIÓN Y CON LO DISPUESTO EN LOS ARTÍCULOS 34, DE LA LEY DE ADQUISICIONES, ARRENDAMIENTOS Y SERVICIOS DEL SECTOR PÚBLICO Y 44 DE SU REGLAMENTO.</w:t>
      </w:r>
    </w:p>
    <w:p w14:paraId="71686C91" w14:textId="77777777" w:rsidR="00634311" w:rsidRPr="00634311" w:rsidRDefault="00634311" w:rsidP="00634311">
      <w:pPr>
        <w:tabs>
          <w:tab w:val="left" w:pos="1800"/>
        </w:tabs>
        <w:suppressAutoHyphens/>
        <w:overflowPunct w:val="0"/>
        <w:autoSpaceDE w:val="0"/>
        <w:jc w:val="both"/>
        <w:rPr>
          <w:rFonts w:ascii="Calibri" w:eastAsia="Times New Roman" w:hAnsi="Calibri" w:cs="Arial"/>
          <w:sz w:val="20"/>
          <w:szCs w:val="20"/>
          <w:lang w:val="es-ES" w:eastAsia="ar-SA"/>
        </w:rPr>
      </w:pPr>
    </w:p>
    <w:p w14:paraId="4E19DEC0" w14:textId="77777777" w:rsidR="00634311" w:rsidRPr="00634311" w:rsidRDefault="00634311" w:rsidP="00634311">
      <w:pPr>
        <w:widowControl w:val="0"/>
        <w:suppressAutoHyphens/>
        <w:overflowPunct w:val="0"/>
        <w:autoSpaceDE w:val="0"/>
        <w:ind w:left="1248" w:hanging="540"/>
        <w:jc w:val="both"/>
        <w:rPr>
          <w:rFonts w:ascii="Calibri" w:eastAsia="Times New Roman" w:hAnsi="Calibri" w:cs="Arial"/>
          <w:sz w:val="20"/>
          <w:szCs w:val="20"/>
          <w:lang w:val="es-ES" w:eastAsia="ar-SA"/>
        </w:rPr>
      </w:pPr>
      <w:r w:rsidRPr="00634311">
        <w:rPr>
          <w:rFonts w:ascii="Calibri" w:eastAsia="Times New Roman" w:hAnsi="Calibri" w:cs="Arial"/>
          <w:sz w:val="20"/>
          <w:szCs w:val="20"/>
          <w:lang w:val="es-ES" w:eastAsia="ar-SA"/>
        </w:rPr>
        <w:t>EXPUESTO LO ANTERIOR, LAS PARTES OTORGAN LAS SIGUIENTES:</w:t>
      </w:r>
    </w:p>
    <w:p w14:paraId="51835121" w14:textId="77777777" w:rsidR="00634311" w:rsidRPr="00634311" w:rsidRDefault="00634311" w:rsidP="00634311">
      <w:pPr>
        <w:widowControl w:val="0"/>
        <w:suppressAutoHyphens/>
        <w:overflowPunct w:val="0"/>
        <w:autoSpaceDE w:val="0"/>
        <w:jc w:val="both"/>
        <w:rPr>
          <w:rFonts w:ascii="Calibri" w:eastAsia="Times New Roman" w:hAnsi="Calibri" w:cs="Arial"/>
          <w:sz w:val="20"/>
          <w:szCs w:val="20"/>
          <w:lang w:val="es-ES" w:eastAsia="ar-SA"/>
        </w:rPr>
      </w:pPr>
    </w:p>
    <w:p w14:paraId="35CC2F9D" w14:textId="77777777" w:rsidR="00634311" w:rsidRPr="00634311" w:rsidRDefault="00634311" w:rsidP="00634311">
      <w:pPr>
        <w:widowControl w:val="0"/>
        <w:suppressAutoHyphens/>
        <w:overflowPunct w:val="0"/>
        <w:autoSpaceDE w:val="0"/>
        <w:jc w:val="center"/>
        <w:rPr>
          <w:rFonts w:ascii="Calibri" w:eastAsia="Times New Roman" w:hAnsi="Calibri" w:cs="Arial"/>
          <w:b/>
          <w:sz w:val="20"/>
          <w:szCs w:val="20"/>
          <w:lang w:val="es-ES" w:eastAsia="ar-SA"/>
        </w:rPr>
      </w:pPr>
      <w:r w:rsidRPr="00634311">
        <w:rPr>
          <w:rFonts w:ascii="Calibri" w:eastAsia="Times New Roman" w:hAnsi="Calibri" w:cs="Arial"/>
          <w:b/>
          <w:sz w:val="20"/>
          <w:szCs w:val="20"/>
          <w:lang w:val="es-ES" w:eastAsia="ar-SA"/>
        </w:rPr>
        <w:t>CLÁUSULAS</w:t>
      </w:r>
    </w:p>
    <w:p w14:paraId="754B5E97" w14:textId="77777777" w:rsidR="00634311" w:rsidRPr="00634311" w:rsidRDefault="00634311" w:rsidP="00634311">
      <w:pPr>
        <w:widowControl w:val="0"/>
        <w:suppressAutoHyphens/>
        <w:overflowPunct w:val="0"/>
        <w:autoSpaceDE w:val="0"/>
        <w:jc w:val="center"/>
        <w:rPr>
          <w:rFonts w:ascii="Calibri" w:eastAsia="Times New Roman" w:hAnsi="Calibri" w:cs="Arial"/>
          <w:b/>
          <w:sz w:val="20"/>
          <w:szCs w:val="20"/>
          <w:lang w:val="es-ES" w:eastAsia="ar-SA"/>
        </w:rPr>
      </w:pPr>
    </w:p>
    <w:p w14:paraId="6778CEC6" w14:textId="77777777" w:rsidR="00634311" w:rsidRPr="00634311" w:rsidRDefault="00634311" w:rsidP="00634311">
      <w:pPr>
        <w:widowControl w:val="0"/>
        <w:suppressAutoHyphens/>
        <w:overflowPunct w:val="0"/>
        <w:autoSpaceDE w:val="0"/>
        <w:ind w:left="2340" w:hanging="540"/>
        <w:jc w:val="center"/>
        <w:rPr>
          <w:rFonts w:ascii="Calibri" w:eastAsia="Times New Roman" w:hAnsi="Calibri" w:cs="Arial"/>
          <w:sz w:val="20"/>
          <w:szCs w:val="20"/>
          <w:lang w:val="es-ES" w:eastAsia="ar-SA"/>
        </w:rPr>
      </w:pPr>
    </w:p>
    <w:p w14:paraId="20A16EF4" w14:textId="77777777" w:rsidR="00634311" w:rsidRPr="00634311" w:rsidRDefault="00634311" w:rsidP="00634311">
      <w:pPr>
        <w:widowControl w:val="0"/>
        <w:suppressAutoHyphens/>
        <w:overflowPunct w:val="0"/>
        <w:autoSpaceDE w:val="0"/>
        <w:ind w:left="1943" w:hanging="1403"/>
        <w:jc w:val="both"/>
        <w:rPr>
          <w:rFonts w:ascii="Calibri" w:eastAsia="Times New Roman" w:hAnsi="Calibri" w:cs="Arial"/>
          <w:b/>
          <w:sz w:val="20"/>
          <w:szCs w:val="20"/>
          <w:lang w:val="es-ES" w:eastAsia="ar-SA"/>
        </w:rPr>
      </w:pPr>
      <w:r w:rsidRPr="00634311">
        <w:rPr>
          <w:rFonts w:ascii="Calibri" w:eastAsia="Times New Roman" w:hAnsi="Calibri" w:cs="Arial"/>
          <w:b/>
          <w:sz w:val="20"/>
          <w:szCs w:val="20"/>
          <w:lang w:val="es-ES" w:eastAsia="ar-SA"/>
        </w:rPr>
        <w:t>PRIMERA.-</w:t>
      </w:r>
      <w:r w:rsidRPr="00634311">
        <w:rPr>
          <w:rFonts w:ascii="Calibri" w:eastAsia="Times New Roman" w:hAnsi="Calibri" w:cs="Arial"/>
          <w:b/>
          <w:sz w:val="20"/>
          <w:szCs w:val="20"/>
          <w:lang w:val="es-ES" w:eastAsia="ar-SA"/>
        </w:rPr>
        <w:tab/>
        <w:t>OBJETO.- “PARTICIPACIÓN CONJUNTA”.</w:t>
      </w:r>
    </w:p>
    <w:p w14:paraId="6C2A4521" w14:textId="77777777" w:rsidR="00634311" w:rsidRPr="00634311" w:rsidRDefault="00634311" w:rsidP="00634311">
      <w:pPr>
        <w:widowControl w:val="0"/>
        <w:suppressAutoHyphens/>
        <w:overflowPunct w:val="0"/>
        <w:autoSpaceDE w:val="0"/>
        <w:ind w:left="1957" w:hanging="14"/>
        <w:jc w:val="both"/>
        <w:rPr>
          <w:rFonts w:ascii="Calibri" w:eastAsia="Times New Roman" w:hAnsi="Calibri" w:cs="Arial"/>
          <w:sz w:val="20"/>
          <w:szCs w:val="20"/>
          <w:lang w:val="es-ES" w:eastAsia="ar-SA"/>
        </w:rPr>
      </w:pPr>
    </w:p>
    <w:p w14:paraId="2CAAEF90" w14:textId="77777777" w:rsidR="00634311" w:rsidRPr="00634311" w:rsidRDefault="00634311" w:rsidP="00634311">
      <w:pPr>
        <w:widowControl w:val="0"/>
        <w:suppressAutoHyphens/>
        <w:overflowPunct w:val="0"/>
        <w:autoSpaceDE w:val="0"/>
        <w:ind w:left="1985"/>
        <w:jc w:val="both"/>
        <w:rPr>
          <w:rFonts w:ascii="Calibri" w:eastAsia="Times New Roman" w:hAnsi="Calibri" w:cs="Arial"/>
          <w:sz w:val="20"/>
          <w:szCs w:val="20"/>
          <w:lang w:val="es-ES" w:eastAsia="ar-SA"/>
        </w:rPr>
      </w:pPr>
      <w:r w:rsidRPr="00634311">
        <w:rPr>
          <w:rFonts w:ascii="Calibri" w:eastAsia="Times New Roman" w:hAnsi="Calibri" w:cs="Arial"/>
          <w:b/>
          <w:sz w:val="20"/>
          <w:szCs w:val="20"/>
          <w:lang w:val="es-ES" w:eastAsia="ar-SA"/>
        </w:rPr>
        <w:t>“LAS PARTES”</w:t>
      </w:r>
      <w:r w:rsidRPr="00634311">
        <w:rPr>
          <w:rFonts w:ascii="Calibri" w:eastAsia="Times New Roman" w:hAnsi="Calibri" w:cs="Arial"/>
          <w:sz w:val="20"/>
          <w:szCs w:val="20"/>
          <w:lang w:val="es-ES" w:eastAsia="ar-SA"/>
        </w:rPr>
        <w:t xml:space="preserve"> CONVIENEN, EN CONJUNTAR SUS RECURSOS TÉCNICOS, LEGALES, ADMINISTRATIVOS, ECONÓMICOS Y FINANCIEROS PARA PRESENTAR PROPOSICIÓN TÉCNICA Y ECONÓMICA EN LA LICITACIÓN PÚBLICA NACIONAL NÚMERO _________ Y EN CASO DE SER ADJUDICATARIO DEL CONTRATO, SE OBLIGAN A PRESTAR EL SERVICIO OBJETO DEL CONVENIO, CON LA PARTICIPACIÓN SIGUIENTE:</w:t>
      </w:r>
    </w:p>
    <w:p w14:paraId="34B5226F" w14:textId="77777777" w:rsidR="00634311" w:rsidRPr="00634311" w:rsidRDefault="00634311" w:rsidP="00634311">
      <w:pPr>
        <w:widowControl w:val="0"/>
        <w:suppressAutoHyphens/>
        <w:overflowPunct w:val="0"/>
        <w:autoSpaceDE w:val="0"/>
        <w:ind w:left="1957" w:firstLine="28"/>
        <w:jc w:val="both"/>
        <w:rPr>
          <w:rFonts w:ascii="Calibri" w:eastAsia="Times New Roman" w:hAnsi="Calibri" w:cs="Arial"/>
          <w:sz w:val="20"/>
          <w:szCs w:val="20"/>
          <w:lang w:val="es-ES" w:eastAsia="ar-SA"/>
        </w:rPr>
      </w:pPr>
    </w:p>
    <w:p w14:paraId="23F6BBDE" w14:textId="77777777" w:rsidR="00634311" w:rsidRPr="00634311" w:rsidRDefault="00634311" w:rsidP="00634311">
      <w:pPr>
        <w:widowControl w:val="0"/>
        <w:suppressAutoHyphens/>
        <w:overflowPunct w:val="0"/>
        <w:autoSpaceDE w:val="0"/>
        <w:ind w:left="1957" w:hanging="14"/>
        <w:jc w:val="both"/>
        <w:rPr>
          <w:rFonts w:ascii="Calibri" w:eastAsia="Times New Roman" w:hAnsi="Calibri" w:cs="Arial"/>
          <w:sz w:val="20"/>
          <w:szCs w:val="20"/>
          <w:lang w:val="es-ES" w:eastAsia="ar-SA"/>
        </w:rPr>
      </w:pPr>
      <w:r w:rsidRPr="00634311">
        <w:rPr>
          <w:rFonts w:ascii="Calibri" w:eastAsia="Times New Roman" w:hAnsi="Calibri" w:cs="Arial"/>
          <w:b/>
          <w:sz w:val="20"/>
          <w:szCs w:val="20"/>
          <w:lang w:val="es-ES" w:eastAsia="ar-SA"/>
        </w:rPr>
        <w:t>PARTICIPANTE “A”:</w:t>
      </w:r>
      <w:r w:rsidRPr="00634311">
        <w:rPr>
          <w:rFonts w:ascii="Calibri" w:eastAsia="Times New Roman" w:hAnsi="Calibri" w:cs="Arial"/>
          <w:sz w:val="20"/>
          <w:szCs w:val="20"/>
          <w:lang w:val="es-ES" w:eastAsia="ar-SA"/>
        </w:rPr>
        <w:t xml:space="preserve"> </w:t>
      </w:r>
      <w:r w:rsidRPr="00634311">
        <w:rPr>
          <w:rFonts w:ascii="Calibri" w:eastAsia="Times New Roman" w:hAnsi="Calibri" w:cs="Arial"/>
          <w:b/>
          <w:i/>
          <w:sz w:val="20"/>
          <w:szCs w:val="20"/>
          <w:u w:val="single"/>
          <w:lang w:val="es-ES" w:eastAsia="ar-SA"/>
        </w:rPr>
        <w:t>(DESCRIBIR LA PARTE QUE SE OBLIGA A SUMINISTRAR)</w:t>
      </w:r>
      <w:r w:rsidRPr="00634311">
        <w:rPr>
          <w:rFonts w:ascii="Calibri" w:eastAsia="Times New Roman" w:hAnsi="Calibri" w:cs="Arial"/>
          <w:sz w:val="20"/>
          <w:szCs w:val="20"/>
          <w:lang w:val="es-ES" w:eastAsia="ar-SA"/>
        </w:rPr>
        <w:t>.</w:t>
      </w:r>
    </w:p>
    <w:p w14:paraId="4B91E853" w14:textId="77777777" w:rsidR="00634311" w:rsidRPr="00634311" w:rsidRDefault="00634311" w:rsidP="00634311">
      <w:pPr>
        <w:widowControl w:val="0"/>
        <w:suppressAutoHyphens/>
        <w:overflowPunct w:val="0"/>
        <w:autoSpaceDE w:val="0"/>
        <w:ind w:left="1971"/>
        <w:jc w:val="both"/>
        <w:rPr>
          <w:rFonts w:ascii="Calibri" w:eastAsia="Times New Roman" w:hAnsi="Calibri" w:cs="Arial"/>
          <w:sz w:val="20"/>
          <w:szCs w:val="20"/>
          <w:lang w:val="es-ES" w:eastAsia="ar-SA"/>
        </w:rPr>
      </w:pPr>
    </w:p>
    <w:p w14:paraId="378A863A" w14:textId="77777777" w:rsidR="00634311" w:rsidRPr="00634311" w:rsidRDefault="00634311" w:rsidP="00634311">
      <w:pPr>
        <w:widowControl w:val="0"/>
        <w:suppressAutoHyphens/>
        <w:overflowPunct w:val="0"/>
        <w:autoSpaceDE w:val="0"/>
        <w:ind w:left="1971"/>
        <w:jc w:val="both"/>
        <w:rPr>
          <w:rFonts w:ascii="Calibri" w:eastAsia="Times New Roman" w:hAnsi="Calibri" w:cs="Arial"/>
          <w:sz w:val="20"/>
          <w:szCs w:val="20"/>
          <w:lang w:val="es-ES" w:eastAsia="ar-SA"/>
        </w:rPr>
      </w:pPr>
      <w:r w:rsidRPr="00634311">
        <w:rPr>
          <w:rFonts w:ascii="Calibri" w:eastAsia="Times New Roman" w:hAnsi="Calibri" w:cs="Arial"/>
          <w:b/>
          <w:i/>
          <w:sz w:val="20"/>
          <w:szCs w:val="20"/>
          <w:u w:val="single"/>
          <w:lang w:val="es-ES" w:eastAsia="ar-SA"/>
        </w:rPr>
        <w:t>(CADA UNO DE LOS INTEGRANTES QUE CONFORMAN LA PARTICIPACIÓN CONJUNTA PARA LA PRESENTACIÓN DE PROPUESTAS DEBERÁ DESCRIBIR LA PARTE QUE SE OBLIGA A ENTREGAR)</w:t>
      </w:r>
      <w:r w:rsidRPr="00634311">
        <w:rPr>
          <w:rFonts w:ascii="Calibri" w:eastAsia="Times New Roman" w:hAnsi="Calibri" w:cs="Arial"/>
          <w:sz w:val="20"/>
          <w:szCs w:val="20"/>
          <w:lang w:val="es-ES" w:eastAsia="ar-SA"/>
        </w:rPr>
        <w:t>.</w:t>
      </w:r>
    </w:p>
    <w:p w14:paraId="584C4340" w14:textId="77777777" w:rsidR="00634311" w:rsidRPr="00634311" w:rsidRDefault="00634311" w:rsidP="00634311">
      <w:pPr>
        <w:widowControl w:val="0"/>
        <w:suppressAutoHyphens/>
        <w:overflowPunct w:val="0"/>
        <w:autoSpaceDE w:val="0"/>
        <w:ind w:left="1971"/>
        <w:jc w:val="both"/>
        <w:rPr>
          <w:rFonts w:ascii="Calibri" w:eastAsia="Times New Roman" w:hAnsi="Calibri" w:cs="Arial"/>
          <w:sz w:val="20"/>
          <w:szCs w:val="20"/>
          <w:lang w:val="es-ES" w:eastAsia="ar-SA"/>
        </w:rPr>
      </w:pPr>
    </w:p>
    <w:p w14:paraId="00BCC279" w14:textId="77777777" w:rsidR="00634311" w:rsidRPr="00634311" w:rsidRDefault="00634311" w:rsidP="00634311">
      <w:pPr>
        <w:widowControl w:val="0"/>
        <w:suppressAutoHyphens/>
        <w:overflowPunct w:val="0"/>
        <w:autoSpaceDE w:val="0"/>
        <w:ind w:left="1971"/>
        <w:jc w:val="both"/>
        <w:rPr>
          <w:rFonts w:ascii="Calibri" w:eastAsia="Times New Roman" w:hAnsi="Calibri" w:cs="Arial"/>
          <w:sz w:val="20"/>
          <w:szCs w:val="20"/>
          <w:lang w:val="es-ES" w:eastAsia="ar-SA"/>
        </w:rPr>
      </w:pPr>
    </w:p>
    <w:p w14:paraId="647D55BA" w14:textId="77777777" w:rsidR="00634311" w:rsidRPr="00634311" w:rsidRDefault="00634311" w:rsidP="00634311">
      <w:pPr>
        <w:widowControl w:val="0"/>
        <w:suppressAutoHyphens/>
        <w:overflowPunct w:val="0"/>
        <w:autoSpaceDE w:val="0"/>
        <w:ind w:left="1943" w:hanging="1403"/>
        <w:jc w:val="both"/>
        <w:rPr>
          <w:rFonts w:ascii="Calibri" w:eastAsia="Times New Roman" w:hAnsi="Calibri" w:cs="Arial"/>
          <w:b/>
          <w:sz w:val="20"/>
          <w:szCs w:val="20"/>
          <w:lang w:val="es-ES" w:eastAsia="ar-SA"/>
        </w:rPr>
      </w:pPr>
      <w:r w:rsidRPr="00634311">
        <w:rPr>
          <w:rFonts w:ascii="Calibri" w:eastAsia="Times New Roman" w:hAnsi="Calibri" w:cs="Arial"/>
          <w:b/>
          <w:sz w:val="20"/>
          <w:szCs w:val="20"/>
          <w:lang w:val="es-ES" w:eastAsia="ar-SA"/>
        </w:rPr>
        <w:t>SEGUNDA.-</w:t>
      </w:r>
      <w:r w:rsidRPr="00634311">
        <w:rPr>
          <w:rFonts w:ascii="Calibri" w:eastAsia="Times New Roman" w:hAnsi="Calibri" w:cs="Arial"/>
          <w:b/>
          <w:sz w:val="20"/>
          <w:szCs w:val="20"/>
          <w:lang w:val="es-ES" w:eastAsia="ar-SA"/>
        </w:rPr>
        <w:tab/>
        <w:t>REPRESENTANTE COMÚN Y OBLIGADO SOLIDARIO.</w:t>
      </w:r>
    </w:p>
    <w:p w14:paraId="374E9C22" w14:textId="77777777" w:rsidR="00634311" w:rsidRPr="00634311" w:rsidRDefault="00634311" w:rsidP="00634311">
      <w:pPr>
        <w:widowControl w:val="0"/>
        <w:suppressAutoHyphens/>
        <w:overflowPunct w:val="0"/>
        <w:autoSpaceDE w:val="0"/>
        <w:ind w:left="1800" w:hanging="1260"/>
        <w:jc w:val="both"/>
        <w:rPr>
          <w:rFonts w:ascii="Calibri" w:eastAsia="Times New Roman" w:hAnsi="Calibri" w:cs="Arial"/>
          <w:sz w:val="20"/>
          <w:szCs w:val="20"/>
          <w:lang w:val="es-ES" w:eastAsia="ar-SA"/>
        </w:rPr>
      </w:pPr>
    </w:p>
    <w:p w14:paraId="5DC8A84E" w14:textId="77777777" w:rsidR="00634311" w:rsidRPr="00634311" w:rsidRDefault="00634311" w:rsidP="00634311">
      <w:pPr>
        <w:widowControl w:val="0"/>
        <w:suppressAutoHyphens/>
        <w:overflowPunct w:val="0"/>
        <w:autoSpaceDE w:val="0"/>
        <w:ind w:left="1957" w:firstLine="14"/>
        <w:jc w:val="both"/>
        <w:rPr>
          <w:rFonts w:ascii="Calibri" w:eastAsia="Times New Roman" w:hAnsi="Calibri" w:cs="Arial"/>
          <w:sz w:val="20"/>
          <w:szCs w:val="20"/>
          <w:lang w:val="es-ES" w:eastAsia="ar-SA"/>
        </w:rPr>
      </w:pPr>
      <w:r w:rsidRPr="00634311">
        <w:rPr>
          <w:rFonts w:ascii="Calibri" w:eastAsia="Times New Roman" w:hAnsi="Calibri" w:cs="Arial"/>
          <w:b/>
          <w:sz w:val="20"/>
          <w:szCs w:val="20"/>
          <w:lang w:val="es-ES" w:eastAsia="ar-SA"/>
        </w:rPr>
        <w:t xml:space="preserve">“LAS </w:t>
      </w:r>
      <w:proofErr w:type="gramStart"/>
      <w:r w:rsidRPr="00634311">
        <w:rPr>
          <w:rFonts w:ascii="Calibri" w:eastAsia="Times New Roman" w:hAnsi="Calibri" w:cs="Arial"/>
          <w:b/>
          <w:sz w:val="20"/>
          <w:szCs w:val="20"/>
          <w:lang w:val="es-ES" w:eastAsia="ar-SA"/>
        </w:rPr>
        <w:t xml:space="preserve">PARTES“ </w:t>
      </w:r>
      <w:r w:rsidRPr="00634311">
        <w:rPr>
          <w:rFonts w:ascii="Calibri" w:eastAsia="Times New Roman" w:hAnsi="Calibri" w:cs="Arial"/>
          <w:sz w:val="20"/>
          <w:szCs w:val="20"/>
          <w:lang w:val="es-ES" w:eastAsia="ar-SA"/>
        </w:rPr>
        <w:t>ACEPTAN</w:t>
      </w:r>
      <w:proofErr w:type="gramEnd"/>
      <w:r w:rsidRPr="00634311">
        <w:rPr>
          <w:rFonts w:ascii="Calibri" w:eastAsia="Times New Roman" w:hAnsi="Calibri" w:cs="Arial"/>
          <w:sz w:val="20"/>
          <w:szCs w:val="20"/>
          <w:lang w:val="es-ES" w:eastAsia="ar-SA"/>
        </w:rPr>
        <w:t xml:space="preserve"> EXPRESAMENTE EN DESIGNAR COMO REPRESENTANTE COMÚN AL ____________, A TRAVÉS DEL PRESENTE INSTRUMENTO, OTORGÁNDOLE PODER AMPLIO Y SUFICIENTE, PARA ATENDER TODO LO RELACIONADO CON LAS PROPOSICIONES TÉCNICA Y ECONÓMICA EN EL PROCEDIMIENTO DE LICITACIÓN, ASÍ COMO PARA SUSCRIBIR DICHAS PROPOSICIONES.</w:t>
      </w:r>
    </w:p>
    <w:p w14:paraId="75ED9E03" w14:textId="77777777" w:rsidR="00634311" w:rsidRPr="00634311" w:rsidRDefault="00634311" w:rsidP="00634311">
      <w:pPr>
        <w:widowControl w:val="0"/>
        <w:suppressAutoHyphens/>
        <w:overflowPunct w:val="0"/>
        <w:autoSpaceDE w:val="0"/>
        <w:ind w:left="1957" w:firstLine="14"/>
        <w:jc w:val="both"/>
        <w:rPr>
          <w:rFonts w:ascii="Calibri" w:eastAsia="Times New Roman" w:hAnsi="Calibri" w:cs="Arial"/>
          <w:sz w:val="20"/>
          <w:szCs w:val="20"/>
          <w:lang w:val="es-ES" w:eastAsia="ar-SA"/>
        </w:rPr>
      </w:pPr>
    </w:p>
    <w:p w14:paraId="37D3C596" w14:textId="77777777" w:rsidR="00634311" w:rsidRPr="00634311" w:rsidRDefault="00634311" w:rsidP="00634311">
      <w:pPr>
        <w:widowControl w:val="0"/>
        <w:suppressAutoHyphens/>
        <w:overflowPunct w:val="0"/>
        <w:autoSpaceDE w:val="0"/>
        <w:ind w:left="1957" w:firstLine="14"/>
        <w:jc w:val="both"/>
        <w:rPr>
          <w:rFonts w:ascii="Calibri" w:eastAsia="Times New Roman" w:hAnsi="Calibri" w:cs="Arial"/>
          <w:sz w:val="20"/>
          <w:szCs w:val="20"/>
          <w:lang w:val="es-ES" w:eastAsia="ar-SA"/>
        </w:rPr>
      </w:pPr>
      <w:r w:rsidRPr="00634311">
        <w:rPr>
          <w:rFonts w:ascii="Calibri" w:eastAsia="Times New Roman" w:hAnsi="Calibri" w:cs="Arial"/>
          <w:sz w:val="20"/>
          <w:szCs w:val="20"/>
          <w:lang w:val="es-ES" w:eastAsia="ar-SA"/>
        </w:rPr>
        <w:t xml:space="preserve">ASIMISMO, CONVIENEN ENTRE SI EN CONSTITUIRSE EN FORMA CONJUNTA Y SOLIDARIA PARA COMPROMETERSE POR CUALQUIER RESPONSABILIDAD DERIVADA DEL CUMPLIMIENTO DE LAS OBLIGACIONES ESTABLECIDAS EN EL PRESENTE CONVENIO, CON RELACIÓN AL CONTRATO QUE SUS REPRESENTANTES LEGALES FIRMEN CON EL INSTITUTO MEXICANO DEL SEGURO SOCIAL (IMSS), DERIVADO DEL PROCEDIMIENTO DE CONTRATACIÓN __________________, ACEPTANDO EXPRESAMENTE EN RESPONDER ANTE EL IMSS POR LAS PROPOSICIONES QUE SE </w:t>
      </w:r>
      <w:r w:rsidRPr="00634311">
        <w:rPr>
          <w:rFonts w:ascii="Calibri" w:eastAsia="Times New Roman" w:hAnsi="Calibri" w:cs="Arial"/>
          <w:sz w:val="20"/>
          <w:szCs w:val="20"/>
          <w:lang w:val="es-ES" w:eastAsia="ar-SA"/>
        </w:rPr>
        <w:lastRenderedPageBreak/>
        <w:t>PRESENTEN Y, EN SU CASO, DE LAS OBLIGACIONES QUE DERIVEN DE LA ADJUDICACIÓN DEL CONTRATO RESPECTIVO.</w:t>
      </w:r>
    </w:p>
    <w:p w14:paraId="524FE5EE" w14:textId="77777777" w:rsidR="00634311" w:rsidRPr="00634311" w:rsidRDefault="00634311" w:rsidP="00634311">
      <w:pPr>
        <w:widowControl w:val="0"/>
        <w:suppressAutoHyphens/>
        <w:overflowPunct w:val="0"/>
        <w:autoSpaceDE w:val="0"/>
        <w:ind w:left="1957" w:firstLine="14"/>
        <w:jc w:val="both"/>
        <w:rPr>
          <w:rFonts w:ascii="Calibri" w:eastAsia="Times New Roman" w:hAnsi="Calibri" w:cs="Arial"/>
          <w:sz w:val="20"/>
          <w:szCs w:val="20"/>
          <w:lang w:val="es-ES" w:eastAsia="ar-SA"/>
        </w:rPr>
      </w:pPr>
    </w:p>
    <w:p w14:paraId="5E34BE84" w14:textId="77777777" w:rsidR="00634311" w:rsidRPr="00634311" w:rsidRDefault="00634311" w:rsidP="00634311">
      <w:pPr>
        <w:widowControl w:val="0"/>
        <w:suppressAutoHyphens/>
        <w:overflowPunct w:val="0"/>
        <w:autoSpaceDE w:val="0"/>
        <w:ind w:left="1971" w:hanging="1431"/>
        <w:jc w:val="both"/>
        <w:rPr>
          <w:rFonts w:ascii="Calibri" w:eastAsia="Times New Roman" w:hAnsi="Calibri" w:cs="Arial"/>
          <w:b/>
          <w:sz w:val="20"/>
          <w:szCs w:val="20"/>
          <w:lang w:val="es-ES" w:eastAsia="ar-SA"/>
        </w:rPr>
      </w:pPr>
    </w:p>
    <w:p w14:paraId="287DACBD" w14:textId="77777777" w:rsidR="00634311" w:rsidRPr="00634311" w:rsidRDefault="00634311" w:rsidP="00634311">
      <w:pPr>
        <w:widowControl w:val="0"/>
        <w:suppressAutoHyphens/>
        <w:overflowPunct w:val="0"/>
        <w:autoSpaceDE w:val="0"/>
        <w:ind w:left="1971" w:hanging="1431"/>
        <w:jc w:val="both"/>
        <w:rPr>
          <w:rFonts w:ascii="Calibri" w:eastAsia="Times New Roman" w:hAnsi="Calibri" w:cs="Arial"/>
          <w:b/>
          <w:sz w:val="20"/>
          <w:szCs w:val="20"/>
          <w:lang w:val="es-ES" w:eastAsia="ar-SA"/>
        </w:rPr>
      </w:pPr>
      <w:r w:rsidRPr="00634311">
        <w:rPr>
          <w:rFonts w:ascii="Calibri" w:eastAsia="Times New Roman" w:hAnsi="Calibri" w:cs="Arial"/>
          <w:b/>
          <w:sz w:val="20"/>
          <w:szCs w:val="20"/>
          <w:lang w:val="es-ES" w:eastAsia="ar-SA"/>
        </w:rPr>
        <w:t xml:space="preserve">TERCERA.- </w:t>
      </w:r>
      <w:r w:rsidRPr="00634311">
        <w:rPr>
          <w:rFonts w:ascii="Calibri" w:eastAsia="Times New Roman" w:hAnsi="Calibri" w:cs="Arial"/>
          <w:b/>
          <w:sz w:val="20"/>
          <w:szCs w:val="20"/>
          <w:lang w:val="es-ES" w:eastAsia="ar-SA"/>
        </w:rPr>
        <w:tab/>
        <w:t>DEL COBRO DE LAS FACTURAS.</w:t>
      </w:r>
    </w:p>
    <w:p w14:paraId="78589FE1" w14:textId="77777777" w:rsidR="00634311" w:rsidRPr="00634311" w:rsidRDefault="00634311" w:rsidP="00634311">
      <w:pPr>
        <w:widowControl w:val="0"/>
        <w:suppressAutoHyphens/>
        <w:overflowPunct w:val="0"/>
        <w:autoSpaceDE w:val="0"/>
        <w:ind w:left="1800" w:hanging="1260"/>
        <w:jc w:val="both"/>
        <w:rPr>
          <w:rFonts w:ascii="Calibri" w:eastAsia="Times New Roman" w:hAnsi="Calibri" w:cs="Arial"/>
          <w:sz w:val="20"/>
          <w:szCs w:val="20"/>
          <w:lang w:val="es-ES" w:eastAsia="ar-SA"/>
        </w:rPr>
      </w:pPr>
    </w:p>
    <w:p w14:paraId="7AFA770B" w14:textId="77777777" w:rsidR="00634311" w:rsidRPr="00634311" w:rsidRDefault="00634311" w:rsidP="00634311">
      <w:pPr>
        <w:widowControl w:val="0"/>
        <w:suppressAutoHyphens/>
        <w:overflowPunct w:val="0"/>
        <w:autoSpaceDE w:val="0"/>
        <w:ind w:left="1957" w:firstLine="14"/>
        <w:jc w:val="both"/>
        <w:rPr>
          <w:rFonts w:ascii="Calibri" w:eastAsia="Times New Roman" w:hAnsi="Calibri" w:cs="Arial"/>
          <w:sz w:val="20"/>
          <w:szCs w:val="20"/>
          <w:lang w:val="es-ES" w:eastAsia="ar-SA"/>
        </w:rPr>
      </w:pPr>
      <w:r w:rsidRPr="00634311">
        <w:rPr>
          <w:rFonts w:ascii="Calibri" w:eastAsia="Times New Roman" w:hAnsi="Calibri" w:cs="Arial"/>
          <w:b/>
          <w:sz w:val="20"/>
          <w:szCs w:val="20"/>
          <w:lang w:val="es-ES" w:eastAsia="ar-SA"/>
        </w:rPr>
        <w:t>“LAS PARTES”</w:t>
      </w:r>
      <w:r w:rsidRPr="00634311">
        <w:rPr>
          <w:rFonts w:ascii="Calibri" w:eastAsia="Times New Roman" w:hAnsi="Calibri" w:cs="Arial"/>
          <w:sz w:val="20"/>
          <w:szCs w:val="20"/>
          <w:lang w:val="es-ES" w:eastAsia="ar-SA"/>
        </w:rPr>
        <w:t xml:space="preserve"> CONVIENEN EXPRESAMENTE, QUE “EL PARTICIPANTE______ </w:t>
      </w:r>
      <w:r w:rsidRPr="00634311">
        <w:rPr>
          <w:rFonts w:ascii="Calibri" w:eastAsia="Times New Roman" w:hAnsi="Calibri" w:cs="Arial"/>
          <w:b/>
          <w:i/>
          <w:sz w:val="20"/>
          <w:szCs w:val="20"/>
          <w:u w:val="single"/>
          <w:lang w:val="es-ES" w:eastAsia="ar-SA"/>
        </w:rPr>
        <w:t>(LOS PARTICIPANTES, DEBERÁN INDICAR CUÁL DE ELLOS ESTARÁ FACULTADO PARA REALIZAR EL COBRO)</w:t>
      </w:r>
      <w:r w:rsidRPr="00634311">
        <w:rPr>
          <w:rFonts w:ascii="Calibri" w:eastAsia="Times New Roman" w:hAnsi="Calibri" w:cs="Arial"/>
          <w:sz w:val="20"/>
          <w:szCs w:val="20"/>
          <w:lang w:val="es-ES" w:eastAsia="ar-SA"/>
        </w:rPr>
        <w:t>, PARA EFECTUAR EL COBRO DE LAS FACTURAS RELATIVAS AL SERVICIO QUE SEA PRESTADO AL IMSS, CON MOTIVO DEL CONTRATO QUE SE DERIVE DE LA LICITACIÓN PÚBLICA NACIONAL NÚMERO _________.</w:t>
      </w:r>
    </w:p>
    <w:p w14:paraId="75B5C805" w14:textId="77777777" w:rsidR="00634311" w:rsidRPr="00634311" w:rsidRDefault="00634311" w:rsidP="00634311">
      <w:pPr>
        <w:widowControl w:val="0"/>
        <w:suppressAutoHyphens/>
        <w:overflowPunct w:val="0"/>
        <w:autoSpaceDE w:val="0"/>
        <w:ind w:left="1985" w:hanging="1425"/>
        <w:jc w:val="both"/>
        <w:rPr>
          <w:rFonts w:ascii="Calibri" w:eastAsia="Times New Roman" w:hAnsi="Calibri" w:cs="Arial"/>
          <w:bCs/>
          <w:sz w:val="20"/>
          <w:szCs w:val="20"/>
          <w:lang w:val="es-ES" w:eastAsia="ar-SA"/>
        </w:rPr>
      </w:pPr>
    </w:p>
    <w:p w14:paraId="59C75EBA" w14:textId="77777777" w:rsidR="00634311" w:rsidRPr="00634311" w:rsidRDefault="00634311" w:rsidP="00634311">
      <w:pPr>
        <w:widowControl w:val="0"/>
        <w:suppressAutoHyphens/>
        <w:overflowPunct w:val="0"/>
        <w:autoSpaceDE w:val="0"/>
        <w:ind w:left="1985" w:hanging="1425"/>
        <w:jc w:val="both"/>
        <w:rPr>
          <w:rFonts w:ascii="Calibri" w:eastAsia="Times New Roman" w:hAnsi="Calibri" w:cs="Arial"/>
          <w:b/>
          <w:sz w:val="20"/>
          <w:szCs w:val="20"/>
          <w:lang w:val="es-ES" w:eastAsia="ar-SA"/>
        </w:rPr>
      </w:pPr>
      <w:r w:rsidRPr="00634311">
        <w:rPr>
          <w:rFonts w:ascii="Calibri" w:eastAsia="Times New Roman" w:hAnsi="Calibri" w:cs="Arial"/>
          <w:b/>
          <w:sz w:val="20"/>
          <w:szCs w:val="20"/>
          <w:lang w:val="es-ES" w:eastAsia="ar-SA"/>
        </w:rPr>
        <w:t xml:space="preserve">CUARTA.- </w:t>
      </w:r>
      <w:r w:rsidRPr="00634311">
        <w:rPr>
          <w:rFonts w:ascii="Calibri" w:eastAsia="Times New Roman" w:hAnsi="Calibri" w:cs="Arial"/>
          <w:b/>
          <w:sz w:val="20"/>
          <w:szCs w:val="20"/>
          <w:lang w:val="es-ES" w:eastAsia="ar-SA"/>
        </w:rPr>
        <w:tab/>
        <w:t>VIGENCIA.</w:t>
      </w:r>
    </w:p>
    <w:p w14:paraId="5089E999" w14:textId="77777777" w:rsidR="00634311" w:rsidRPr="00634311" w:rsidRDefault="00634311" w:rsidP="00634311">
      <w:pPr>
        <w:widowControl w:val="0"/>
        <w:suppressAutoHyphens/>
        <w:overflowPunct w:val="0"/>
        <w:autoSpaceDE w:val="0"/>
        <w:ind w:left="1985" w:hanging="1425"/>
        <w:jc w:val="both"/>
        <w:rPr>
          <w:rFonts w:ascii="Calibri" w:eastAsia="Times New Roman" w:hAnsi="Calibri" w:cs="Arial"/>
          <w:bCs/>
          <w:sz w:val="20"/>
          <w:szCs w:val="20"/>
          <w:lang w:val="es-ES" w:eastAsia="ar-SA"/>
        </w:rPr>
      </w:pPr>
    </w:p>
    <w:p w14:paraId="55D37F3A" w14:textId="77777777" w:rsidR="00634311" w:rsidRPr="00634311" w:rsidRDefault="00634311" w:rsidP="00634311">
      <w:pPr>
        <w:widowControl w:val="0"/>
        <w:suppressAutoHyphens/>
        <w:overflowPunct w:val="0"/>
        <w:autoSpaceDE w:val="0"/>
        <w:ind w:left="1985"/>
        <w:jc w:val="both"/>
        <w:rPr>
          <w:rFonts w:ascii="Calibri" w:eastAsia="Times New Roman" w:hAnsi="Calibri" w:cs="Arial"/>
          <w:sz w:val="20"/>
          <w:szCs w:val="20"/>
          <w:lang w:val="es-ES" w:eastAsia="ar-SA"/>
        </w:rPr>
      </w:pPr>
      <w:r w:rsidRPr="00634311">
        <w:rPr>
          <w:rFonts w:ascii="Calibri" w:eastAsia="Times New Roman" w:hAnsi="Calibri" w:cs="Arial"/>
          <w:b/>
          <w:sz w:val="20"/>
          <w:szCs w:val="20"/>
          <w:lang w:val="es-ES" w:eastAsia="ar-SA"/>
        </w:rPr>
        <w:t xml:space="preserve">“LAS PARTES” </w:t>
      </w:r>
      <w:r w:rsidRPr="00634311">
        <w:rPr>
          <w:rFonts w:ascii="Calibri" w:eastAsia="Times New Roman" w:hAnsi="Calibri" w:cs="Arial"/>
          <w:sz w:val="20"/>
          <w:szCs w:val="20"/>
          <w:lang w:val="es-ES" w:eastAsia="ar-SA"/>
        </w:rPr>
        <w:t>CONVIENEN, EN QUE LA VIGENCIA DEL PRESENTE CONVENIO SERÁ EL DEL PERÍODO DURANTE EL CUAL SE DESARROLLE EL PROCEDIMIENTO DE LA LICITACIÓN PÚBLICA NACIONAL NÚMERO __________, INCLUYENDO, EN SU CASO, DE RESULTAR ADJUDICADOS DEL CONTRATO, EL PLAZO QUE SE ESTIPULE EN ÉSTE Y EL QUE PUDIERA RESULTAR DE CONVENIOS DE MODIFICACIÓN.</w:t>
      </w:r>
    </w:p>
    <w:p w14:paraId="2DC4BC72" w14:textId="77777777" w:rsidR="00634311" w:rsidRPr="00634311" w:rsidRDefault="00634311" w:rsidP="00634311">
      <w:pPr>
        <w:widowControl w:val="0"/>
        <w:suppressAutoHyphens/>
        <w:overflowPunct w:val="0"/>
        <w:autoSpaceDE w:val="0"/>
        <w:ind w:left="1971"/>
        <w:jc w:val="both"/>
        <w:rPr>
          <w:rFonts w:ascii="Calibri" w:eastAsia="Times New Roman" w:hAnsi="Calibri" w:cs="Arial"/>
          <w:sz w:val="20"/>
          <w:szCs w:val="20"/>
          <w:lang w:val="es-ES" w:eastAsia="ar-SA"/>
        </w:rPr>
      </w:pPr>
    </w:p>
    <w:p w14:paraId="6F7E3C39" w14:textId="77777777" w:rsidR="00634311" w:rsidRPr="00634311" w:rsidRDefault="00634311" w:rsidP="00634311">
      <w:pPr>
        <w:widowControl w:val="0"/>
        <w:suppressAutoHyphens/>
        <w:overflowPunct w:val="0"/>
        <w:autoSpaceDE w:val="0"/>
        <w:ind w:left="1999" w:hanging="1459"/>
        <w:jc w:val="both"/>
        <w:rPr>
          <w:rFonts w:ascii="Calibri" w:eastAsia="Times New Roman" w:hAnsi="Calibri" w:cs="Arial"/>
          <w:b/>
          <w:sz w:val="20"/>
          <w:szCs w:val="20"/>
          <w:lang w:val="es-ES" w:eastAsia="ar-SA"/>
        </w:rPr>
      </w:pPr>
      <w:r w:rsidRPr="00634311">
        <w:rPr>
          <w:rFonts w:ascii="Calibri" w:eastAsia="Times New Roman" w:hAnsi="Calibri" w:cs="Arial"/>
          <w:b/>
          <w:sz w:val="20"/>
          <w:szCs w:val="20"/>
          <w:lang w:val="es-ES" w:eastAsia="ar-SA"/>
        </w:rPr>
        <w:t>QUINTA.-</w:t>
      </w:r>
      <w:r w:rsidRPr="00634311">
        <w:rPr>
          <w:rFonts w:ascii="Calibri" w:eastAsia="Times New Roman" w:hAnsi="Calibri" w:cs="Arial"/>
          <w:b/>
          <w:sz w:val="20"/>
          <w:szCs w:val="20"/>
          <w:lang w:val="es-ES" w:eastAsia="ar-SA"/>
        </w:rPr>
        <w:tab/>
        <w:t>OBLIGACIONES.</w:t>
      </w:r>
    </w:p>
    <w:p w14:paraId="58D95C9A" w14:textId="77777777" w:rsidR="00634311" w:rsidRPr="00634311" w:rsidRDefault="00634311" w:rsidP="00634311">
      <w:pPr>
        <w:widowControl w:val="0"/>
        <w:suppressAutoHyphens/>
        <w:overflowPunct w:val="0"/>
        <w:autoSpaceDE w:val="0"/>
        <w:ind w:left="1800" w:hanging="1260"/>
        <w:jc w:val="both"/>
        <w:rPr>
          <w:rFonts w:ascii="Calibri" w:eastAsia="Times New Roman" w:hAnsi="Calibri" w:cs="Arial"/>
          <w:sz w:val="20"/>
          <w:szCs w:val="20"/>
          <w:lang w:val="es-ES" w:eastAsia="ar-SA"/>
        </w:rPr>
      </w:pPr>
    </w:p>
    <w:p w14:paraId="25C27091" w14:textId="77777777" w:rsidR="00634311" w:rsidRPr="00634311" w:rsidRDefault="00634311" w:rsidP="00634311">
      <w:pPr>
        <w:widowControl w:val="0"/>
        <w:suppressAutoHyphens/>
        <w:overflowPunct w:val="0"/>
        <w:autoSpaceDE w:val="0"/>
        <w:ind w:left="1999" w:firstLine="14"/>
        <w:jc w:val="both"/>
        <w:rPr>
          <w:rFonts w:ascii="Calibri" w:eastAsia="Times New Roman" w:hAnsi="Calibri" w:cs="Arial"/>
          <w:sz w:val="20"/>
          <w:szCs w:val="20"/>
          <w:lang w:val="es-ES" w:eastAsia="ar-SA"/>
        </w:rPr>
      </w:pPr>
      <w:r w:rsidRPr="00634311">
        <w:rPr>
          <w:rFonts w:ascii="Calibri" w:eastAsia="Times New Roman" w:hAnsi="Calibri" w:cs="Arial"/>
          <w:b/>
          <w:sz w:val="20"/>
          <w:szCs w:val="20"/>
          <w:lang w:val="es-ES" w:eastAsia="ar-SA"/>
        </w:rPr>
        <w:t>“LAS PARTES”</w:t>
      </w:r>
      <w:r w:rsidRPr="00634311">
        <w:rPr>
          <w:rFonts w:ascii="Calibri" w:eastAsia="Times New Roman" w:hAnsi="Calibri" w:cs="Arial"/>
          <w:sz w:val="20"/>
          <w:szCs w:val="20"/>
          <w:lang w:val="es-ES" w:eastAsia="ar-SA"/>
        </w:rPr>
        <w:t xml:space="preserve"> CONVIENEN EN QUE EN EL SUPUESTO DE QUE CUALQUIERA DE ELLAS QUE SE DECLARE EN QUIEBRA O EN SUSPENSIÓN DE PAGOS, NO LAS LIBERA DE CUMPLIR CON SUS OBLIGACIONES, POR LO QUE CUALQUIERA DE ELLAS QUE SUBSISTA, ACEPTA Y SE OBLIGA EXPRESAMENTE A RESPONDER SOLIDARIAMENTE DE LAS OBLIGACIONES CONTRACTUALES A QUE HUBIERE LUGAR.</w:t>
      </w:r>
    </w:p>
    <w:p w14:paraId="2F651E61" w14:textId="77777777" w:rsidR="00634311" w:rsidRPr="00634311" w:rsidRDefault="00634311" w:rsidP="00634311">
      <w:pPr>
        <w:widowControl w:val="0"/>
        <w:suppressAutoHyphens/>
        <w:overflowPunct w:val="0"/>
        <w:autoSpaceDE w:val="0"/>
        <w:ind w:left="1999" w:firstLine="14"/>
        <w:jc w:val="both"/>
        <w:rPr>
          <w:rFonts w:ascii="Calibri" w:eastAsia="Times New Roman" w:hAnsi="Calibri" w:cs="Arial"/>
          <w:sz w:val="20"/>
          <w:szCs w:val="20"/>
          <w:lang w:val="es-ES" w:eastAsia="ar-SA"/>
        </w:rPr>
      </w:pPr>
    </w:p>
    <w:p w14:paraId="554B2F73" w14:textId="77777777" w:rsidR="00634311" w:rsidRPr="00634311" w:rsidRDefault="00634311" w:rsidP="00634311">
      <w:pPr>
        <w:widowControl w:val="0"/>
        <w:suppressAutoHyphens/>
        <w:overflowPunct w:val="0"/>
        <w:autoSpaceDE w:val="0"/>
        <w:ind w:left="1999" w:firstLine="14"/>
        <w:jc w:val="both"/>
        <w:rPr>
          <w:rFonts w:ascii="Calibri" w:eastAsia="Times New Roman" w:hAnsi="Calibri" w:cs="Arial"/>
          <w:sz w:val="20"/>
          <w:szCs w:val="20"/>
          <w:lang w:val="es-ES" w:eastAsia="ar-SA"/>
        </w:rPr>
      </w:pPr>
      <w:r w:rsidRPr="00634311">
        <w:rPr>
          <w:rFonts w:ascii="Calibri" w:eastAsia="Times New Roman" w:hAnsi="Calibri" w:cs="Arial"/>
          <w:b/>
          <w:sz w:val="20"/>
          <w:szCs w:val="20"/>
          <w:lang w:val="es-ES" w:eastAsia="ar-SA"/>
        </w:rPr>
        <w:t>“LAS PARTES”</w:t>
      </w:r>
      <w:r w:rsidRPr="00634311">
        <w:rPr>
          <w:rFonts w:ascii="Calibri" w:eastAsia="Times New Roman" w:hAnsi="Calibri" w:cs="Arial"/>
          <w:sz w:val="20"/>
          <w:szCs w:val="20"/>
          <w:lang w:val="es-ES" w:eastAsia="ar-SA"/>
        </w:rPr>
        <w:t xml:space="preserve"> ACEPTAN Y SE OBLIGAN A PROTOCOLIZAR ANTE NOTARIO PÚBLICO EL PRESENTE CONVENIO, EN CASO DE RESULTAR ADJUDICADOS DEL CONTRATO QUE SE DERIVE DEL ASIGNACION EMITIDO EN LA LICITACIÓN PÚBLICA NACIONAL NÚMERO _________ EN QUE PARTICIPAN Y, QUE EL PRESENTE INSTRUMENTO, DEBIDAMENTE PROTOCOLIZADO, FORMARÁ PARTE INTEGRANTE  DEL CONTRATO QUE SUSCRIBAN LOS REPRESENTANTES LEGALES DE CADA INTEGRANTE Y EL IMSS. </w:t>
      </w:r>
    </w:p>
    <w:p w14:paraId="4068422B" w14:textId="77777777" w:rsidR="00634311" w:rsidRPr="00634311" w:rsidRDefault="00634311" w:rsidP="00634311">
      <w:pPr>
        <w:widowControl w:val="0"/>
        <w:suppressAutoHyphens/>
        <w:overflowPunct w:val="0"/>
        <w:autoSpaceDE w:val="0"/>
        <w:ind w:left="1957" w:firstLine="14"/>
        <w:jc w:val="both"/>
        <w:rPr>
          <w:rFonts w:ascii="Calibri" w:eastAsia="Times New Roman" w:hAnsi="Calibri" w:cs="Arial"/>
          <w:sz w:val="20"/>
          <w:szCs w:val="20"/>
          <w:lang w:val="es-ES" w:eastAsia="ar-SA"/>
        </w:rPr>
      </w:pPr>
    </w:p>
    <w:p w14:paraId="7ABF3AF8" w14:textId="77777777" w:rsidR="00634311" w:rsidRPr="00634311" w:rsidRDefault="00634311" w:rsidP="00634311">
      <w:pPr>
        <w:widowControl w:val="0"/>
        <w:suppressAutoHyphens/>
        <w:overflowPunct w:val="0"/>
        <w:autoSpaceDE w:val="0"/>
        <w:ind w:left="1957" w:firstLine="14"/>
        <w:jc w:val="both"/>
        <w:rPr>
          <w:rFonts w:ascii="Calibri" w:eastAsia="Times New Roman" w:hAnsi="Calibri" w:cs="Arial"/>
          <w:sz w:val="20"/>
          <w:szCs w:val="20"/>
          <w:lang w:val="es-ES" w:eastAsia="ar-SA"/>
        </w:rPr>
      </w:pPr>
      <w:r w:rsidRPr="00634311">
        <w:rPr>
          <w:rFonts w:ascii="Calibri" w:eastAsia="Times New Roman" w:hAnsi="Calibri" w:cs="Arial"/>
          <w:sz w:val="20"/>
          <w:szCs w:val="20"/>
          <w:lang w:val="es-ES" w:eastAsia="ar-SA"/>
        </w:rPr>
        <w:t xml:space="preserve">LEÍDO QUE FUE EL PRESENTE CONVENIO POR </w:t>
      </w:r>
      <w:r w:rsidRPr="00634311">
        <w:rPr>
          <w:rFonts w:ascii="Calibri" w:eastAsia="Times New Roman" w:hAnsi="Calibri" w:cs="Arial"/>
          <w:b/>
          <w:sz w:val="20"/>
          <w:szCs w:val="20"/>
          <w:lang w:val="es-ES" w:eastAsia="ar-SA"/>
        </w:rPr>
        <w:t>“LAS PARTES”</w:t>
      </w:r>
      <w:r w:rsidRPr="00634311">
        <w:rPr>
          <w:rFonts w:ascii="Calibri" w:eastAsia="Times New Roman" w:hAnsi="Calibri" w:cs="Arial"/>
          <w:sz w:val="20"/>
          <w:szCs w:val="20"/>
          <w:lang w:val="es-ES" w:eastAsia="ar-SA"/>
        </w:rPr>
        <w:t xml:space="preserve"> Y ENTERADOS DE SU ALCANCE Y EFECTOS LEGALES, ACEPTANDO QUE NO EXISTIÓ ERROR, DOLO, VIOLENCIA O MALA FE, LO RATIFICAN Y FIRMAN, DE CONFORMIDAD EN LA CIUDAD DE MÉXICO, DISTRITO FEDERAL, EL DÍA ___________ DE _________ </w:t>
      </w:r>
      <w:proofErr w:type="spellStart"/>
      <w:r w:rsidRPr="00634311">
        <w:rPr>
          <w:rFonts w:ascii="Calibri" w:eastAsia="Times New Roman" w:hAnsi="Calibri" w:cs="Arial"/>
          <w:sz w:val="20"/>
          <w:szCs w:val="20"/>
          <w:lang w:val="es-ES" w:eastAsia="ar-SA"/>
        </w:rPr>
        <w:t>DE</w:t>
      </w:r>
      <w:proofErr w:type="spellEnd"/>
      <w:r w:rsidRPr="00634311">
        <w:rPr>
          <w:rFonts w:ascii="Calibri" w:eastAsia="Times New Roman" w:hAnsi="Calibri" w:cs="Arial"/>
          <w:sz w:val="20"/>
          <w:szCs w:val="20"/>
          <w:lang w:val="es-ES" w:eastAsia="ar-SA"/>
        </w:rPr>
        <w:t xml:space="preserve"> 200___.</w:t>
      </w:r>
    </w:p>
    <w:p w14:paraId="154623A6" w14:textId="77777777" w:rsidR="00634311" w:rsidRPr="00634311" w:rsidRDefault="00634311" w:rsidP="00634311">
      <w:pPr>
        <w:widowControl w:val="0"/>
        <w:suppressAutoHyphens/>
        <w:overflowPunct w:val="0"/>
        <w:autoSpaceDE w:val="0"/>
        <w:ind w:left="1957" w:firstLine="14"/>
        <w:jc w:val="both"/>
        <w:rPr>
          <w:rFonts w:ascii="Calibri" w:eastAsia="Times New Roman" w:hAnsi="Calibri" w:cs="Arial"/>
          <w:sz w:val="20"/>
          <w:szCs w:val="20"/>
          <w:lang w:val="es-ES" w:eastAsia="ar-SA"/>
        </w:rPr>
      </w:pPr>
    </w:p>
    <w:p w14:paraId="3ED24BFB" w14:textId="77777777" w:rsidR="00634311" w:rsidRPr="00634311" w:rsidRDefault="00634311" w:rsidP="00634311">
      <w:pPr>
        <w:widowControl w:val="0"/>
        <w:suppressAutoHyphens/>
        <w:overflowPunct w:val="0"/>
        <w:autoSpaceDE w:val="0"/>
        <w:ind w:left="1957" w:firstLine="14"/>
        <w:jc w:val="both"/>
        <w:rPr>
          <w:rFonts w:ascii="Calibri" w:eastAsia="Times New Roman" w:hAnsi="Calibri" w:cs="Arial"/>
          <w:sz w:val="20"/>
          <w:szCs w:val="20"/>
          <w:lang w:val="es-ES" w:eastAsia="ar-SA"/>
        </w:rPr>
      </w:pPr>
    </w:p>
    <w:tbl>
      <w:tblPr>
        <w:tblW w:w="0" w:type="auto"/>
        <w:tblInd w:w="2050" w:type="dxa"/>
        <w:tblLayout w:type="fixed"/>
        <w:tblCellMar>
          <w:left w:w="70" w:type="dxa"/>
          <w:right w:w="70" w:type="dxa"/>
        </w:tblCellMar>
        <w:tblLook w:val="04A0" w:firstRow="1" w:lastRow="0" w:firstColumn="1" w:lastColumn="0" w:noHBand="0" w:noVBand="1"/>
      </w:tblPr>
      <w:tblGrid>
        <w:gridCol w:w="3600"/>
        <w:gridCol w:w="720"/>
        <w:gridCol w:w="3240"/>
      </w:tblGrid>
      <w:tr w:rsidR="00634311" w:rsidRPr="00634311" w14:paraId="41B2B2E3" w14:textId="77777777" w:rsidTr="00725A27">
        <w:tc>
          <w:tcPr>
            <w:tcW w:w="3600" w:type="dxa"/>
            <w:tcBorders>
              <w:top w:val="nil"/>
              <w:left w:val="nil"/>
              <w:bottom w:val="single" w:sz="4" w:space="0" w:color="000000"/>
              <w:right w:val="nil"/>
            </w:tcBorders>
            <w:hideMark/>
          </w:tcPr>
          <w:p w14:paraId="24B9AA43" w14:textId="77777777" w:rsidR="00634311" w:rsidRPr="00634311" w:rsidRDefault="00634311" w:rsidP="00634311">
            <w:pPr>
              <w:widowControl w:val="0"/>
              <w:suppressAutoHyphens/>
              <w:overflowPunct w:val="0"/>
              <w:autoSpaceDE w:val="0"/>
              <w:snapToGrid w:val="0"/>
              <w:ind w:left="540" w:hanging="540"/>
              <w:jc w:val="center"/>
              <w:rPr>
                <w:rFonts w:ascii="Calibri" w:eastAsia="Times New Roman" w:hAnsi="Calibri" w:cs="Arial"/>
                <w:b/>
                <w:sz w:val="20"/>
                <w:szCs w:val="20"/>
                <w:lang w:val="es-ES" w:eastAsia="ar-SA"/>
              </w:rPr>
            </w:pPr>
            <w:r w:rsidRPr="00634311">
              <w:rPr>
                <w:rFonts w:ascii="Calibri" w:eastAsia="Times New Roman" w:hAnsi="Calibri" w:cs="Arial"/>
                <w:sz w:val="20"/>
                <w:szCs w:val="20"/>
                <w:lang w:val="es-ES" w:eastAsia="ar-SA"/>
              </w:rPr>
              <w:t>“</w:t>
            </w:r>
            <w:r w:rsidRPr="00634311">
              <w:rPr>
                <w:rFonts w:ascii="Calibri" w:eastAsia="Times New Roman" w:hAnsi="Calibri" w:cs="Arial"/>
                <w:b/>
                <w:sz w:val="20"/>
                <w:szCs w:val="20"/>
                <w:lang w:val="es-ES" w:eastAsia="ar-SA"/>
              </w:rPr>
              <w:t>EL PARTICIPANTE A”</w:t>
            </w:r>
          </w:p>
        </w:tc>
        <w:tc>
          <w:tcPr>
            <w:tcW w:w="720" w:type="dxa"/>
          </w:tcPr>
          <w:p w14:paraId="01C58A29" w14:textId="77777777" w:rsidR="00634311" w:rsidRPr="00634311" w:rsidRDefault="00634311" w:rsidP="00634311">
            <w:pPr>
              <w:widowControl w:val="0"/>
              <w:suppressAutoHyphens/>
              <w:overflowPunct w:val="0"/>
              <w:autoSpaceDE w:val="0"/>
              <w:snapToGrid w:val="0"/>
              <w:ind w:hanging="540"/>
              <w:jc w:val="center"/>
              <w:rPr>
                <w:rFonts w:ascii="Calibri" w:eastAsia="Times New Roman" w:hAnsi="Calibri" w:cs="Arial"/>
                <w:sz w:val="20"/>
                <w:szCs w:val="20"/>
                <w:lang w:val="es-ES" w:eastAsia="ar-SA"/>
              </w:rPr>
            </w:pPr>
          </w:p>
          <w:p w14:paraId="1251F4C1" w14:textId="77777777" w:rsidR="00634311" w:rsidRPr="00634311" w:rsidRDefault="00634311" w:rsidP="00634311">
            <w:pPr>
              <w:widowControl w:val="0"/>
              <w:suppressAutoHyphens/>
              <w:overflowPunct w:val="0"/>
              <w:autoSpaceDE w:val="0"/>
              <w:ind w:hanging="540"/>
              <w:jc w:val="center"/>
              <w:rPr>
                <w:rFonts w:ascii="Calibri" w:eastAsia="Times New Roman" w:hAnsi="Calibri" w:cs="Arial"/>
                <w:sz w:val="20"/>
                <w:szCs w:val="20"/>
                <w:lang w:val="es-ES" w:eastAsia="ar-SA"/>
              </w:rPr>
            </w:pPr>
          </w:p>
          <w:p w14:paraId="6D2749E2" w14:textId="77777777" w:rsidR="00634311" w:rsidRPr="00634311" w:rsidRDefault="00634311" w:rsidP="00634311">
            <w:pPr>
              <w:widowControl w:val="0"/>
              <w:suppressAutoHyphens/>
              <w:overflowPunct w:val="0"/>
              <w:autoSpaceDE w:val="0"/>
              <w:ind w:hanging="540"/>
              <w:jc w:val="center"/>
              <w:rPr>
                <w:rFonts w:ascii="Calibri" w:eastAsia="Times New Roman" w:hAnsi="Calibri" w:cs="Arial"/>
                <w:sz w:val="20"/>
                <w:szCs w:val="20"/>
                <w:lang w:val="es-ES" w:eastAsia="ar-SA"/>
              </w:rPr>
            </w:pPr>
          </w:p>
        </w:tc>
        <w:tc>
          <w:tcPr>
            <w:tcW w:w="3240" w:type="dxa"/>
            <w:tcBorders>
              <w:top w:val="nil"/>
              <w:left w:val="nil"/>
              <w:bottom w:val="single" w:sz="4" w:space="0" w:color="000000"/>
              <w:right w:val="nil"/>
            </w:tcBorders>
          </w:tcPr>
          <w:p w14:paraId="174A55AB" w14:textId="77777777" w:rsidR="00634311" w:rsidRPr="00634311" w:rsidRDefault="00634311" w:rsidP="00634311">
            <w:pPr>
              <w:widowControl w:val="0"/>
              <w:suppressAutoHyphens/>
              <w:overflowPunct w:val="0"/>
              <w:autoSpaceDE w:val="0"/>
              <w:snapToGrid w:val="0"/>
              <w:ind w:hanging="540"/>
              <w:jc w:val="center"/>
              <w:rPr>
                <w:rFonts w:ascii="Calibri" w:eastAsia="Times New Roman" w:hAnsi="Calibri" w:cs="Arial"/>
                <w:b/>
                <w:sz w:val="20"/>
                <w:szCs w:val="20"/>
                <w:lang w:val="es-ES" w:eastAsia="ar-SA"/>
              </w:rPr>
            </w:pPr>
            <w:r w:rsidRPr="00634311">
              <w:rPr>
                <w:rFonts w:ascii="Calibri" w:eastAsia="Times New Roman" w:hAnsi="Calibri" w:cs="Arial"/>
                <w:b/>
                <w:sz w:val="20"/>
                <w:szCs w:val="20"/>
                <w:lang w:val="es-ES" w:eastAsia="ar-SA"/>
              </w:rPr>
              <w:t xml:space="preserve">     “EL PARTICIPANTE B”</w:t>
            </w:r>
          </w:p>
          <w:p w14:paraId="19C5509F" w14:textId="77777777" w:rsidR="00634311" w:rsidRPr="00634311" w:rsidRDefault="00634311" w:rsidP="00634311">
            <w:pPr>
              <w:widowControl w:val="0"/>
              <w:suppressAutoHyphens/>
              <w:overflowPunct w:val="0"/>
              <w:autoSpaceDE w:val="0"/>
              <w:ind w:hanging="540"/>
              <w:jc w:val="center"/>
              <w:rPr>
                <w:rFonts w:ascii="Calibri" w:eastAsia="Times New Roman" w:hAnsi="Calibri" w:cs="Arial"/>
                <w:b/>
                <w:sz w:val="20"/>
                <w:szCs w:val="20"/>
                <w:lang w:val="es-ES" w:eastAsia="ar-SA"/>
              </w:rPr>
            </w:pPr>
          </w:p>
        </w:tc>
      </w:tr>
      <w:tr w:rsidR="00634311" w:rsidRPr="00634311" w14:paraId="4F57F69A" w14:textId="77777777" w:rsidTr="00725A27">
        <w:tc>
          <w:tcPr>
            <w:tcW w:w="3600" w:type="dxa"/>
            <w:tcBorders>
              <w:top w:val="single" w:sz="4" w:space="0" w:color="000000"/>
              <w:left w:val="nil"/>
              <w:bottom w:val="nil"/>
              <w:right w:val="nil"/>
            </w:tcBorders>
            <w:hideMark/>
          </w:tcPr>
          <w:p w14:paraId="7F85811B" w14:textId="77777777" w:rsidR="00634311" w:rsidRPr="00634311" w:rsidRDefault="00634311" w:rsidP="00634311">
            <w:pPr>
              <w:keepNext/>
              <w:keepLines/>
              <w:tabs>
                <w:tab w:val="left" w:pos="708"/>
              </w:tabs>
              <w:snapToGrid w:val="0"/>
              <w:spacing w:before="200"/>
              <w:jc w:val="center"/>
              <w:outlineLvl w:val="2"/>
              <w:rPr>
                <w:rFonts w:ascii="Calibri" w:eastAsiaTheme="majorEastAsia" w:hAnsi="Calibri" w:cs="Arial"/>
                <w:b/>
                <w:bCs/>
                <w:sz w:val="20"/>
                <w:szCs w:val="20"/>
              </w:rPr>
            </w:pPr>
            <w:r w:rsidRPr="00634311">
              <w:rPr>
                <w:rFonts w:ascii="Calibri" w:eastAsiaTheme="majorEastAsia" w:hAnsi="Calibri" w:cstheme="majorBidi"/>
                <w:b/>
                <w:bCs/>
                <w:sz w:val="20"/>
                <w:szCs w:val="20"/>
              </w:rPr>
              <w:t>NOMBRE Y CARGO</w:t>
            </w:r>
          </w:p>
          <w:p w14:paraId="3FB6F66C" w14:textId="77777777" w:rsidR="00634311" w:rsidRPr="00634311" w:rsidRDefault="00634311" w:rsidP="00634311">
            <w:pPr>
              <w:jc w:val="center"/>
              <w:rPr>
                <w:rFonts w:ascii="Calibri" w:hAnsi="Calibri" w:cs="Arial"/>
                <w:b/>
                <w:sz w:val="20"/>
                <w:szCs w:val="20"/>
              </w:rPr>
            </w:pPr>
            <w:r w:rsidRPr="00634311">
              <w:rPr>
                <w:rFonts w:ascii="Calibri" w:hAnsi="Calibri" w:cs="Arial"/>
                <w:b/>
                <w:sz w:val="20"/>
                <w:szCs w:val="20"/>
              </w:rPr>
              <w:t>DEL APODERADO LEGAL</w:t>
            </w:r>
          </w:p>
        </w:tc>
        <w:tc>
          <w:tcPr>
            <w:tcW w:w="720" w:type="dxa"/>
          </w:tcPr>
          <w:p w14:paraId="691872C3" w14:textId="77777777" w:rsidR="00634311" w:rsidRPr="00634311" w:rsidRDefault="00634311" w:rsidP="00634311">
            <w:pPr>
              <w:widowControl w:val="0"/>
              <w:suppressAutoHyphens/>
              <w:overflowPunct w:val="0"/>
              <w:autoSpaceDE w:val="0"/>
              <w:snapToGrid w:val="0"/>
              <w:ind w:hanging="540"/>
              <w:jc w:val="center"/>
              <w:rPr>
                <w:rFonts w:ascii="Calibri" w:eastAsia="Times New Roman" w:hAnsi="Calibri" w:cs="Arial"/>
                <w:sz w:val="20"/>
                <w:szCs w:val="20"/>
                <w:lang w:val="es-ES" w:eastAsia="ar-SA"/>
              </w:rPr>
            </w:pPr>
          </w:p>
        </w:tc>
        <w:tc>
          <w:tcPr>
            <w:tcW w:w="3240" w:type="dxa"/>
            <w:tcBorders>
              <w:top w:val="single" w:sz="4" w:space="0" w:color="000000"/>
              <w:left w:val="nil"/>
              <w:bottom w:val="nil"/>
              <w:right w:val="nil"/>
            </w:tcBorders>
            <w:hideMark/>
          </w:tcPr>
          <w:p w14:paraId="69F78166" w14:textId="77777777" w:rsidR="00634311" w:rsidRPr="00634311" w:rsidRDefault="00634311" w:rsidP="00634311">
            <w:pPr>
              <w:snapToGrid w:val="0"/>
              <w:jc w:val="center"/>
              <w:rPr>
                <w:rFonts w:ascii="Calibri" w:hAnsi="Calibri" w:cs="Arial"/>
                <w:b/>
                <w:sz w:val="20"/>
              </w:rPr>
            </w:pPr>
            <w:r w:rsidRPr="00634311">
              <w:rPr>
                <w:rFonts w:ascii="Calibri" w:hAnsi="Calibri" w:cs="Arial"/>
                <w:b/>
                <w:sz w:val="20"/>
              </w:rPr>
              <w:t xml:space="preserve">NOMBRE Y CARGO </w:t>
            </w:r>
          </w:p>
          <w:p w14:paraId="572C08BC" w14:textId="77777777" w:rsidR="00634311" w:rsidRPr="00634311" w:rsidRDefault="00634311" w:rsidP="00634311">
            <w:pPr>
              <w:jc w:val="center"/>
              <w:rPr>
                <w:rFonts w:ascii="Calibri" w:hAnsi="Calibri" w:cs="Arial"/>
                <w:b/>
                <w:sz w:val="20"/>
              </w:rPr>
            </w:pPr>
            <w:r w:rsidRPr="00634311">
              <w:rPr>
                <w:rFonts w:ascii="Calibri" w:hAnsi="Calibri" w:cs="Arial"/>
                <w:b/>
                <w:sz w:val="20"/>
              </w:rPr>
              <w:t>DEL APODERADO LEGAL</w:t>
            </w:r>
          </w:p>
        </w:tc>
      </w:tr>
    </w:tbl>
    <w:p w14:paraId="7C9C57C5" w14:textId="77777777" w:rsidR="00634311" w:rsidRPr="00634311" w:rsidRDefault="00634311" w:rsidP="00634311">
      <w:pPr>
        <w:jc w:val="both"/>
        <w:rPr>
          <w:rFonts w:ascii="Calibri" w:hAnsi="Calibri"/>
          <w:sz w:val="20"/>
        </w:rPr>
      </w:pPr>
    </w:p>
    <w:p w14:paraId="14E01B01" w14:textId="77777777" w:rsidR="00634311" w:rsidRPr="00634311" w:rsidRDefault="00634311" w:rsidP="00634311">
      <w:pPr>
        <w:jc w:val="center"/>
        <w:rPr>
          <w:rFonts w:ascii="Calibri" w:hAnsi="Calibri" w:cs="Calibri"/>
          <w:b/>
          <w:szCs w:val="18"/>
        </w:rPr>
      </w:pPr>
      <w:r w:rsidRPr="00634311">
        <w:rPr>
          <w:rFonts w:ascii="Calibri" w:hAnsi="Calibri" w:cs="Calibri"/>
          <w:b/>
          <w:szCs w:val="18"/>
        </w:rPr>
        <w:lastRenderedPageBreak/>
        <w:t>ANEXO 12</w:t>
      </w:r>
    </w:p>
    <w:p w14:paraId="7478A158" w14:textId="77777777" w:rsidR="00634311" w:rsidRPr="00634311" w:rsidRDefault="00634311" w:rsidP="00634311">
      <w:pPr>
        <w:jc w:val="center"/>
        <w:rPr>
          <w:rFonts w:ascii="Calibri" w:hAnsi="Calibri" w:cs="Calibri"/>
          <w:b/>
          <w:szCs w:val="18"/>
        </w:rPr>
      </w:pPr>
      <w:r w:rsidRPr="00634311">
        <w:rPr>
          <w:rFonts w:ascii="Calibri" w:hAnsi="Calibri" w:cs="Calibri"/>
          <w:b/>
          <w:szCs w:val="18"/>
        </w:rPr>
        <w:t xml:space="preserve">PAGO A </w:t>
      </w:r>
      <w:r w:rsidRPr="00634311">
        <w:rPr>
          <w:rFonts w:ascii="Calibri" w:hAnsi="Calibri" w:cs="Calibri"/>
          <w:b/>
          <w:sz w:val="22"/>
          <w:szCs w:val="22"/>
        </w:rPr>
        <w:t xml:space="preserve"> PROVEEDOR PERSONA FÍSICA</w:t>
      </w:r>
    </w:p>
    <w:p w14:paraId="52D29EB6" w14:textId="77777777" w:rsidR="00634311" w:rsidRPr="00634311" w:rsidRDefault="00634311" w:rsidP="00634311">
      <w:pPr>
        <w:tabs>
          <w:tab w:val="center" w:pos="4419"/>
          <w:tab w:val="right" w:pos="8838"/>
        </w:tabs>
        <w:rPr>
          <w:rFonts w:ascii="Calibri" w:hAnsi="Calibri" w:cs="Calibri"/>
          <w:b/>
          <w:sz w:val="20"/>
        </w:rPr>
      </w:pPr>
    </w:p>
    <w:p w14:paraId="751F7BC3" w14:textId="77777777" w:rsidR="00634311" w:rsidRPr="00634311" w:rsidRDefault="00634311" w:rsidP="00634311">
      <w:pPr>
        <w:tabs>
          <w:tab w:val="center" w:pos="4419"/>
          <w:tab w:val="right" w:pos="8838"/>
        </w:tabs>
        <w:jc w:val="both"/>
        <w:rPr>
          <w:rFonts w:ascii="Calibri" w:hAnsi="Calibri" w:cs="Calibri"/>
          <w:sz w:val="20"/>
        </w:rPr>
      </w:pPr>
      <w:r w:rsidRPr="00634311">
        <w:rPr>
          <w:rFonts w:ascii="Calibri" w:hAnsi="Calibri" w:cs="Calibri"/>
          <w:sz w:val="20"/>
        </w:rPr>
        <w:t xml:space="preserve">Con el fin de proporcionarle su (s) pago (s) directamente a su cuenta bancaria al banco de su elección mediante transferencia electrónica, se le solicita acudir a la Oficina de Pagos, del Departamento de Tesorería ubicado en calle Zaragoza No.62, Colonia Centro, Colima, Col. CP 28000. </w:t>
      </w:r>
    </w:p>
    <w:p w14:paraId="53DBEB43" w14:textId="77777777" w:rsidR="00634311" w:rsidRPr="00634311" w:rsidRDefault="00634311" w:rsidP="00634311">
      <w:pPr>
        <w:tabs>
          <w:tab w:val="center" w:pos="4419"/>
          <w:tab w:val="right" w:pos="8838"/>
        </w:tabs>
        <w:jc w:val="both"/>
        <w:rPr>
          <w:rFonts w:ascii="Calibri" w:hAnsi="Calibri" w:cs="Calibri"/>
          <w:sz w:val="20"/>
        </w:rPr>
      </w:pPr>
    </w:p>
    <w:p w14:paraId="36DD5A42" w14:textId="77777777" w:rsidR="00634311" w:rsidRPr="00634311" w:rsidRDefault="00634311" w:rsidP="00634311">
      <w:pPr>
        <w:tabs>
          <w:tab w:val="center" w:pos="4419"/>
          <w:tab w:val="right" w:pos="8838"/>
        </w:tabs>
        <w:jc w:val="both"/>
        <w:rPr>
          <w:rFonts w:ascii="Calibri" w:hAnsi="Calibri" w:cs="Calibri"/>
          <w:b/>
          <w:sz w:val="20"/>
          <w:u w:val="single"/>
        </w:rPr>
      </w:pPr>
      <w:r w:rsidRPr="00634311">
        <w:rPr>
          <w:rFonts w:ascii="Calibri" w:hAnsi="Calibri" w:cs="Calibri"/>
          <w:sz w:val="20"/>
        </w:rPr>
        <w:t xml:space="preserve"> </w:t>
      </w:r>
      <w:r w:rsidRPr="00634311">
        <w:rPr>
          <w:rFonts w:ascii="Calibri" w:hAnsi="Calibri" w:cs="Calibri"/>
          <w:b/>
          <w:sz w:val="20"/>
          <w:u w:val="single"/>
        </w:rPr>
        <w:t xml:space="preserve">En caso de tratarse de cambio de cuenta bancaria, especificar cuenta anterior y cuenta actual.  Para ambos casos deberá presentar los siguientes requisitos:   </w:t>
      </w:r>
    </w:p>
    <w:p w14:paraId="64DC658C" w14:textId="77777777" w:rsidR="00634311" w:rsidRPr="00634311" w:rsidRDefault="00634311" w:rsidP="00634311">
      <w:pPr>
        <w:tabs>
          <w:tab w:val="center" w:pos="4419"/>
          <w:tab w:val="right" w:pos="8838"/>
        </w:tabs>
        <w:rPr>
          <w:rFonts w:ascii="Calibri" w:hAnsi="Calibri" w:cs="Calibri"/>
          <w:b/>
          <w:sz w:val="20"/>
        </w:rPr>
      </w:pPr>
      <w:r w:rsidRPr="00634311">
        <w:rPr>
          <w:rFonts w:ascii="Calibri" w:hAnsi="Calibri" w:cs="Calibri"/>
          <w:b/>
          <w:sz w:val="20"/>
        </w:rPr>
        <w:t xml:space="preserve">                                                                                                                                                                                                                                                                                                                     </w:t>
      </w:r>
    </w:p>
    <w:p w14:paraId="7630A850" w14:textId="77777777" w:rsidR="00634311" w:rsidRPr="00634311" w:rsidRDefault="00634311" w:rsidP="00634311">
      <w:pPr>
        <w:numPr>
          <w:ilvl w:val="0"/>
          <w:numId w:val="24"/>
        </w:numPr>
        <w:tabs>
          <w:tab w:val="left" w:pos="-21616"/>
          <w:tab w:val="center" w:pos="-17917"/>
          <w:tab w:val="right" w:pos="-13498"/>
        </w:tabs>
        <w:suppressAutoHyphens/>
        <w:jc w:val="both"/>
        <w:rPr>
          <w:rFonts w:ascii="Calibri" w:hAnsi="Calibri" w:cs="Calibri"/>
          <w:b/>
          <w:sz w:val="20"/>
        </w:rPr>
      </w:pPr>
      <w:r w:rsidRPr="00634311">
        <w:rPr>
          <w:rFonts w:ascii="Calibri" w:hAnsi="Calibri" w:cs="Calibri"/>
          <w:b/>
          <w:sz w:val="20"/>
        </w:rPr>
        <w:t xml:space="preserve">Escrito libre con firma autógrafa, dirigido a la LIC. GEORGINA SANCHEZ ALEGRIA, Jefe de Servicios de Finanzas,  solicitando la inclusión al esquema de pago   Electrónico, Detallando: </w:t>
      </w:r>
    </w:p>
    <w:p w14:paraId="43B5F9F3" w14:textId="77777777" w:rsidR="00634311" w:rsidRPr="00634311" w:rsidRDefault="00634311" w:rsidP="00634311">
      <w:pPr>
        <w:numPr>
          <w:ilvl w:val="0"/>
          <w:numId w:val="24"/>
        </w:numPr>
        <w:tabs>
          <w:tab w:val="left" w:pos="-21616"/>
          <w:tab w:val="center" w:pos="-17917"/>
          <w:tab w:val="right" w:pos="-13498"/>
        </w:tabs>
        <w:suppressAutoHyphens/>
        <w:jc w:val="both"/>
        <w:rPr>
          <w:rFonts w:ascii="Calibri" w:hAnsi="Calibri" w:cs="Calibri"/>
          <w:b/>
          <w:sz w:val="20"/>
        </w:rPr>
      </w:pPr>
      <w:r w:rsidRPr="00634311">
        <w:rPr>
          <w:rFonts w:ascii="Calibri" w:hAnsi="Calibri" w:cs="Calibri"/>
          <w:b/>
          <w:sz w:val="20"/>
        </w:rPr>
        <w:t xml:space="preserve">Numero de proveedor </w:t>
      </w:r>
    </w:p>
    <w:p w14:paraId="3742C6E7" w14:textId="77777777" w:rsidR="00634311" w:rsidRPr="00634311" w:rsidRDefault="00634311" w:rsidP="00634311">
      <w:pPr>
        <w:numPr>
          <w:ilvl w:val="0"/>
          <w:numId w:val="24"/>
        </w:numPr>
        <w:tabs>
          <w:tab w:val="left" w:pos="-21616"/>
          <w:tab w:val="center" w:pos="-17917"/>
          <w:tab w:val="right" w:pos="-13498"/>
        </w:tabs>
        <w:suppressAutoHyphens/>
        <w:jc w:val="both"/>
        <w:rPr>
          <w:rFonts w:ascii="Calibri" w:hAnsi="Calibri" w:cs="Calibri"/>
          <w:b/>
          <w:sz w:val="20"/>
        </w:rPr>
      </w:pPr>
      <w:r w:rsidRPr="00634311">
        <w:rPr>
          <w:rFonts w:ascii="Calibri" w:hAnsi="Calibri" w:cs="Calibri"/>
          <w:b/>
          <w:sz w:val="20"/>
        </w:rPr>
        <w:t>Nombre del proveedor</w:t>
      </w:r>
    </w:p>
    <w:p w14:paraId="17D56DC7" w14:textId="77777777" w:rsidR="00634311" w:rsidRPr="00634311" w:rsidRDefault="00634311" w:rsidP="00634311">
      <w:pPr>
        <w:numPr>
          <w:ilvl w:val="0"/>
          <w:numId w:val="24"/>
        </w:numPr>
        <w:tabs>
          <w:tab w:val="left" w:pos="-21616"/>
          <w:tab w:val="center" w:pos="-17917"/>
          <w:tab w:val="right" w:pos="-13498"/>
        </w:tabs>
        <w:suppressAutoHyphens/>
        <w:jc w:val="both"/>
        <w:rPr>
          <w:rFonts w:ascii="Calibri" w:hAnsi="Calibri" w:cs="Calibri"/>
          <w:b/>
          <w:sz w:val="20"/>
        </w:rPr>
      </w:pPr>
      <w:r w:rsidRPr="00634311">
        <w:rPr>
          <w:rFonts w:ascii="Calibri" w:hAnsi="Calibri" w:cs="Calibri"/>
          <w:b/>
          <w:sz w:val="20"/>
        </w:rPr>
        <w:t>Domicilio Fiscal.</w:t>
      </w:r>
    </w:p>
    <w:p w14:paraId="71E1274F" w14:textId="77777777" w:rsidR="00634311" w:rsidRPr="00634311" w:rsidRDefault="00634311" w:rsidP="00634311">
      <w:pPr>
        <w:numPr>
          <w:ilvl w:val="0"/>
          <w:numId w:val="24"/>
        </w:numPr>
        <w:tabs>
          <w:tab w:val="left" w:pos="-21616"/>
          <w:tab w:val="center" w:pos="-17917"/>
          <w:tab w:val="right" w:pos="-13498"/>
        </w:tabs>
        <w:suppressAutoHyphens/>
        <w:jc w:val="both"/>
        <w:rPr>
          <w:rFonts w:ascii="Calibri" w:hAnsi="Calibri" w:cs="Calibri"/>
          <w:b/>
          <w:sz w:val="20"/>
        </w:rPr>
      </w:pPr>
      <w:r w:rsidRPr="00634311">
        <w:rPr>
          <w:rFonts w:ascii="Calibri" w:hAnsi="Calibri" w:cs="Calibri"/>
          <w:b/>
          <w:sz w:val="20"/>
        </w:rPr>
        <w:t>Número Telefónico y/o  Fax</w:t>
      </w:r>
    </w:p>
    <w:p w14:paraId="65ADEE7E" w14:textId="77777777" w:rsidR="00634311" w:rsidRPr="00634311" w:rsidRDefault="00634311" w:rsidP="00634311">
      <w:pPr>
        <w:numPr>
          <w:ilvl w:val="0"/>
          <w:numId w:val="24"/>
        </w:numPr>
        <w:tabs>
          <w:tab w:val="left" w:pos="-21616"/>
          <w:tab w:val="center" w:pos="-17917"/>
          <w:tab w:val="right" w:pos="-13498"/>
        </w:tabs>
        <w:suppressAutoHyphens/>
        <w:jc w:val="both"/>
        <w:rPr>
          <w:rFonts w:ascii="Calibri" w:hAnsi="Calibri" w:cs="Calibri"/>
          <w:b/>
          <w:sz w:val="20"/>
        </w:rPr>
      </w:pPr>
      <w:r w:rsidRPr="00634311">
        <w:rPr>
          <w:rFonts w:ascii="Calibri" w:hAnsi="Calibri" w:cs="Calibri"/>
          <w:b/>
          <w:sz w:val="20"/>
        </w:rPr>
        <w:t>Cuenta de Correo Electrónico</w:t>
      </w:r>
    </w:p>
    <w:p w14:paraId="5CA34E15" w14:textId="77777777" w:rsidR="00634311" w:rsidRPr="00634311" w:rsidRDefault="00634311" w:rsidP="00634311">
      <w:pPr>
        <w:numPr>
          <w:ilvl w:val="0"/>
          <w:numId w:val="24"/>
        </w:numPr>
        <w:tabs>
          <w:tab w:val="left" w:pos="-21616"/>
          <w:tab w:val="center" w:pos="-17917"/>
          <w:tab w:val="right" w:pos="-13498"/>
        </w:tabs>
        <w:suppressAutoHyphens/>
        <w:jc w:val="both"/>
        <w:rPr>
          <w:rFonts w:ascii="Calibri" w:hAnsi="Calibri" w:cs="Calibri"/>
          <w:b/>
          <w:sz w:val="20"/>
        </w:rPr>
      </w:pPr>
      <w:r w:rsidRPr="00634311">
        <w:rPr>
          <w:rFonts w:ascii="Calibri" w:hAnsi="Calibri" w:cs="Calibri"/>
          <w:b/>
          <w:sz w:val="20"/>
        </w:rPr>
        <w:t>Registro Federal de Contribuyentes</w:t>
      </w:r>
    </w:p>
    <w:p w14:paraId="7FF7748F" w14:textId="77777777" w:rsidR="00634311" w:rsidRPr="00634311" w:rsidRDefault="00634311" w:rsidP="00634311">
      <w:pPr>
        <w:numPr>
          <w:ilvl w:val="0"/>
          <w:numId w:val="24"/>
        </w:numPr>
        <w:tabs>
          <w:tab w:val="left" w:pos="-21616"/>
          <w:tab w:val="center" w:pos="-17917"/>
          <w:tab w:val="right" w:pos="-13498"/>
        </w:tabs>
        <w:suppressAutoHyphens/>
        <w:jc w:val="both"/>
        <w:rPr>
          <w:rFonts w:ascii="Calibri" w:hAnsi="Calibri" w:cs="Calibri"/>
          <w:b/>
          <w:sz w:val="20"/>
        </w:rPr>
      </w:pPr>
      <w:r w:rsidRPr="00634311">
        <w:rPr>
          <w:rFonts w:ascii="Calibri" w:hAnsi="Calibri" w:cs="Calibri"/>
          <w:b/>
          <w:sz w:val="20"/>
        </w:rPr>
        <w:t>Institución Bancaria elegida.</w:t>
      </w:r>
    </w:p>
    <w:p w14:paraId="533F9898" w14:textId="77777777" w:rsidR="00634311" w:rsidRPr="00634311" w:rsidRDefault="00634311" w:rsidP="00634311">
      <w:pPr>
        <w:numPr>
          <w:ilvl w:val="0"/>
          <w:numId w:val="24"/>
        </w:numPr>
        <w:tabs>
          <w:tab w:val="left" w:pos="-21616"/>
          <w:tab w:val="center" w:pos="-17917"/>
          <w:tab w:val="right" w:pos="-13498"/>
        </w:tabs>
        <w:suppressAutoHyphens/>
        <w:jc w:val="both"/>
        <w:rPr>
          <w:rFonts w:ascii="Calibri" w:hAnsi="Calibri" w:cs="Calibri"/>
          <w:b/>
          <w:sz w:val="20"/>
        </w:rPr>
      </w:pPr>
      <w:r w:rsidRPr="00634311">
        <w:rPr>
          <w:rFonts w:ascii="Calibri" w:hAnsi="Calibri" w:cs="Calibri"/>
          <w:b/>
          <w:sz w:val="20"/>
        </w:rPr>
        <w:t xml:space="preserve">Número de la cuenta bancaria de cheques </w:t>
      </w:r>
      <w:r w:rsidRPr="00634311">
        <w:rPr>
          <w:rFonts w:ascii="Calibri" w:hAnsi="Calibri" w:cs="Calibri"/>
          <w:b/>
          <w:sz w:val="20"/>
          <w:u w:val="single"/>
        </w:rPr>
        <w:t>SIN REFERENCIA</w:t>
      </w:r>
    </w:p>
    <w:p w14:paraId="49CDE8CB" w14:textId="77777777" w:rsidR="00634311" w:rsidRPr="00634311" w:rsidRDefault="00634311" w:rsidP="00634311">
      <w:pPr>
        <w:numPr>
          <w:ilvl w:val="0"/>
          <w:numId w:val="24"/>
        </w:numPr>
        <w:tabs>
          <w:tab w:val="left" w:pos="-21616"/>
          <w:tab w:val="center" w:pos="-17917"/>
          <w:tab w:val="right" w:pos="-13498"/>
        </w:tabs>
        <w:suppressAutoHyphens/>
        <w:jc w:val="both"/>
        <w:rPr>
          <w:rFonts w:ascii="Calibri" w:hAnsi="Calibri" w:cs="Calibri"/>
          <w:b/>
          <w:sz w:val="20"/>
        </w:rPr>
      </w:pPr>
      <w:r w:rsidRPr="00634311">
        <w:rPr>
          <w:rFonts w:ascii="Calibri" w:hAnsi="Calibri" w:cs="Calibri"/>
          <w:b/>
          <w:sz w:val="20"/>
        </w:rPr>
        <w:t>Clave Bancaria Estandarizada a 18 posiciones</w:t>
      </w:r>
    </w:p>
    <w:p w14:paraId="7B688AF6" w14:textId="77777777" w:rsidR="00634311" w:rsidRPr="00634311" w:rsidRDefault="00634311" w:rsidP="00634311">
      <w:pPr>
        <w:tabs>
          <w:tab w:val="left" w:pos="-30976"/>
          <w:tab w:val="center" w:pos="-27277"/>
          <w:tab w:val="right" w:pos="-22858"/>
          <w:tab w:val="center" w:pos="4419"/>
          <w:tab w:val="right" w:pos="8838"/>
        </w:tabs>
        <w:rPr>
          <w:rFonts w:ascii="Calibri" w:hAnsi="Calibri" w:cs="Calibri"/>
          <w:sz w:val="20"/>
        </w:rPr>
      </w:pPr>
    </w:p>
    <w:p w14:paraId="74A7E9B0" w14:textId="77777777" w:rsidR="00634311" w:rsidRPr="00634311" w:rsidRDefault="00634311" w:rsidP="00634311">
      <w:pPr>
        <w:tabs>
          <w:tab w:val="left" w:pos="-30976"/>
          <w:tab w:val="center" w:pos="-27277"/>
          <w:tab w:val="right" w:pos="-22858"/>
          <w:tab w:val="center" w:pos="4419"/>
          <w:tab w:val="right" w:pos="8838"/>
        </w:tabs>
        <w:rPr>
          <w:rFonts w:ascii="Calibri" w:hAnsi="Calibri" w:cs="Calibri"/>
          <w:b/>
          <w:sz w:val="20"/>
        </w:rPr>
      </w:pPr>
      <w:r w:rsidRPr="00634311">
        <w:rPr>
          <w:rFonts w:ascii="Calibri" w:hAnsi="Calibri" w:cs="Calibri"/>
          <w:b/>
          <w:sz w:val="20"/>
        </w:rPr>
        <w:t>En caso de tratarse de cambio de cuenta especificar cuenta anterior y cuenta actual.</w:t>
      </w:r>
    </w:p>
    <w:p w14:paraId="68BCFB8C" w14:textId="77777777" w:rsidR="00634311" w:rsidRPr="00634311" w:rsidRDefault="00634311" w:rsidP="00634311">
      <w:pPr>
        <w:tabs>
          <w:tab w:val="left" w:pos="14384"/>
          <w:tab w:val="center" w:pos="18083"/>
          <w:tab w:val="right" w:pos="22502"/>
        </w:tabs>
        <w:jc w:val="both"/>
        <w:rPr>
          <w:rFonts w:ascii="Calibri" w:hAnsi="Calibri" w:cs="Calibri"/>
          <w:sz w:val="20"/>
        </w:rPr>
      </w:pPr>
    </w:p>
    <w:p w14:paraId="350B1861" w14:textId="77777777" w:rsidR="00634311" w:rsidRPr="00634311" w:rsidRDefault="00634311" w:rsidP="00634311">
      <w:pPr>
        <w:tabs>
          <w:tab w:val="left" w:pos="-21616"/>
          <w:tab w:val="center" w:pos="-17917"/>
          <w:tab w:val="right" w:pos="-13498"/>
        </w:tabs>
        <w:jc w:val="both"/>
        <w:rPr>
          <w:rFonts w:ascii="Calibri" w:hAnsi="Calibri" w:cs="Calibri"/>
          <w:b/>
          <w:sz w:val="20"/>
        </w:rPr>
      </w:pPr>
      <w:r w:rsidRPr="00634311">
        <w:rPr>
          <w:rFonts w:ascii="Calibri" w:hAnsi="Calibri" w:cs="Calibri"/>
          <w:b/>
          <w:sz w:val="20"/>
        </w:rPr>
        <w:t>Anexando, copia de la siguiente documentación y presentando los originales únicamente para su cotejo:</w:t>
      </w:r>
    </w:p>
    <w:p w14:paraId="05B31802" w14:textId="77777777" w:rsidR="00634311" w:rsidRPr="00634311" w:rsidRDefault="00634311" w:rsidP="00634311">
      <w:pPr>
        <w:numPr>
          <w:ilvl w:val="0"/>
          <w:numId w:val="25"/>
        </w:numPr>
        <w:tabs>
          <w:tab w:val="left" w:pos="-21616"/>
          <w:tab w:val="center" w:pos="-17917"/>
          <w:tab w:val="right" w:pos="-13498"/>
        </w:tabs>
        <w:suppressAutoHyphens/>
        <w:jc w:val="both"/>
        <w:rPr>
          <w:rFonts w:ascii="Calibri" w:hAnsi="Calibri" w:cs="Calibri"/>
          <w:b/>
          <w:sz w:val="20"/>
        </w:rPr>
      </w:pPr>
      <w:r w:rsidRPr="00634311">
        <w:rPr>
          <w:rFonts w:ascii="Calibri" w:hAnsi="Calibri" w:cs="Calibri"/>
          <w:b/>
          <w:sz w:val="20"/>
        </w:rPr>
        <w:t>Cédula de Identificación Fiscal   ( RFC)</w:t>
      </w:r>
    </w:p>
    <w:p w14:paraId="42ACC53D" w14:textId="77777777" w:rsidR="00634311" w:rsidRPr="00634311" w:rsidRDefault="00634311" w:rsidP="00634311">
      <w:pPr>
        <w:numPr>
          <w:ilvl w:val="0"/>
          <w:numId w:val="25"/>
        </w:numPr>
        <w:tabs>
          <w:tab w:val="left" w:pos="-21616"/>
          <w:tab w:val="center" w:pos="-17917"/>
          <w:tab w:val="right" w:pos="-13498"/>
        </w:tabs>
        <w:suppressAutoHyphens/>
        <w:jc w:val="both"/>
        <w:rPr>
          <w:rFonts w:ascii="Calibri" w:hAnsi="Calibri" w:cs="Calibri"/>
          <w:b/>
          <w:sz w:val="20"/>
        </w:rPr>
      </w:pPr>
      <w:r w:rsidRPr="00634311">
        <w:rPr>
          <w:rFonts w:ascii="Calibri" w:hAnsi="Calibri" w:cs="Calibri"/>
          <w:b/>
          <w:sz w:val="20"/>
        </w:rPr>
        <w:t>Estado de Cuenta no mayor  a 2 meses de antigüedad y/o contrato de apertura de cuenta bancaria.</w:t>
      </w:r>
    </w:p>
    <w:p w14:paraId="79179E0E" w14:textId="77777777" w:rsidR="00634311" w:rsidRPr="00634311" w:rsidRDefault="00634311" w:rsidP="00634311">
      <w:pPr>
        <w:numPr>
          <w:ilvl w:val="0"/>
          <w:numId w:val="25"/>
        </w:numPr>
        <w:tabs>
          <w:tab w:val="left" w:pos="-21616"/>
          <w:tab w:val="center" w:pos="-17917"/>
          <w:tab w:val="right" w:pos="-13498"/>
        </w:tabs>
        <w:suppressAutoHyphens/>
        <w:jc w:val="both"/>
        <w:rPr>
          <w:rFonts w:ascii="Calibri" w:hAnsi="Calibri" w:cs="Calibri"/>
          <w:sz w:val="20"/>
        </w:rPr>
      </w:pPr>
      <w:r w:rsidRPr="00634311">
        <w:rPr>
          <w:rFonts w:ascii="Calibri" w:hAnsi="Calibri" w:cs="Calibri"/>
          <w:b/>
          <w:sz w:val="20"/>
        </w:rPr>
        <w:t>Comprobante de domicilio Fiscal no mayor a 2 meses:</w:t>
      </w:r>
      <w:r w:rsidRPr="00634311">
        <w:rPr>
          <w:rFonts w:ascii="Calibri" w:hAnsi="Calibri" w:cs="Calibri"/>
          <w:sz w:val="20"/>
        </w:rPr>
        <w:t xml:space="preserve"> Puede ser</w:t>
      </w:r>
    </w:p>
    <w:p w14:paraId="1A178AAE" w14:textId="77777777" w:rsidR="00634311" w:rsidRPr="00634311" w:rsidRDefault="00634311" w:rsidP="00634311">
      <w:pPr>
        <w:numPr>
          <w:ilvl w:val="0"/>
          <w:numId w:val="23"/>
        </w:numPr>
        <w:tabs>
          <w:tab w:val="left" w:pos="-21616"/>
          <w:tab w:val="center" w:pos="-17917"/>
          <w:tab w:val="right" w:pos="-13498"/>
        </w:tabs>
        <w:suppressAutoHyphens/>
        <w:contextualSpacing/>
        <w:jc w:val="both"/>
        <w:rPr>
          <w:rFonts w:ascii="Calibri" w:hAnsi="Calibri" w:cs="Calibri"/>
          <w:sz w:val="20"/>
        </w:rPr>
      </w:pPr>
      <w:r w:rsidRPr="00634311">
        <w:rPr>
          <w:rFonts w:ascii="Calibri" w:hAnsi="Calibri" w:cs="Calibri"/>
          <w:sz w:val="20"/>
        </w:rPr>
        <w:t>Recibo de luz</w:t>
      </w:r>
    </w:p>
    <w:p w14:paraId="142FF7FA" w14:textId="77777777" w:rsidR="00634311" w:rsidRPr="00634311" w:rsidRDefault="00634311" w:rsidP="00634311">
      <w:pPr>
        <w:numPr>
          <w:ilvl w:val="0"/>
          <w:numId w:val="23"/>
        </w:numPr>
        <w:tabs>
          <w:tab w:val="left" w:pos="-21616"/>
          <w:tab w:val="center" w:pos="-17917"/>
          <w:tab w:val="right" w:pos="-13498"/>
        </w:tabs>
        <w:suppressAutoHyphens/>
        <w:contextualSpacing/>
        <w:jc w:val="both"/>
        <w:rPr>
          <w:rFonts w:ascii="Calibri" w:hAnsi="Calibri" w:cs="Calibri"/>
          <w:sz w:val="20"/>
        </w:rPr>
      </w:pPr>
      <w:r w:rsidRPr="00634311">
        <w:rPr>
          <w:rFonts w:ascii="Calibri" w:hAnsi="Calibri" w:cs="Calibri"/>
          <w:sz w:val="20"/>
        </w:rPr>
        <w:t>Pago de agua</w:t>
      </w:r>
    </w:p>
    <w:p w14:paraId="0F48DF3B" w14:textId="77777777" w:rsidR="00634311" w:rsidRPr="00634311" w:rsidRDefault="00634311" w:rsidP="00634311">
      <w:pPr>
        <w:numPr>
          <w:ilvl w:val="0"/>
          <w:numId w:val="23"/>
        </w:numPr>
        <w:tabs>
          <w:tab w:val="left" w:pos="-21616"/>
          <w:tab w:val="center" w:pos="-17917"/>
          <w:tab w:val="right" w:pos="-13498"/>
        </w:tabs>
        <w:suppressAutoHyphens/>
        <w:contextualSpacing/>
        <w:jc w:val="both"/>
        <w:rPr>
          <w:rFonts w:ascii="Calibri" w:hAnsi="Calibri" w:cs="Calibri"/>
          <w:sz w:val="20"/>
        </w:rPr>
      </w:pPr>
      <w:r w:rsidRPr="00634311">
        <w:rPr>
          <w:rFonts w:ascii="Calibri" w:hAnsi="Calibri" w:cs="Calibri"/>
          <w:sz w:val="20"/>
        </w:rPr>
        <w:t>Recibo telefónico Telmex</w:t>
      </w:r>
    </w:p>
    <w:p w14:paraId="79A890C1" w14:textId="77777777" w:rsidR="00634311" w:rsidRPr="00634311" w:rsidRDefault="00634311" w:rsidP="00634311">
      <w:pPr>
        <w:numPr>
          <w:ilvl w:val="0"/>
          <w:numId w:val="23"/>
        </w:numPr>
        <w:tabs>
          <w:tab w:val="left" w:pos="-21616"/>
          <w:tab w:val="center" w:pos="-17917"/>
          <w:tab w:val="right" w:pos="-13498"/>
        </w:tabs>
        <w:suppressAutoHyphens/>
        <w:contextualSpacing/>
        <w:jc w:val="both"/>
        <w:rPr>
          <w:rFonts w:ascii="Calibri" w:hAnsi="Calibri" w:cs="Calibri"/>
          <w:sz w:val="20"/>
        </w:rPr>
      </w:pPr>
      <w:r w:rsidRPr="00634311">
        <w:rPr>
          <w:rFonts w:ascii="Calibri" w:hAnsi="Calibri" w:cs="Calibri"/>
          <w:sz w:val="20"/>
        </w:rPr>
        <w:t>Pago de predial.</w:t>
      </w:r>
    </w:p>
    <w:p w14:paraId="52C63067" w14:textId="77777777" w:rsidR="00634311" w:rsidRPr="00634311" w:rsidRDefault="00634311" w:rsidP="00634311">
      <w:pPr>
        <w:tabs>
          <w:tab w:val="left" w:pos="-21616"/>
          <w:tab w:val="center" w:pos="-17917"/>
          <w:tab w:val="right" w:pos="-13498"/>
        </w:tabs>
        <w:contextualSpacing/>
        <w:jc w:val="both"/>
        <w:rPr>
          <w:rFonts w:ascii="Calibri" w:hAnsi="Calibri" w:cs="Calibri"/>
          <w:sz w:val="20"/>
        </w:rPr>
      </w:pPr>
    </w:p>
    <w:p w14:paraId="183BB5AA" w14:textId="77777777" w:rsidR="00634311" w:rsidRPr="00634311" w:rsidRDefault="00634311" w:rsidP="00634311">
      <w:pPr>
        <w:numPr>
          <w:ilvl w:val="0"/>
          <w:numId w:val="26"/>
        </w:numPr>
        <w:tabs>
          <w:tab w:val="left" w:pos="-21616"/>
          <w:tab w:val="center" w:pos="-17917"/>
          <w:tab w:val="right" w:pos="-13498"/>
        </w:tabs>
        <w:suppressAutoHyphens/>
        <w:jc w:val="both"/>
        <w:rPr>
          <w:rFonts w:ascii="Calibri" w:hAnsi="Calibri" w:cs="Calibri"/>
          <w:b/>
          <w:sz w:val="20"/>
        </w:rPr>
      </w:pPr>
      <w:r w:rsidRPr="00634311">
        <w:rPr>
          <w:rFonts w:ascii="Calibri" w:hAnsi="Calibri" w:cs="Calibri"/>
          <w:b/>
          <w:sz w:val="20"/>
        </w:rPr>
        <w:t>Identificación oficial del beneficiario:</w:t>
      </w:r>
    </w:p>
    <w:p w14:paraId="45B4F0DB" w14:textId="77777777" w:rsidR="00634311" w:rsidRPr="00634311" w:rsidRDefault="00634311" w:rsidP="00634311">
      <w:pPr>
        <w:numPr>
          <w:ilvl w:val="0"/>
          <w:numId w:val="27"/>
        </w:numPr>
        <w:tabs>
          <w:tab w:val="left" w:pos="-21616"/>
          <w:tab w:val="center" w:pos="-17917"/>
          <w:tab w:val="right" w:pos="-13498"/>
        </w:tabs>
        <w:suppressAutoHyphens/>
        <w:contextualSpacing/>
        <w:jc w:val="both"/>
        <w:rPr>
          <w:rFonts w:ascii="Calibri" w:hAnsi="Calibri" w:cs="Calibri"/>
          <w:sz w:val="20"/>
        </w:rPr>
      </w:pPr>
      <w:r w:rsidRPr="00634311">
        <w:rPr>
          <w:rFonts w:ascii="Calibri" w:hAnsi="Calibri" w:cs="Calibri"/>
          <w:sz w:val="20"/>
        </w:rPr>
        <w:t xml:space="preserve">Credencial del IFE </w:t>
      </w:r>
    </w:p>
    <w:p w14:paraId="4988E0F1" w14:textId="77777777" w:rsidR="00634311" w:rsidRPr="00634311" w:rsidRDefault="00634311" w:rsidP="00634311">
      <w:pPr>
        <w:numPr>
          <w:ilvl w:val="0"/>
          <w:numId w:val="27"/>
        </w:numPr>
        <w:tabs>
          <w:tab w:val="left" w:pos="-21616"/>
          <w:tab w:val="center" w:pos="-17917"/>
          <w:tab w:val="right" w:pos="-13498"/>
        </w:tabs>
        <w:suppressAutoHyphens/>
        <w:contextualSpacing/>
        <w:jc w:val="both"/>
        <w:rPr>
          <w:rFonts w:ascii="Calibri" w:hAnsi="Calibri" w:cs="Calibri"/>
          <w:sz w:val="20"/>
        </w:rPr>
      </w:pPr>
      <w:r w:rsidRPr="00634311">
        <w:rPr>
          <w:rFonts w:ascii="Calibri" w:hAnsi="Calibri" w:cs="Calibri"/>
          <w:sz w:val="20"/>
        </w:rPr>
        <w:t>Pasaporte vigente</w:t>
      </w:r>
    </w:p>
    <w:p w14:paraId="232A6029" w14:textId="77777777" w:rsidR="00634311" w:rsidRPr="00634311" w:rsidRDefault="00634311" w:rsidP="00634311">
      <w:pPr>
        <w:numPr>
          <w:ilvl w:val="0"/>
          <w:numId w:val="27"/>
        </w:numPr>
        <w:tabs>
          <w:tab w:val="left" w:pos="-21616"/>
          <w:tab w:val="center" w:pos="-17917"/>
          <w:tab w:val="right" w:pos="-13498"/>
        </w:tabs>
        <w:suppressAutoHyphens/>
        <w:contextualSpacing/>
        <w:jc w:val="both"/>
        <w:rPr>
          <w:rFonts w:ascii="Calibri" w:hAnsi="Calibri" w:cs="Calibri"/>
          <w:sz w:val="20"/>
        </w:rPr>
      </w:pPr>
      <w:r w:rsidRPr="00634311">
        <w:rPr>
          <w:rFonts w:ascii="Calibri" w:hAnsi="Calibri" w:cs="Calibri"/>
          <w:sz w:val="20"/>
        </w:rPr>
        <w:t>Cartilla del Servicio Militar (antigüedad menor a 5 años)</w:t>
      </w:r>
    </w:p>
    <w:p w14:paraId="2BB7B9DF" w14:textId="77777777" w:rsidR="00634311" w:rsidRPr="00634311" w:rsidRDefault="00634311" w:rsidP="00634311">
      <w:pPr>
        <w:numPr>
          <w:ilvl w:val="0"/>
          <w:numId w:val="27"/>
        </w:numPr>
        <w:tabs>
          <w:tab w:val="left" w:pos="-21616"/>
          <w:tab w:val="center" w:pos="-17917"/>
          <w:tab w:val="right" w:pos="-13498"/>
        </w:tabs>
        <w:suppressAutoHyphens/>
        <w:contextualSpacing/>
        <w:jc w:val="both"/>
        <w:rPr>
          <w:rFonts w:ascii="Calibri" w:hAnsi="Calibri" w:cs="Calibri"/>
          <w:sz w:val="20"/>
        </w:rPr>
      </w:pPr>
      <w:r w:rsidRPr="00634311">
        <w:rPr>
          <w:rFonts w:ascii="Calibri" w:hAnsi="Calibri" w:cs="Calibri"/>
          <w:sz w:val="20"/>
        </w:rPr>
        <w:t>Cédula profesional vigente (antigüedad menor a 5 años)</w:t>
      </w:r>
    </w:p>
    <w:p w14:paraId="42626399" w14:textId="77777777" w:rsidR="00634311" w:rsidRPr="00634311" w:rsidRDefault="00634311" w:rsidP="00634311">
      <w:pPr>
        <w:numPr>
          <w:ilvl w:val="0"/>
          <w:numId w:val="27"/>
        </w:numPr>
        <w:tabs>
          <w:tab w:val="left" w:pos="-21616"/>
          <w:tab w:val="center" w:pos="-17917"/>
          <w:tab w:val="right" w:pos="-13498"/>
        </w:tabs>
        <w:suppressAutoHyphens/>
        <w:contextualSpacing/>
        <w:jc w:val="both"/>
        <w:rPr>
          <w:rFonts w:ascii="Calibri" w:hAnsi="Calibri" w:cs="Calibri"/>
          <w:sz w:val="20"/>
        </w:rPr>
      </w:pPr>
      <w:r w:rsidRPr="00634311">
        <w:rPr>
          <w:rFonts w:ascii="Calibri" w:hAnsi="Calibri" w:cs="Calibri"/>
          <w:sz w:val="20"/>
        </w:rPr>
        <w:t xml:space="preserve">Credencial </w:t>
      </w:r>
      <w:proofErr w:type="spellStart"/>
      <w:r w:rsidRPr="00634311">
        <w:rPr>
          <w:rFonts w:ascii="Calibri" w:hAnsi="Calibri" w:cs="Calibri"/>
          <w:sz w:val="20"/>
        </w:rPr>
        <w:t>Adimss</w:t>
      </w:r>
      <w:proofErr w:type="spellEnd"/>
      <w:r w:rsidRPr="00634311">
        <w:rPr>
          <w:rFonts w:ascii="Calibri" w:hAnsi="Calibri" w:cs="Calibri"/>
          <w:sz w:val="20"/>
        </w:rPr>
        <w:t xml:space="preserve"> (antigüedad menor a 5 años)</w:t>
      </w:r>
    </w:p>
    <w:p w14:paraId="5393B847" w14:textId="77777777" w:rsidR="00634311" w:rsidRPr="00634311" w:rsidRDefault="00634311" w:rsidP="00634311">
      <w:pPr>
        <w:tabs>
          <w:tab w:val="center" w:pos="4419"/>
          <w:tab w:val="right" w:pos="8838"/>
        </w:tabs>
        <w:jc w:val="both"/>
        <w:rPr>
          <w:rFonts w:ascii="Calibri" w:hAnsi="Calibri" w:cs="Calibri"/>
          <w:sz w:val="20"/>
        </w:rPr>
      </w:pPr>
    </w:p>
    <w:p w14:paraId="65115182" w14:textId="77777777" w:rsidR="00634311" w:rsidRPr="00634311" w:rsidRDefault="00634311" w:rsidP="00634311">
      <w:pPr>
        <w:tabs>
          <w:tab w:val="center" w:pos="4419"/>
          <w:tab w:val="right" w:pos="8838"/>
        </w:tabs>
        <w:jc w:val="both"/>
        <w:rPr>
          <w:rFonts w:ascii="Calibri" w:hAnsi="Calibri" w:cs="Calibri"/>
          <w:sz w:val="20"/>
        </w:rPr>
      </w:pPr>
    </w:p>
    <w:p w14:paraId="6470E0A2" w14:textId="77777777" w:rsidR="00634311" w:rsidRPr="00634311" w:rsidRDefault="00634311" w:rsidP="00634311">
      <w:pPr>
        <w:tabs>
          <w:tab w:val="center" w:pos="4419"/>
          <w:tab w:val="right" w:pos="8838"/>
        </w:tabs>
        <w:jc w:val="both"/>
        <w:rPr>
          <w:rFonts w:ascii="Calibri" w:hAnsi="Calibri" w:cs="Calibri"/>
          <w:sz w:val="20"/>
        </w:rPr>
      </w:pPr>
      <w:r w:rsidRPr="00634311">
        <w:rPr>
          <w:rFonts w:ascii="Calibri" w:hAnsi="Calibri" w:cs="Calibri"/>
          <w:sz w:val="20"/>
        </w:rPr>
        <w:t>La Documentación anterior deberá presentarla en la ventanilla de la Oficina de Pagos en el domicilio especificado anteriormente, cualquier duda comunicarse al  teléfono 01 312  31 4 20 93.</w:t>
      </w:r>
    </w:p>
    <w:p w14:paraId="5966A315" w14:textId="77777777" w:rsidR="00634311" w:rsidRPr="00634311" w:rsidRDefault="00634311" w:rsidP="00634311">
      <w:pPr>
        <w:jc w:val="both"/>
        <w:rPr>
          <w:rFonts w:ascii="Calibri" w:hAnsi="Calibri" w:cs="Calibri"/>
          <w:sz w:val="18"/>
          <w:szCs w:val="18"/>
        </w:rPr>
      </w:pPr>
    </w:p>
    <w:p w14:paraId="518B3C9C" w14:textId="77777777" w:rsidR="00634311" w:rsidRPr="00634311" w:rsidRDefault="00634311" w:rsidP="00634311">
      <w:pPr>
        <w:jc w:val="center"/>
        <w:rPr>
          <w:rFonts w:ascii="Calibri" w:hAnsi="Calibri" w:cs="Calibri"/>
          <w:b/>
          <w:szCs w:val="18"/>
        </w:rPr>
      </w:pPr>
      <w:r w:rsidRPr="00634311">
        <w:rPr>
          <w:rFonts w:ascii="Calibri" w:hAnsi="Calibri" w:cs="Calibri"/>
          <w:b/>
          <w:szCs w:val="18"/>
        </w:rPr>
        <w:t>ANEXO 13</w:t>
      </w:r>
    </w:p>
    <w:p w14:paraId="65A120A9" w14:textId="77777777" w:rsidR="00634311" w:rsidRPr="00634311" w:rsidRDefault="00634311" w:rsidP="00634311">
      <w:pPr>
        <w:tabs>
          <w:tab w:val="center" w:pos="4419"/>
          <w:tab w:val="right" w:pos="8838"/>
        </w:tabs>
        <w:jc w:val="center"/>
        <w:rPr>
          <w:rFonts w:ascii="Calibri" w:hAnsi="Calibri" w:cs="Calibri"/>
          <w:b/>
          <w:sz w:val="22"/>
          <w:szCs w:val="22"/>
        </w:rPr>
      </w:pPr>
      <w:r w:rsidRPr="00634311">
        <w:rPr>
          <w:rFonts w:ascii="Calibri" w:hAnsi="Calibri" w:cs="Calibri"/>
          <w:b/>
          <w:szCs w:val="18"/>
        </w:rPr>
        <w:t xml:space="preserve">PAGO A </w:t>
      </w:r>
      <w:r w:rsidRPr="00634311">
        <w:rPr>
          <w:rFonts w:ascii="Calibri" w:hAnsi="Calibri" w:cs="Calibri"/>
          <w:b/>
          <w:sz w:val="22"/>
          <w:szCs w:val="22"/>
        </w:rPr>
        <w:t>PROVEEDOR PERSONA MORAL</w:t>
      </w:r>
    </w:p>
    <w:p w14:paraId="716ED420" w14:textId="77777777" w:rsidR="00634311" w:rsidRPr="00634311" w:rsidRDefault="00634311" w:rsidP="00634311">
      <w:pPr>
        <w:tabs>
          <w:tab w:val="center" w:pos="4419"/>
          <w:tab w:val="right" w:pos="8838"/>
        </w:tabs>
        <w:rPr>
          <w:rFonts w:ascii="Calibri" w:hAnsi="Calibri" w:cs="Calibri"/>
          <w:b/>
          <w:sz w:val="22"/>
          <w:szCs w:val="22"/>
        </w:rPr>
      </w:pPr>
    </w:p>
    <w:p w14:paraId="43CCBC92" w14:textId="77777777" w:rsidR="00634311" w:rsidRPr="00634311" w:rsidRDefault="00634311" w:rsidP="00634311">
      <w:pPr>
        <w:tabs>
          <w:tab w:val="center" w:pos="4419"/>
          <w:tab w:val="right" w:pos="8838"/>
        </w:tabs>
        <w:ind w:left="284"/>
        <w:jc w:val="both"/>
        <w:rPr>
          <w:rFonts w:ascii="Calibri" w:hAnsi="Calibri" w:cs="Calibri"/>
          <w:sz w:val="20"/>
        </w:rPr>
      </w:pPr>
      <w:r w:rsidRPr="00634311">
        <w:rPr>
          <w:rFonts w:ascii="Calibri" w:hAnsi="Calibri" w:cs="Calibri"/>
          <w:sz w:val="20"/>
        </w:rPr>
        <w:lastRenderedPageBreak/>
        <w:t>Con el fin de proporcionarle su (s) pago (s) directamente a su cuenta bancaria al banco de su elección mediante transferencia electrónica, se le solicita acudir a la Oficina de Pagos, del Departamento de Tesorería ubicado en calle Zaragoza No.62, Colonia Centro, Colima, Col. CP 28000</w:t>
      </w:r>
    </w:p>
    <w:p w14:paraId="206B0B14" w14:textId="77777777" w:rsidR="00634311" w:rsidRPr="00634311" w:rsidRDefault="00634311" w:rsidP="00634311">
      <w:pPr>
        <w:tabs>
          <w:tab w:val="center" w:pos="4419"/>
          <w:tab w:val="right" w:pos="8838"/>
        </w:tabs>
        <w:ind w:left="284"/>
        <w:jc w:val="both"/>
        <w:rPr>
          <w:rFonts w:ascii="Calibri" w:hAnsi="Calibri" w:cs="Calibri"/>
          <w:sz w:val="20"/>
        </w:rPr>
      </w:pPr>
    </w:p>
    <w:p w14:paraId="4594B02B" w14:textId="77777777" w:rsidR="00634311" w:rsidRPr="00634311" w:rsidRDefault="00634311" w:rsidP="00634311">
      <w:pPr>
        <w:tabs>
          <w:tab w:val="center" w:pos="4419"/>
          <w:tab w:val="right" w:pos="8838"/>
        </w:tabs>
        <w:ind w:left="284"/>
        <w:jc w:val="both"/>
        <w:rPr>
          <w:rFonts w:ascii="Calibri" w:hAnsi="Calibri" w:cs="Calibri"/>
          <w:sz w:val="20"/>
        </w:rPr>
      </w:pPr>
      <w:r w:rsidRPr="00634311">
        <w:rPr>
          <w:rFonts w:ascii="Calibri" w:hAnsi="Calibri" w:cs="Calibri"/>
          <w:sz w:val="20"/>
        </w:rPr>
        <w:t xml:space="preserve"> </w:t>
      </w:r>
      <w:r w:rsidRPr="00634311">
        <w:rPr>
          <w:rFonts w:ascii="Calibri" w:hAnsi="Calibri" w:cs="Calibri"/>
          <w:b/>
          <w:sz w:val="20"/>
          <w:u w:val="single"/>
        </w:rPr>
        <w:t xml:space="preserve">En caso de tratarse de cambio de cuenta bancaria, especificar cuenta anterior y cuenta actual.  para ambos casos deberá presentar los siguientes requisitos:   </w:t>
      </w:r>
    </w:p>
    <w:p w14:paraId="74373A69" w14:textId="77777777" w:rsidR="00634311" w:rsidRPr="00634311" w:rsidRDefault="00634311" w:rsidP="00634311">
      <w:pPr>
        <w:tabs>
          <w:tab w:val="center" w:pos="4419"/>
          <w:tab w:val="right" w:pos="8838"/>
        </w:tabs>
        <w:ind w:left="284"/>
        <w:jc w:val="both"/>
        <w:rPr>
          <w:rFonts w:ascii="Calibri" w:hAnsi="Calibri" w:cs="Calibri"/>
          <w:sz w:val="20"/>
        </w:rPr>
      </w:pPr>
    </w:p>
    <w:p w14:paraId="05C8B15A" w14:textId="77777777" w:rsidR="00634311" w:rsidRPr="00634311" w:rsidRDefault="00634311" w:rsidP="00634311">
      <w:pPr>
        <w:numPr>
          <w:ilvl w:val="0"/>
          <w:numId w:val="26"/>
        </w:numPr>
        <w:tabs>
          <w:tab w:val="left" w:pos="-30976"/>
          <w:tab w:val="center" w:pos="-27277"/>
          <w:tab w:val="right" w:pos="-22858"/>
          <w:tab w:val="center" w:pos="1134"/>
          <w:tab w:val="right" w:pos="8838"/>
        </w:tabs>
        <w:suppressAutoHyphens/>
        <w:ind w:left="709" w:firstLine="0"/>
        <w:jc w:val="both"/>
        <w:rPr>
          <w:rFonts w:ascii="Calibri" w:hAnsi="Calibri" w:cs="Calibri"/>
          <w:sz w:val="20"/>
        </w:rPr>
      </w:pPr>
      <w:r w:rsidRPr="00634311">
        <w:rPr>
          <w:rFonts w:ascii="Calibri" w:hAnsi="Calibri" w:cs="Calibri"/>
          <w:b/>
          <w:sz w:val="20"/>
          <w:u w:val="single"/>
        </w:rPr>
        <w:t>Para personas morales, el escrito deberá ser en papel membretado de la empresa.</w:t>
      </w:r>
    </w:p>
    <w:p w14:paraId="7F48900D" w14:textId="77777777" w:rsidR="00634311" w:rsidRPr="00634311" w:rsidRDefault="00634311" w:rsidP="00634311">
      <w:pPr>
        <w:tabs>
          <w:tab w:val="center" w:pos="4419"/>
          <w:tab w:val="right" w:pos="8838"/>
        </w:tabs>
        <w:jc w:val="both"/>
        <w:rPr>
          <w:rFonts w:ascii="Calibri" w:hAnsi="Calibri" w:cs="Calibri"/>
          <w:sz w:val="20"/>
        </w:rPr>
      </w:pPr>
    </w:p>
    <w:p w14:paraId="1DCB3212" w14:textId="77777777" w:rsidR="00634311" w:rsidRPr="00634311" w:rsidRDefault="00634311" w:rsidP="00634311">
      <w:pPr>
        <w:tabs>
          <w:tab w:val="center" w:pos="4419"/>
          <w:tab w:val="right" w:pos="8838"/>
        </w:tabs>
        <w:ind w:left="709"/>
        <w:jc w:val="both"/>
        <w:rPr>
          <w:rFonts w:ascii="Calibri" w:hAnsi="Calibri" w:cs="Calibri"/>
          <w:sz w:val="20"/>
        </w:rPr>
      </w:pPr>
      <w:r w:rsidRPr="00634311">
        <w:rPr>
          <w:rFonts w:ascii="Calibri" w:hAnsi="Calibri" w:cs="Calibri"/>
          <w:sz w:val="20"/>
        </w:rPr>
        <w:t>Escrito libre del proveedor solicitando la inclusión a transferencia electrónica dirigido a la LIC. GEORGINA SANCHEZ ALEGRIA, Jefe de Servicios de Finanzas, firmado por el representante legal con facultades para ejercer actos de pleitos y cobranza detallando lo siguiente:</w:t>
      </w:r>
    </w:p>
    <w:p w14:paraId="174C8D05" w14:textId="77777777" w:rsidR="00634311" w:rsidRPr="00634311" w:rsidRDefault="00634311" w:rsidP="00634311">
      <w:pPr>
        <w:tabs>
          <w:tab w:val="center" w:pos="1134"/>
          <w:tab w:val="right" w:pos="8838"/>
        </w:tabs>
        <w:ind w:left="709"/>
        <w:rPr>
          <w:rFonts w:ascii="Calibri" w:hAnsi="Calibri" w:cs="Calibri"/>
          <w:sz w:val="20"/>
        </w:rPr>
      </w:pPr>
    </w:p>
    <w:p w14:paraId="6ECAC04C" w14:textId="77777777" w:rsidR="00634311" w:rsidRPr="00634311" w:rsidRDefault="00634311" w:rsidP="00634311">
      <w:pPr>
        <w:numPr>
          <w:ilvl w:val="0"/>
          <w:numId w:val="28"/>
        </w:numPr>
        <w:tabs>
          <w:tab w:val="left" w:pos="-30976"/>
          <w:tab w:val="center" w:pos="-27277"/>
          <w:tab w:val="right" w:pos="-22858"/>
          <w:tab w:val="center" w:pos="1134"/>
          <w:tab w:val="right" w:pos="8838"/>
        </w:tabs>
        <w:suppressAutoHyphens/>
        <w:ind w:left="709" w:firstLine="0"/>
        <w:rPr>
          <w:rFonts w:ascii="Calibri" w:hAnsi="Calibri" w:cs="Calibri"/>
          <w:b/>
          <w:sz w:val="20"/>
        </w:rPr>
      </w:pPr>
      <w:r w:rsidRPr="00634311">
        <w:rPr>
          <w:rFonts w:ascii="Calibri" w:hAnsi="Calibri" w:cs="Calibri"/>
          <w:b/>
          <w:sz w:val="20"/>
        </w:rPr>
        <w:t>Numero de proveedor.</w:t>
      </w:r>
    </w:p>
    <w:p w14:paraId="73400863" w14:textId="77777777" w:rsidR="00634311" w:rsidRPr="00634311" w:rsidRDefault="00634311" w:rsidP="00634311">
      <w:pPr>
        <w:numPr>
          <w:ilvl w:val="0"/>
          <w:numId w:val="28"/>
        </w:numPr>
        <w:tabs>
          <w:tab w:val="left" w:pos="-30976"/>
          <w:tab w:val="center" w:pos="-27277"/>
          <w:tab w:val="right" w:pos="-22858"/>
          <w:tab w:val="center" w:pos="1134"/>
          <w:tab w:val="right" w:pos="8838"/>
        </w:tabs>
        <w:suppressAutoHyphens/>
        <w:ind w:left="709" w:firstLine="0"/>
        <w:rPr>
          <w:rFonts w:ascii="Calibri" w:hAnsi="Calibri" w:cs="Calibri"/>
          <w:b/>
          <w:sz w:val="20"/>
        </w:rPr>
      </w:pPr>
      <w:r w:rsidRPr="00634311">
        <w:rPr>
          <w:rFonts w:ascii="Calibri" w:hAnsi="Calibri" w:cs="Calibri"/>
          <w:b/>
          <w:sz w:val="20"/>
        </w:rPr>
        <w:t>Razón social</w:t>
      </w:r>
    </w:p>
    <w:p w14:paraId="7A8EA3A4" w14:textId="77777777" w:rsidR="00634311" w:rsidRPr="00634311" w:rsidRDefault="00634311" w:rsidP="00634311">
      <w:pPr>
        <w:numPr>
          <w:ilvl w:val="0"/>
          <w:numId w:val="28"/>
        </w:numPr>
        <w:tabs>
          <w:tab w:val="left" w:pos="-30976"/>
          <w:tab w:val="center" w:pos="-27277"/>
          <w:tab w:val="right" w:pos="-22858"/>
          <w:tab w:val="center" w:pos="1134"/>
          <w:tab w:val="right" w:pos="8838"/>
        </w:tabs>
        <w:suppressAutoHyphens/>
        <w:ind w:left="709" w:firstLine="0"/>
        <w:rPr>
          <w:rFonts w:ascii="Calibri" w:hAnsi="Calibri" w:cs="Calibri"/>
          <w:b/>
          <w:sz w:val="20"/>
        </w:rPr>
      </w:pPr>
      <w:r w:rsidRPr="00634311">
        <w:rPr>
          <w:rFonts w:ascii="Calibri" w:hAnsi="Calibri" w:cs="Calibri"/>
          <w:b/>
          <w:sz w:val="20"/>
        </w:rPr>
        <w:t>Nombre del apoderado legal</w:t>
      </w:r>
    </w:p>
    <w:p w14:paraId="4D28B726" w14:textId="77777777" w:rsidR="00634311" w:rsidRPr="00634311" w:rsidRDefault="00634311" w:rsidP="00634311">
      <w:pPr>
        <w:numPr>
          <w:ilvl w:val="0"/>
          <w:numId w:val="28"/>
        </w:numPr>
        <w:tabs>
          <w:tab w:val="left" w:pos="-30976"/>
          <w:tab w:val="center" w:pos="-27277"/>
          <w:tab w:val="right" w:pos="-22858"/>
          <w:tab w:val="center" w:pos="1134"/>
          <w:tab w:val="right" w:pos="8838"/>
        </w:tabs>
        <w:suppressAutoHyphens/>
        <w:ind w:left="709" w:firstLine="0"/>
        <w:rPr>
          <w:rFonts w:ascii="Calibri" w:hAnsi="Calibri" w:cs="Calibri"/>
          <w:b/>
          <w:sz w:val="20"/>
        </w:rPr>
      </w:pPr>
      <w:r w:rsidRPr="00634311">
        <w:rPr>
          <w:rFonts w:ascii="Calibri" w:hAnsi="Calibri" w:cs="Calibri"/>
          <w:b/>
          <w:sz w:val="20"/>
        </w:rPr>
        <w:t>Domicilio Fiscal</w:t>
      </w:r>
    </w:p>
    <w:p w14:paraId="2E070E4A" w14:textId="77777777" w:rsidR="00634311" w:rsidRPr="00634311" w:rsidRDefault="00634311" w:rsidP="00634311">
      <w:pPr>
        <w:numPr>
          <w:ilvl w:val="0"/>
          <w:numId w:val="28"/>
        </w:numPr>
        <w:tabs>
          <w:tab w:val="left" w:pos="-30976"/>
          <w:tab w:val="center" w:pos="-27277"/>
          <w:tab w:val="right" w:pos="-22858"/>
          <w:tab w:val="center" w:pos="1134"/>
          <w:tab w:val="right" w:pos="8838"/>
        </w:tabs>
        <w:suppressAutoHyphens/>
        <w:ind w:left="709" w:firstLine="0"/>
        <w:rPr>
          <w:rFonts w:ascii="Calibri" w:hAnsi="Calibri" w:cs="Calibri"/>
          <w:b/>
          <w:sz w:val="20"/>
        </w:rPr>
      </w:pPr>
      <w:r w:rsidRPr="00634311">
        <w:rPr>
          <w:rFonts w:ascii="Calibri" w:hAnsi="Calibri" w:cs="Calibri"/>
          <w:b/>
          <w:sz w:val="20"/>
        </w:rPr>
        <w:t>Número Telefónico y/o Fax</w:t>
      </w:r>
    </w:p>
    <w:p w14:paraId="5FBBEC6C" w14:textId="77777777" w:rsidR="00634311" w:rsidRPr="00634311" w:rsidRDefault="00634311" w:rsidP="00634311">
      <w:pPr>
        <w:numPr>
          <w:ilvl w:val="0"/>
          <w:numId w:val="28"/>
        </w:numPr>
        <w:tabs>
          <w:tab w:val="left" w:pos="-30976"/>
          <w:tab w:val="center" w:pos="-27277"/>
          <w:tab w:val="right" w:pos="-22858"/>
          <w:tab w:val="center" w:pos="1134"/>
          <w:tab w:val="right" w:pos="8838"/>
        </w:tabs>
        <w:suppressAutoHyphens/>
        <w:ind w:left="709" w:firstLine="0"/>
        <w:rPr>
          <w:rFonts w:ascii="Calibri" w:hAnsi="Calibri" w:cs="Calibri"/>
          <w:b/>
          <w:sz w:val="20"/>
        </w:rPr>
      </w:pPr>
      <w:r w:rsidRPr="00634311">
        <w:rPr>
          <w:rFonts w:ascii="Calibri" w:hAnsi="Calibri" w:cs="Calibri"/>
          <w:b/>
          <w:sz w:val="20"/>
        </w:rPr>
        <w:t>Cuenta de correo electrónico</w:t>
      </w:r>
    </w:p>
    <w:p w14:paraId="4769C646" w14:textId="77777777" w:rsidR="00634311" w:rsidRPr="00634311" w:rsidRDefault="00634311" w:rsidP="00634311">
      <w:pPr>
        <w:numPr>
          <w:ilvl w:val="0"/>
          <w:numId w:val="28"/>
        </w:numPr>
        <w:tabs>
          <w:tab w:val="left" w:pos="-30976"/>
          <w:tab w:val="center" w:pos="-27277"/>
          <w:tab w:val="right" w:pos="-22858"/>
          <w:tab w:val="center" w:pos="1134"/>
          <w:tab w:val="right" w:pos="8838"/>
        </w:tabs>
        <w:suppressAutoHyphens/>
        <w:ind w:left="709" w:firstLine="0"/>
        <w:rPr>
          <w:rFonts w:ascii="Calibri" w:hAnsi="Calibri" w:cs="Calibri"/>
          <w:b/>
          <w:sz w:val="20"/>
        </w:rPr>
      </w:pPr>
      <w:r w:rsidRPr="00634311">
        <w:rPr>
          <w:rFonts w:ascii="Calibri" w:hAnsi="Calibri" w:cs="Calibri"/>
          <w:b/>
          <w:sz w:val="20"/>
        </w:rPr>
        <w:t>Registro Federal de contribuyentes</w:t>
      </w:r>
    </w:p>
    <w:p w14:paraId="3FE83981" w14:textId="77777777" w:rsidR="00634311" w:rsidRPr="00634311" w:rsidRDefault="00634311" w:rsidP="00634311">
      <w:pPr>
        <w:numPr>
          <w:ilvl w:val="0"/>
          <w:numId w:val="28"/>
        </w:numPr>
        <w:tabs>
          <w:tab w:val="left" w:pos="-30976"/>
          <w:tab w:val="center" w:pos="-27277"/>
          <w:tab w:val="right" w:pos="-22858"/>
          <w:tab w:val="center" w:pos="1134"/>
          <w:tab w:val="right" w:pos="8838"/>
        </w:tabs>
        <w:suppressAutoHyphens/>
        <w:ind w:left="709" w:firstLine="0"/>
        <w:rPr>
          <w:rFonts w:ascii="Calibri" w:hAnsi="Calibri" w:cs="Calibri"/>
          <w:b/>
          <w:sz w:val="20"/>
        </w:rPr>
      </w:pPr>
      <w:r w:rsidRPr="00634311">
        <w:rPr>
          <w:rFonts w:ascii="Calibri" w:hAnsi="Calibri" w:cs="Calibri"/>
          <w:b/>
          <w:sz w:val="20"/>
        </w:rPr>
        <w:t>Institución Bancaria elegida</w:t>
      </w:r>
    </w:p>
    <w:p w14:paraId="4AF2EE0B" w14:textId="77777777" w:rsidR="00634311" w:rsidRPr="00634311" w:rsidRDefault="00634311" w:rsidP="00634311">
      <w:pPr>
        <w:numPr>
          <w:ilvl w:val="0"/>
          <w:numId w:val="28"/>
        </w:numPr>
        <w:tabs>
          <w:tab w:val="left" w:pos="-30976"/>
          <w:tab w:val="center" w:pos="-27277"/>
          <w:tab w:val="right" w:pos="-22858"/>
          <w:tab w:val="center" w:pos="1134"/>
          <w:tab w:val="right" w:pos="8838"/>
        </w:tabs>
        <w:suppressAutoHyphens/>
        <w:ind w:left="709" w:firstLine="0"/>
        <w:rPr>
          <w:rFonts w:ascii="Calibri" w:hAnsi="Calibri" w:cs="Calibri"/>
          <w:b/>
          <w:sz w:val="20"/>
        </w:rPr>
      </w:pPr>
      <w:r w:rsidRPr="00634311">
        <w:rPr>
          <w:rFonts w:ascii="Calibri" w:hAnsi="Calibri" w:cs="Calibri"/>
          <w:b/>
          <w:sz w:val="20"/>
        </w:rPr>
        <w:t xml:space="preserve">Número de la cuenta bancaria de cheques </w:t>
      </w:r>
      <w:r w:rsidRPr="00634311">
        <w:rPr>
          <w:rFonts w:ascii="Calibri" w:hAnsi="Calibri" w:cs="Calibri"/>
          <w:b/>
          <w:sz w:val="20"/>
          <w:u w:val="single"/>
        </w:rPr>
        <w:t>SIN REFERENCIA</w:t>
      </w:r>
    </w:p>
    <w:p w14:paraId="64A2F037" w14:textId="77777777" w:rsidR="00634311" w:rsidRPr="00634311" w:rsidRDefault="00634311" w:rsidP="00634311">
      <w:pPr>
        <w:numPr>
          <w:ilvl w:val="0"/>
          <w:numId w:val="28"/>
        </w:numPr>
        <w:tabs>
          <w:tab w:val="left" w:pos="-30976"/>
          <w:tab w:val="center" w:pos="-27277"/>
          <w:tab w:val="right" w:pos="-22858"/>
          <w:tab w:val="center" w:pos="1134"/>
          <w:tab w:val="right" w:pos="8838"/>
        </w:tabs>
        <w:suppressAutoHyphens/>
        <w:ind w:left="709" w:firstLine="0"/>
        <w:rPr>
          <w:rFonts w:ascii="Calibri" w:hAnsi="Calibri" w:cs="Calibri"/>
          <w:b/>
          <w:sz w:val="20"/>
        </w:rPr>
      </w:pPr>
      <w:r w:rsidRPr="00634311">
        <w:rPr>
          <w:rFonts w:ascii="Calibri" w:hAnsi="Calibri" w:cs="Calibri"/>
          <w:b/>
          <w:sz w:val="20"/>
        </w:rPr>
        <w:t>Clave bancaria estandarizada 18 Posiciones (CLABE).</w:t>
      </w:r>
    </w:p>
    <w:p w14:paraId="59E64E1D" w14:textId="77777777" w:rsidR="00634311" w:rsidRPr="00634311" w:rsidRDefault="00634311" w:rsidP="00634311">
      <w:pPr>
        <w:tabs>
          <w:tab w:val="left" w:pos="-30976"/>
          <w:tab w:val="center" w:pos="-27277"/>
          <w:tab w:val="right" w:pos="-22858"/>
          <w:tab w:val="center" w:pos="4419"/>
          <w:tab w:val="right" w:pos="8838"/>
        </w:tabs>
        <w:rPr>
          <w:rFonts w:ascii="Calibri" w:hAnsi="Calibri" w:cs="Calibri"/>
          <w:sz w:val="20"/>
        </w:rPr>
      </w:pPr>
      <w:r w:rsidRPr="00634311">
        <w:rPr>
          <w:rFonts w:ascii="Calibri" w:hAnsi="Calibri" w:cs="Calibri"/>
          <w:sz w:val="20"/>
        </w:rPr>
        <w:t xml:space="preserve">                  </w:t>
      </w:r>
    </w:p>
    <w:p w14:paraId="734F8A18" w14:textId="77777777" w:rsidR="00634311" w:rsidRPr="00634311" w:rsidRDefault="00634311" w:rsidP="00634311">
      <w:pPr>
        <w:tabs>
          <w:tab w:val="left" w:pos="-30976"/>
          <w:tab w:val="center" w:pos="-27277"/>
          <w:tab w:val="right" w:pos="-22858"/>
          <w:tab w:val="center" w:pos="4419"/>
          <w:tab w:val="right" w:pos="8838"/>
        </w:tabs>
        <w:rPr>
          <w:rFonts w:ascii="Calibri" w:hAnsi="Calibri" w:cs="Calibri"/>
          <w:sz w:val="20"/>
        </w:rPr>
      </w:pPr>
      <w:r w:rsidRPr="00634311">
        <w:rPr>
          <w:rFonts w:ascii="Calibri" w:hAnsi="Calibri" w:cs="Calibri"/>
          <w:sz w:val="20"/>
        </w:rPr>
        <w:t>Anexando, al escrito los documentos en original o copia certificada ante notario público (únicamente para su cotejo. Y se devuelven al proveedor posterior a su revisión) y copias fotostáticas de todos los documentos.</w:t>
      </w:r>
    </w:p>
    <w:p w14:paraId="4D71B992" w14:textId="77777777" w:rsidR="00634311" w:rsidRPr="00634311" w:rsidRDefault="00634311" w:rsidP="00634311">
      <w:pPr>
        <w:tabs>
          <w:tab w:val="left" w:pos="-30976"/>
          <w:tab w:val="center" w:pos="-27277"/>
          <w:tab w:val="right" w:pos="-22858"/>
          <w:tab w:val="center" w:pos="4419"/>
          <w:tab w:val="right" w:pos="8838"/>
        </w:tabs>
        <w:rPr>
          <w:rFonts w:ascii="Calibri" w:hAnsi="Calibri" w:cs="Calibri"/>
          <w:sz w:val="20"/>
        </w:rPr>
      </w:pPr>
    </w:p>
    <w:p w14:paraId="1EE903D0" w14:textId="77777777" w:rsidR="00634311" w:rsidRPr="00634311" w:rsidRDefault="00634311" w:rsidP="00634311">
      <w:pPr>
        <w:numPr>
          <w:ilvl w:val="0"/>
          <w:numId w:val="29"/>
        </w:numPr>
        <w:tabs>
          <w:tab w:val="left" w:pos="-30976"/>
          <w:tab w:val="center" w:pos="-27277"/>
          <w:tab w:val="right" w:pos="-22858"/>
          <w:tab w:val="num" w:pos="1276"/>
          <w:tab w:val="right" w:pos="8838"/>
        </w:tabs>
        <w:suppressAutoHyphens/>
        <w:ind w:left="709" w:firstLine="6"/>
        <w:rPr>
          <w:rFonts w:ascii="Calibri" w:hAnsi="Calibri" w:cs="Calibri"/>
          <w:b/>
          <w:sz w:val="20"/>
        </w:rPr>
      </w:pPr>
      <w:r w:rsidRPr="00634311">
        <w:rPr>
          <w:rFonts w:ascii="Calibri" w:hAnsi="Calibri" w:cs="Calibri"/>
          <w:b/>
          <w:sz w:val="20"/>
        </w:rPr>
        <w:t>Estado de Cuenta no mayor  a 3 meses de antigüedad y/o contrato de apertura de cuenta bancaria no mayor a 2 meses. Se aceptaran los estados de cuenta obtenidos en banca electrónica por internet, siempre y cuando sea una representación impresa de un comprobante fiscal (CFDI) y contenga sello digital.</w:t>
      </w:r>
    </w:p>
    <w:p w14:paraId="6C43FA02" w14:textId="77777777" w:rsidR="00634311" w:rsidRPr="00634311" w:rsidRDefault="00634311" w:rsidP="00634311">
      <w:pPr>
        <w:numPr>
          <w:ilvl w:val="0"/>
          <w:numId w:val="29"/>
        </w:numPr>
        <w:tabs>
          <w:tab w:val="left" w:pos="-30976"/>
          <w:tab w:val="center" w:pos="-27277"/>
          <w:tab w:val="right" w:pos="-22858"/>
          <w:tab w:val="num" w:pos="1276"/>
          <w:tab w:val="right" w:pos="8838"/>
        </w:tabs>
        <w:suppressAutoHyphens/>
        <w:ind w:left="709" w:firstLine="6"/>
        <w:rPr>
          <w:rFonts w:ascii="Calibri" w:hAnsi="Calibri" w:cs="Calibri"/>
          <w:b/>
          <w:sz w:val="20"/>
        </w:rPr>
      </w:pPr>
      <w:r w:rsidRPr="00634311">
        <w:rPr>
          <w:rFonts w:ascii="Calibri" w:hAnsi="Calibri" w:cs="Calibri"/>
          <w:b/>
          <w:sz w:val="20"/>
        </w:rPr>
        <w:t>Comprobante de Domicilio Fiscal. (Recibo de teléfono fijo, luz, agua o predial, no mayor a 3 meses de antigüedad.</w:t>
      </w:r>
    </w:p>
    <w:p w14:paraId="06DB0874" w14:textId="77777777" w:rsidR="00634311" w:rsidRPr="00634311" w:rsidRDefault="00634311" w:rsidP="00634311">
      <w:pPr>
        <w:numPr>
          <w:ilvl w:val="0"/>
          <w:numId w:val="29"/>
        </w:numPr>
        <w:tabs>
          <w:tab w:val="left" w:pos="-30976"/>
          <w:tab w:val="center" w:pos="-27277"/>
          <w:tab w:val="right" w:pos="-22858"/>
          <w:tab w:val="num" w:pos="1276"/>
          <w:tab w:val="right" w:pos="8838"/>
        </w:tabs>
        <w:suppressAutoHyphens/>
        <w:ind w:left="709" w:firstLine="6"/>
        <w:rPr>
          <w:rFonts w:ascii="Calibri" w:hAnsi="Calibri" w:cs="Calibri"/>
          <w:b/>
          <w:sz w:val="20"/>
        </w:rPr>
      </w:pPr>
      <w:r w:rsidRPr="00634311">
        <w:rPr>
          <w:rFonts w:ascii="Calibri" w:hAnsi="Calibri" w:cs="Calibri"/>
          <w:b/>
          <w:sz w:val="20"/>
        </w:rPr>
        <w:t>Identificación oficial del  representante o apoderado legal  (IFE o pasaporte vigente.</w:t>
      </w:r>
    </w:p>
    <w:p w14:paraId="1BE00902" w14:textId="77777777" w:rsidR="00634311" w:rsidRPr="00634311" w:rsidRDefault="00634311" w:rsidP="00634311">
      <w:pPr>
        <w:numPr>
          <w:ilvl w:val="0"/>
          <w:numId w:val="29"/>
        </w:numPr>
        <w:tabs>
          <w:tab w:val="left" w:pos="-30976"/>
          <w:tab w:val="center" w:pos="-27277"/>
          <w:tab w:val="right" w:pos="-22858"/>
          <w:tab w:val="num" w:pos="1276"/>
          <w:tab w:val="right" w:pos="8838"/>
        </w:tabs>
        <w:suppressAutoHyphens/>
        <w:ind w:left="709" w:firstLine="6"/>
        <w:rPr>
          <w:rFonts w:ascii="Calibri" w:hAnsi="Calibri" w:cs="Calibri"/>
          <w:b/>
          <w:sz w:val="20"/>
        </w:rPr>
      </w:pPr>
      <w:r w:rsidRPr="00634311">
        <w:rPr>
          <w:rFonts w:ascii="Calibri" w:hAnsi="Calibri" w:cs="Calibri"/>
          <w:b/>
          <w:sz w:val="20"/>
        </w:rPr>
        <w:t>(cédula profesional, cartilla del servicio militar y credencial ADIMSS) con antigüedad  menor a 5 años</w:t>
      </w:r>
    </w:p>
    <w:p w14:paraId="7CC65469" w14:textId="77777777" w:rsidR="00634311" w:rsidRPr="00634311" w:rsidRDefault="00634311" w:rsidP="00634311">
      <w:pPr>
        <w:numPr>
          <w:ilvl w:val="0"/>
          <w:numId w:val="29"/>
        </w:numPr>
        <w:tabs>
          <w:tab w:val="left" w:pos="-30976"/>
          <w:tab w:val="center" w:pos="-27277"/>
          <w:tab w:val="right" w:pos="-22858"/>
          <w:tab w:val="num" w:pos="1276"/>
          <w:tab w:val="right" w:pos="8838"/>
        </w:tabs>
        <w:suppressAutoHyphens/>
        <w:ind w:left="709" w:firstLine="6"/>
        <w:rPr>
          <w:rFonts w:ascii="Calibri" w:hAnsi="Calibri" w:cs="Calibri"/>
          <w:b/>
          <w:sz w:val="20"/>
        </w:rPr>
      </w:pPr>
      <w:r w:rsidRPr="00634311">
        <w:rPr>
          <w:rFonts w:ascii="Calibri" w:hAnsi="Calibri" w:cs="Calibri"/>
          <w:b/>
          <w:sz w:val="20"/>
        </w:rPr>
        <w:t>Cédula de Identificación Fiscal   ( RFC)</w:t>
      </w:r>
    </w:p>
    <w:p w14:paraId="5FA1334F" w14:textId="77777777" w:rsidR="00634311" w:rsidRPr="00634311" w:rsidRDefault="00634311" w:rsidP="00634311">
      <w:pPr>
        <w:numPr>
          <w:ilvl w:val="0"/>
          <w:numId w:val="29"/>
        </w:numPr>
        <w:tabs>
          <w:tab w:val="left" w:pos="-30976"/>
          <w:tab w:val="center" w:pos="-27277"/>
          <w:tab w:val="right" w:pos="-22858"/>
          <w:tab w:val="num" w:pos="1276"/>
          <w:tab w:val="right" w:pos="8838"/>
        </w:tabs>
        <w:suppressAutoHyphens/>
        <w:ind w:left="709" w:firstLine="6"/>
        <w:rPr>
          <w:rFonts w:ascii="Calibri" w:hAnsi="Calibri" w:cs="Calibri"/>
          <w:b/>
          <w:sz w:val="20"/>
        </w:rPr>
      </w:pPr>
      <w:r w:rsidRPr="00634311">
        <w:rPr>
          <w:rFonts w:ascii="Calibri" w:hAnsi="Calibri" w:cs="Calibri"/>
          <w:b/>
          <w:sz w:val="20"/>
        </w:rPr>
        <w:t>Acta Constitutiva.</w:t>
      </w:r>
    </w:p>
    <w:p w14:paraId="463A3E95" w14:textId="77777777" w:rsidR="00634311" w:rsidRPr="00634311" w:rsidRDefault="00634311" w:rsidP="00634311">
      <w:pPr>
        <w:numPr>
          <w:ilvl w:val="0"/>
          <w:numId w:val="29"/>
        </w:numPr>
        <w:tabs>
          <w:tab w:val="left" w:pos="-30976"/>
          <w:tab w:val="center" w:pos="-27277"/>
          <w:tab w:val="right" w:pos="-22858"/>
          <w:tab w:val="num" w:pos="1276"/>
          <w:tab w:val="right" w:pos="8838"/>
        </w:tabs>
        <w:suppressAutoHyphens/>
        <w:ind w:left="709" w:firstLine="6"/>
        <w:rPr>
          <w:rFonts w:ascii="Calibri" w:hAnsi="Calibri" w:cs="Calibri"/>
          <w:b/>
          <w:sz w:val="20"/>
        </w:rPr>
      </w:pPr>
      <w:r w:rsidRPr="00634311">
        <w:rPr>
          <w:rFonts w:ascii="Calibri" w:hAnsi="Calibri" w:cs="Calibri"/>
          <w:b/>
          <w:sz w:val="20"/>
        </w:rPr>
        <w:t xml:space="preserve">Poder notarial en donde el administrador pueda ejercer actos de pleitos y cobranza y poder de dominio, según corresponda  </w:t>
      </w:r>
    </w:p>
    <w:p w14:paraId="437FAEA6" w14:textId="77777777" w:rsidR="00634311" w:rsidRPr="00634311" w:rsidRDefault="00634311" w:rsidP="00634311">
      <w:pPr>
        <w:tabs>
          <w:tab w:val="center" w:pos="4419"/>
          <w:tab w:val="right" w:pos="8838"/>
        </w:tabs>
        <w:spacing w:after="200" w:line="276" w:lineRule="auto"/>
        <w:ind w:left="644"/>
        <w:contextualSpacing/>
        <w:jc w:val="center"/>
        <w:rPr>
          <w:rFonts w:ascii="Calibri" w:hAnsi="Calibri" w:cs="Calibri"/>
          <w:b/>
          <w:sz w:val="20"/>
          <w:lang w:val="es-MX"/>
        </w:rPr>
      </w:pPr>
      <w:r w:rsidRPr="00634311">
        <w:rPr>
          <w:rFonts w:ascii="Calibri" w:hAnsi="Calibri" w:cs="Calibri"/>
          <w:b/>
          <w:sz w:val="20"/>
          <w:lang w:val="es-MX"/>
        </w:rPr>
        <w:tab/>
      </w:r>
      <w:r w:rsidRPr="00634311">
        <w:rPr>
          <w:rFonts w:ascii="Calibri" w:hAnsi="Calibri" w:cs="Calibri"/>
          <w:b/>
          <w:sz w:val="20"/>
          <w:lang w:val="es-MX"/>
        </w:rPr>
        <w:tab/>
      </w:r>
    </w:p>
    <w:p w14:paraId="145BEBF3" w14:textId="77777777" w:rsidR="00634311" w:rsidRPr="00634311" w:rsidRDefault="00634311" w:rsidP="00634311">
      <w:pPr>
        <w:tabs>
          <w:tab w:val="center" w:pos="4419"/>
          <w:tab w:val="right" w:pos="8838"/>
        </w:tabs>
        <w:jc w:val="both"/>
        <w:rPr>
          <w:rFonts w:ascii="Calibri" w:hAnsi="Calibri" w:cs="Calibri"/>
          <w:sz w:val="20"/>
        </w:rPr>
      </w:pPr>
      <w:r w:rsidRPr="00634311">
        <w:rPr>
          <w:rFonts w:ascii="Calibri" w:hAnsi="Calibri" w:cs="Calibri"/>
          <w:sz w:val="20"/>
        </w:rPr>
        <w:t>La Documentación anterior deberá   presentarlo en la ventanilla de la Oficina de pagos en el domicilio especificado anteriormente, cualquier duda comunicarse al  teléfono 01 312  31 4 20 93.</w:t>
      </w:r>
    </w:p>
    <w:p w14:paraId="2577945C" w14:textId="77777777" w:rsidR="00634311" w:rsidRPr="00634311" w:rsidRDefault="00634311" w:rsidP="00634311"/>
    <w:p w14:paraId="7783410B" w14:textId="77777777" w:rsidR="00C0104B" w:rsidRPr="00634311" w:rsidRDefault="00C0104B" w:rsidP="00634311">
      <w:pPr>
        <w:pStyle w:val="Ttulo2"/>
        <w:jc w:val="center"/>
        <w:rPr>
          <w:lang w:val="es-ES_tradnl"/>
        </w:rPr>
      </w:pPr>
    </w:p>
    <w:sectPr w:rsidR="00C0104B" w:rsidRPr="00634311" w:rsidSect="00FD75E5">
      <w:headerReference w:type="default" r:id="rId14"/>
      <w:footerReference w:type="default" r:id="rId15"/>
      <w:pgSz w:w="12240" w:h="15840"/>
      <w:pgMar w:top="2517" w:right="1276" w:bottom="1588" w:left="1276" w:header="28" w:footer="2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1ADC0" w14:textId="77777777" w:rsidR="005B3716" w:rsidRDefault="005B3716" w:rsidP="00984A99">
      <w:r>
        <w:separator/>
      </w:r>
    </w:p>
  </w:endnote>
  <w:endnote w:type="continuationSeparator" w:id="0">
    <w:p w14:paraId="5DC764B5" w14:textId="77777777" w:rsidR="005B3716" w:rsidRDefault="005B3716" w:rsidP="00984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G Palacio (WN)">
    <w:altName w:val="Times New Roman"/>
    <w:charset w:val="00"/>
    <w:family w:val="roman"/>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ontserrat Medium">
    <w:panose1 w:val="00000600000000000000"/>
    <w:charset w:val="00"/>
    <w:family w:val="auto"/>
    <w:pitch w:val="variable"/>
    <w:sig w:usb0="2000020F" w:usb1="00000003" w:usb2="00000000" w:usb3="00000000" w:csb0="00000197" w:csb1="00000000"/>
  </w:font>
  <w:font w:name="Montserrat">
    <w:panose1 w:val="00000500000000000000"/>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9370A" w14:textId="77777777" w:rsidR="002610C6" w:rsidRDefault="002610C6" w:rsidP="000D31E3">
    <w:pPr>
      <w:pStyle w:val="Piedepgina"/>
      <w:ind w:left="-1276"/>
    </w:pPr>
    <w:r>
      <w:rPr>
        <w:noProof/>
        <w:lang w:eastAsia="es-MX"/>
      </w:rPr>
      <w:drawing>
        <wp:anchor distT="0" distB="0" distL="114300" distR="114300" simplePos="0" relativeHeight="251673600" behindDoc="1" locked="0" layoutInCell="1" allowOverlap="1" wp14:anchorId="476D2541" wp14:editId="413B14E4">
          <wp:simplePos x="0" y="0"/>
          <wp:positionH relativeFrom="margin">
            <wp:posOffset>-699770</wp:posOffset>
          </wp:positionH>
          <wp:positionV relativeFrom="margin">
            <wp:posOffset>7447280</wp:posOffset>
          </wp:positionV>
          <wp:extent cx="7737475" cy="110744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7475" cy="110744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s-MX"/>
      </w:rPr>
      <mc:AlternateContent>
        <mc:Choice Requires="wps">
          <w:drawing>
            <wp:anchor distT="0" distB="0" distL="114300" distR="114300" simplePos="0" relativeHeight="251663360" behindDoc="0" locked="0" layoutInCell="1" allowOverlap="1" wp14:anchorId="129D4659" wp14:editId="36A07DCE">
              <wp:simplePos x="0" y="0"/>
              <wp:positionH relativeFrom="column">
                <wp:posOffset>-190982</wp:posOffset>
              </wp:positionH>
              <wp:positionV relativeFrom="paragraph">
                <wp:posOffset>-537845</wp:posOffset>
              </wp:positionV>
              <wp:extent cx="5234609" cy="274955"/>
              <wp:effectExtent l="0" t="0" r="4445"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4609" cy="274955"/>
                      </a:xfrm>
                      <a:prstGeom prst="rect">
                        <a:avLst/>
                      </a:prstGeom>
                      <a:solidFill>
                        <a:srgbClr val="FFFFFF"/>
                      </a:solidFill>
                      <a:ln w="9525">
                        <a:noFill/>
                        <a:miter lim="800000"/>
                        <a:headEnd/>
                        <a:tailEnd/>
                      </a:ln>
                    </wps:spPr>
                    <wps:txbx>
                      <w:txbxContent>
                        <w:p w14:paraId="57397A2E" w14:textId="77777777" w:rsidR="002610C6" w:rsidRDefault="002610C6" w:rsidP="00700D78">
                          <w:pPr>
                            <w:rPr>
                              <w:rFonts w:ascii="Montserrat" w:hAnsi="Montserrat"/>
                              <w:b/>
                              <w:color w:val="B79A5E"/>
                              <w:sz w:val="12"/>
                              <w:szCs w:val="12"/>
                            </w:rPr>
                          </w:pPr>
                          <w:r>
                            <w:rPr>
                              <w:rFonts w:ascii="Montserrat" w:hAnsi="Montserrat"/>
                              <w:b/>
                              <w:color w:val="B79A5E"/>
                              <w:sz w:val="12"/>
                              <w:szCs w:val="12"/>
                            </w:rPr>
                            <w:t>Zaragoza No. 199,</w:t>
                          </w:r>
                          <w:r w:rsidRPr="001B45F5">
                            <w:rPr>
                              <w:rFonts w:ascii="Montserrat" w:hAnsi="Montserrat"/>
                              <w:b/>
                              <w:color w:val="B79A5E"/>
                              <w:sz w:val="12"/>
                              <w:szCs w:val="12"/>
                            </w:rPr>
                            <w:t xml:space="preserve"> </w:t>
                          </w:r>
                          <w:r>
                            <w:rPr>
                              <w:rFonts w:ascii="Montserrat" w:hAnsi="Montserrat"/>
                              <w:b/>
                              <w:color w:val="B79A5E"/>
                              <w:sz w:val="12"/>
                              <w:szCs w:val="12"/>
                            </w:rPr>
                            <w:t xml:space="preserve"> </w:t>
                          </w:r>
                          <w:r w:rsidRPr="001B45F5">
                            <w:rPr>
                              <w:rFonts w:ascii="Montserrat" w:hAnsi="Montserrat"/>
                              <w:b/>
                              <w:color w:val="B79A5E"/>
                              <w:sz w:val="12"/>
                              <w:szCs w:val="12"/>
                            </w:rPr>
                            <w:t xml:space="preserve">Col. </w:t>
                          </w:r>
                          <w:r>
                            <w:rPr>
                              <w:rFonts w:ascii="Montserrat" w:hAnsi="Montserrat"/>
                              <w:b/>
                              <w:color w:val="B79A5E"/>
                              <w:sz w:val="12"/>
                              <w:szCs w:val="12"/>
                            </w:rPr>
                            <w:t>Alta Villa</w:t>
                          </w:r>
                          <w:r w:rsidRPr="001B45F5">
                            <w:rPr>
                              <w:rFonts w:ascii="Montserrat" w:hAnsi="Montserrat"/>
                              <w:b/>
                              <w:color w:val="B79A5E"/>
                              <w:sz w:val="12"/>
                              <w:szCs w:val="12"/>
                            </w:rPr>
                            <w:t>,</w:t>
                          </w:r>
                          <w:r>
                            <w:rPr>
                              <w:rFonts w:ascii="Montserrat" w:hAnsi="Montserrat"/>
                              <w:b/>
                              <w:color w:val="B79A5E"/>
                              <w:sz w:val="12"/>
                              <w:szCs w:val="12"/>
                            </w:rPr>
                            <w:t xml:space="preserve"> Villa de Álvarez, Colima</w:t>
                          </w:r>
                          <w:r w:rsidRPr="001B45F5">
                            <w:rPr>
                              <w:rFonts w:ascii="Montserrat" w:hAnsi="Montserrat"/>
                              <w:b/>
                              <w:color w:val="B79A5E"/>
                              <w:sz w:val="12"/>
                              <w:szCs w:val="12"/>
                            </w:rPr>
                            <w:t xml:space="preserve"> C. P. </w:t>
                          </w:r>
                          <w:r>
                            <w:rPr>
                              <w:rFonts w:ascii="Montserrat" w:hAnsi="Montserrat"/>
                              <w:b/>
                              <w:color w:val="B79A5E"/>
                              <w:sz w:val="12"/>
                              <w:szCs w:val="12"/>
                            </w:rPr>
                            <w:t>28987.</w:t>
                          </w:r>
                        </w:p>
                        <w:p w14:paraId="531116D8" w14:textId="77777777" w:rsidR="002610C6" w:rsidRPr="001B45F5" w:rsidRDefault="002610C6" w:rsidP="00700D78">
                          <w:pPr>
                            <w:rPr>
                              <w:rFonts w:ascii="Montserrat" w:hAnsi="Montserrat"/>
                              <w:b/>
                              <w:color w:val="B79A5E"/>
                              <w:sz w:val="12"/>
                              <w:szCs w:val="12"/>
                            </w:rPr>
                          </w:pPr>
                          <w:r w:rsidRPr="001B45F5">
                            <w:rPr>
                              <w:rFonts w:ascii="Montserrat" w:hAnsi="Montserrat"/>
                              <w:b/>
                              <w:color w:val="B79A5E"/>
                              <w:sz w:val="12"/>
                              <w:szCs w:val="12"/>
                            </w:rPr>
                            <w:t xml:space="preserve">Tel. </w:t>
                          </w:r>
                          <w:r>
                            <w:rPr>
                              <w:rFonts w:ascii="Montserrat" w:hAnsi="Montserrat"/>
                              <w:b/>
                              <w:color w:val="B79A5E"/>
                              <w:sz w:val="12"/>
                              <w:szCs w:val="12"/>
                            </w:rPr>
                            <w:t>(312) 31 1 40 21</w:t>
                          </w:r>
                          <w:r w:rsidRPr="001B45F5">
                            <w:rPr>
                              <w:rFonts w:ascii="Montserrat" w:hAnsi="Montserrat"/>
                              <w:b/>
                              <w:color w:val="B79A5E"/>
                              <w:sz w:val="12"/>
                              <w:szCs w:val="12"/>
                            </w:rPr>
                            <w:t xml:space="preserve"> </w:t>
                          </w:r>
                          <w:r>
                            <w:rPr>
                              <w:rFonts w:ascii="Montserrat" w:hAnsi="Montserrat"/>
                              <w:b/>
                              <w:color w:val="B79A5E"/>
                              <w:sz w:val="12"/>
                              <w:szCs w:val="12"/>
                            </w:rPr>
                            <w:t xml:space="preserve">             </w:t>
                          </w:r>
                          <w:r w:rsidRPr="001B45F5">
                            <w:rPr>
                              <w:rFonts w:ascii="Montserrat" w:hAnsi="Montserrat"/>
                              <w:b/>
                              <w:color w:val="B79A5E"/>
                              <w:sz w:val="12"/>
                              <w:szCs w:val="12"/>
                            </w:rPr>
                            <w:t xml:space="preserve"> www.</w:t>
                          </w:r>
                          <w:r>
                            <w:rPr>
                              <w:rFonts w:ascii="Montserrat" w:hAnsi="Montserrat"/>
                              <w:b/>
                              <w:color w:val="B79A5E"/>
                              <w:sz w:val="12"/>
                              <w:szCs w:val="12"/>
                            </w:rPr>
                            <w:t>imss.gob.mx</w:t>
                          </w:r>
                        </w:p>
                        <w:p w14:paraId="51A63808" w14:textId="77777777" w:rsidR="002610C6" w:rsidRPr="00984A99" w:rsidRDefault="002610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9D4659" id="_x0000_t202" coordsize="21600,21600" o:spt="202" path="m,l,21600r21600,l21600,xe">
              <v:stroke joinstyle="miter"/>
              <v:path gradientshapeok="t" o:connecttype="rect"/>
            </v:shapetype>
            <v:shape id="Cuadro de texto 2" o:spid="_x0000_s1029" type="#_x0000_t202" style="position:absolute;left:0;text-align:left;margin-left:-15.05pt;margin-top:-42.35pt;width:412.15pt;height:2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" stroked="f">
              <v:textbox>
                <w:txbxContent>
                  <w:p w14:paraId="57397A2E" w14:textId="77777777" w:rsidR="002610C6" w:rsidRDefault="002610C6" w:rsidP="00700D78">
                    <w:pPr>
                      <w:rPr>
                        <w:rFonts w:ascii="Montserrat" w:hAnsi="Montserrat"/>
                        <w:b/>
                        <w:color w:val="B79A5E"/>
                        <w:sz w:val="12"/>
                        <w:szCs w:val="12"/>
                      </w:rPr>
                    </w:pPr>
                    <w:r>
                      <w:rPr>
                        <w:rFonts w:ascii="Montserrat" w:hAnsi="Montserrat"/>
                        <w:b/>
                        <w:color w:val="B79A5E"/>
                        <w:sz w:val="12"/>
                        <w:szCs w:val="12"/>
                      </w:rPr>
                      <w:t>Zaragoza No. 199,</w:t>
                    </w:r>
                    <w:r w:rsidRPr="001B45F5">
                      <w:rPr>
                        <w:rFonts w:ascii="Montserrat" w:hAnsi="Montserrat"/>
                        <w:b/>
                        <w:color w:val="B79A5E"/>
                        <w:sz w:val="12"/>
                        <w:szCs w:val="12"/>
                      </w:rPr>
                      <w:t xml:space="preserve"> </w:t>
                    </w:r>
                    <w:r>
                      <w:rPr>
                        <w:rFonts w:ascii="Montserrat" w:hAnsi="Montserrat"/>
                        <w:b/>
                        <w:color w:val="B79A5E"/>
                        <w:sz w:val="12"/>
                        <w:szCs w:val="12"/>
                      </w:rPr>
                      <w:t xml:space="preserve"> </w:t>
                    </w:r>
                    <w:r w:rsidRPr="001B45F5">
                      <w:rPr>
                        <w:rFonts w:ascii="Montserrat" w:hAnsi="Montserrat"/>
                        <w:b/>
                        <w:color w:val="B79A5E"/>
                        <w:sz w:val="12"/>
                        <w:szCs w:val="12"/>
                      </w:rPr>
                      <w:t xml:space="preserve">Col. </w:t>
                    </w:r>
                    <w:r>
                      <w:rPr>
                        <w:rFonts w:ascii="Montserrat" w:hAnsi="Montserrat"/>
                        <w:b/>
                        <w:color w:val="B79A5E"/>
                        <w:sz w:val="12"/>
                        <w:szCs w:val="12"/>
                      </w:rPr>
                      <w:t>Alta Villa</w:t>
                    </w:r>
                    <w:r w:rsidRPr="001B45F5">
                      <w:rPr>
                        <w:rFonts w:ascii="Montserrat" w:hAnsi="Montserrat"/>
                        <w:b/>
                        <w:color w:val="B79A5E"/>
                        <w:sz w:val="12"/>
                        <w:szCs w:val="12"/>
                      </w:rPr>
                      <w:t>,</w:t>
                    </w:r>
                    <w:r>
                      <w:rPr>
                        <w:rFonts w:ascii="Montserrat" w:hAnsi="Montserrat"/>
                        <w:b/>
                        <w:color w:val="B79A5E"/>
                        <w:sz w:val="12"/>
                        <w:szCs w:val="12"/>
                      </w:rPr>
                      <w:t xml:space="preserve"> Villa de Álvarez, Colima</w:t>
                    </w:r>
                    <w:r w:rsidRPr="001B45F5">
                      <w:rPr>
                        <w:rFonts w:ascii="Montserrat" w:hAnsi="Montserrat"/>
                        <w:b/>
                        <w:color w:val="B79A5E"/>
                        <w:sz w:val="12"/>
                        <w:szCs w:val="12"/>
                      </w:rPr>
                      <w:t xml:space="preserve"> C. P. </w:t>
                    </w:r>
                    <w:r>
                      <w:rPr>
                        <w:rFonts w:ascii="Montserrat" w:hAnsi="Montserrat"/>
                        <w:b/>
                        <w:color w:val="B79A5E"/>
                        <w:sz w:val="12"/>
                        <w:szCs w:val="12"/>
                      </w:rPr>
                      <w:t>28987.</w:t>
                    </w:r>
                  </w:p>
                  <w:p w14:paraId="531116D8" w14:textId="77777777" w:rsidR="002610C6" w:rsidRPr="001B45F5" w:rsidRDefault="002610C6" w:rsidP="00700D78">
                    <w:pPr>
                      <w:rPr>
                        <w:rFonts w:ascii="Montserrat" w:hAnsi="Montserrat"/>
                        <w:b/>
                        <w:color w:val="B79A5E"/>
                        <w:sz w:val="12"/>
                        <w:szCs w:val="12"/>
                      </w:rPr>
                    </w:pPr>
                    <w:r w:rsidRPr="001B45F5">
                      <w:rPr>
                        <w:rFonts w:ascii="Montserrat" w:hAnsi="Montserrat"/>
                        <w:b/>
                        <w:color w:val="B79A5E"/>
                        <w:sz w:val="12"/>
                        <w:szCs w:val="12"/>
                      </w:rPr>
                      <w:t xml:space="preserve">Tel. </w:t>
                    </w:r>
                    <w:r>
                      <w:rPr>
                        <w:rFonts w:ascii="Montserrat" w:hAnsi="Montserrat"/>
                        <w:b/>
                        <w:color w:val="B79A5E"/>
                        <w:sz w:val="12"/>
                        <w:szCs w:val="12"/>
                      </w:rPr>
                      <w:t>(312) 31 1 40 21</w:t>
                    </w:r>
                    <w:r w:rsidRPr="001B45F5">
                      <w:rPr>
                        <w:rFonts w:ascii="Montserrat" w:hAnsi="Montserrat"/>
                        <w:b/>
                        <w:color w:val="B79A5E"/>
                        <w:sz w:val="12"/>
                        <w:szCs w:val="12"/>
                      </w:rPr>
                      <w:t xml:space="preserve"> </w:t>
                    </w:r>
                    <w:r>
                      <w:rPr>
                        <w:rFonts w:ascii="Montserrat" w:hAnsi="Montserrat"/>
                        <w:b/>
                        <w:color w:val="B79A5E"/>
                        <w:sz w:val="12"/>
                        <w:szCs w:val="12"/>
                      </w:rPr>
                      <w:t xml:space="preserve">             </w:t>
                    </w:r>
                    <w:r w:rsidRPr="001B45F5">
                      <w:rPr>
                        <w:rFonts w:ascii="Montserrat" w:hAnsi="Montserrat"/>
                        <w:b/>
                        <w:color w:val="B79A5E"/>
                        <w:sz w:val="12"/>
                        <w:szCs w:val="12"/>
                      </w:rPr>
                      <w:t xml:space="preserve"> www.</w:t>
                    </w:r>
                    <w:r>
                      <w:rPr>
                        <w:rFonts w:ascii="Montserrat" w:hAnsi="Montserrat"/>
                        <w:b/>
                        <w:color w:val="B79A5E"/>
                        <w:sz w:val="12"/>
                        <w:szCs w:val="12"/>
                      </w:rPr>
                      <w:t>imss.gob.mx</w:t>
                    </w:r>
                  </w:p>
                  <w:p w14:paraId="51A63808" w14:textId="77777777" w:rsidR="002610C6" w:rsidRPr="00984A99" w:rsidRDefault="002610C6"/>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DCBF7" w14:textId="77777777" w:rsidR="005B3716" w:rsidRDefault="005B3716" w:rsidP="00984A99">
      <w:r>
        <w:separator/>
      </w:r>
    </w:p>
  </w:footnote>
  <w:footnote w:type="continuationSeparator" w:id="0">
    <w:p w14:paraId="55898E3F" w14:textId="77777777" w:rsidR="005B3716" w:rsidRDefault="005B3716" w:rsidP="00984A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A7561" w14:textId="77777777" w:rsidR="002610C6" w:rsidRDefault="002610C6" w:rsidP="000D31E3">
    <w:pPr>
      <w:pStyle w:val="Encabezado"/>
      <w:ind w:left="-1276"/>
    </w:pPr>
    <w:r>
      <w:rPr>
        <w:noProof/>
        <w:lang w:eastAsia="es-MX"/>
      </w:rPr>
      <w:drawing>
        <wp:anchor distT="0" distB="0" distL="114300" distR="114300" simplePos="0" relativeHeight="251671552" behindDoc="0" locked="0" layoutInCell="1" allowOverlap="1" wp14:anchorId="2554A73D" wp14:editId="3BA09E83">
          <wp:simplePos x="0" y="0"/>
          <wp:positionH relativeFrom="column">
            <wp:posOffset>8890</wp:posOffset>
          </wp:positionH>
          <wp:positionV relativeFrom="paragraph">
            <wp:posOffset>172085</wp:posOffset>
          </wp:positionV>
          <wp:extent cx="3679190" cy="74485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a:srcRect l="2817" r="2817"/>
                  <a:stretch>
                    <a:fillRect/>
                  </a:stretch>
                </pic:blipFill>
                <pic:spPr bwMode="auto">
                  <a:xfrm>
                    <a:off x="0" y="0"/>
                    <a:ext cx="3679190" cy="7448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9504" behindDoc="0" locked="0" layoutInCell="1" allowOverlap="1" wp14:anchorId="1BEDC8C8" wp14:editId="0C3C552F">
              <wp:simplePos x="0" y="0"/>
              <wp:positionH relativeFrom="column">
                <wp:posOffset>-810260</wp:posOffset>
              </wp:positionH>
              <wp:positionV relativeFrom="paragraph">
                <wp:posOffset>1518412</wp:posOffset>
              </wp:positionV>
              <wp:extent cx="7754112" cy="14630"/>
              <wp:effectExtent l="0" t="0" r="18415" b="23495"/>
              <wp:wrapNone/>
              <wp:docPr id="3" name="3 Conector recto"/>
              <wp:cNvGraphicFramePr/>
              <a:graphic xmlns:a="http://schemas.openxmlformats.org/drawingml/2006/main">
                <a:graphicData uri="http://schemas.microsoft.com/office/word/2010/wordprocessingShape">
                  <wps:wsp>
                    <wps:cNvCnPr/>
                    <wps:spPr>
                      <a:xfrm flipV="1">
                        <a:off x="0" y="0"/>
                        <a:ext cx="7754112" cy="146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FF0AAB" id="3 Conector recto"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63.8pt,119.55pt" to="546.75pt,1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" strokecolor="black [3213]"/>
          </w:pict>
        </mc:Fallback>
      </mc:AlternateContent>
    </w:r>
    <w:r>
      <w:rPr>
        <w:noProof/>
        <w:lang w:eastAsia="es-MX"/>
      </w:rPr>
      <mc:AlternateContent>
        <mc:Choice Requires="wps">
          <w:drawing>
            <wp:anchor distT="0" distB="0" distL="114300" distR="114300" simplePos="0" relativeHeight="251668480" behindDoc="0" locked="0" layoutInCell="1" allowOverlap="1" wp14:anchorId="019CAC38" wp14:editId="72878009">
              <wp:simplePos x="0" y="0"/>
              <wp:positionH relativeFrom="column">
                <wp:posOffset>199390</wp:posOffset>
              </wp:positionH>
              <wp:positionV relativeFrom="paragraph">
                <wp:posOffset>912495</wp:posOffset>
              </wp:positionV>
              <wp:extent cx="5772150" cy="711835"/>
              <wp:effectExtent l="0" t="0" r="0" b="0"/>
              <wp:wrapNone/>
              <wp:docPr id="58" name="Cuadro de texto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711835"/>
                      </a:xfrm>
                      <a:prstGeom prst="rect">
                        <a:avLst/>
                      </a:prstGeom>
                      <a:noFill/>
                      <a:ln>
                        <a:noFill/>
                      </a:ln>
                    </wps:spPr>
                    <wps:txbx>
                      <w:txbxContent>
                        <w:p w14:paraId="0BDDF7D2" w14:textId="77777777" w:rsidR="002610C6" w:rsidRDefault="002610C6" w:rsidP="00791042">
                          <w:pPr>
                            <w:jc w:val="center"/>
                            <w:rPr>
                              <w:rFonts w:ascii="Arial" w:hAnsi="Arial" w:cs="Arial"/>
                              <w:b/>
                              <w:bCs/>
                              <w:sz w:val="14"/>
                              <w:szCs w:val="14"/>
                              <w:lang w:val="es-MX"/>
                            </w:rPr>
                          </w:pPr>
                          <w:r>
                            <w:rPr>
                              <w:rFonts w:ascii="Arial" w:hAnsi="Arial" w:cs="Arial"/>
                              <w:b/>
                              <w:bCs/>
                              <w:sz w:val="14"/>
                              <w:szCs w:val="14"/>
                              <w:lang w:val="es-MX"/>
                            </w:rPr>
                            <w:t>ADJUDICACION DIRECTA</w:t>
                          </w:r>
                        </w:p>
                        <w:p w14:paraId="5D78EC3C" w14:textId="77777777" w:rsidR="002610C6" w:rsidRDefault="002610C6" w:rsidP="00791042">
                          <w:pPr>
                            <w:jc w:val="center"/>
                            <w:rPr>
                              <w:rFonts w:ascii="Arial" w:hAnsi="Arial" w:cs="Arial"/>
                              <w:b/>
                              <w:bCs/>
                              <w:sz w:val="14"/>
                              <w:szCs w:val="14"/>
                              <w:lang w:val="es-MX"/>
                            </w:rPr>
                          </w:pPr>
                          <w:r>
                            <w:rPr>
                              <w:rFonts w:ascii="Arial" w:hAnsi="Arial" w:cs="Arial"/>
                              <w:b/>
                              <w:bCs/>
                              <w:sz w:val="14"/>
                              <w:szCs w:val="14"/>
                              <w:lang w:val="es-MX"/>
                            </w:rPr>
                            <w:t>PRESENCIAL INTERNACIONAL ABIERTA</w:t>
                          </w:r>
                        </w:p>
                        <w:p w14:paraId="030B9570" w14:textId="77777777" w:rsidR="002610C6" w:rsidRPr="000A6F1A" w:rsidRDefault="002610C6" w:rsidP="00791042">
                          <w:pPr>
                            <w:jc w:val="center"/>
                            <w:rPr>
                              <w:rFonts w:ascii="Tahoma" w:hAnsi="Tahoma" w:cs="Tahoma"/>
                              <w:b/>
                              <w:bCs/>
                              <w:sz w:val="14"/>
                              <w:szCs w:val="14"/>
                              <w:lang w:val="es-MX"/>
                            </w:rPr>
                          </w:pPr>
                          <w:r w:rsidRPr="000A6F1A">
                            <w:rPr>
                              <w:rFonts w:ascii="Arial" w:hAnsi="Arial" w:cs="Arial"/>
                              <w:b/>
                              <w:bCs/>
                              <w:sz w:val="14"/>
                              <w:szCs w:val="14"/>
                              <w:lang w:val="es-MX"/>
                            </w:rPr>
                            <w:t xml:space="preserve">NUMERO </w:t>
                          </w:r>
                          <w:r w:rsidRPr="000A6F1A">
                            <w:rPr>
                              <w:rFonts w:ascii="Tahoma" w:hAnsi="Tahoma" w:cs="Tahoma"/>
                              <w:b/>
                              <w:bCs/>
                              <w:sz w:val="14"/>
                              <w:szCs w:val="14"/>
                              <w:lang w:val="es-MX"/>
                            </w:rPr>
                            <w:t>AA-50-GYR-050GYR012-I-R</w:t>
                          </w:r>
                          <w:r w:rsidR="000A6F1A" w:rsidRPr="000A6F1A">
                            <w:rPr>
                              <w:rFonts w:ascii="Tahoma" w:hAnsi="Tahoma" w:cs="Tahoma"/>
                              <w:b/>
                              <w:bCs/>
                              <w:sz w:val="14"/>
                              <w:szCs w:val="14"/>
                              <w:lang w:val="es-MX"/>
                            </w:rPr>
                            <w:t>3132</w:t>
                          </w:r>
                          <w:r w:rsidRPr="000A6F1A">
                            <w:rPr>
                              <w:rFonts w:ascii="Tahoma" w:hAnsi="Tahoma" w:cs="Tahoma"/>
                              <w:b/>
                              <w:bCs/>
                              <w:sz w:val="14"/>
                              <w:szCs w:val="14"/>
                              <w:lang w:val="es-MX"/>
                            </w:rPr>
                            <w:t>-2023</w:t>
                          </w:r>
                        </w:p>
                        <w:p w14:paraId="6E70A2C8" w14:textId="77777777" w:rsidR="002610C6" w:rsidRDefault="002610C6" w:rsidP="00791042">
                          <w:pPr>
                            <w:jc w:val="center"/>
                            <w:rPr>
                              <w:rFonts w:ascii="Arial" w:hAnsi="Arial" w:cs="Arial"/>
                              <w:b/>
                              <w:bCs/>
                              <w:sz w:val="14"/>
                              <w:szCs w:val="14"/>
                              <w:lang w:val="es-MX"/>
                            </w:rPr>
                          </w:pPr>
                          <w:r>
                            <w:rPr>
                              <w:rFonts w:ascii="Arial" w:hAnsi="Arial" w:cs="Arial"/>
                              <w:b/>
                              <w:bCs/>
                              <w:sz w:val="14"/>
                              <w:szCs w:val="14"/>
                              <w:lang w:val="es-MX"/>
                            </w:rPr>
                            <w:t>ADQUISICION DE MEDICAMENTOS</w:t>
                          </w:r>
                        </w:p>
                        <w:p w14:paraId="7221BC3B" w14:textId="77777777" w:rsidR="002610C6" w:rsidRPr="00D57143" w:rsidRDefault="002610C6" w:rsidP="00791042">
                          <w:pPr>
                            <w:jc w:val="center"/>
                            <w:rPr>
                              <w:rFonts w:ascii="Arial" w:hAnsi="Arial" w:cs="Arial"/>
                              <w:b/>
                              <w:bCs/>
                              <w:sz w:val="14"/>
                              <w:szCs w:val="14"/>
                              <w:lang w:val="es-MX"/>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19CAC38" id="_x0000_t202" coordsize="21600,21600" o:spt="202" path="m,l,21600r21600,l21600,xe">
              <v:stroke joinstyle="miter"/>
              <v:path gradientshapeok="t" o:connecttype="rect"/>
            </v:shapetype>
            <v:shape id="Cuadro de texto 58" o:spid="_x0000_s1027" type="#_x0000_t202" style="position:absolute;left:0;text-align:left;margin-left:15.7pt;margin-top:71.85pt;width:454.5pt;height:56.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" filled="f" stroked="f">
              <v:textbox>
                <w:txbxContent>
                  <w:p w14:paraId="0BDDF7D2" w14:textId="77777777" w:rsidR="002610C6" w:rsidRDefault="002610C6" w:rsidP="00791042">
                    <w:pPr>
                      <w:jc w:val="center"/>
                      <w:rPr>
                        <w:rFonts w:ascii="Arial" w:hAnsi="Arial" w:cs="Arial"/>
                        <w:b/>
                        <w:bCs/>
                        <w:sz w:val="14"/>
                        <w:szCs w:val="14"/>
                        <w:lang w:val="es-MX"/>
                      </w:rPr>
                    </w:pPr>
                    <w:r>
                      <w:rPr>
                        <w:rFonts w:ascii="Arial" w:hAnsi="Arial" w:cs="Arial"/>
                        <w:b/>
                        <w:bCs/>
                        <w:sz w:val="14"/>
                        <w:szCs w:val="14"/>
                        <w:lang w:val="es-MX"/>
                      </w:rPr>
                      <w:t>ADJUDICACION DIRECTA</w:t>
                    </w:r>
                  </w:p>
                  <w:p w14:paraId="5D78EC3C" w14:textId="77777777" w:rsidR="002610C6" w:rsidRDefault="002610C6" w:rsidP="00791042">
                    <w:pPr>
                      <w:jc w:val="center"/>
                      <w:rPr>
                        <w:rFonts w:ascii="Arial" w:hAnsi="Arial" w:cs="Arial"/>
                        <w:b/>
                        <w:bCs/>
                        <w:sz w:val="14"/>
                        <w:szCs w:val="14"/>
                        <w:lang w:val="es-MX"/>
                      </w:rPr>
                    </w:pPr>
                    <w:r>
                      <w:rPr>
                        <w:rFonts w:ascii="Arial" w:hAnsi="Arial" w:cs="Arial"/>
                        <w:b/>
                        <w:bCs/>
                        <w:sz w:val="14"/>
                        <w:szCs w:val="14"/>
                        <w:lang w:val="es-MX"/>
                      </w:rPr>
                      <w:t>PRESENCIAL INTERNACIONAL ABIERTA</w:t>
                    </w:r>
                  </w:p>
                  <w:p w14:paraId="030B9570" w14:textId="77777777" w:rsidR="002610C6" w:rsidRPr="000A6F1A" w:rsidRDefault="002610C6" w:rsidP="00791042">
                    <w:pPr>
                      <w:jc w:val="center"/>
                      <w:rPr>
                        <w:rFonts w:ascii="Tahoma" w:hAnsi="Tahoma" w:cs="Tahoma"/>
                        <w:b/>
                        <w:bCs/>
                        <w:sz w:val="14"/>
                        <w:szCs w:val="14"/>
                        <w:lang w:val="es-MX"/>
                      </w:rPr>
                    </w:pPr>
                    <w:r w:rsidRPr="000A6F1A">
                      <w:rPr>
                        <w:rFonts w:ascii="Arial" w:hAnsi="Arial" w:cs="Arial"/>
                        <w:b/>
                        <w:bCs/>
                        <w:sz w:val="14"/>
                        <w:szCs w:val="14"/>
                        <w:lang w:val="es-MX"/>
                      </w:rPr>
                      <w:t xml:space="preserve">NUMERO </w:t>
                    </w:r>
                    <w:r w:rsidRPr="000A6F1A">
                      <w:rPr>
                        <w:rFonts w:ascii="Tahoma" w:hAnsi="Tahoma" w:cs="Tahoma"/>
                        <w:b/>
                        <w:bCs/>
                        <w:sz w:val="14"/>
                        <w:szCs w:val="14"/>
                        <w:lang w:val="es-MX"/>
                      </w:rPr>
                      <w:t>AA-50-GYR-050GYR012-I-R</w:t>
                    </w:r>
                    <w:r w:rsidR="000A6F1A" w:rsidRPr="000A6F1A">
                      <w:rPr>
                        <w:rFonts w:ascii="Tahoma" w:hAnsi="Tahoma" w:cs="Tahoma"/>
                        <w:b/>
                        <w:bCs/>
                        <w:sz w:val="14"/>
                        <w:szCs w:val="14"/>
                        <w:lang w:val="es-MX"/>
                      </w:rPr>
                      <w:t>3132</w:t>
                    </w:r>
                    <w:r w:rsidRPr="000A6F1A">
                      <w:rPr>
                        <w:rFonts w:ascii="Tahoma" w:hAnsi="Tahoma" w:cs="Tahoma"/>
                        <w:b/>
                        <w:bCs/>
                        <w:sz w:val="14"/>
                        <w:szCs w:val="14"/>
                        <w:lang w:val="es-MX"/>
                      </w:rPr>
                      <w:t>-2023</w:t>
                    </w:r>
                  </w:p>
                  <w:p w14:paraId="6E70A2C8" w14:textId="77777777" w:rsidR="002610C6" w:rsidRDefault="002610C6" w:rsidP="00791042">
                    <w:pPr>
                      <w:jc w:val="center"/>
                      <w:rPr>
                        <w:rFonts w:ascii="Arial" w:hAnsi="Arial" w:cs="Arial"/>
                        <w:b/>
                        <w:bCs/>
                        <w:sz w:val="14"/>
                        <w:szCs w:val="14"/>
                        <w:lang w:val="es-MX"/>
                      </w:rPr>
                    </w:pPr>
                    <w:r>
                      <w:rPr>
                        <w:rFonts w:ascii="Arial" w:hAnsi="Arial" w:cs="Arial"/>
                        <w:b/>
                        <w:bCs/>
                        <w:sz w:val="14"/>
                        <w:szCs w:val="14"/>
                        <w:lang w:val="es-MX"/>
                      </w:rPr>
                      <w:t>ADQUISICION DE MEDICAMENTOS</w:t>
                    </w:r>
                  </w:p>
                  <w:p w14:paraId="7221BC3B" w14:textId="77777777" w:rsidR="002610C6" w:rsidRPr="00D57143" w:rsidRDefault="002610C6" w:rsidP="00791042">
                    <w:pPr>
                      <w:jc w:val="center"/>
                      <w:rPr>
                        <w:rFonts w:ascii="Arial" w:hAnsi="Arial" w:cs="Arial"/>
                        <w:b/>
                        <w:bCs/>
                        <w:sz w:val="14"/>
                        <w:szCs w:val="14"/>
                        <w:lang w:val="es-MX"/>
                      </w:rPr>
                    </w:pPr>
                  </w:p>
                </w:txbxContent>
              </v:textbox>
            </v:shape>
          </w:pict>
        </mc:Fallback>
      </mc:AlternateContent>
    </w:r>
    <w:r w:rsidRPr="00A2257C">
      <w:rPr>
        <w:noProof/>
        <w:lang w:eastAsia="es-MX"/>
      </w:rPr>
      <mc:AlternateContent>
        <mc:Choice Requires="wps">
          <w:drawing>
            <wp:anchor distT="0" distB="0" distL="114300" distR="114300" simplePos="0" relativeHeight="251666432" behindDoc="0" locked="0" layoutInCell="1" allowOverlap="1" wp14:anchorId="5347D31A" wp14:editId="057A7F2A">
              <wp:simplePos x="0" y="0"/>
              <wp:positionH relativeFrom="column">
                <wp:posOffset>2719705</wp:posOffset>
              </wp:positionH>
              <wp:positionV relativeFrom="paragraph">
                <wp:posOffset>315595</wp:posOffset>
              </wp:positionV>
              <wp:extent cx="3908425" cy="731520"/>
              <wp:effectExtent l="0" t="0" r="15875" b="11430"/>
              <wp:wrapSquare wrapText="bothSides"/>
              <wp:docPr id="2" name="Text Box 2"/>
              <wp:cNvGraphicFramePr/>
              <a:graphic xmlns:a="http://schemas.openxmlformats.org/drawingml/2006/main">
                <a:graphicData uri="http://schemas.microsoft.com/office/word/2010/wordprocessingShape">
                  <wps:wsp>
                    <wps:cNvSpPr txBox="1"/>
                    <wps:spPr>
                      <a:xfrm>
                        <a:off x="0" y="0"/>
                        <a:ext cx="3908425" cy="7315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59514FF" w14:textId="77777777" w:rsidR="002610C6" w:rsidRPr="007A5577" w:rsidRDefault="002610C6" w:rsidP="00C0104B">
                          <w:pPr>
                            <w:jc w:val="right"/>
                            <w:rPr>
                              <w:rFonts w:ascii="Calibri" w:hAnsi="Calibri" w:cs="Arial"/>
                              <w:b/>
                              <w:sz w:val="16"/>
                              <w:szCs w:val="16"/>
                            </w:rPr>
                          </w:pPr>
                          <w:r w:rsidRPr="007A5577">
                            <w:rPr>
                              <w:rFonts w:ascii="Calibri" w:hAnsi="Calibri" w:cs="Arial"/>
                              <w:b/>
                              <w:sz w:val="16"/>
                              <w:szCs w:val="16"/>
                            </w:rPr>
                            <w:t xml:space="preserve">ORGANO DE OPERACIÓN ADMINISTRATIVA </w:t>
                          </w:r>
                        </w:p>
                        <w:p w14:paraId="735378F7" w14:textId="77777777" w:rsidR="002610C6" w:rsidRPr="007A5577" w:rsidRDefault="002610C6" w:rsidP="00C0104B">
                          <w:pPr>
                            <w:jc w:val="right"/>
                            <w:rPr>
                              <w:rFonts w:ascii="Calibri" w:hAnsi="Calibri" w:cs="Arial"/>
                              <w:b/>
                              <w:sz w:val="16"/>
                              <w:szCs w:val="16"/>
                            </w:rPr>
                          </w:pPr>
                          <w:r w:rsidRPr="007A5577">
                            <w:rPr>
                              <w:rFonts w:ascii="Calibri" w:hAnsi="Calibri" w:cs="Arial"/>
                              <w:b/>
                              <w:sz w:val="16"/>
                              <w:szCs w:val="16"/>
                            </w:rPr>
                            <w:t>DESCONCENTRADA REGIONAL EN</w:t>
                          </w:r>
                          <w:r>
                            <w:rPr>
                              <w:rFonts w:ascii="Calibri" w:hAnsi="Calibri" w:cs="Arial"/>
                              <w:b/>
                              <w:sz w:val="16"/>
                              <w:szCs w:val="16"/>
                            </w:rPr>
                            <w:t xml:space="preserve"> </w:t>
                          </w:r>
                          <w:r w:rsidRPr="007A5577">
                            <w:rPr>
                              <w:rFonts w:ascii="Calibri" w:hAnsi="Calibri" w:cs="Arial"/>
                              <w:b/>
                              <w:sz w:val="16"/>
                              <w:szCs w:val="16"/>
                            </w:rPr>
                            <w:t>COLIMA</w:t>
                          </w:r>
                        </w:p>
                        <w:p w14:paraId="64547F29" w14:textId="77777777" w:rsidR="002610C6" w:rsidRPr="007A5577" w:rsidRDefault="002610C6" w:rsidP="00C0104B">
                          <w:pPr>
                            <w:jc w:val="right"/>
                            <w:rPr>
                              <w:rFonts w:ascii="Calibri" w:hAnsi="Calibri" w:cs="Arial"/>
                              <w:b/>
                              <w:sz w:val="16"/>
                              <w:szCs w:val="16"/>
                            </w:rPr>
                          </w:pPr>
                          <w:r w:rsidRPr="007A5577">
                            <w:rPr>
                              <w:rFonts w:ascii="Calibri" w:hAnsi="Calibri" w:cs="Arial"/>
                              <w:b/>
                              <w:sz w:val="16"/>
                              <w:szCs w:val="16"/>
                            </w:rPr>
                            <w:t xml:space="preserve">                                                                         Jefatura  de Servicios Administrativos</w:t>
                          </w:r>
                        </w:p>
                        <w:p w14:paraId="189F233C" w14:textId="77777777" w:rsidR="002610C6" w:rsidRPr="007A5577" w:rsidRDefault="002610C6" w:rsidP="00C0104B">
                          <w:pPr>
                            <w:jc w:val="right"/>
                            <w:rPr>
                              <w:rFonts w:ascii="Calibri" w:hAnsi="Calibri" w:cs="Arial"/>
                              <w:sz w:val="16"/>
                              <w:szCs w:val="16"/>
                            </w:rPr>
                          </w:pPr>
                          <w:r w:rsidRPr="007A5577">
                            <w:rPr>
                              <w:rFonts w:ascii="Calibri" w:hAnsi="Calibri" w:cs="Arial"/>
                              <w:sz w:val="16"/>
                              <w:szCs w:val="16"/>
                            </w:rPr>
                            <w:t xml:space="preserve">                                                                     Coordinación de Abastecimiento y Equipamiento</w:t>
                          </w:r>
                        </w:p>
                        <w:p w14:paraId="2C177862" w14:textId="77777777" w:rsidR="002610C6" w:rsidRPr="007A5577" w:rsidRDefault="002610C6" w:rsidP="00C0104B">
                          <w:pPr>
                            <w:jc w:val="right"/>
                            <w:rPr>
                              <w:rFonts w:ascii="Calibri" w:hAnsi="Calibri" w:cs="Arial"/>
                              <w:sz w:val="16"/>
                              <w:szCs w:val="16"/>
                            </w:rPr>
                          </w:pPr>
                          <w:r w:rsidRPr="007A5577">
                            <w:rPr>
                              <w:rFonts w:ascii="Calibri" w:hAnsi="Calibri" w:cs="Arial"/>
                              <w:sz w:val="16"/>
                              <w:szCs w:val="16"/>
                            </w:rPr>
                            <w:t xml:space="preserve">                            Departamento de Adquisición de Bienes y Contratación de Servicios</w:t>
                          </w:r>
                        </w:p>
                        <w:p w14:paraId="1B721B4D" w14:textId="77777777" w:rsidR="002610C6" w:rsidRPr="00F02900" w:rsidRDefault="002610C6" w:rsidP="00AF3D90">
                          <w:pPr>
                            <w:jc w:val="right"/>
                            <w:rPr>
                              <w:rFonts w:ascii="Montserrat Medium" w:hAnsi="Montserrat Medium"/>
                              <w:sz w:val="13"/>
                              <w:szCs w:val="13"/>
                            </w:rPr>
                          </w:pPr>
                        </w:p>
                        <w:p w14:paraId="038E0855" w14:textId="77777777" w:rsidR="002610C6" w:rsidRPr="00C0299D" w:rsidRDefault="002610C6" w:rsidP="00AF3D90">
                          <w:pPr>
                            <w:jc w:val="right"/>
                            <w:rPr>
                              <w:rFonts w:ascii="Montserrat" w:hAnsi="Montserrat"/>
                              <w:sz w:val="12"/>
                              <w:szCs w:val="1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7D31A" id="Text Box 2" o:spid="_x0000_s1028" type="#_x0000_t202" style="position:absolute;left:0;text-align:left;margin-left:214.15pt;margin-top:24.85pt;width:307.75pt;height:5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" filled="f" stroked="f">
              <v:textbox inset="0,0,0,0">
                <w:txbxContent>
                  <w:p w14:paraId="759514FF" w14:textId="77777777" w:rsidR="002610C6" w:rsidRPr="007A5577" w:rsidRDefault="002610C6" w:rsidP="00C0104B">
                    <w:pPr>
                      <w:jc w:val="right"/>
                      <w:rPr>
                        <w:rFonts w:ascii="Calibri" w:hAnsi="Calibri" w:cs="Arial"/>
                        <w:b/>
                        <w:sz w:val="16"/>
                        <w:szCs w:val="16"/>
                      </w:rPr>
                    </w:pPr>
                    <w:r w:rsidRPr="007A5577">
                      <w:rPr>
                        <w:rFonts w:ascii="Calibri" w:hAnsi="Calibri" w:cs="Arial"/>
                        <w:b/>
                        <w:sz w:val="16"/>
                        <w:szCs w:val="16"/>
                      </w:rPr>
                      <w:t xml:space="preserve">ORGANO DE OPERACIÓN ADMINISTRATIVA </w:t>
                    </w:r>
                  </w:p>
                  <w:p w14:paraId="735378F7" w14:textId="77777777" w:rsidR="002610C6" w:rsidRPr="007A5577" w:rsidRDefault="002610C6" w:rsidP="00C0104B">
                    <w:pPr>
                      <w:jc w:val="right"/>
                      <w:rPr>
                        <w:rFonts w:ascii="Calibri" w:hAnsi="Calibri" w:cs="Arial"/>
                        <w:b/>
                        <w:sz w:val="16"/>
                        <w:szCs w:val="16"/>
                      </w:rPr>
                    </w:pPr>
                    <w:r w:rsidRPr="007A5577">
                      <w:rPr>
                        <w:rFonts w:ascii="Calibri" w:hAnsi="Calibri" w:cs="Arial"/>
                        <w:b/>
                        <w:sz w:val="16"/>
                        <w:szCs w:val="16"/>
                      </w:rPr>
                      <w:t>DESCONCENTRADA REGIONAL EN</w:t>
                    </w:r>
                    <w:r>
                      <w:rPr>
                        <w:rFonts w:ascii="Calibri" w:hAnsi="Calibri" w:cs="Arial"/>
                        <w:b/>
                        <w:sz w:val="16"/>
                        <w:szCs w:val="16"/>
                      </w:rPr>
                      <w:t xml:space="preserve"> </w:t>
                    </w:r>
                    <w:r w:rsidRPr="007A5577">
                      <w:rPr>
                        <w:rFonts w:ascii="Calibri" w:hAnsi="Calibri" w:cs="Arial"/>
                        <w:b/>
                        <w:sz w:val="16"/>
                        <w:szCs w:val="16"/>
                      </w:rPr>
                      <w:t>COLIMA</w:t>
                    </w:r>
                  </w:p>
                  <w:p w14:paraId="64547F29" w14:textId="77777777" w:rsidR="002610C6" w:rsidRPr="007A5577" w:rsidRDefault="002610C6" w:rsidP="00C0104B">
                    <w:pPr>
                      <w:jc w:val="right"/>
                      <w:rPr>
                        <w:rFonts w:ascii="Calibri" w:hAnsi="Calibri" w:cs="Arial"/>
                        <w:b/>
                        <w:sz w:val="16"/>
                        <w:szCs w:val="16"/>
                      </w:rPr>
                    </w:pPr>
                    <w:r w:rsidRPr="007A5577">
                      <w:rPr>
                        <w:rFonts w:ascii="Calibri" w:hAnsi="Calibri" w:cs="Arial"/>
                        <w:b/>
                        <w:sz w:val="16"/>
                        <w:szCs w:val="16"/>
                      </w:rPr>
                      <w:t xml:space="preserve">                                                                         Jefatura  de Servicios Administrativos</w:t>
                    </w:r>
                  </w:p>
                  <w:p w14:paraId="189F233C" w14:textId="77777777" w:rsidR="002610C6" w:rsidRPr="007A5577" w:rsidRDefault="002610C6" w:rsidP="00C0104B">
                    <w:pPr>
                      <w:jc w:val="right"/>
                      <w:rPr>
                        <w:rFonts w:ascii="Calibri" w:hAnsi="Calibri" w:cs="Arial"/>
                        <w:sz w:val="16"/>
                        <w:szCs w:val="16"/>
                      </w:rPr>
                    </w:pPr>
                    <w:r w:rsidRPr="007A5577">
                      <w:rPr>
                        <w:rFonts w:ascii="Calibri" w:hAnsi="Calibri" w:cs="Arial"/>
                        <w:sz w:val="16"/>
                        <w:szCs w:val="16"/>
                      </w:rPr>
                      <w:t xml:space="preserve">                                                                     Coordinación de Abastecimiento y Equipamiento</w:t>
                    </w:r>
                  </w:p>
                  <w:p w14:paraId="2C177862" w14:textId="77777777" w:rsidR="002610C6" w:rsidRPr="007A5577" w:rsidRDefault="002610C6" w:rsidP="00C0104B">
                    <w:pPr>
                      <w:jc w:val="right"/>
                      <w:rPr>
                        <w:rFonts w:ascii="Calibri" w:hAnsi="Calibri" w:cs="Arial"/>
                        <w:sz w:val="16"/>
                        <w:szCs w:val="16"/>
                      </w:rPr>
                    </w:pPr>
                    <w:r w:rsidRPr="007A5577">
                      <w:rPr>
                        <w:rFonts w:ascii="Calibri" w:hAnsi="Calibri" w:cs="Arial"/>
                        <w:sz w:val="16"/>
                        <w:szCs w:val="16"/>
                      </w:rPr>
                      <w:t xml:space="preserve">                            Departamento de Adquisición de Bienes y Contratación de Servicios</w:t>
                    </w:r>
                  </w:p>
                  <w:p w14:paraId="1B721B4D" w14:textId="77777777" w:rsidR="002610C6" w:rsidRPr="00F02900" w:rsidRDefault="002610C6" w:rsidP="00AF3D90">
                    <w:pPr>
                      <w:jc w:val="right"/>
                      <w:rPr>
                        <w:rFonts w:ascii="Montserrat Medium" w:hAnsi="Montserrat Medium"/>
                        <w:sz w:val="13"/>
                        <w:szCs w:val="13"/>
                      </w:rPr>
                    </w:pPr>
                  </w:p>
                  <w:p w14:paraId="038E0855" w14:textId="77777777" w:rsidR="002610C6" w:rsidRPr="00C0299D" w:rsidRDefault="002610C6" w:rsidP="00AF3D90">
                    <w:pPr>
                      <w:jc w:val="right"/>
                      <w:rPr>
                        <w:rFonts w:ascii="Montserrat" w:hAnsi="Montserrat"/>
                        <w:sz w:val="12"/>
                        <w:szCs w:val="12"/>
                      </w:rPr>
                    </w:pP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4"/>
    <w:multiLevelType w:val="multilevel"/>
    <w:tmpl w:val="00000004"/>
    <w:name w:val="WW8Num4"/>
    <w:lvl w:ilvl="0">
      <w:start w:val="3"/>
      <w:numFmt w:val="decimal"/>
      <w:lvlText w:val="%1"/>
      <w:lvlJc w:val="left"/>
      <w:pPr>
        <w:tabs>
          <w:tab w:val="num" w:pos="0"/>
        </w:tabs>
        <w:ind w:left="36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720"/>
      </w:pPr>
    </w:lvl>
    <w:lvl w:ilvl="5">
      <w:start w:val="1"/>
      <w:numFmt w:val="decimal"/>
      <w:lvlText w:val="%1.%2.%3.%4.%5.%6"/>
      <w:lvlJc w:val="left"/>
      <w:pPr>
        <w:tabs>
          <w:tab w:val="num" w:pos="0"/>
        </w:tabs>
        <w:ind w:left="3960" w:hanging="1080"/>
      </w:pPr>
    </w:lvl>
    <w:lvl w:ilvl="6">
      <w:start w:val="1"/>
      <w:numFmt w:val="decimal"/>
      <w:lvlText w:val="%1.%2.%3.%4.%5.%6.%7"/>
      <w:lvlJc w:val="left"/>
      <w:pPr>
        <w:tabs>
          <w:tab w:val="num" w:pos="0"/>
        </w:tabs>
        <w:ind w:left="5040" w:hanging="108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920" w:hanging="1440"/>
      </w:pPr>
    </w:lvl>
  </w:abstractNum>
  <w:abstractNum w:abstractNumId="2"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8"/>
    <w:multiLevelType w:val="singleLevel"/>
    <w:tmpl w:val="00000008"/>
    <w:name w:val="WW8Num9"/>
    <w:lvl w:ilvl="0">
      <w:start w:val="1"/>
      <w:numFmt w:val="bullet"/>
      <w:lvlText w:val=""/>
      <w:lvlJc w:val="left"/>
      <w:pPr>
        <w:tabs>
          <w:tab w:val="num" w:pos="1080"/>
        </w:tabs>
        <w:ind w:left="1080" w:hanging="360"/>
      </w:pPr>
      <w:rPr>
        <w:rFonts w:ascii="Wingdings" w:hAnsi="Wingdings"/>
        <w:b/>
      </w:rPr>
    </w:lvl>
  </w:abstractNum>
  <w:abstractNum w:abstractNumId="4" w15:restartNumberingAfterBreak="0">
    <w:nsid w:val="0000000D"/>
    <w:multiLevelType w:val="multilevel"/>
    <w:tmpl w:val="7BD2C90C"/>
    <w:name w:val="WW8Num14"/>
    <w:lvl w:ilvl="0">
      <w:start w:val="1"/>
      <w:numFmt w:val="bullet"/>
      <w:lvlText w:val=""/>
      <w:lvlJc w:val="left"/>
      <w:pPr>
        <w:tabs>
          <w:tab w:val="num" w:pos="397"/>
        </w:tabs>
        <w:ind w:left="397" w:hanging="397"/>
      </w:pPr>
      <w:rPr>
        <w:rFonts w:ascii="Symbol" w:hAnsi="Symbol" w:hint="default"/>
        <w:b w:val="0"/>
        <w:i w:val="0"/>
      </w:rPr>
    </w:lvl>
    <w:lvl w:ilvl="1">
      <w:start w:val="1"/>
      <w:numFmt w:val="lowerLetter"/>
      <w:lvlText w:val="%2)"/>
      <w:lvlJc w:val="left"/>
      <w:pPr>
        <w:tabs>
          <w:tab w:val="num" w:pos="757"/>
        </w:tabs>
        <w:ind w:left="757" w:hanging="397"/>
      </w:pPr>
      <w:rPr>
        <w:rFonts w:hint="default"/>
        <w:b w:val="0"/>
        <w:i w:val="0"/>
      </w:rPr>
    </w:lvl>
    <w:lvl w:ilvl="2">
      <w:start w:val="1"/>
      <w:numFmt w:val="decimal"/>
      <w:lvlText w:val="%1.%2.%3."/>
      <w:lvlJc w:val="left"/>
      <w:pPr>
        <w:tabs>
          <w:tab w:val="num" w:pos="1440"/>
        </w:tabs>
        <w:ind w:left="1440" w:hanging="720"/>
      </w:pPr>
      <w:rPr>
        <w:b w:val="0"/>
        <w:i w:val="0"/>
      </w:rPr>
    </w:lvl>
    <w:lvl w:ilvl="3">
      <w:start w:val="1"/>
      <w:numFmt w:val="decimal"/>
      <w:lvlText w:val="%1.%2.%3.%4."/>
      <w:lvlJc w:val="left"/>
      <w:pPr>
        <w:tabs>
          <w:tab w:val="num" w:pos="2160"/>
        </w:tabs>
        <w:ind w:left="2160" w:hanging="1080"/>
      </w:pPr>
      <w:rPr>
        <w:b w:val="0"/>
        <w:i w:val="0"/>
      </w:rPr>
    </w:lvl>
    <w:lvl w:ilvl="4">
      <w:start w:val="1"/>
      <w:numFmt w:val="decimal"/>
      <w:lvlText w:val="%1.%2.%3.%4.%5."/>
      <w:lvlJc w:val="left"/>
      <w:pPr>
        <w:tabs>
          <w:tab w:val="num" w:pos="2520"/>
        </w:tabs>
        <w:ind w:left="2520" w:hanging="1080"/>
      </w:pPr>
      <w:rPr>
        <w:b w:val="0"/>
        <w:i w:val="0"/>
      </w:rPr>
    </w:lvl>
    <w:lvl w:ilvl="5">
      <w:start w:val="1"/>
      <w:numFmt w:val="decimal"/>
      <w:lvlText w:val="%1.%2.%3.%4.%5.%6."/>
      <w:lvlJc w:val="left"/>
      <w:pPr>
        <w:tabs>
          <w:tab w:val="num" w:pos="3240"/>
        </w:tabs>
        <w:ind w:left="3240" w:hanging="1440"/>
      </w:pPr>
      <w:rPr>
        <w:b w:val="0"/>
        <w:i w:val="0"/>
      </w:rPr>
    </w:lvl>
    <w:lvl w:ilvl="6">
      <w:start w:val="1"/>
      <w:numFmt w:val="decimal"/>
      <w:lvlText w:val="%1.%2.%3.%4.%5.%6.%7."/>
      <w:lvlJc w:val="left"/>
      <w:pPr>
        <w:tabs>
          <w:tab w:val="num" w:pos="3600"/>
        </w:tabs>
        <w:ind w:left="3600" w:hanging="1440"/>
      </w:pPr>
      <w:rPr>
        <w:b w:val="0"/>
        <w:i w:val="0"/>
      </w:rPr>
    </w:lvl>
    <w:lvl w:ilvl="7">
      <w:start w:val="1"/>
      <w:numFmt w:val="decimal"/>
      <w:lvlText w:val="%1.%2.%3.%4.%5.%6.%7.%8."/>
      <w:lvlJc w:val="left"/>
      <w:pPr>
        <w:tabs>
          <w:tab w:val="num" w:pos="4320"/>
        </w:tabs>
        <w:ind w:left="4320" w:hanging="1800"/>
      </w:pPr>
      <w:rPr>
        <w:b w:val="0"/>
        <w:i w:val="0"/>
      </w:rPr>
    </w:lvl>
    <w:lvl w:ilvl="8">
      <w:start w:val="1"/>
      <w:numFmt w:val="decimal"/>
      <w:lvlText w:val="%1.%2.%3.%4.%5.%6.%7.%8.%9."/>
      <w:lvlJc w:val="left"/>
      <w:pPr>
        <w:tabs>
          <w:tab w:val="num" w:pos="4680"/>
        </w:tabs>
        <w:ind w:left="4680" w:hanging="1800"/>
      </w:pPr>
      <w:rPr>
        <w:b w:val="0"/>
        <w:i w:val="0"/>
      </w:rPr>
    </w:lvl>
  </w:abstractNum>
  <w:abstractNum w:abstractNumId="5" w15:restartNumberingAfterBreak="0">
    <w:nsid w:val="0000000E"/>
    <w:multiLevelType w:val="singleLevel"/>
    <w:tmpl w:val="0000000E"/>
    <w:name w:val="WW8Num1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12"/>
    <w:multiLevelType w:val="multilevel"/>
    <w:tmpl w:val="271A9520"/>
    <w:name w:val="WW8Num19"/>
    <w:lvl w:ilvl="0">
      <w:start w:val="1"/>
      <w:numFmt w:val="upperLetter"/>
      <w:lvlText w:val="%1."/>
      <w:lvlJc w:val="left"/>
      <w:pPr>
        <w:tabs>
          <w:tab w:val="num" w:pos="1080"/>
        </w:tabs>
        <w:ind w:left="1080" w:hanging="720"/>
      </w:pPr>
    </w:lvl>
    <w:lvl w:ilvl="1">
      <w:start w:val="5"/>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7" w15:restartNumberingAfterBreak="0">
    <w:nsid w:val="00000014"/>
    <w:multiLevelType w:val="singleLevel"/>
    <w:tmpl w:val="00000014"/>
    <w:name w:val="WW8Num21"/>
    <w:lvl w:ilvl="0">
      <w:start w:val="1"/>
      <w:numFmt w:val="bullet"/>
      <w:lvlText w:val=""/>
      <w:lvlJc w:val="left"/>
      <w:pPr>
        <w:tabs>
          <w:tab w:val="num" w:pos="720"/>
        </w:tabs>
        <w:ind w:left="720" w:hanging="360"/>
      </w:pPr>
      <w:rPr>
        <w:rFonts w:ascii="Wingdings" w:hAnsi="Wingdings"/>
      </w:rPr>
    </w:lvl>
  </w:abstractNum>
  <w:abstractNum w:abstractNumId="8" w15:restartNumberingAfterBreak="0">
    <w:nsid w:val="00000016"/>
    <w:multiLevelType w:val="multilevel"/>
    <w:tmpl w:val="AF6662BC"/>
    <w:name w:val="WW8Num23"/>
    <w:lvl w:ilvl="0">
      <w:start w:val="1"/>
      <w:numFmt w:val="decimal"/>
      <w:lvlText w:val="%1"/>
      <w:lvlJc w:val="left"/>
      <w:pPr>
        <w:tabs>
          <w:tab w:val="num" w:pos="360"/>
        </w:tabs>
        <w:ind w:left="360" w:hanging="360"/>
      </w:pPr>
    </w:lvl>
    <w:lvl w:ilvl="1">
      <w:start w:val="1"/>
      <w:numFmt w:val="decimal"/>
      <w:lvlText w:val="%1.%2"/>
      <w:lvlJc w:val="left"/>
      <w:pPr>
        <w:tabs>
          <w:tab w:val="num" w:pos="933"/>
        </w:tabs>
        <w:ind w:left="933" w:hanging="360"/>
      </w:pPr>
    </w:lvl>
    <w:lvl w:ilvl="2">
      <w:start w:val="1"/>
      <w:numFmt w:val="upperRoman"/>
      <w:lvlText w:val="%3)"/>
      <w:lvlJc w:val="left"/>
      <w:pPr>
        <w:tabs>
          <w:tab w:val="num" w:pos="1866"/>
        </w:tabs>
        <w:ind w:left="1866" w:hanging="720"/>
      </w:pPr>
      <w:rPr>
        <w:rFonts w:hint="default"/>
      </w:rPr>
    </w:lvl>
    <w:lvl w:ilvl="3">
      <w:start w:val="1"/>
      <w:numFmt w:val="decimal"/>
      <w:lvlText w:val="%1.%2.%3.%4"/>
      <w:lvlJc w:val="left"/>
      <w:pPr>
        <w:tabs>
          <w:tab w:val="num" w:pos="2439"/>
        </w:tabs>
        <w:ind w:left="2439" w:hanging="720"/>
      </w:pPr>
    </w:lvl>
    <w:lvl w:ilvl="4">
      <w:start w:val="1"/>
      <w:numFmt w:val="decimal"/>
      <w:lvlText w:val="%1.%2.%3.%4.%5"/>
      <w:lvlJc w:val="left"/>
      <w:pPr>
        <w:tabs>
          <w:tab w:val="num" w:pos="3372"/>
        </w:tabs>
        <w:ind w:left="3372" w:hanging="1080"/>
      </w:pPr>
    </w:lvl>
    <w:lvl w:ilvl="5">
      <w:start w:val="1"/>
      <w:numFmt w:val="decimal"/>
      <w:lvlText w:val="%1.%2.%3.%4.%5.%6"/>
      <w:lvlJc w:val="left"/>
      <w:pPr>
        <w:tabs>
          <w:tab w:val="num" w:pos="3945"/>
        </w:tabs>
        <w:ind w:left="3945" w:hanging="1080"/>
      </w:pPr>
    </w:lvl>
    <w:lvl w:ilvl="6">
      <w:start w:val="1"/>
      <w:numFmt w:val="decimal"/>
      <w:lvlText w:val="%1.%2.%3.%4.%5.%6.%7"/>
      <w:lvlJc w:val="left"/>
      <w:pPr>
        <w:tabs>
          <w:tab w:val="num" w:pos="4878"/>
        </w:tabs>
        <w:ind w:left="4878" w:hanging="1440"/>
      </w:pPr>
    </w:lvl>
    <w:lvl w:ilvl="7">
      <w:start w:val="1"/>
      <w:numFmt w:val="decimal"/>
      <w:lvlText w:val="%1.%2.%3.%4.%5.%6.%7.%8"/>
      <w:lvlJc w:val="left"/>
      <w:pPr>
        <w:tabs>
          <w:tab w:val="num" w:pos="5451"/>
        </w:tabs>
        <w:ind w:left="5451" w:hanging="1440"/>
      </w:pPr>
    </w:lvl>
    <w:lvl w:ilvl="8">
      <w:start w:val="1"/>
      <w:numFmt w:val="decimal"/>
      <w:lvlText w:val="%1.%2.%3.%4.%5.%6.%7.%8.%9"/>
      <w:lvlJc w:val="left"/>
      <w:pPr>
        <w:tabs>
          <w:tab w:val="num" w:pos="6384"/>
        </w:tabs>
        <w:ind w:left="6384" w:hanging="1800"/>
      </w:pPr>
    </w:lvl>
  </w:abstractNum>
  <w:abstractNum w:abstractNumId="9" w15:restartNumberingAfterBreak="0">
    <w:nsid w:val="0000001C"/>
    <w:multiLevelType w:val="singleLevel"/>
    <w:tmpl w:val="0000001C"/>
    <w:name w:val="WW8Num35"/>
    <w:lvl w:ilvl="0">
      <w:start w:val="1"/>
      <w:numFmt w:val="bullet"/>
      <w:lvlText w:val=""/>
      <w:lvlJc w:val="left"/>
      <w:pPr>
        <w:tabs>
          <w:tab w:val="num" w:pos="720"/>
        </w:tabs>
        <w:ind w:left="720" w:hanging="360"/>
      </w:pPr>
      <w:rPr>
        <w:rFonts w:ascii="Symbol" w:hAnsi="Symbol"/>
      </w:rPr>
    </w:lvl>
  </w:abstractNum>
  <w:abstractNum w:abstractNumId="10" w15:restartNumberingAfterBreak="0">
    <w:nsid w:val="07673A59"/>
    <w:multiLevelType w:val="hybridMultilevel"/>
    <w:tmpl w:val="B9B4AC64"/>
    <w:lvl w:ilvl="0" w:tplc="F1341FD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9D31B8F"/>
    <w:multiLevelType w:val="hybridMultilevel"/>
    <w:tmpl w:val="0C6839A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2224D0B"/>
    <w:multiLevelType w:val="hybridMultilevel"/>
    <w:tmpl w:val="FEC8DF46"/>
    <w:lvl w:ilvl="0" w:tplc="FF18BF58">
      <w:start w:val="1"/>
      <w:numFmt w:val="upperLetter"/>
      <w:lvlText w:val="%1."/>
      <w:lvlJc w:val="left"/>
      <w:pPr>
        <w:ind w:left="720" w:hanging="360"/>
      </w:pPr>
      <w:rPr>
        <w:b/>
        <w:sz w:val="22"/>
        <w:szCs w:val="22"/>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3" w15:restartNumberingAfterBreak="0">
    <w:nsid w:val="12310F93"/>
    <w:multiLevelType w:val="hybridMultilevel"/>
    <w:tmpl w:val="9CF012CA"/>
    <w:lvl w:ilvl="0" w:tplc="080A000D">
      <w:start w:val="1"/>
      <w:numFmt w:val="bullet"/>
      <w:lvlText w:val=""/>
      <w:lvlJc w:val="left"/>
      <w:pPr>
        <w:ind w:left="720" w:hanging="360"/>
      </w:pPr>
      <w:rPr>
        <w:rFonts w:ascii="Wingdings" w:hAnsi="Wingding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0663418"/>
    <w:multiLevelType w:val="multilevel"/>
    <w:tmpl w:val="8DF466A4"/>
    <w:lvl w:ilvl="0">
      <w:start w:val="1"/>
      <w:numFmt w:val="upperRoman"/>
      <w:lvlText w:val="%1."/>
      <w:lvlJc w:val="right"/>
      <w:pPr>
        <w:ind w:left="1117" w:hanging="360"/>
      </w:pPr>
    </w:lvl>
    <w:lvl w:ilvl="1">
      <w:start w:val="1"/>
      <w:numFmt w:val="decimal"/>
      <w:isLgl/>
      <w:lvlText w:val="%1.%2"/>
      <w:lvlJc w:val="left"/>
      <w:pPr>
        <w:ind w:left="1117" w:hanging="360"/>
      </w:pPr>
      <w:rPr>
        <w:rFonts w:hint="default"/>
      </w:rPr>
    </w:lvl>
    <w:lvl w:ilvl="2">
      <w:start w:val="1"/>
      <w:numFmt w:val="decimal"/>
      <w:isLgl/>
      <w:lvlText w:val="%1.%2.%3"/>
      <w:lvlJc w:val="left"/>
      <w:pPr>
        <w:ind w:left="1477" w:hanging="720"/>
      </w:pPr>
      <w:rPr>
        <w:rFonts w:hint="default"/>
      </w:rPr>
    </w:lvl>
    <w:lvl w:ilvl="3">
      <w:start w:val="1"/>
      <w:numFmt w:val="decimal"/>
      <w:isLgl/>
      <w:lvlText w:val="%1.%2.%3.%4"/>
      <w:lvlJc w:val="left"/>
      <w:pPr>
        <w:ind w:left="1477" w:hanging="720"/>
      </w:pPr>
      <w:rPr>
        <w:rFonts w:hint="default"/>
      </w:rPr>
    </w:lvl>
    <w:lvl w:ilvl="4">
      <w:start w:val="1"/>
      <w:numFmt w:val="decimal"/>
      <w:isLgl/>
      <w:lvlText w:val="%1.%2.%3.%4.%5"/>
      <w:lvlJc w:val="left"/>
      <w:pPr>
        <w:ind w:left="1477" w:hanging="720"/>
      </w:pPr>
      <w:rPr>
        <w:rFonts w:hint="default"/>
      </w:rPr>
    </w:lvl>
    <w:lvl w:ilvl="5">
      <w:start w:val="1"/>
      <w:numFmt w:val="decimal"/>
      <w:isLgl/>
      <w:lvlText w:val="%1.%2.%3.%4.%5.%6"/>
      <w:lvlJc w:val="left"/>
      <w:pPr>
        <w:ind w:left="1837" w:hanging="1080"/>
      </w:pPr>
      <w:rPr>
        <w:rFonts w:hint="default"/>
      </w:rPr>
    </w:lvl>
    <w:lvl w:ilvl="6">
      <w:start w:val="1"/>
      <w:numFmt w:val="decimal"/>
      <w:isLgl/>
      <w:lvlText w:val="%1.%2.%3.%4.%5.%6.%7"/>
      <w:lvlJc w:val="left"/>
      <w:pPr>
        <w:ind w:left="1837" w:hanging="1080"/>
      </w:pPr>
      <w:rPr>
        <w:rFonts w:hint="default"/>
      </w:rPr>
    </w:lvl>
    <w:lvl w:ilvl="7">
      <w:start w:val="1"/>
      <w:numFmt w:val="decimal"/>
      <w:isLgl/>
      <w:lvlText w:val="%1.%2.%3.%4.%5.%6.%7.%8"/>
      <w:lvlJc w:val="left"/>
      <w:pPr>
        <w:ind w:left="2197" w:hanging="1440"/>
      </w:pPr>
      <w:rPr>
        <w:rFonts w:hint="default"/>
      </w:rPr>
    </w:lvl>
    <w:lvl w:ilvl="8">
      <w:start w:val="1"/>
      <w:numFmt w:val="decimal"/>
      <w:isLgl/>
      <w:lvlText w:val="%1.%2.%3.%4.%5.%6.%7.%8.%9"/>
      <w:lvlJc w:val="left"/>
      <w:pPr>
        <w:ind w:left="2197" w:hanging="1440"/>
      </w:pPr>
      <w:rPr>
        <w:rFonts w:hint="default"/>
      </w:rPr>
    </w:lvl>
  </w:abstractNum>
  <w:abstractNum w:abstractNumId="15" w15:restartNumberingAfterBreak="0">
    <w:nsid w:val="21545099"/>
    <w:multiLevelType w:val="hybridMultilevel"/>
    <w:tmpl w:val="1C94D59A"/>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6" w15:restartNumberingAfterBreak="0">
    <w:nsid w:val="23E07463"/>
    <w:multiLevelType w:val="hybridMultilevel"/>
    <w:tmpl w:val="58C28410"/>
    <w:lvl w:ilvl="0" w:tplc="88862122">
      <w:start w:val="1"/>
      <w:numFmt w:val="upperRoman"/>
      <w:lvlText w:val="%1."/>
      <w:lvlJc w:val="left"/>
      <w:pPr>
        <w:ind w:left="720" w:hanging="72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17" w15:restartNumberingAfterBreak="0">
    <w:nsid w:val="255B5E0E"/>
    <w:multiLevelType w:val="multilevel"/>
    <w:tmpl w:val="2B2C9762"/>
    <w:lvl w:ilvl="0">
      <w:start w:val="1"/>
      <w:numFmt w:val="lowerLetter"/>
      <w:lvlText w:val="%1)"/>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8" w15:restartNumberingAfterBreak="0">
    <w:nsid w:val="31A82E7C"/>
    <w:multiLevelType w:val="hybridMultilevel"/>
    <w:tmpl w:val="05E0B886"/>
    <w:lvl w:ilvl="0" w:tplc="080A000D">
      <w:start w:val="1"/>
      <w:numFmt w:val="bullet"/>
      <w:lvlText w:val=""/>
      <w:lvlJc w:val="left"/>
      <w:pPr>
        <w:ind w:left="720" w:hanging="360"/>
      </w:pPr>
      <w:rPr>
        <w:rFonts w:ascii="Wingdings" w:hAnsi="Wingding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864047F"/>
    <w:multiLevelType w:val="hybridMultilevel"/>
    <w:tmpl w:val="1854ACB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0" w15:restartNumberingAfterBreak="0">
    <w:nsid w:val="3DBD4617"/>
    <w:multiLevelType w:val="hybridMultilevel"/>
    <w:tmpl w:val="D164733E"/>
    <w:name w:val="WW8Num52"/>
    <w:lvl w:ilvl="0" w:tplc="0C0A0001">
      <w:start w:val="1"/>
      <w:numFmt w:val="bullet"/>
      <w:lvlText w:val=""/>
      <w:lvlJc w:val="left"/>
      <w:pPr>
        <w:tabs>
          <w:tab w:val="num" w:pos="360"/>
        </w:tabs>
        <w:ind w:left="360" w:hanging="360"/>
      </w:pPr>
      <w:rPr>
        <w:rFonts w:ascii="Symbol" w:hAnsi="Symbol" w:hint="default"/>
      </w:rPr>
    </w:lvl>
    <w:lvl w:ilvl="1" w:tplc="0C0A000F">
      <w:start w:val="1"/>
      <w:numFmt w:val="decimal"/>
      <w:lvlText w:val="%2."/>
      <w:lvlJc w:val="left"/>
      <w:pPr>
        <w:tabs>
          <w:tab w:val="num" w:pos="1080"/>
        </w:tabs>
        <w:ind w:left="1080" w:hanging="360"/>
      </w:pPr>
      <w:rPr>
        <w:rFonts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1E03ABC"/>
    <w:multiLevelType w:val="hybridMultilevel"/>
    <w:tmpl w:val="FEA21AC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1A7FD9"/>
    <w:multiLevelType w:val="hybridMultilevel"/>
    <w:tmpl w:val="F9BEA10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D5B485B"/>
    <w:multiLevelType w:val="hybridMultilevel"/>
    <w:tmpl w:val="3B5484AC"/>
    <w:lvl w:ilvl="0" w:tplc="3B44247C">
      <w:start w:val="1"/>
      <w:numFmt w:val="decimal"/>
      <w:lvlText w:val="%1."/>
      <w:lvlJc w:val="left"/>
      <w:pPr>
        <w:ind w:left="720" w:hanging="360"/>
      </w:pPr>
      <w:rPr>
        <w:rFonts w:hint="default"/>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pStyle w:val="Ttulo5"/>
      <w:lvlText w:val="%5."/>
      <w:lvlJc w:val="left"/>
      <w:pPr>
        <w:ind w:left="3600" w:hanging="360"/>
      </w:pPr>
    </w:lvl>
    <w:lvl w:ilvl="5" w:tplc="080A001B" w:tentative="1">
      <w:start w:val="1"/>
      <w:numFmt w:val="lowerRoman"/>
      <w:pStyle w:val="Ttulo6"/>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018399B"/>
    <w:multiLevelType w:val="hybridMultilevel"/>
    <w:tmpl w:val="56021952"/>
    <w:lvl w:ilvl="0" w:tplc="080A0001">
      <w:start w:val="1"/>
      <w:numFmt w:val="bullet"/>
      <w:pStyle w:val="Listaconvietas2"/>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5A118E9"/>
    <w:multiLevelType w:val="multilevel"/>
    <w:tmpl w:val="AD1C90F2"/>
    <w:lvl w:ilvl="0">
      <w:start w:val="1"/>
      <w:numFmt w:val="bullet"/>
      <w:lvlText w:val=""/>
      <w:lvlJc w:val="left"/>
      <w:pPr>
        <w:tabs>
          <w:tab w:val="num" w:pos="420"/>
        </w:tabs>
        <w:ind w:left="420" w:hanging="420"/>
      </w:pPr>
      <w:rPr>
        <w:rFonts w:ascii="Wingdings" w:hAnsi="Wingdings" w:hint="default"/>
        <w:b/>
        <w:i w:val="0"/>
        <w:sz w:val="24"/>
        <w:szCs w:val="24"/>
      </w:rPr>
    </w:lvl>
    <w:lvl w:ilvl="1">
      <w:start w:val="1"/>
      <w:numFmt w:val="lowerRoman"/>
      <w:lvlText w:val="%2)"/>
      <w:lvlJc w:val="right"/>
      <w:pPr>
        <w:tabs>
          <w:tab w:val="num" w:pos="1140"/>
        </w:tabs>
        <w:ind w:left="1140" w:hanging="180"/>
      </w:pPr>
    </w:lvl>
    <w:lvl w:ilvl="2">
      <w:start w:val="1"/>
      <w:numFmt w:val="decimal"/>
      <w:lvlText w:val="%3)"/>
      <w:lvlJc w:val="left"/>
      <w:pPr>
        <w:tabs>
          <w:tab w:val="num" w:pos="1860"/>
        </w:tabs>
        <w:ind w:left="1860" w:hanging="360"/>
      </w:pPr>
    </w:lvl>
    <w:lvl w:ilvl="3">
      <w:start w:val="1"/>
      <w:numFmt w:val="lowerLetter"/>
      <w:lvlText w:val="%4)"/>
      <w:lvlJc w:val="left"/>
      <w:pPr>
        <w:tabs>
          <w:tab w:val="num" w:pos="2580"/>
        </w:tabs>
        <w:ind w:left="2580" w:hanging="360"/>
      </w:pPr>
    </w:lvl>
    <w:lvl w:ilvl="4">
      <w:start w:val="1"/>
      <w:numFmt w:val="lowerRoman"/>
      <w:lvlText w:val="%5)"/>
      <w:lvlJc w:val="right"/>
      <w:pPr>
        <w:tabs>
          <w:tab w:val="num" w:pos="3300"/>
        </w:tabs>
        <w:ind w:left="3300" w:hanging="180"/>
      </w:pPr>
    </w:lvl>
    <w:lvl w:ilvl="5">
      <w:start w:val="1"/>
      <w:numFmt w:val="decimal"/>
      <w:lvlText w:val="%6)"/>
      <w:lvlJc w:val="left"/>
      <w:pPr>
        <w:tabs>
          <w:tab w:val="num" w:pos="4020"/>
        </w:tabs>
        <w:ind w:left="4020" w:hanging="360"/>
      </w:pPr>
    </w:lvl>
    <w:lvl w:ilvl="6">
      <w:start w:val="1"/>
      <w:numFmt w:val="lowerLetter"/>
      <w:lvlText w:val="%7)"/>
      <w:lvlJc w:val="left"/>
      <w:pPr>
        <w:tabs>
          <w:tab w:val="num" w:pos="4740"/>
        </w:tabs>
        <w:ind w:left="4740" w:hanging="360"/>
      </w:pPr>
    </w:lvl>
    <w:lvl w:ilvl="7">
      <w:start w:val="1"/>
      <w:numFmt w:val="lowerRoman"/>
      <w:lvlText w:val="%8)"/>
      <w:lvlJc w:val="right"/>
      <w:pPr>
        <w:tabs>
          <w:tab w:val="num" w:pos="5460"/>
        </w:tabs>
        <w:ind w:left="5460" w:hanging="180"/>
      </w:pPr>
    </w:lvl>
    <w:lvl w:ilvl="8">
      <w:start w:val="1"/>
      <w:numFmt w:val="decimal"/>
      <w:lvlText w:val="%9)"/>
      <w:lvlJc w:val="left"/>
      <w:pPr>
        <w:tabs>
          <w:tab w:val="num" w:pos="6180"/>
        </w:tabs>
        <w:ind w:left="6180" w:hanging="360"/>
      </w:pPr>
    </w:lvl>
  </w:abstractNum>
  <w:abstractNum w:abstractNumId="26" w15:restartNumberingAfterBreak="0">
    <w:nsid w:val="76A147AF"/>
    <w:multiLevelType w:val="hybridMultilevel"/>
    <w:tmpl w:val="9E8CC9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8C146F4"/>
    <w:multiLevelType w:val="multilevel"/>
    <w:tmpl w:val="A7F02ED6"/>
    <w:lvl w:ilvl="0">
      <w:start w:val="1"/>
      <w:numFmt w:val="bullet"/>
      <w:lvlText w:val=""/>
      <w:lvlJc w:val="left"/>
      <w:pPr>
        <w:tabs>
          <w:tab w:val="num" w:pos="432"/>
        </w:tabs>
        <w:ind w:left="432" w:hanging="432"/>
      </w:pPr>
      <w:rPr>
        <w:rFonts w:ascii="Wingdings" w:hAnsi="Wingdings" w:hint="default"/>
      </w:r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8" w15:restartNumberingAfterBreak="0">
    <w:nsid w:val="7F220F04"/>
    <w:multiLevelType w:val="hybridMultilevel"/>
    <w:tmpl w:val="80F017E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F3C6857"/>
    <w:multiLevelType w:val="hybridMultilevel"/>
    <w:tmpl w:val="31ACDFBC"/>
    <w:lvl w:ilvl="0" w:tplc="080A000D">
      <w:start w:val="1"/>
      <w:numFmt w:val="bullet"/>
      <w:lvlText w:val=""/>
      <w:lvlJc w:val="left"/>
      <w:pPr>
        <w:ind w:left="720" w:hanging="360"/>
      </w:pPr>
      <w:rPr>
        <w:rFonts w:ascii="Wingdings" w:hAnsi="Wingding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153107374">
    <w:abstractNumId w:val="23"/>
  </w:num>
  <w:num w:numId="2" w16cid:durableId="943808760">
    <w:abstractNumId w:val="24"/>
  </w:num>
  <w:num w:numId="3" w16cid:durableId="1736583315">
    <w:abstractNumId w:val="2"/>
  </w:num>
  <w:num w:numId="4" w16cid:durableId="355235551">
    <w:abstractNumId w:val="7"/>
  </w:num>
  <w:num w:numId="5" w16cid:durableId="653922499">
    <w:abstractNumId w:val="8"/>
  </w:num>
  <w:num w:numId="6" w16cid:durableId="1401444538">
    <w:abstractNumId w:val="22"/>
  </w:num>
  <w:num w:numId="7" w16cid:durableId="197357513">
    <w:abstractNumId w:val="5"/>
  </w:num>
  <w:num w:numId="8" w16cid:durableId="1451901537">
    <w:abstractNumId w:val="6"/>
  </w:num>
  <w:num w:numId="9" w16cid:durableId="335034802">
    <w:abstractNumId w:val="20"/>
  </w:num>
  <w:num w:numId="10" w16cid:durableId="5848484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506837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6842839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83213206">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3578050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4826588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833308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63203451">
    <w:abstractNumId w:val="7"/>
  </w:num>
  <w:num w:numId="18" w16cid:durableId="1243643344">
    <w:abstractNumId w:val="3"/>
  </w:num>
  <w:num w:numId="19" w16cid:durableId="1307466424">
    <w:abstractNumId w:val="14"/>
  </w:num>
  <w:num w:numId="20" w16cid:durableId="1919368316">
    <w:abstractNumId w:val="26"/>
  </w:num>
  <w:num w:numId="21" w16cid:durableId="86704906">
    <w:abstractNumId w:val="9"/>
  </w:num>
  <w:num w:numId="22" w16cid:durableId="68671792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68378104">
    <w:abstractNumId w:val="28"/>
  </w:num>
  <w:num w:numId="24" w16cid:durableId="616834426">
    <w:abstractNumId w:val="29"/>
  </w:num>
  <w:num w:numId="25" w16cid:durableId="1541211513">
    <w:abstractNumId w:val="18"/>
  </w:num>
  <w:num w:numId="26" w16cid:durableId="152183458">
    <w:abstractNumId w:val="13"/>
  </w:num>
  <w:num w:numId="27" w16cid:durableId="653921128">
    <w:abstractNumId w:val="11"/>
  </w:num>
  <w:num w:numId="28" w16cid:durableId="1518688090">
    <w:abstractNumId w:val="27"/>
  </w:num>
  <w:num w:numId="29" w16cid:durableId="1593857085">
    <w:abstractNumId w:val="25"/>
  </w:num>
  <w:num w:numId="30" w16cid:durableId="2138453448">
    <w:abstractNumId w:val="19"/>
  </w:num>
  <w:num w:numId="31" w16cid:durableId="1591894474">
    <w:abstractNumId w:val="21"/>
  </w:num>
  <w:num w:numId="32" w16cid:durableId="62218332">
    <w:abstractNumId w:val="10"/>
  </w:num>
  <w:num w:numId="33" w16cid:durableId="39090052">
    <w:abstractNumId w:val="26"/>
  </w:num>
  <w:num w:numId="34" w16cid:durableId="559825294">
    <w:abstractNumId w:val="9"/>
  </w:num>
  <w:num w:numId="35" w16cid:durableId="36000952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A99"/>
    <w:rsid w:val="00027720"/>
    <w:rsid w:val="00032D28"/>
    <w:rsid w:val="00037F37"/>
    <w:rsid w:val="00040AB0"/>
    <w:rsid w:val="00041BA2"/>
    <w:rsid w:val="0005254A"/>
    <w:rsid w:val="00052C94"/>
    <w:rsid w:val="00062CC6"/>
    <w:rsid w:val="0007731F"/>
    <w:rsid w:val="00092D3E"/>
    <w:rsid w:val="00096420"/>
    <w:rsid w:val="000A4663"/>
    <w:rsid w:val="000A6F1A"/>
    <w:rsid w:val="000C03E6"/>
    <w:rsid w:val="000D31E3"/>
    <w:rsid w:val="000E26A6"/>
    <w:rsid w:val="000F5C82"/>
    <w:rsid w:val="00101B9E"/>
    <w:rsid w:val="00117072"/>
    <w:rsid w:val="00134167"/>
    <w:rsid w:val="001407B1"/>
    <w:rsid w:val="0015505E"/>
    <w:rsid w:val="00156BE8"/>
    <w:rsid w:val="00161B35"/>
    <w:rsid w:val="0016214D"/>
    <w:rsid w:val="00170F07"/>
    <w:rsid w:val="00173F73"/>
    <w:rsid w:val="0017773D"/>
    <w:rsid w:val="00177C0C"/>
    <w:rsid w:val="00183E06"/>
    <w:rsid w:val="00190F2E"/>
    <w:rsid w:val="001A0CF2"/>
    <w:rsid w:val="001B5F5B"/>
    <w:rsid w:val="001C2CCC"/>
    <w:rsid w:val="001C50FB"/>
    <w:rsid w:val="001C5BCD"/>
    <w:rsid w:val="001D3263"/>
    <w:rsid w:val="001D45E6"/>
    <w:rsid w:val="001D7D62"/>
    <w:rsid w:val="00201CC3"/>
    <w:rsid w:val="002117AC"/>
    <w:rsid w:val="002118FC"/>
    <w:rsid w:val="00212B06"/>
    <w:rsid w:val="00213C3B"/>
    <w:rsid w:val="002217BF"/>
    <w:rsid w:val="00233393"/>
    <w:rsid w:val="00234C83"/>
    <w:rsid w:val="0023729D"/>
    <w:rsid w:val="00253115"/>
    <w:rsid w:val="00255FC3"/>
    <w:rsid w:val="002610C6"/>
    <w:rsid w:val="002815F9"/>
    <w:rsid w:val="00292E4B"/>
    <w:rsid w:val="00293677"/>
    <w:rsid w:val="002B64CA"/>
    <w:rsid w:val="002E3DD9"/>
    <w:rsid w:val="002E5D7C"/>
    <w:rsid w:val="002F7FA8"/>
    <w:rsid w:val="00302BE2"/>
    <w:rsid w:val="003059B5"/>
    <w:rsid w:val="00313CCC"/>
    <w:rsid w:val="00315AAC"/>
    <w:rsid w:val="00315AEB"/>
    <w:rsid w:val="00323B30"/>
    <w:rsid w:val="00323BCC"/>
    <w:rsid w:val="00345E05"/>
    <w:rsid w:val="00354532"/>
    <w:rsid w:val="00365F3B"/>
    <w:rsid w:val="00385B2A"/>
    <w:rsid w:val="00385F4B"/>
    <w:rsid w:val="00392068"/>
    <w:rsid w:val="003A107A"/>
    <w:rsid w:val="003B1C6B"/>
    <w:rsid w:val="003B37E1"/>
    <w:rsid w:val="003B3C16"/>
    <w:rsid w:val="003C5460"/>
    <w:rsid w:val="003C751E"/>
    <w:rsid w:val="003D15C7"/>
    <w:rsid w:val="003E1BDB"/>
    <w:rsid w:val="003E72B9"/>
    <w:rsid w:val="003F50AB"/>
    <w:rsid w:val="00407367"/>
    <w:rsid w:val="00413094"/>
    <w:rsid w:val="00420288"/>
    <w:rsid w:val="00420FF2"/>
    <w:rsid w:val="00421AC3"/>
    <w:rsid w:val="00424F08"/>
    <w:rsid w:val="00430345"/>
    <w:rsid w:val="00440BAA"/>
    <w:rsid w:val="00442F4A"/>
    <w:rsid w:val="00447ADC"/>
    <w:rsid w:val="00453AE7"/>
    <w:rsid w:val="00457EEF"/>
    <w:rsid w:val="00464017"/>
    <w:rsid w:val="0046494B"/>
    <w:rsid w:val="00467062"/>
    <w:rsid w:val="004724A3"/>
    <w:rsid w:val="0048459D"/>
    <w:rsid w:val="00487171"/>
    <w:rsid w:val="00492F1E"/>
    <w:rsid w:val="004D4B85"/>
    <w:rsid w:val="004D7F4D"/>
    <w:rsid w:val="004E2DC0"/>
    <w:rsid w:val="004E3F4E"/>
    <w:rsid w:val="004F572A"/>
    <w:rsid w:val="004F6150"/>
    <w:rsid w:val="00503697"/>
    <w:rsid w:val="0051344A"/>
    <w:rsid w:val="005204E2"/>
    <w:rsid w:val="005307E2"/>
    <w:rsid w:val="00533356"/>
    <w:rsid w:val="00552D7F"/>
    <w:rsid w:val="00553B9E"/>
    <w:rsid w:val="00570363"/>
    <w:rsid w:val="00591BF4"/>
    <w:rsid w:val="0059434A"/>
    <w:rsid w:val="005950B0"/>
    <w:rsid w:val="005A2591"/>
    <w:rsid w:val="005B3716"/>
    <w:rsid w:val="005B4445"/>
    <w:rsid w:val="005C214C"/>
    <w:rsid w:val="005D0D01"/>
    <w:rsid w:val="005F57B6"/>
    <w:rsid w:val="005F7946"/>
    <w:rsid w:val="00606BA6"/>
    <w:rsid w:val="0061363C"/>
    <w:rsid w:val="00634311"/>
    <w:rsid w:val="0067029F"/>
    <w:rsid w:val="00670342"/>
    <w:rsid w:val="00692063"/>
    <w:rsid w:val="006922A2"/>
    <w:rsid w:val="006B6D8C"/>
    <w:rsid w:val="006C2855"/>
    <w:rsid w:val="006D02DB"/>
    <w:rsid w:val="006F3C6F"/>
    <w:rsid w:val="006F65BB"/>
    <w:rsid w:val="007001D1"/>
    <w:rsid w:val="00700768"/>
    <w:rsid w:val="00700D78"/>
    <w:rsid w:val="00706951"/>
    <w:rsid w:val="007120E9"/>
    <w:rsid w:val="007229F5"/>
    <w:rsid w:val="00722E93"/>
    <w:rsid w:val="00725A27"/>
    <w:rsid w:val="007279D2"/>
    <w:rsid w:val="00740508"/>
    <w:rsid w:val="00740C39"/>
    <w:rsid w:val="0074778B"/>
    <w:rsid w:val="00762DE3"/>
    <w:rsid w:val="007678D7"/>
    <w:rsid w:val="0076798C"/>
    <w:rsid w:val="007734B4"/>
    <w:rsid w:val="00791042"/>
    <w:rsid w:val="007A5C1B"/>
    <w:rsid w:val="007B3E21"/>
    <w:rsid w:val="007C0A97"/>
    <w:rsid w:val="007C1010"/>
    <w:rsid w:val="007C1BE5"/>
    <w:rsid w:val="007C4A06"/>
    <w:rsid w:val="007D136C"/>
    <w:rsid w:val="007D4856"/>
    <w:rsid w:val="007F09AA"/>
    <w:rsid w:val="007F0E48"/>
    <w:rsid w:val="007F2808"/>
    <w:rsid w:val="007F363A"/>
    <w:rsid w:val="007F6092"/>
    <w:rsid w:val="007F6A3F"/>
    <w:rsid w:val="00800A22"/>
    <w:rsid w:val="00807304"/>
    <w:rsid w:val="008077CD"/>
    <w:rsid w:val="008243CF"/>
    <w:rsid w:val="0082463F"/>
    <w:rsid w:val="0083682D"/>
    <w:rsid w:val="008370A1"/>
    <w:rsid w:val="008472F9"/>
    <w:rsid w:val="00851EB9"/>
    <w:rsid w:val="008603B9"/>
    <w:rsid w:val="008A10C6"/>
    <w:rsid w:val="008A44C2"/>
    <w:rsid w:val="008A484D"/>
    <w:rsid w:val="008A4F97"/>
    <w:rsid w:val="008A5F8D"/>
    <w:rsid w:val="008B482B"/>
    <w:rsid w:val="008D13B8"/>
    <w:rsid w:val="008D1BBB"/>
    <w:rsid w:val="008D3C04"/>
    <w:rsid w:val="008E00FC"/>
    <w:rsid w:val="009004C5"/>
    <w:rsid w:val="00902B7B"/>
    <w:rsid w:val="009075A9"/>
    <w:rsid w:val="00911725"/>
    <w:rsid w:val="009134E7"/>
    <w:rsid w:val="00922246"/>
    <w:rsid w:val="00926198"/>
    <w:rsid w:val="00934404"/>
    <w:rsid w:val="0094303B"/>
    <w:rsid w:val="009720CE"/>
    <w:rsid w:val="00973458"/>
    <w:rsid w:val="00976C62"/>
    <w:rsid w:val="00976F6C"/>
    <w:rsid w:val="00977D5C"/>
    <w:rsid w:val="00984A99"/>
    <w:rsid w:val="00986F9A"/>
    <w:rsid w:val="009A1716"/>
    <w:rsid w:val="009A2B42"/>
    <w:rsid w:val="009A6A99"/>
    <w:rsid w:val="009C5B21"/>
    <w:rsid w:val="009D0F24"/>
    <w:rsid w:val="009D2180"/>
    <w:rsid w:val="009E1A79"/>
    <w:rsid w:val="009E1B6C"/>
    <w:rsid w:val="009E7569"/>
    <w:rsid w:val="009F1919"/>
    <w:rsid w:val="009F7EDC"/>
    <w:rsid w:val="00A002DA"/>
    <w:rsid w:val="00A041B5"/>
    <w:rsid w:val="00A05CDE"/>
    <w:rsid w:val="00A16D19"/>
    <w:rsid w:val="00A24B0C"/>
    <w:rsid w:val="00A3322D"/>
    <w:rsid w:val="00A36835"/>
    <w:rsid w:val="00A415C3"/>
    <w:rsid w:val="00A42DA2"/>
    <w:rsid w:val="00A52F43"/>
    <w:rsid w:val="00A871C4"/>
    <w:rsid w:val="00A90A20"/>
    <w:rsid w:val="00A9491F"/>
    <w:rsid w:val="00A949D1"/>
    <w:rsid w:val="00A94D1F"/>
    <w:rsid w:val="00A9503F"/>
    <w:rsid w:val="00A95CB3"/>
    <w:rsid w:val="00A963D2"/>
    <w:rsid w:val="00A97DB9"/>
    <w:rsid w:val="00AB43BB"/>
    <w:rsid w:val="00AB47EF"/>
    <w:rsid w:val="00AD2341"/>
    <w:rsid w:val="00AE7069"/>
    <w:rsid w:val="00AF1C2F"/>
    <w:rsid w:val="00AF3D90"/>
    <w:rsid w:val="00AF75CF"/>
    <w:rsid w:val="00B02A37"/>
    <w:rsid w:val="00B16DED"/>
    <w:rsid w:val="00B222F2"/>
    <w:rsid w:val="00B26078"/>
    <w:rsid w:val="00B312DF"/>
    <w:rsid w:val="00B4488A"/>
    <w:rsid w:val="00B65DA0"/>
    <w:rsid w:val="00B73531"/>
    <w:rsid w:val="00B76826"/>
    <w:rsid w:val="00B846C5"/>
    <w:rsid w:val="00B859C5"/>
    <w:rsid w:val="00B95D9C"/>
    <w:rsid w:val="00B96FEA"/>
    <w:rsid w:val="00BA322B"/>
    <w:rsid w:val="00BA3537"/>
    <w:rsid w:val="00BA6CB5"/>
    <w:rsid w:val="00BA7DD7"/>
    <w:rsid w:val="00BC561D"/>
    <w:rsid w:val="00BD0066"/>
    <w:rsid w:val="00BD4BB2"/>
    <w:rsid w:val="00BE2967"/>
    <w:rsid w:val="00BE7230"/>
    <w:rsid w:val="00BF1BF1"/>
    <w:rsid w:val="00C0104B"/>
    <w:rsid w:val="00C033CC"/>
    <w:rsid w:val="00C06AED"/>
    <w:rsid w:val="00C25CE7"/>
    <w:rsid w:val="00C46EB7"/>
    <w:rsid w:val="00C60E60"/>
    <w:rsid w:val="00C63F1A"/>
    <w:rsid w:val="00C7292D"/>
    <w:rsid w:val="00C812B0"/>
    <w:rsid w:val="00C82F04"/>
    <w:rsid w:val="00C838AD"/>
    <w:rsid w:val="00C92D79"/>
    <w:rsid w:val="00C934BC"/>
    <w:rsid w:val="00C96A31"/>
    <w:rsid w:val="00CA14A6"/>
    <w:rsid w:val="00CA1BF4"/>
    <w:rsid w:val="00CA415C"/>
    <w:rsid w:val="00CA7F55"/>
    <w:rsid w:val="00CD1A16"/>
    <w:rsid w:val="00CD65FC"/>
    <w:rsid w:val="00CE295D"/>
    <w:rsid w:val="00CE3135"/>
    <w:rsid w:val="00CF0A96"/>
    <w:rsid w:val="00CF392D"/>
    <w:rsid w:val="00CF665D"/>
    <w:rsid w:val="00D2230D"/>
    <w:rsid w:val="00D44587"/>
    <w:rsid w:val="00D627BB"/>
    <w:rsid w:val="00D66AEE"/>
    <w:rsid w:val="00D73972"/>
    <w:rsid w:val="00D746C5"/>
    <w:rsid w:val="00D830C1"/>
    <w:rsid w:val="00D8336A"/>
    <w:rsid w:val="00D95E8A"/>
    <w:rsid w:val="00DA427D"/>
    <w:rsid w:val="00DA552E"/>
    <w:rsid w:val="00DB3326"/>
    <w:rsid w:val="00DB3EB2"/>
    <w:rsid w:val="00DB75A7"/>
    <w:rsid w:val="00DC0CE3"/>
    <w:rsid w:val="00DC24D3"/>
    <w:rsid w:val="00DD0957"/>
    <w:rsid w:val="00DD161D"/>
    <w:rsid w:val="00DE557F"/>
    <w:rsid w:val="00DE571C"/>
    <w:rsid w:val="00DF7A8A"/>
    <w:rsid w:val="00E056E0"/>
    <w:rsid w:val="00E07C9C"/>
    <w:rsid w:val="00E1617F"/>
    <w:rsid w:val="00E16AFE"/>
    <w:rsid w:val="00E302FA"/>
    <w:rsid w:val="00E3721D"/>
    <w:rsid w:val="00E41366"/>
    <w:rsid w:val="00E4179E"/>
    <w:rsid w:val="00E44955"/>
    <w:rsid w:val="00E53148"/>
    <w:rsid w:val="00E5340A"/>
    <w:rsid w:val="00E5770A"/>
    <w:rsid w:val="00E67F12"/>
    <w:rsid w:val="00E75681"/>
    <w:rsid w:val="00E86453"/>
    <w:rsid w:val="00E9397C"/>
    <w:rsid w:val="00E93A57"/>
    <w:rsid w:val="00EA7EB9"/>
    <w:rsid w:val="00EC4EF1"/>
    <w:rsid w:val="00ED74C4"/>
    <w:rsid w:val="00EE03F5"/>
    <w:rsid w:val="00EE3C5F"/>
    <w:rsid w:val="00EF295B"/>
    <w:rsid w:val="00EF6248"/>
    <w:rsid w:val="00F02900"/>
    <w:rsid w:val="00F17E04"/>
    <w:rsid w:val="00F2342F"/>
    <w:rsid w:val="00F379F8"/>
    <w:rsid w:val="00F515C0"/>
    <w:rsid w:val="00F57773"/>
    <w:rsid w:val="00F60FC4"/>
    <w:rsid w:val="00F6777B"/>
    <w:rsid w:val="00F8735F"/>
    <w:rsid w:val="00F92FEC"/>
    <w:rsid w:val="00F962FC"/>
    <w:rsid w:val="00FA5643"/>
    <w:rsid w:val="00FB2FFE"/>
    <w:rsid w:val="00FC1332"/>
    <w:rsid w:val="00FC3196"/>
    <w:rsid w:val="00FD0178"/>
    <w:rsid w:val="00FD3CDE"/>
    <w:rsid w:val="00FD74D7"/>
    <w:rsid w:val="00FD75E5"/>
    <w:rsid w:val="00FD7BD1"/>
    <w:rsid w:val="00FE0DCB"/>
    <w:rsid w:val="00FE4544"/>
    <w:rsid w:val="00FE539B"/>
    <w:rsid w:val="00FE6BF0"/>
    <w:rsid w:val="00FF0856"/>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B3C7AF"/>
  <w15:docId w15:val="{7F774653-ACDD-4DF9-B749-E8EFD132B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AAC"/>
    <w:pPr>
      <w:spacing w:after="0" w:line="240" w:lineRule="auto"/>
    </w:pPr>
    <w:rPr>
      <w:rFonts w:eastAsiaTheme="minorEastAsia"/>
      <w:sz w:val="24"/>
      <w:szCs w:val="24"/>
      <w:lang w:val="es-ES_tradnl"/>
    </w:rPr>
  </w:style>
  <w:style w:type="paragraph" w:styleId="Ttulo1">
    <w:name w:val="heading 1"/>
    <w:basedOn w:val="Normal"/>
    <w:next w:val="Normal"/>
    <w:link w:val="Ttulo1Car"/>
    <w:qFormat/>
    <w:rsid w:val="00292E4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8077CD"/>
    <w:pPr>
      <w:keepNext/>
      <w:keepLines/>
      <w:spacing w:before="200"/>
      <w:outlineLvl w:val="1"/>
    </w:pPr>
    <w:rPr>
      <w:rFonts w:asciiTheme="majorHAnsi" w:eastAsiaTheme="majorEastAsia" w:hAnsiTheme="majorHAnsi" w:cstheme="majorBidi"/>
      <w:b/>
      <w:bCs/>
      <w:color w:val="4F81BD" w:themeColor="accent1"/>
      <w:sz w:val="26"/>
      <w:szCs w:val="26"/>
      <w:lang w:val="es-ES" w:eastAsia="es-ES"/>
    </w:rPr>
  </w:style>
  <w:style w:type="paragraph" w:styleId="Ttulo3">
    <w:name w:val="heading 3"/>
    <w:basedOn w:val="Normal"/>
    <w:next w:val="Normal"/>
    <w:link w:val="Ttulo3Car"/>
    <w:unhideWhenUsed/>
    <w:qFormat/>
    <w:rsid w:val="00C92D79"/>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qFormat/>
    <w:rsid w:val="00292E4B"/>
    <w:pPr>
      <w:keepNext/>
      <w:jc w:val="both"/>
      <w:outlineLvl w:val="3"/>
    </w:pPr>
    <w:rPr>
      <w:rFonts w:ascii="Arial" w:eastAsia="Times New Roman" w:hAnsi="Arial" w:cs="Times New Roman"/>
      <w:b/>
      <w:bCs/>
      <w:noProof/>
      <w:sz w:val="22"/>
      <w:lang w:val="es-ES" w:eastAsia="es-ES"/>
    </w:rPr>
  </w:style>
  <w:style w:type="paragraph" w:styleId="Ttulo5">
    <w:name w:val="heading 5"/>
    <w:basedOn w:val="Normal"/>
    <w:next w:val="Normal"/>
    <w:link w:val="Ttulo5Car"/>
    <w:qFormat/>
    <w:rsid w:val="00292E4B"/>
    <w:pPr>
      <w:numPr>
        <w:ilvl w:val="4"/>
        <w:numId w:val="1"/>
      </w:numPr>
      <w:suppressAutoHyphens/>
      <w:spacing w:before="240" w:after="60"/>
      <w:outlineLvl w:val="4"/>
    </w:pPr>
    <w:rPr>
      <w:rFonts w:ascii="Times New Roman" w:eastAsia="Times New Roman" w:hAnsi="Times New Roman" w:cs="Times New Roman"/>
      <w:b/>
      <w:bCs/>
      <w:i/>
      <w:iCs/>
      <w:sz w:val="26"/>
      <w:szCs w:val="26"/>
      <w:lang w:val="es-ES" w:eastAsia="ar-SA"/>
    </w:rPr>
  </w:style>
  <w:style w:type="paragraph" w:styleId="Ttulo6">
    <w:name w:val="heading 6"/>
    <w:basedOn w:val="Normal"/>
    <w:next w:val="Normal"/>
    <w:link w:val="Ttulo6Car"/>
    <w:qFormat/>
    <w:rsid w:val="00292E4B"/>
    <w:pPr>
      <w:numPr>
        <w:ilvl w:val="5"/>
        <w:numId w:val="1"/>
      </w:numPr>
      <w:suppressAutoHyphens/>
      <w:spacing w:before="240" w:after="60"/>
      <w:outlineLvl w:val="5"/>
    </w:pPr>
    <w:rPr>
      <w:rFonts w:ascii="Times New Roman" w:eastAsia="Times New Roman" w:hAnsi="Times New Roman" w:cs="Times New Roman"/>
      <w:b/>
      <w:bCs/>
      <w:sz w:val="22"/>
      <w:szCs w:val="22"/>
      <w:lang w:val="es-ES" w:eastAsia="ar-SA"/>
    </w:rPr>
  </w:style>
  <w:style w:type="paragraph" w:styleId="Ttulo7">
    <w:name w:val="heading 7"/>
    <w:basedOn w:val="Normal"/>
    <w:next w:val="Normal"/>
    <w:link w:val="Ttulo7Car"/>
    <w:qFormat/>
    <w:rsid w:val="00292E4B"/>
    <w:pPr>
      <w:spacing w:before="240" w:after="60"/>
      <w:outlineLvl w:val="6"/>
    </w:pPr>
    <w:rPr>
      <w:rFonts w:ascii="Times New Roman" w:eastAsia="Times New Roman" w:hAnsi="Times New Roman" w:cs="Times New Roman"/>
      <w:lang w:val="es-ES" w:eastAsia="es-ES"/>
    </w:rPr>
  </w:style>
  <w:style w:type="paragraph" w:styleId="Ttulo8">
    <w:name w:val="heading 8"/>
    <w:basedOn w:val="Normal"/>
    <w:next w:val="Normal"/>
    <w:link w:val="Ttulo8Car"/>
    <w:qFormat/>
    <w:rsid w:val="00292E4B"/>
    <w:pPr>
      <w:spacing w:before="240" w:after="60"/>
      <w:outlineLvl w:val="7"/>
    </w:pPr>
    <w:rPr>
      <w:rFonts w:ascii="Times New Roman" w:eastAsia="Times New Roman" w:hAnsi="Times New Roman" w:cs="Times New Roman"/>
      <w:i/>
      <w:iCs/>
      <w:lang w:val="es-ES" w:eastAsia="es-ES"/>
    </w:rPr>
  </w:style>
  <w:style w:type="paragraph" w:styleId="Ttulo9">
    <w:name w:val="heading 9"/>
    <w:basedOn w:val="Normal"/>
    <w:next w:val="Normal"/>
    <w:link w:val="Ttulo9Car"/>
    <w:qFormat/>
    <w:rsid w:val="00292E4B"/>
    <w:pPr>
      <w:suppressAutoHyphens/>
      <w:spacing w:before="240" w:after="60"/>
      <w:outlineLvl w:val="8"/>
    </w:pPr>
    <w:rPr>
      <w:rFonts w:ascii="Arial" w:eastAsia="Times New Roman" w:hAnsi="Arial" w:cs="Arial"/>
      <w:sz w:val="22"/>
      <w:szCs w:val="22"/>
      <w:lang w:val="es-ES" w:eastAsia="ar-SA"/>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Car1 Car,h Car Car"/>
    <w:basedOn w:val="Normal"/>
    <w:link w:val="EncabezadoCar"/>
    <w:unhideWhenUsed/>
    <w:rsid w:val="00984A99"/>
    <w:pPr>
      <w:tabs>
        <w:tab w:val="center" w:pos="4419"/>
        <w:tab w:val="right" w:pos="8838"/>
      </w:tabs>
    </w:pPr>
    <w:rPr>
      <w:rFonts w:eastAsiaTheme="minorHAnsi"/>
      <w:sz w:val="22"/>
      <w:szCs w:val="22"/>
      <w:lang w:val="es-MX"/>
    </w:rPr>
  </w:style>
  <w:style w:type="character" w:customStyle="1" w:styleId="EncabezadoCar">
    <w:name w:val="Encabezado Car"/>
    <w:aliases w:val="Car1 Car Car,h Car Car Car"/>
    <w:basedOn w:val="Fuentedeprrafopredeter"/>
    <w:link w:val="Encabezado"/>
    <w:rsid w:val="00984A99"/>
  </w:style>
  <w:style w:type="paragraph" w:styleId="Piedepgina">
    <w:name w:val="footer"/>
    <w:basedOn w:val="Normal"/>
    <w:link w:val="PiedepginaCar"/>
    <w:uiPriority w:val="99"/>
    <w:unhideWhenUsed/>
    <w:rsid w:val="00984A99"/>
    <w:pPr>
      <w:tabs>
        <w:tab w:val="center" w:pos="4419"/>
        <w:tab w:val="right" w:pos="8838"/>
      </w:tabs>
    </w:pPr>
    <w:rPr>
      <w:rFonts w:eastAsiaTheme="minorHAnsi"/>
      <w:sz w:val="22"/>
      <w:szCs w:val="22"/>
      <w:lang w:val="es-MX"/>
    </w:rPr>
  </w:style>
  <w:style w:type="character" w:customStyle="1" w:styleId="PiedepginaCar">
    <w:name w:val="Pie de página Car"/>
    <w:basedOn w:val="Fuentedeprrafopredeter"/>
    <w:link w:val="Piedepgina"/>
    <w:uiPriority w:val="99"/>
    <w:rsid w:val="00984A99"/>
  </w:style>
  <w:style w:type="paragraph" w:styleId="Textodeglobo">
    <w:name w:val="Balloon Text"/>
    <w:basedOn w:val="Normal"/>
    <w:link w:val="TextodegloboCar"/>
    <w:unhideWhenUsed/>
    <w:rsid w:val="00984A99"/>
    <w:rPr>
      <w:rFonts w:ascii="Tahoma" w:eastAsiaTheme="minorHAnsi" w:hAnsi="Tahoma" w:cs="Tahoma"/>
      <w:sz w:val="16"/>
      <w:szCs w:val="16"/>
      <w:lang w:val="es-MX"/>
    </w:rPr>
  </w:style>
  <w:style w:type="character" w:customStyle="1" w:styleId="TextodegloboCar">
    <w:name w:val="Texto de globo Car"/>
    <w:basedOn w:val="Fuentedeprrafopredeter"/>
    <w:link w:val="Textodeglobo"/>
    <w:rsid w:val="00984A99"/>
    <w:rPr>
      <w:rFonts w:ascii="Tahoma" w:hAnsi="Tahoma" w:cs="Tahoma"/>
      <w:sz w:val="16"/>
      <w:szCs w:val="16"/>
    </w:rPr>
  </w:style>
  <w:style w:type="paragraph" w:styleId="Prrafodelista">
    <w:name w:val="List Paragraph"/>
    <w:aliases w:val="lp1,Lista vistosa - Énfasis 11,List Paragraph11,Bullet List,FooterText,numbered,Paragraphe de liste1,Bulletr List Paragraph,列出段落,列出段落1,Scitum normal,Listas,Colorful List - Accent 11"/>
    <w:basedOn w:val="Normal"/>
    <w:link w:val="PrrafodelistaCar"/>
    <w:uiPriority w:val="34"/>
    <w:qFormat/>
    <w:rsid w:val="0076798C"/>
    <w:pPr>
      <w:spacing w:after="160" w:line="259" w:lineRule="auto"/>
      <w:ind w:left="720"/>
      <w:contextualSpacing/>
    </w:pPr>
    <w:rPr>
      <w:rFonts w:eastAsiaTheme="minorHAnsi"/>
      <w:sz w:val="22"/>
      <w:szCs w:val="22"/>
      <w:lang w:val="es-MX"/>
    </w:rPr>
  </w:style>
  <w:style w:type="table" w:styleId="Tablaconcuadrcula">
    <w:name w:val="Table Grid"/>
    <w:basedOn w:val="Tablanormal"/>
    <w:rsid w:val="0076798C"/>
    <w:pPr>
      <w:spacing w:after="0" w:line="240" w:lineRule="auto"/>
    </w:pPr>
    <w:rPr>
      <w:rFonts w:ascii="Calibri" w:eastAsia="Calibri" w:hAnsi="Calibri" w:cs="Times New Roman"/>
      <w:sz w:val="20"/>
      <w:szCs w:val="20"/>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independiente">
    <w:name w:val="Body Text"/>
    <w:basedOn w:val="Normal"/>
    <w:link w:val="TextoindependienteCar"/>
    <w:unhideWhenUsed/>
    <w:rsid w:val="0076798C"/>
    <w:pPr>
      <w:spacing w:after="120" w:line="276" w:lineRule="auto"/>
    </w:pPr>
    <w:rPr>
      <w:rFonts w:ascii="Calibri" w:eastAsia="Calibri" w:hAnsi="Calibri" w:cs="Times New Roman"/>
      <w:sz w:val="22"/>
      <w:szCs w:val="22"/>
      <w:lang w:val="es-MX"/>
    </w:rPr>
  </w:style>
  <w:style w:type="character" w:customStyle="1" w:styleId="TextoindependienteCar">
    <w:name w:val="Texto independiente Car"/>
    <w:basedOn w:val="Fuentedeprrafopredeter"/>
    <w:link w:val="Textoindependiente"/>
    <w:rsid w:val="0076798C"/>
    <w:rPr>
      <w:rFonts w:ascii="Calibri" w:eastAsia="Calibri" w:hAnsi="Calibri" w:cs="Times New Roman"/>
    </w:rPr>
  </w:style>
  <w:style w:type="paragraph" w:styleId="NormalWeb">
    <w:name w:val="Normal (Web)"/>
    <w:basedOn w:val="Normal"/>
    <w:unhideWhenUsed/>
    <w:rsid w:val="00BA6CB5"/>
    <w:pPr>
      <w:spacing w:before="100" w:beforeAutospacing="1" w:after="100" w:afterAutospacing="1"/>
    </w:pPr>
    <w:rPr>
      <w:rFonts w:ascii="Times New Roman" w:eastAsia="Times New Roman" w:hAnsi="Times New Roman" w:cs="Times New Roman"/>
      <w:lang w:val="es-MX" w:eastAsia="es-MX"/>
    </w:rPr>
  </w:style>
  <w:style w:type="character" w:styleId="Textoennegrita">
    <w:name w:val="Strong"/>
    <w:basedOn w:val="Fuentedeprrafopredeter"/>
    <w:uiPriority w:val="22"/>
    <w:qFormat/>
    <w:rsid w:val="00BA6CB5"/>
    <w:rPr>
      <w:b/>
      <w:bCs/>
    </w:rPr>
  </w:style>
  <w:style w:type="character" w:customStyle="1" w:styleId="Ttulo3Car">
    <w:name w:val="Título 3 Car"/>
    <w:basedOn w:val="Fuentedeprrafopredeter"/>
    <w:link w:val="Ttulo3"/>
    <w:rsid w:val="00C92D79"/>
    <w:rPr>
      <w:rFonts w:asciiTheme="majorHAnsi" w:eastAsiaTheme="majorEastAsia" w:hAnsiTheme="majorHAnsi" w:cstheme="majorBidi"/>
      <w:b/>
      <w:bCs/>
      <w:color w:val="4F81BD" w:themeColor="accent1"/>
      <w:sz w:val="24"/>
      <w:szCs w:val="24"/>
      <w:lang w:val="es-ES_tradnl"/>
    </w:rPr>
  </w:style>
  <w:style w:type="character" w:customStyle="1" w:styleId="Bodytext18Exact">
    <w:name w:val="Body text (18) Exact"/>
    <w:basedOn w:val="Fuentedeprrafopredeter"/>
    <w:link w:val="Bodytext18"/>
    <w:uiPriority w:val="99"/>
    <w:locked/>
    <w:rsid w:val="00C92D79"/>
    <w:rPr>
      <w:rFonts w:ascii="Trebuchet MS" w:hAnsi="Trebuchet MS" w:cs="Trebuchet MS"/>
      <w:spacing w:val="-4"/>
      <w:sz w:val="14"/>
      <w:szCs w:val="14"/>
      <w:shd w:val="clear" w:color="auto" w:fill="FFFFFF"/>
    </w:rPr>
  </w:style>
  <w:style w:type="paragraph" w:customStyle="1" w:styleId="Bodytext18">
    <w:name w:val="Body text (18)"/>
    <w:basedOn w:val="Normal"/>
    <w:link w:val="Bodytext18Exact"/>
    <w:uiPriority w:val="99"/>
    <w:rsid w:val="00C92D79"/>
    <w:pPr>
      <w:widowControl w:val="0"/>
      <w:shd w:val="clear" w:color="auto" w:fill="FFFFFF"/>
      <w:spacing w:line="168" w:lineRule="exact"/>
      <w:jc w:val="right"/>
    </w:pPr>
    <w:rPr>
      <w:rFonts w:ascii="Trebuchet MS" w:eastAsiaTheme="minorHAnsi" w:hAnsi="Trebuchet MS" w:cs="Trebuchet MS"/>
      <w:spacing w:val="-4"/>
      <w:sz w:val="14"/>
      <w:szCs w:val="14"/>
      <w:lang w:val="es-MX"/>
    </w:rPr>
  </w:style>
  <w:style w:type="character" w:customStyle="1" w:styleId="Ttulo2Car">
    <w:name w:val="Título 2 Car"/>
    <w:basedOn w:val="Fuentedeprrafopredeter"/>
    <w:link w:val="Ttulo2"/>
    <w:rsid w:val="008077CD"/>
    <w:rPr>
      <w:rFonts w:asciiTheme="majorHAnsi" w:eastAsiaTheme="majorEastAsia" w:hAnsiTheme="majorHAnsi" w:cstheme="majorBidi"/>
      <w:b/>
      <w:bCs/>
      <w:color w:val="4F81BD" w:themeColor="accent1"/>
      <w:sz w:val="26"/>
      <w:szCs w:val="26"/>
      <w:lang w:val="es-ES" w:eastAsia="es-ES"/>
    </w:rPr>
  </w:style>
  <w:style w:type="paragraph" w:customStyle="1" w:styleId="CharCharCarCarCharCharCarCarCharCharCarCarCharChar">
    <w:name w:val="Char Char Car Car Char Char Car Car Char Char Car Car Char Char"/>
    <w:basedOn w:val="Normal"/>
    <w:rsid w:val="008077CD"/>
    <w:pPr>
      <w:spacing w:before="60" w:after="160" w:line="240" w:lineRule="exact"/>
    </w:pPr>
    <w:rPr>
      <w:rFonts w:ascii="Verdana" w:eastAsia="Calibri" w:hAnsi="Verdana" w:cs="Times New Roman"/>
      <w:color w:val="FF00FF"/>
      <w:sz w:val="20"/>
      <w:szCs w:val="20"/>
      <w:lang w:val="en-US"/>
    </w:rPr>
  </w:style>
  <w:style w:type="paragraph" w:customStyle="1" w:styleId="CharCharCarCarCharCharCarCarCharCharCarCarCharChar1">
    <w:name w:val="Char Char Car Car Char Char Car Car Char Char Car Car Char Char1"/>
    <w:basedOn w:val="Normal"/>
    <w:uiPriority w:val="99"/>
    <w:rsid w:val="008077CD"/>
    <w:pPr>
      <w:spacing w:before="60" w:after="160" w:line="240" w:lineRule="exact"/>
    </w:pPr>
    <w:rPr>
      <w:rFonts w:ascii="Verdana" w:eastAsia="Calibri" w:hAnsi="Verdana" w:cs="Times New Roman"/>
      <w:color w:val="FF00FF"/>
      <w:sz w:val="20"/>
      <w:szCs w:val="20"/>
      <w:lang w:val="en-US"/>
    </w:rPr>
  </w:style>
  <w:style w:type="character" w:styleId="Hipervnculo">
    <w:name w:val="Hyperlink"/>
    <w:aliases w:val="Hipervínculo1,Hipervínculo11,Hipervínculo12,Hipervínculo13,Hipervínculo14,Hipervínculo15"/>
    <w:basedOn w:val="Fuentedeprrafopredeter"/>
    <w:uiPriority w:val="99"/>
    <w:unhideWhenUsed/>
    <w:rsid w:val="008077CD"/>
    <w:rPr>
      <w:color w:val="0000FF" w:themeColor="hyperlink"/>
      <w:u w:val="single"/>
    </w:rPr>
  </w:style>
  <w:style w:type="paragraph" w:customStyle="1" w:styleId="CarCar3CarCarCarCar">
    <w:name w:val="Car Car3 Car Car Car Car"/>
    <w:basedOn w:val="Normal"/>
    <w:rsid w:val="008077CD"/>
    <w:pPr>
      <w:suppressAutoHyphens/>
      <w:spacing w:before="60" w:after="160" w:line="240" w:lineRule="exact"/>
    </w:pPr>
    <w:rPr>
      <w:rFonts w:ascii="Verdana" w:eastAsia="Times New Roman" w:hAnsi="Verdana" w:cs="Times New Roman"/>
      <w:color w:val="FF00FF"/>
      <w:sz w:val="20"/>
      <w:szCs w:val="20"/>
      <w:lang w:val="en-US"/>
    </w:rPr>
  </w:style>
  <w:style w:type="paragraph" w:customStyle="1" w:styleId="Default">
    <w:name w:val="Default"/>
    <w:rsid w:val="008077CD"/>
    <w:pPr>
      <w:autoSpaceDE w:val="0"/>
      <w:autoSpaceDN w:val="0"/>
      <w:adjustRightInd w:val="0"/>
      <w:spacing w:after="0" w:line="240" w:lineRule="auto"/>
    </w:pPr>
    <w:rPr>
      <w:rFonts w:ascii="Arial" w:eastAsia="Times New Roman" w:hAnsi="Arial" w:cs="Arial"/>
      <w:color w:val="000000"/>
      <w:sz w:val="24"/>
      <w:szCs w:val="24"/>
      <w:lang w:eastAsia="es-MX"/>
    </w:rPr>
  </w:style>
  <w:style w:type="character" w:customStyle="1" w:styleId="Ttulo1Car">
    <w:name w:val="Título 1 Car"/>
    <w:basedOn w:val="Fuentedeprrafopredeter"/>
    <w:link w:val="Ttulo1"/>
    <w:rsid w:val="00292E4B"/>
    <w:rPr>
      <w:rFonts w:asciiTheme="majorHAnsi" w:eastAsiaTheme="majorEastAsia" w:hAnsiTheme="majorHAnsi" w:cstheme="majorBidi"/>
      <w:b/>
      <w:bCs/>
      <w:color w:val="365F91" w:themeColor="accent1" w:themeShade="BF"/>
      <w:sz w:val="28"/>
      <w:szCs w:val="28"/>
      <w:lang w:val="es-ES_tradnl"/>
    </w:rPr>
  </w:style>
  <w:style w:type="paragraph" w:styleId="Textoindependiente2">
    <w:name w:val="Body Text 2"/>
    <w:basedOn w:val="Normal"/>
    <w:link w:val="Textoindependiente2Car"/>
    <w:unhideWhenUsed/>
    <w:rsid w:val="00292E4B"/>
    <w:pPr>
      <w:spacing w:after="120" w:line="480" w:lineRule="auto"/>
    </w:pPr>
  </w:style>
  <w:style w:type="character" w:customStyle="1" w:styleId="Textoindependiente2Car">
    <w:name w:val="Texto independiente 2 Car"/>
    <w:basedOn w:val="Fuentedeprrafopredeter"/>
    <w:link w:val="Textoindependiente2"/>
    <w:uiPriority w:val="99"/>
    <w:semiHidden/>
    <w:rsid w:val="00292E4B"/>
    <w:rPr>
      <w:rFonts w:eastAsiaTheme="minorEastAsia"/>
      <w:sz w:val="24"/>
      <w:szCs w:val="24"/>
      <w:lang w:val="es-ES_tradnl"/>
    </w:rPr>
  </w:style>
  <w:style w:type="character" w:customStyle="1" w:styleId="Ttulo4Car">
    <w:name w:val="Título 4 Car"/>
    <w:basedOn w:val="Fuentedeprrafopredeter"/>
    <w:link w:val="Ttulo4"/>
    <w:rsid w:val="00292E4B"/>
    <w:rPr>
      <w:rFonts w:ascii="Arial" w:eastAsia="Times New Roman" w:hAnsi="Arial" w:cs="Times New Roman"/>
      <w:b/>
      <w:bCs/>
      <w:noProof/>
      <w:szCs w:val="24"/>
      <w:lang w:val="es-ES" w:eastAsia="es-ES"/>
    </w:rPr>
  </w:style>
  <w:style w:type="character" w:customStyle="1" w:styleId="Ttulo5Car">
    <w:name w:val="Título 5 Car"/>
    <w:basedOn w:val="Fuentedeprrafopredeter"/>
    <w:link w:val="Ttulo5"/>
    <w:rsid w:val="00292E4B"/>
    <w:rPr>
      <w:rFonts w:ascii="Times New Roman" w:eastAsia="Times New Roman" w:hAnsi="Times New Roman" w:cs="Times New Roman"/>
      <w:b/>
      <w:bCs/>
      <w:i/>
      <w:iCs/>
      <w:sz w:val="26"/>
      <w:szCs w:val="26"/>
      <w:lang w:val="es-ES" w:eastAsia="ar-SA"/>
    </w:rPr>
  </w:style>
  <w:style w:type="character" w:customStyle="1" w:styleId="Ttulo6Car">
    <w:name w:val="Título 6 Car"/>
    <w:basedOn w:val="Fuentedeprrafopredeter"/>
    <w:link w:val="Ttulo6"/>
    <w:rsid w:val="00292E4B"/>
    <w:rPr>
      <w:rFonts w:ascii="Times New Roman" w:eastAsia="Times New Roman" w:hAnsi="Times New Roman" w:cs="Times New Roman"/>
      <w:b/>
      <w:bCs/>
      <w:lang w:val="es-ES" w:eastAsia="ar-SA"/>
    </w:rPr>
  </w:style>
  <w:style w:type="character" w:customStyle="1" w:styleId="Ttulo7Car">
    <w:name w:val="Título 7 Car"/>
    <w:basedOn w:val="Fuentedeprrafopredeter"/>
    <w:link w:val="Ttulo7"/>
    <w:rsid w:val="00292E4B"/>
    <w:rPr>
      <w:rFonts w:ascii="Times New Roman" w:eastAsia="Times New Roman" w:hAnsi="Times New Roman" w:cs="Times New Roman"/>
      <w:sz w:val="24"/>
      <w:szCs w:val="24"/>
      <w:lang w:val="es-ES" w:eastAsia="es-ES"/>
    </w:rPr>
  </w:style>
  <w:style w:type="character" w:customStyle="1" w:styleId="Ttulo8Car">
    <w:name w:val="Título 8 Car"/>
    <w:basedOn w:val="Fuentedeprrafopredeter"/>
    <w:link w:val="Ttulo8"/>
    <w:rsid w:val="00292E4B"/>
    <w:rPr>
      <w:rFonts w:ascii="Times New Roman" w:eastAsia="Times New Roman" w:hAnsi="Times New Roman" w:cs="Times New Roman"/>
      <w:i/>
      <w:iCs/>
      <w:sz w:val="24"/>
      <w:szCs w:val="24"/>
      <w:lang w:val="es-ES" w:eastAsia="es-ES"/>
    </w:rPr>
  </w:style>
  <w:style w:type="character" w:customStyle="1" w:styleId="Ttulo9Car">
    <w:name w:val="Título 9 Car"/>
    <w:basedOn w:val="Fuentedeprrafopredeter"/>
    <w:link w:val="Ttulo9"/>
    <w:rsid w:val="00292E4B"/>
    <w:rPr>
      <w:rFonts w:ascii="Arial" w:eastAsia="Times New Roman" w:hAnsi="Arial" w:cs="Arial"/>
      <w:lang w:val="es-ES" w:eastAsia="ar-SA"/>
    </w:rPr>
  </w:style>
  <w:style w:type="paragraph" w:customStyle="1" w:styleId="CarCar3CarCarCarCar0">
    <w:name w:val="Car Car3 Car Car Car Car"/>
    <w:basedOn w:val="Normal"/>
    <w:rsid w:val="00292E4B"/>
    <w:pPr>
      <w:suppressAutoHyphens/>
      <w:spacing w:before="60" w:after="160" w:line="240" w:lineRule="exact"/>
    </w:pPr>
    <w:rPr>
      <w:rFonts w:ascii="Verdana" w:eastAsia="Times New Roman" w:hAnsi="Verdana" w:cs="Times New Roman"/>
      <w:color w:val="FF00FF"/>
      <w:sz w:val="20"/>
      <w:szCs w:val="20"/>
      <w:lang w:val="en-US"/>
    </w:rPr>
  </w:style>
  <w:style w:type="character" w:styleId="Nmerodepgina">
    <w:name w:val="page number"/>
    <w:basedOn w:val="Fuentedeprrafopredeter"/>
    <w:rsid w:val="00292E4B"/>
  </w:style>
  <w:style w:type="paragraph" w:styleId="Textoindependiente3">
    <w:name w:val="Body Text 3"/>
    <w:basedOn w:val="Normal"/>
    <w:link w:val="Textoindependiente3Car"/>
    <w:rsid w:val="00292E4B"/>
    <w:pPr>
      <w:suppressAutoHyphens/>
      <w:ind w:right="99"/>
      <w:jc w:val="both"/>
    </w:pPr>
    <w:rPr>
      <w:rFonts w:ascii="Arial" w:eastAsia="Times New Roman" w:hAnsi="Arial" w:cs="Times New Roman"/>
      <w:b/>
      <w:bCs/>
      <w:szCs w:val="20"/>
      <w:lang w:val="es-ES" w:eastAsia="ar-SA"/>
    </w:rPr>
  </w:style>
  <w:style w:type="character" w:customStyle="1" w:styleId="Textoindependiente3Car">
    <w:name w:val="Texto independiente 3 Car"/>
    <w:basedOn w:val="Fuentedeprrafopredeter"/>
    <w:link w:val="Textoindependiente3"/>
    <w:rsid w:val="00292E4B"/>
    <w:rPr>
      <w:rFonts w:ascii="Arial" w:eastAsia="Times New Roman" w:hAnsi="Arial" w:cs="Times New Roman"/>
      <w:b/>
      <w:bCs/>
      <w:sz w:val="24"/>
      <w:szCs w:val="20"/>
      <w:lang w:val="es-ES" w:eastAsia="ar-SA"/>
    </w:rPr>
  </w:style>
  <w:style w:type="paragraph" w:customStyle="1" w:styleId="xl28">
    <w:name w:val="xl28"/>
    <w:basedOn w:val="Normal"/>
    <w:rsid w:val="00292E4B"/>
    <w:pPr>
      <w:suppressAutoHyphens/>
      <w:spacing w:before="100" w:beforeAutospacing="1" w:after="100" w:afterAutospacing="1"/>
      <w:jc w:val="center"/>
    </w:pPr>
    <w:rPr>
      <w:rFonts w:ascii="Arial Unicode MS" w:eastAsia="Arial Unicode MS" w:hAnsi="Arial Unicode MS" w:cs="Arial Unicode MS"/>
      <w:sz w:val="16"/>
      <w:szCs w:val="16"/>
      <w:lang w:val="es-ES" w:eastAsia="ar-SA"/>
    </w:rPr>
  </w:style>
  <w:style w:type="paragraph" w:customStyle="1" w:styleId="xl29">
    <w:name w:val="xl29"/>
    <w:basedOn w:val="Normal"/>
    <w:rsid w:val="00292E4B"/>
    <w:pPr>
      <w:suppressAutoHyphens/>
      <w:spacing w:before="100" w:beforeAutospacing="1" w:after="100" w:afterAutospacing="1"/>
    </w:pPr>
    <w:rPr>
      <w:rFonts w:ascii="Arial Unicode MS" w:eastAsia="Arial Unicode MS" w:hAnsi="Arial Unicode MS" w:cs="Arial Unicode MS"/>
      <w:sz w:val="16"/>
      <w:szCs w:val="16"/>
      <w:lang w:val="es-ES" w:eastAsia="ar-SA"/>
    </w:rPr>
  </w:style>
  <w:style w:type="paragraph" w:styleId="Sinespaciado">
    <w:name w:val="No Spacing"/>
    <w:link w:val="SinespaciadoCar"/>
    <w:uiPriority w:val="1"/>
    <w:qFormat/>
    <w:rsid w:val="00292E4B"/>
    <w:pPr>
      <w:spacing w:after="0" w:line="240" w:lineRule="auto"/>
    </w:pPr>
    <w:rPr>
      <w:rFonts w:ascii="Calibri" w:eastAsia="Times New Roman" w:hAnsi="Calibri" w:cs="Times New Roman"/>
      <w:lang w:eastAsia="es-MX"/>
    </w:rPr>
  </w:style>
  <w:style w:type="character" w:customStyle="1" w:styleId="SinespaciadoCar">
    <w:name w:val="Sin espaciado Car"/>
    <w:link w:val="Sinespaciado"/>
    <w:uiPriority w:val="1"/>
    <w:rsid w:val="00292E4B"/>
    <w:rPr>
      <w:rFonts w:ascii="Calibri" w:eastAsia="Times New Roman" w:hAnsi="Calibri" w:cs="Times New Roman"/>
      <w:lang w:eastAsia="es-MX"/>
    </w:rPr>
  </w:style>
  <w:style w:type="character" w:customStyle="1" w:styleId="WW8Num18z2">
    <w:name w:val="WW8Num18z2"/>
    <w:rsid w:val="00292E4B"/>
    <w:rPr>
      <w:rFonts w:ascii="Wingdings" w:hAnsi="Wingdings"/>
    </w:rPr>
  </w:style>
  <w:style w:type="paragraph" w:customStyle="1" w:styleId="Textonormal">
    <w:name w:val="Texto normal"/>
    <w:basedOn w:val="Normal"/>
    <w:rsid w:val="00292E4B"/>
    <w:pPr>
      <w:suppressAutoHyphens/>
      <w:spacing w:after="120"/>
    </w:pPr>
    <w:rPr>
      <w:rFonts w:ascii="Times New Roman" w:eastAsia="Times New Roman" w:hAnsi="Times New Roman" w:cs="Times New Roman"/>
      <w:szCs w:val="20"/>
      <w:lang w:val="es-ES" w:eastAsia="ar-SA"/>
    </w:rPr>
  </w:style>
  <w:style w:type="paragraph" w:customStyle="1" w:styleId="Lista21">
    <w:name w:val="Lista 21"/>
    <w:basedOn w:val="Textonormal"/>
    <w:rsid w:val="00292E4B"/>
  </w:style>
  <w:style w:type="paragraph" w:customStyle="1" w:styleId="Encabezado1">
    <w:name w:val="Encabezado1"/>
    <w:basedOn w:val="Normal"/>
    <w:next w:val="Textonormal"/>
    <w:rsid w:val="00292E4B"/>
    <w:pPr>
      <w:keepNext/>
      <w:suppressAutoHyphens/>
      <w:spacing w:before="240" w:after="120"/>
    </w:pPr>
    <w:rPr>
      <w:rFonts w:ascii="Arial" w:eastAsia="Times New Roman" w:hAnsi="Arial" w:cs="Arial"/>
      <w:sz w:val="28"/>
      <w:szCs w:val="20"/>
      <w:lang w:val="es-ES" w:eastAsia="ar-SA"/>
    </w:rPr>
  </w:style>
  <w:style w:type="paragraph" w:customStyle="1" w:styleId="a">
    <w:basedOn w:val="Normal"/>
    <w:next w:val="Subttulo"/>
    <w:qFormat/>
    <w:rsid w:val="00292E4B"/>
    <w:pPr>
      <w:suppressAutoHyphens/>
      <w:jc w:val="center"/>
    </w:pPr>
    <w:rPr>
      <w:rFonts w:ascii="Times New Roman" w:eastAsia="Times New Roman" w:hAnsi="Times New Roman" w:cs="Times New Roman"/>
      <w:b/>
      <w:sz w:val="28"/>
      <w:szCs w:val="20"/>
      <w:lang w:val="es-ES" w:eastAsia="ar-SA"/>
    </w:rPr>
  </w:style>
  <w:style w:type="paragraph" w:styleId="Subttulo">
    <w:name w:val="Subtitle"/>
    <w:basedOn w:val="Encabezado1"/>
    <w:next w:val="Textonormal"/>
    <w:link w:val="SubttuloCar"/>
    <w:qFormat/>
    <w:rsid w:val="00292E4B"/>
    <w:pPr>
      <w:jc w:val="center"/>
    </w:pPr>
    <w:rPr>
      <w:i/>
    </w:rPr>
  </w:style>
  <w:style w:type="character" w:customStyle="1" w:styleId="SubttuloCar">
    <w:name w:val="Subtítulo Car"/>
    <w:basedOn w:val="Fuentedeprrafopredeter"/>
    <w:link w:val="Subttulo"/>
    <w:rsid w:val="00292E4B"/>
    <w:rPr>
      <w:rFonts w:ascii="Arial" w:eastAsia="Times New Roman" w:hAnsi="Arial" w:cs="Arial"/>
      <w:i/>
      <w:sz w:val="28"/>
      <w:szCs w:val="20"/>
      <w:lang w:val="es-ES" w:eastAsia="ar-SA"/>
    </w:rPr>
  </w:style>
  <w:style w:type="paragraph" w:customStyle="1" w:styleId="Sangra3detindependiente1">
    <w:name w:val="Sangría 3 de t. independiente1"/>
    <w:basedOn w:val="Normal"/>
    <w:rsid w:val="00292E4B"/>
    <w:pPr>
      <w:suppressAutoHyphens/>
      <w:autoSpaceDE w:val="0"/>
      <w:ind w:left="284" w:hanging="284"/>
      <w:jc w:val="both"/>
    </w:pPr>
    <w:rPr>
      <w:rFonts w:ascii="Arial" w:eastAsia="Times New Roman" w:hAnsi="Arial" w:cs="Arial"/>
      <w:sz w:val="20"/>
      <w:szCs w:val="20"/>
      <w:lang w:eastAsia="ar-SA"/>
    </w:rPr>
  </w:style>
  <w:style w:type="paragraph" w:styleId="Sangradetextonormal">
    <w:name w:val="Body Text Indent"/>
    <w:basedOn w:val="Normal"/>
    <w:link w:val="SangradetextonormalCar"/>
    <w:rsid w:val="00292E4B"/>
    <w:pPr>
      <w:suppressAutoHyphens/>
      <w:spacing w:after="120"/>
      <w:ind w:left="283"/>
    </w:pPr>
    <w:rPr>
      <w:rFonts w:ascii="Times New Roman" w:eastAsia="Times New Roman" w:hAnsi="Times New Roman" w:cs="Times New Roman"/>
      <w:szCs w:val="20"/>
      <w:lang w:val="es-ES" w:eastAsia="ar-SA"/>
    </w:rPr>
  </w:style>
  <w:style w:type="character" w:customStyle="1" w:styleId="SangradetextonormalCar">
    <w:name w:val="Sangría de texto normal Car"/>
    <w:basedOn w:val="Fuentedeprrafopredeter"/>
    <w:link w:val="Sangradetextonormal"/>
    <w:rsid w:val="00292E4B"/>
    <w:rPr>
      <w:rFonts w:ascii="Times New Roman" w:eastAsia="Times New Roman" w:hAnsi="Times New Roman" w:cs="Times New Roman"/>
      <w:sz w:val="24"/>
      <w:szCs w:val="20"/>
      <w:lang w:val="es-ES" w:eastAsia="ar-SA"/>
    </w:rPr>
  </w:style>
  <w:style w:type="paragraph" w:customStyle="1" w:styleId="Sangra2detindependiente1">
    <w:name w:val="Sangría 2 de t. independiente1"/>
    <w:basedOn w:val="Normal"/>
    <w:rsid w:val="00292E4B"/>
    <w:pPr>
      <w:suppressAutoHyphens/>
      <w:overflowPunct w:val="0"/>
      <w:autoSpaceDE w:val="0"/>
      <w:spacing w:before="100"/>
      <w:ind w:left="1985"/>
      <w:jc w:val="both"/>
      <w:textAlignment w:val="baseline"/>
    </w:pPr>
    <w:rPr>
      <w:rFonts w:ascii="Arial" w:eastAsia="Times New Roman" w:hAnsi="Arial" w:cs="Times New Roman"/>
      <w:sz w:val="22"/>
      <w:szCs w:val="20"/>
      <w:lang w:val="es-ES" w:eastAsia="ar-SA"/>
    </w:rPr>
  </w:style>
  <w:style w:type="paragraph" w:customStyle="1" w:styleId="TextoCar">
    <w:name w:val="Texto Car"/>
    <w:basedOn w:val="Normal"/>
    <w:rsid w:val="00292E4B"/>
    <w:pPr>
      <w:suppressAutoHyphens/>
      <w:spacing w:after="101" w:line="216" w:lineRule="exact"/>
      <w:ind w:firstLine="288"/>
      <w:jc w:val="both"/>
    </w:pPr>
    <w:rPr>
      <w:rFonts w:ascii="Arial" w:eastAsia="Times New Roman" w:hAnsi="Arial" w:cs="Times New Roman"/>
      <w:sz w:val="18"/>
      <w:szCs w:val="20"/>
      <w:lang w:val="es-MX" w:eastAsia="ar-SA"/>
    </w:rPr>
  </w:style>
  <w:style w:type="paragraph" w:customStyle="1" w:styleId="Sangra2detindependiente10">
    <w:name w:val="Sangría 2 de t. independiente1"/>
    <w:basedOn w:val="Normal"/>
    <w:rsid w:val="00292E4B"/>
    <w:pPr>
      <w:suppressAutoHyphens/>
      <w:spacing w:after="120" w:line="480" w:lineRule="auto"/>
      <w:ind w:left="283"/>
    </w:pPr>
    <w:rPr>
      <w:rFonts w:ascii="Times New Roman" w:eastAsia="Times New Roman" w:hAnsi="Times New Roman" w:cs="Times New Roman"/>
      <w:lang w:val="es-ES" w:eastAsia="ar-SA"/>
    </w:rPr>
  </w:style>
  <w:style w:type="paragraph" w:customStyle="1" w:styleId="Textoindependiente21">
    <w:name w:val="Texto independiente 21"/>
    <w:aliases w:val="Sangría de t. independiente"/>
    <w:basedOn w:val="Normal"/>
    <w:rsid w:val="00292E4B"/>
    <w:pPr>
      <w:widowControl w:val="0"/>
      <w:suppressAutoHyphens/>
      <w:overflowPunct w:val="0"/>
      <w:autoSpaceDE w:val="0"/>
      <w:jc w:val="both"/>
      <w:textAlignment w:val="baseline"/>
    </w:pPr>
    <w:rPr>
      <w:rFonts w:ascii="Arial" w:eastAsia="Times New Roman" w:hAnsi="Arial" w:cs="Times New Roman"/>
      <w:sz w:val="20"/>
      <w:szCs w:val="20"/>
      <w:lang w:val="es-ES" w:eastAsia="ar-SA"/>
    </w:rPr>
  </w:style>
  <w:style w:type="paragraph" w:customStyle="1" w:styleId="Textoindependiente31">
    <w:name w:val="Texto independiente 31"/>
    <w:basedOn w:val="Normal"/>
    <w:rsid w:val="00292E4B"/>
    <w:pPr>
      <w:suppressAutoHyphens/>
      <w:overflowPunct w:val="0"/>
      <w:autoSpaceDE w:val="0"/>
      <w:jc w:val="both"/>
      <w:textAlignment w:val="baseline"/>
    </w:pPr>
    <w:rPr>
      <w:rFonts w:ascii="Times New Roman" w:eastAsia="Times New Roman" w:hAnsi="Times New Roman" w:cs="Times New Roman"/>
      <w:szCs w:val="20"/>
      <w:lang w:val="es-ES" w:eastAsia="ar-SA"/>
    </w:rPr>
  </w:style>
  <w:style w:type="paragraph" w:customStyle="1" w:styleId="Texto">
    <w:name w:val="Texto"/>
    <w:basedOn w:val="Normal"/>
    <w:rsid w:val="00292E4B"/>
    <w:pPr>
      <w:suppressAutoHyphens/>
      <w:spacing w:after="101" w:line="216" w:lineRule="exact"/>
      <w:ind w:firstLine="288"/>
      <w:jc w:val="both"/>
    </w:pPr>
    <w:rPr>
      <w:rFonts w:ascii="Arial" w:eastAsia="Times New Roman" w:hAnsi="Arial" w:cs="Times New Roman"/>
      <w:sz w:val="18"/>
      <w:szCs w:val="20"/>
      <w:lang w:val="es-MX" w:eastAsia="ar-SA"/>
    </w:rPr>
  </w:style>
  <w:style w:type="paragraph" w:styleId="Sangra3detindependiente">
    <w:name w:val="Body Text Indent 3"/>
    <w:basedOn w:val="Normal"/>
    <w:link w:val="Sangra3detindependienteCar"/>
    <w:rsid w:val="00292E4B"/>
    <w:pPr>
      <w:suppressAutoHyphens/>
      <w:spacing w:after="120"/>
      <w:ind w:left="283"/>
    </w:pPr>
    <w:rPr>
      <w:rFonts w:ascii="Times New Roman" w:eastAsia="Times New Roman" w:hAnsi="Times New Roman" w:cs="Times New Roman"/>
      <w:sz w:val="16"/>
      <w:szCs w:val="16"/>
      <w:lang w:val="es-ES" w:eastAsia="ar-SA"/>
    </w:rPr>
  </w:style>
  <w:style w:type="character" w:customStyle="1" w:styleId="Sangra3detindependienteCar">
    <w:name w:val="Sangría 3 de t. independiente Car"/>
    <w:basedOn w:val="Fuentedeprrafopredeter"/>
    <w:link w:val="Sangra3detindependiente"/>
    <w:rsid w:val="00292E4B"/>
    <w:rPr>
      <w:rFonts w:ascii="Times New Roman" w:eastAsia="Times New Roman" w:hAnsi="Times New Roman" w:cs="Times New Roman"/>
      <w:sz w:val="16"/>
      <w:szCs w:val="16"/>
      <w:lang w:val="es-ES" w:eastAsia="ar-SA"/>
    </w:rPr>
  </w:style>
  <w:style w:type="paragraph" w:customStyle="1" w:styleId="BodyText22">
    <w:name w:val="Body Text 22"/>
    <w:basedOn w:val="Normal"/>
    <w:rsid w:val="00292E4B"/>
    <w:pPr>
      <w:widowControl w:val="0"/>
      <w:overflowPunct w:val="0"/>
      <w:autoSpaceDE w:val="0"/>
      <w:autoSpaceDN w:val="0"/>
      <w:adjustRightInd w:val="0"/>
      <w:jc w:val="both"/>
      <w:textAlignment w:val="baseline"/>
    </w:pPr>
    <w:rPr>
      <w:rFonts w:ascii="Arial" w:eastAsia="Times New Roman" w:hAnsi="Arial" w:cs="Times New Roman"/>
      <w:sz w:val="20"/>
      <w:szCs w:val="20"/>
      <w:lang w:val="es-MX" w:eastAsia="es-ES"/>
    </w:rPr>
  </w:style>
  <w:style w:type="paragraph" w:customStyle="1" w:styleId="CharCharCarCarCharCharCarCarCharCharCarCarCharChar0">
    <w:name w:val="Char Char Car Car Char Char Car Car Char Char Car Car Char Char"/>
    <w:basedOn w:val="Normal"/>
    <w:rsid w:val="00292E4B"/>
    <w:pPr>
      <w:spacing w:before="60" w:after="160" w:line="240" w:lineRule="exact"/>
    </w:pPr>
    <w:rPr>
      <w:rFonts w:ascii="Verdana" w:eastAsia="Times New Roman" w:hAnsi="Verdana" w:cs="Times New Roman"/>
      <w:color w:val="FF00FF"/>
      <w:sz w:val="20"/>
      <w:szCs w:val="20"/>
      <w:lang w:val="en-US"/>
    </w:rPr>
  </w:style>
  <w:style w:type="paragraph" w:customStyle="1" w:styleId="xl22">
    <w:name w:val="xl22"/>
    <w:basedOn w:val="Normal"/>
    <w:rsid w:val="00292E4B"/>
    <w:pPr>
      <w:spacing w:before="100" w:beforeAutospacing="1" w:after="100" w:afterAutospacing="1"/>
    </w:pPr>
    <w:rPr>
      <w:rFonts w:ascii="Arial" w:eastAsia="Arial Unicode MS" w:hAnsi="Arial" w:cs="Arial"/>
      <w:sz w:val="18"/>
      <w:szCs w:val="18"/>
      <w:lang w:val="es-ES" w:eastAsia="es-ES"/>
    </w:rPr>
  </w:style>
  <w:style w:type="paragraph" w:customStyle="1" w:styleId="xl23">
    <w:name w:val="xl23"/>
    <w:basedOn w:val="Normal"/>
    <w:rsid w:val="00292E4B"/>
    <w:pPr>
      <w:spacing w:before="100" w:beforeAutospacing="1" w:after="100" w:afterAutospacing="1"/>
    </w:pPr>
    <w:rPr>
      <w:rFonts w:ascii="Arial" w:eastAsia="Arial Unicode MS" w:hAnsi="Arial" w:cs="Arial"/>
      <w:sz w:val="18"/>
      <w:szCs w:val="18"/>
      <w:lang w:val="es-ES" w:eastAsia="es-ES"/>
    </w:rPr>
  </w:style>
  <w:style w:type="paragraph" w:customStyle="1" w:styleId="xl24">
    <w:name w:val="xl24"/>
    <w:basedOn w:val="Normal"/>
    <w:rsid w:val="00292E4B"/>
    <w:pPr>
      <w:spacing w:before="100" w:beforeAutospacing="1" w:after="100" w:afterAutospacing="1"/>
    </w:pPr>
    <w:rPr>
      <w:rFonts w:ascii="Arial" w:eastAsia="Arial Unicode MS" w:hAnsi="Arial" w:cs="Arial"/>
      <w:sz w:val="18"/>
      <w:szCs w:val="18"/>
      <w:lang w:val="es-ES" w:eastAsia="es-ES"/>
    </w:rPr>
  </w:style>
  <w:style w:type="paragraph" w:customStyle="1" w:styleId="xl25">
    <w:name w:val="xl25"/>
    <w:basedOn w:val="Normal"/>
    <w:rsid w:val="00292E4B"/>
    <w:pPr>
      <w:spacing w:before="100" w:beforeAutospacing="1" w:after="100" w:afterAutospacing="1"/>
      <w:jc w:val="center"/>
      <w:textAlignment w:val="center"/>
    </w:pPr>
    <w:rPr>
      <w:rFonts w:ascii="Arial" w:eastAsia="Arial Unicode MS" w:hAnsi="Arial" w:cs="Arial"/>
      <w:sz w:val="16"/>
      <w:szCs w:val="16"/>
      <w:lang w:val="es-ES" w:eastAsia="es-ES"/>
    </w:rPr>
  </w:style>
  <w:style w:type="paragraph" w:customStyle="1" w:styleId="xl26">
    <w:name w:val="xl26"/>
    <w:basedOn w:val="Normal"/>
    <w:rsid w:val="00292E4B"/>
    <w:pPr>
      <w:spacing w:before="100" w:beforeAutospacing="1" w:after="100" w:afterAutospacing="1"/>
      <w:jc w:val="center"/>
    </w:pPr>
    <w:rPr>
      <w:rFonts w:ascii="Arial" w:eastAsia="Arial Unicode MS" w:hAnsi="Arial" w:cs="Arial"/>
      <w:sz w:val="16"/>
      <w:szCs w:val="16"/>
      <w:lang w:val="es-ES" w:eastAsia="es-ES"/>
    </w:rPr>
  </w:style>
  <w:style w:type="paragraph" w:customStyle="1" w:styleId="xl27">
    <w:name w:val="xl27"/>
    <w:basedOn w:val="Normal"/>
    <w:rsid w:val="00292E4B"/>
    <w:pPr>
      <w:spacing w:before="100" w:beforeAutospacing="1" w:after="100" w:afterAutospacing="1"/>
      <w:jc w:val="center"/>
    </w:pPr>
    <w:rPr>
      <w:rFonts w:ascii="Arial" w:eastAsia="Arial Unicode MS" w:hAnsi="Arial" w:cs="Arial"/>
      <w:b/>
      <w:bCs/>
      <w:sz w:val="16"/>
      <w:szCs w:val="16"/>
      <w:lang w:val="es-ES" w:eastAsia="es-ES"/>
    </w:rPr>
  </w:style>
  <w:style w:type="paragraph" w:customStyle="1" w:styleId="Car">
    <w:name w:val="Car"/>
    <w:basedOn w:val="Normal"/>
    <w:rsid w:val="00292E4B"/>
    <w:pPr>
      <w:spacing w:before="60" w:after="160" w:line="240" w:lineRule="exact"/>
    </w:pPr>
    <w:rPr>
      <w:rFonts w:ascii="Verdana" w:eastAsia="Times New Roman" w:hAnsi="Verdana" w:cs="Times New Roman"/>
      <w:color w:val="FF00FF"/>
      <w:sz w:val="20"/>
      <w:szCs w:val="20"/>
      <w:lang w:val="en-US"/>
    </w:rPr>
  </w:style>
  <w:style w:type="paragraph" w:styleId="Textocomentario">
    <w:name w:val="annotation text"/>
    <w:basedOn w:val="Normal"/>
    <w:link w:val="TextocomentarioCar"/>
    <w:semiHidden/>
    <w:rsid w:val="00292E4B"/>
    <w:rPr>
      <w:rFonts w:ascii="Times New Roman" w:eastAsia="Times New Roman" w:hAnsi="Times New Roman" w:cs="Times New Roman"/>
      <w:sz w:val="20"/>
      <w:szCs w:val="20"/>
      <w:lang w:val="es-ES" w:eastAsia="es-ES"/>
    </w:rPr>
  </w:style>
  <w:style w:type="character" w:customStyle="1" w:styleId="TextocomentarioCar">
    <w:name w:val="Texto comentario Car"/>
    <w:basedOn w:val="Fuentedeprrafopredeter"/>
    <w:link w:val="Textocomentario"/>
    <w:semiHidden/>
    <w:rsid w:val="00292E4B"/>
    <w:rPr>
      <w:rFonts w:ascii="Times New Roman" w:eastAsia="Times New Roman" w:hAnsi="Times New Roman" w:cs="Times New Roman"/>
      <w:sz w:val="20"/>
      <w:szCs w:val="20"/>
      <w:lang w:val="es-ES" w:eastAsia="es-ES"/>
    </w:rPr>
  </w:style>
  <w:style w:type="paragraph" w:styleId="Lista2">
    <w:name w:val="List 2"/>
    <w:basedOn w:val="Normal"/>
    <w:rsid w:val="00292E4B"/>
    <w:pPr>
      <w:suppressAutoHyphens/>
      <w:ind w:left="566" w:hanging="283"/>
    </w:pPr>
    <w:rPr>
      <w:rFonts w:ascii="Times New Roman" w:eastAsia="Times New Roman" w:hAnsi="Times New Roman" w:cs="Times New Roman"/>
      <w:szCs w:val="20"/>
      <w:lang w:val="es-ES" w:eastAsia="ar-SA"/>
    </w:rPr>
  </w:style>
  <w:style w:type="paragraph" w:customStyle="1" w:styleId="ANOTACION">
    <w:name w:val="ANOTACION"/>
    <w:basedOn w:val="Normal"/>
    <w:rsid w:val="00292E4B"/>
    <w:pPr>
      <w:suppressAutoHyphens/>
      <w:autoSpaceDE w:val="0"/>
      <w:spacing w:after="101" w:line="216" w:lineRule="atLeast"/>
      <w:jc w:val="center"/>
    </w:pPr>
    <w:rPr>
      <w:rFonts w:ascii="Arial" w:eastAsia="Times New Roman" w:hAnsi="Arial" w:cs="Times New Roman"/>
      <w:b/>
      <w:sz w:val="18"/>
      <w:szCs w:val="20"/>
      <w:lang w:eastAsia="ar-SA"/>
    </w:rPr>
  </w:style>
  <w:style w:type="paragraph" w:customStyle="1" w:styleId="Encabezado3">
    <w:name w:val="Encabezado3"/>
    <w:basedOn w:val="Normal"/>
    <w:next w:val="Textoindependiente"/>
    <w:rsid w:val="00292E4B"/>
    <w:pPr>
      <w:keepNext/>
      <w:suppressAutoHyphens/>
      <w:spacing w:before="240" w:after="120"/>
    </w:pPr>
    <w:rPr>
      <w:rFonts w:ascii="Arial" w:eastAsia="MS Mincho" w:hAnsi="Arial" w:cs="Tahoma"/>
      <w:sz w:val="28"/>
      <w:szCs w:val="28"/>
      <w:lang w:val="es-ES" w:eastAsia="ar-SA"/>
    </w:rPr>
  </w:style>
  <w:style w:type="paragraph" w:styleId="Lista">
    <w:name w:val="List"/>
    <w:basedOn w:val="Textoindependiente"/>
    <w:rsid w:val="00292E4B"/>
    <w:pPr>
      <w:suppressAutoHyphens/>
      <w:spacing w:line="240" w:lineRule="auto"/>
    </w:pPr>
    <w:rPr>
      <w:rFonts w:ascii="Times New Roman" w:eastAsia="Times New Roman" w:hAnsi="Times New Roman" w:cs="Tahoma"/>
      <w:sz w:val="24"/>
      <w:szCs w:val="20"/>
      <w:lang w:val="es-ES" w:eastAsia="ar-SA"/>
    </w:rPr>
  </w:style>
  <w:style w:type="paragraph" w:customStyle="1" w:styleId="Etiqueta">
    <w:name w:val="Etiqueta"/>
    <w:basedOn w:val="Normal"/>
    <w:rsid w:val="00292E4B"/>
    <w:pPr>
      <w:suppressLineNumbers/>
      <w:suppressAutoHyphens/>
      <w:spacing w:before="120" w:after="120"/>
    </w:pPr>
    <w:rPr>
      <w:rFonts w:ascii="Times New Roman" w:eastAsia="Times New Roman" w:hAnsi="Times New Roman" w:cs="Times New Roman"/>
      <w:i/>
      <w:szCs w:val="20"/>
      <w:lang w:val="es-ES" w:eastAsia="ar-SA"/>
    </w:rPr>
  </w:style>
  <w:style w:type="paragraph" w:customStyle="1" w:styleId="ndice">
    <w:name w:val="Índice"/>
    <w:basedOn w:val="Normal"/>
    <w:rsid w:val="00292E4B"/>
    <w:pPr>
      <w:suppressLineNumbers/>
      <w:suppressAutoHyphens/>
    </w:pPr>
    <w:rPr>
      <w:rFonts w:ascii="Times New Roman" w:eastAsia="Times New Roman" w:hAnsi="Times New Roman" w:cs="Times New Roman"/>
      <w:szCs w:val="20"/>
      <w:lang w:val="es-ES" w:eastAsia="ar-SA"/>
    </w:rPr>
  </w:style>
  <w:style w:type="paragraph" w:customStyle="1" w:styleId="Encabezado2">
    <w:name w:val="Encabezado2"/>
    <w:basedOn w:val="Normal"/>
    <w:next w:val="Textonormal"/>
    <w:rsid w:val="00292E4B"/>
    <w:pPr>
      <w:keepNext/>
      <w:suppressAutoHyphens/>
      <w:spacing w:before="240" w:after="120"/>
    </w:pPr>
    <w:rPr>
      <w:rFonts w:ascii="Arial" w:eastAsia="Times New Roman" w:hAnsi="Arial" w:cs="Arial"/>
      <w:sz w:val="28"/>
      <w:szCs w:val="20"/>
      <w:lang w:val="es-ES" w:eastAsia="ar-SA"/>
    </w:rPr>
  </w:style>
  <w:style w:type="paragraph" w:customStyle="1" w:styleId="Textodeglobo1">
    <w:name w:val="Texto de globo1"/>
    <w:basedOn w:val="Normal"/>
    <w:rsid w:val="00292E4B"/>
    <w:pPr>
      <w:suppressAutoHyphens/>
    </w:pPr>
    <w:rPr>
      <w:rFonts w:ascii="Tahoma" w:eastAsia="Times New Roman" w:hAnsi="Tahoma" w:cs="Tahoma"/>
      <w:sz w:val="16"/>
      <w:szCs w:val="20"/>
      <w:lang w:val="es-ES" w:eastAsia="ar-SA"/>
    </w:rPr>
  </w:style>
  <w:style w:type="paragraph" w:customStyle="1" w:styleId="Contenidodelatabla">
    <w:name w:val="Contenido de la tabla"/>
    <w:basedOn w:val="Normal"/>
    <w:rsid w:val="00292E4B"/>
    <w:pPr>
      <w:suppressLineNumbers/>
      <w:suppressAutoHyphens/>
    </w:pPr>
    <w:rPr>
      <w:rFonts w:ascii="Times New Roman" w:eastAsia="Times New Roman" w:hAnsi="Times New Roman" w:cs="Times New Roman"/>
      <w:szCs w:val="20"/>
      <w:lang w:val="es-ES" w:eastAsia="ar-SA"/>
    </w:rPr>
  </w:style>
  <w:style w:type="paragraph" w:customStyle="1" w:styleId="Encabezadodelatabla">
    <w:name w:val="Encabezado de la tabla"/>
    <w:basedOn w:val="Contenidodelatabla"/>
    <w:rsid w:val="00292E4B"/>
    <w:pPr>
      <w:jc w:val="center"/>
    </w:pPr>
    <w:rPr>
      <w:b/>
    </w:rPr>
  </w:style>
  <w:style w:type="paragraph" w:customStyle="1" w:styleId="ROMANOS">
    <w:name w:val="ROMANOS"/>
    <w:basedOn w:val="Normal"/>
    <w:rsid w:val="00292E4B"/>
    <w:pPr>
      <w:tabs>
        <w:tab w:val="left" w:pos="2160"/>
      </w:tabs>
      <w:suppressAutoHyphens/>
      <w:autoSpaceDE w:val="0"/>
      <w:spacing w:after="101" w:line="216" w:lineRule="atLeast"/>
      <w:ind w:left="720" w:hanging="432"/>
      <w:jc w:val="both"/>
    </w:pPr>
    <w:rPr>
      <w:rFonts w:ascii="Arial" w:eastAsia="Times New Roman" w:hAnsi="Arial" w:cs="Times New Roman"/>
      <w:sz w:val="18"/>
      <w:szCs w:val="20"/>
      <w:lang w:eastAsia="ar-SA"/>
    </w:rPr>
  </w:style>
  <w:style w:type="paragraph" w:customStyle="1" w:styleId="Textoindependiente210">
    <w:name w:val="Texto independiente 21"/>
    <w:basedOn w:val="Normal"/>
    <w:rsid w:val="00292E4B"/>
    <w:pPr>
      <w:suppressAutoHyphens/>
      <w:spacing w:after="120" w:line="480" w:lineRule="auto"/>
    </w:pPr>
    <w:rPr>
      <w:rFonts w:ascii="Times New Roman" w:eastAsia="Times New Roman" w:hAnsi="Times New Roman" w:cs="Times New Roman"/>
      <w:szCs w:val="20"/>
      <w:lang w:val="es-ES" w:eastAsia="ar-SA"/>
    </w:rPr>
  </w:style>
  <w:style w:type="paragraph" w:customStyle="1" w:styleId="Textoindependiente310">
    <w:name w:val="Texto independiente 31"/>
    <w:basedOn w:val="Normal"/>
    <w:rsid w:val="00292E4B"/>
    <w:pPr>
      <w:suppressAutoHyphens/>
      <w:autoSpaceDE w:val="0"/>
      <w:jc w:val="both"/>
    </w:pPr>
    <w:rPr>
      <w:rFonts w:ascii="Arial" w:eastAsia="Times New Roman" w:hAnsi="Arial" w:cs="Arial"/>
      <w:sz w:val="20"/>
      <w:szCs w:val="20"/>
      <w:lang w:eastAsia="ar-SA"/>
    </w:rPr>
  </w:style>
  <w:style w:type="paragraph" w:customStyle="1" w:styleId="ACUERDO">
    <w:name w:val="ACUERDO"/>
    <w:basedOn w:val="Normal"/>
    <w:rsid w:val="00292E4B"/>
    <w:pPr>
      <w:widowControl w:val="0"/>
      <w:suppressAutoHyphens/>
      <w:jc w:val="both"/>
    </w:pPr>
    <w:rPr>
      <w:rFonts w:ascii="Arial" w:eastAsia="Times New Roman" w:hAnsi="Arial" w:cs="Times New Roman"/>
      <w:b/>
      <w:sz w:val="28"/>
      <w:szCs w:val="20"/>
      <w:lang w:val="en-US" w:eastAsia="ar-SA"/>
    </w:rPr>
  </w:style>
  <w:style w:type="paragraph" w:customStyle="1" w:styleId="xl30">
    <w:name w:val="xl30"/>
    <w:basedOn w:val="Normal"/>
    <w:rsid w:val="00292E4B"/>
    <w:pPr>
      <w:pBdr>
        <w:top w:val="single" w:sz="4" w:space="0" w:color="000000"/>
        <w:left w:val="single" w:sz="4" w:space="0" w:color="000000"/>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31">
    <w:name w:val="xl31"/>
    <w:basedOn w:val="Normal"/>
    <w:rsid w:val="00292E4B"/>
    <w:pPr>
      <w:pBdr>
        <w:top w:val="single" w:sz="4" w:space="0" w:color="000000"/>
        <w:left w:val="single" w:sz="4" w:space="0" w:color="000000"/>
        <w:bottom w:val="single" w:sz="4" w:space="0" w:color="000000"/>
      </w:pBdr>
      <w:shd w:val="clear" w:color="auto" w:fill="FFFF00"/>
      <w:suppressAutoHyphens/>
      <w:spacing w:before="100" w:after="100"/>
      <w:textAlignment w:val="center"/>
    </w:pPr>
    <w:rPr>
      <w:rFonts w:ascii="Arial" w:eastAsia="Arial Unicode MS" w:hAnsi="Arial" w:cs="Arial"/>
      <w:b/>
      <w:bCs/>
      <w:sz w:val="14"/>
      <w:szCs w:val="14"/>
      <w:lang w:val="es-ES" w:eastAsia="ar-SA"/>
    </w:rPr>
  </w:style>
  <w:style w:type="paragraph" w:customStyle="1" w:styleId="xl32">
    <w:name w:val="xl32"/>
    <w:basedOn w:val="Normal"/>
    <w:rsid w:val="00292E4B"/>
    <w:pPr>
      <w:pBdr>
        <w:top w:val="single" w:sz="4" w:space="0" w:color="000000"/>
        <w:bottom w:val="single" w:sz="4" w:space="0" w:color="000000"/>
        <w:right w:val="single" w:sz="4" w:space="0" w:color="000000"/>
      </w:pBdr>
      <w:shd w:val="clear" w:color="auto" w:fill="FFFF00"/>
      <w:suppressAutoHyphens/>
      <w:spacing w:before="100" w:after="100"/>
      <w:textAlignment w:val="center"/>
    </w:pPr>
    <w:rPr>
      <w:rFonts w:ascii="Arial" w:eastAsia="Arial Unicode MS" w:hAnsi="Arial" w:cs="Arial"/>
      <w:sz w:val="14"/>
      <w:szCs w:val="14"/>
      <w:lang w:val="es-ES" w:eastAsia="ar-SA"/>
    </w:rPr>
  </w:style>
  <w:style w:type="paragraph" w:customStyle="1" w:styleId="xl33">
    <w:name w:val="xl33"/>
    <w:basedOn w:val="Normal"/>
    <w:rsid w:val="00292E4B"/>
    <w:pPr>
      <w:pBdr>
        <w:top w:val="single" w:sz="4" w:space="0" w:color="000000"/>
        <w:lef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34">
    <w:name w:val="xl34"/>
    <w:basedOn w:val="Normal"/>
    <w:rsid w:val="00292E4B"/>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35">
    <w:name w:val="xl35"/>
    <w:basedOn w:val="Normal"/>
    <w:rsid w:val="00292E4B"/>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36">
    <w:name w:val="xl36"/>
    <w:basedOn w:val="Normal"/>
    <w:rsid w:val="00292E4B"/>
    <w:pPr>
      <w:pBdr>
        <w:lef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37">
    <w:name w:val="xl37"/>
    <w:basedOn w:val="Normal"/>
    <w:rsid w:val="00292E4B"/>
    <w:pPr>
      <w:pBdr>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38">
    <w:name w:val="xl38"/>
    <w:basedOn w:val="Normal"/>
    <w:rsid w:val="00292E4B"/>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Unicode MS" w:eastAsia="Arial Unicode MS" w:hAnsi="Arial Unicode MS" w:cs="Arial Unicode MS"/>
      <w:b/>
      <w:bCs/>
      <w:sz w:val="14"/>
      <w:szCs w:val="14"/>
      <w:lang w:val="es-ES" w:eastAsia="ar-SA"/>
    </w:rPr>
  </w:style>
  <w:style w:type="paragraph" w:customStyle="1" w:styleId="xl39">
    <w:name w:val="xl39"/>
    <w:basedOn w:val="Normal"/>
    <w:rsid w:val="00292E4B"/>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Unicode MS" w:eastAsia="Arial Unicode MS" w:hAnsi="Arial Unicode MS" w:cs="Arial Unicode MS"/>
      <w:b/>
      <w:bCs/>
      <w:sz w:val="14"/>
      <w:szCs w:val="14"/>
      <w:lang w:val="es-ES" w:eastAsia="ar-SA"/>
    </w:rPr>
  </w:style>
  <w:style w:type="paragraph" w:customStyle="1" w:styleId="xl40">
    <w:name w:val="xl40"/>
    <w:basedOn w:val="Normal"/>
    <w:rsid w:val="00292E4B"/>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41">
    <w:name w:val="xl41"/>
    <w:basedOn w:val="Normal"/>
    <w:rsid w:val="00292E4B"/>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42">
    <w:name w:val="xl42"/>
    <w:basedOn w:val="Normal"/>
    <w:rsid w:val="00292E4B"/>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b/>
      <w:bCs/>
      <w:sz w:val="14"/>
      <w:szCs w:val="14"/>
      <w:lang w:val="es-ES" w:eastAsia="ar-SA"/>
    </w:rPr>
  </w:style>
  <w:style w:type="paragraph" w:customStyle="1" w:styleId="xl43">
    <w:name w:val="xl43"/>
    <w:basedOn w:val="Normal"/>
    <w:rsid w:val="00292E4B"/>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b/>
      <w:bCs/>
      <w:sz w:val="14"/>
      <w:szCs w:val="14"/>
      <w:lang w:val="es-ES" w:eastAsia="ar-SA"/>
    </w:rPr>
  </w:style>
  <w:style w:type="paragraph" w:customStyle="1" w:styleId="xl44">
    <w:name w:val="xl44"/>
    <w:basedOn w:val="Normal"/>
    <w:rsid w:val="00292E4B"/>
    <w:pPr>
      <w:pBdr>
        <w:left w:val="single" w:sz="4" w:space="0" w:color="000000"/>
        <w:bottom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45">
    <w:name w:val="xl45"/>
    <w:basedOn w:val="Normal"/>
    <w:rsid w:val="00292E4B"/>
    <w:pPr>
      <w:pBdr>
        <w:bottom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46">
    <w:name w:val="xl46"/>
    <w:basedOn w:val="Normal"/>
    <w:rsid w:val="00292E4B"/>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47">
    <w:name w:val="xl47"/>
    <w:basedOn w:val="Normal"/>
    <w:rsid w:val="00292E4B"/>
    <w:pPr>
      <w:pBdr>
        <w:top w:val="single" w:sz="4" w:space="0" w:color="000000"/>
        <w:left w:val="single" w:sz="4" w:space="0" w:color="000000"/>
        <w:bottom w:val="single" w:sz="4" w:space="0" w:color="000000"/>
        <w:right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48">
    <w:name w:val="xl48"/>
    <w:basedOn w:val="Normal"/>
    <w:rsid w:val="00292E4B"/>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b/>
      <w:bCs/>
      <w:sz w:val="14"/>
      <w:szCs w:val="14"/>
      <w:lang w:val="es-ES" w:eastAsia="ar-SA"/>
    </w:rPr>
  </w:style>
  <w:style w:type="paragraph" w:customStyle="1" w:styleId="xl49">
    <w:name w:val="xl49"/>
    <w:basedOn w:val="Normal"/>
    <w:rsid w:val="00292E4B"/>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50">
    <w:name w:val="xl50"/>
    <w:basedOn w:val="Normal"/>
    <w:rsid w:val="00292E4B"/>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b/>
      <w:bCs/>
      <w:sz w:val="14"/>
      <w:szCs w:val="14"/>
      <w:lang w:val="es-ES" w:eastAsia="ar-SA"/>
    </w:rPr>
  </w:style>
  <w:style w:type="paragraph" w:customStyle="1" w:styleId="xl51">
    <w:name w:val="xl51"/>
    <w:basedOn w:val="Normal"/>
    <w:rsid w:val="00292E4B"/>
    <w:pPr>
      <w:pBdr>
        <w:top w:val="single" w:sz="4" w:space="0" w:color="000000"/>
        <w:left w:val="single" w:sz="4" w:space="0" w:color="000000"/>
      </w:pBd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52">
    <w:name w:val="xl52"/>
    <w:basedOn w:val="Normal"/>
    <w:rsid w:val="00292E4B"/>
    <w:pPr>
      <w:pBdr>
        <w:top w:val="single" w:sz="4" w:space="0" w:color="000000"/>
      </w:pBd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53">
    <w:name w:val="xl53"/>
    <w:basedOn w:val="Normal"/>
    <w:rsid w:val="00292E4B"/>
    <w:pPr>
      <w:pBdr>
        <w:top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54">
    <w:name w:val="xl54"/>
    <w:basedOn w:val="Normal"/>
    <w:rsid w:val="00292E4B"/>
    <w:pPr>
      <w:pBdr>
        <w:top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55">
    <w:name w:val="xl55"/>
    <w:basedOn w:val="Normal"/>
    <w:rsid w:val="00292E4B"/>
    <w:pPr>
      <w:pBdr>
        <w:top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56">
    <w:name w:val="xl56"/>
    <w:basedOn w:val="Normal"/>
    <w:rsid w:val="00292E4B"/>
    <w:pPr>
      <w:suppressAutoHyphens/>
      <w:spacing w:before="100" w:after="100"/>
      <w:textAlignment w:val="center"/>
    </w:pPr>
    <w:rPr>
      <w:rFonts w:ascii="Arial" w:eastAsia="Arial Unicode MS" w:hAnsi="Arial" w:cs="Arial"/>
      <w:sz w:val="14"/>
      <w:szCs w:val="14"/>
      <w:lang w:val="es-ES" w:eastAsia="ar-SA"/>
    </w:rPr>
  </w:style>
  <w:style w:type="paragraph" w:customStyle="1" w:styleId="xl57">
    <w:name w:val="xl57"/>
    <w:basedOn w:val="Normal"/>
    <w:rsid w:val="00292E4B"/>
    <w:pPr>
      <w:pBdr>
        <w:left w:val="single" w:sz="4" w:space="0" w:color="000000"/>
      </w:pBdr>
      <w:shd w:val="clear" w:color="auto" w:fill="808080"/>
      <w:suppressAutoHyphens/>
      <w:spacing w:before="100" w:after="100"/>
      <w:jc w:val="both"/>
      <w:textAlignment w:val="center"/>
    </w:pPr>
    <w:rPr>
      <w:rFonts w:ascii="Arial" w:eastAsia="Arial Unicode MS" w:hAnsi="Arial" w:cs="Arial"/>
      <w:sz w:val="14"/>
      <w:szCs w:val="14"/>
      <w:lang w:val="es-ES" w:eastAsia="ar-SA"/>
    </w:rPr>
  </w:style>
  <w:style w:type="paragraph" w:customStyle="1" w:styleId="xl58">
    <w:name w:val="xl58"/>
    <w:basedOn w:val="Normal"/>
    <w:rsid w:val="00292E4B"/>
    <w:pP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59">
    <w:name w:val="xl59"/>
    <w:basedOn w:val="Normal"/>
    <w:rsid w:val="00292E4B"/>
    <w:pP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60">
    <w:name w:val="xl60"/>
    <w:basedOn w:val="Normal"/>
    <w:rsid w:val="00292E4B"/>
    <w:pPr>
      <w:pBdr>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61">
    <w:name w:val="xl61"/>
    <w:basedOn w:val="Normal"/>
    <w:rsid w:val="00292E4B"/>
    <w:pPr>
      <w:pBdr>
        <w:left w:val="single" w:sz="4" w:space="0" w:color="000000"/>
      </w:pBdr>
      <w:shd w:val="clear" w:color="auto" w:fill="C0C0C0"/>
      <w:suppressAutoHyphens/>
      <w:spacing w:before="100" w:after="100"/>
      <w:jc w:val="both"/>
      <w:textAlignment w:val="center"/>
    </w:pPr>
    <w:rPr>
      <w:rFonts w:ascii="Arial" w:eastAsia="Arial Unicode MS" w:hAnsi="Arial" w:cs="Arial"/>
      <w:sz w:val="14"/>
      <w:szCs w:val="14"/>
      <w:lang w:val="es-ES" w:eastAsia="ar-SA"/>
    </w:rPr>
  </w:style>
  <w:style w:type="paragraph" w:customStyle="1" w:styleId="xl62">
    <w:name w:val="xl62"/>
    <w:basedOn w:val="Normal"/>
    <w:rsid w:val="00292E4B"/>
    <w:pPr>
      <w:pBdr>
        <w:left w:val="single" w:sz="4" w:space="0" w:color="000000"/>
        <w:bottom w:val="single" w:sz="4" w:space="0" w:color="000000"/>
      </w:pBdr>
      <w:shd w:val="clear" w:color="auto" w:fill="FF0000"/>
      <w:suppressAutoHyphens/>
      <w:spacing w:before="100" w:after="100"/>
      <w:jc w:val="both"/>
      <w:textAlignment w:val="center"/>
    </w:pPr>
    <w:rPr>
      <w:rFonts w:ascii="Arial" w:eastAsia="Arial Unicode MS" w:hAnsi="Arial" w:cs="Arial"/>
      <w:sz w:val="14"/>
      <w:szCs w:val="14"/>
      <w:lang w:val="es-ES" w:eastAsia="ar-SA"/>
    </w:rPr>
  </w:style>
  <w:style w:type="paragraph" w:customStyle="1" w:styleId="xl63">
    <w:name w:val="xl63"/>
    <w:basedOn w:val="Normal"/>
    <w:rsid w:val="00292E4B"/>
    <w:pPr>
      <w:pBdr>
        <w:bottom w:val="single" w:sz="4" w:space="0" w:color="000000"/>
      </w:pBd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64">
    <w:name w:val="xl64"/>
    <w:basedOn w:val="Normal"/>
    <w:rsid w:val="00292E4B"/>
    <w:pPr>
      <w:pBdr>
        <w:bottom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65">
    <w:name w:val="xl65"/>
    <w:basedOn w:val="Normal"/>
    <w:rsid w:val="00292E4B"/>
    <w:pPr>
      <w:pBdr>
        <w:bottom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66">
    <w:name w:val="xl66"/>
    <w:basedOn w:val="Normal"/>
    <w:rsid w:val="00292E4B"/>
    <w:pPr>
      <w:pBdr>
        <w:bottom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67">
    <w:name w:val="xl67"/>
    <w:basedOn w:val="Normal"/>
    <w:rsid w:val="00292E4B"/>
    <w:pPr>
      <w:suppressAutoHyphens/>
      <w:spacing w:before="100" w:after="100"/>
      <w:jc w:val="center"/>
    </w:pPr>
    <w:rPr>
      <w:rFonts w:ascii="Arial" w:eastAsia="Arial Unicode MS" w:hAnsi="Arial" w:cs="Arial"/>
      <w:b/>
      <w:bCs/>
      <w:sz w:val="22"/>
      <w:szCs w:val="22"/>
      <w:lang w:val="es-ES" w:eastAsia="ar-SA"/>
    </w:rPr>
  </w:style>
  <w:style w:type="paragraph" w:customStyle="1" w:styleId="xl68">
    <w:name w:val="xl68"/>
    <w:basedOn w:val="Normal"/>
    <w:rsid w:val="00292E4B"/>
    <w:pPr>
      <w:pBdr>
        <w:bottom w:val="single" w:sz="4" w:space="0" w:color="000000"/>
      </w:pBdr>
      <w:suppressAutoHyphens/>
      <w:spacing w:before="100" w:after="100"/>
      <w:jc w:val="center"/>
    </w:pPr>
    <w:rPr>
      <w:rFonts w:ascii="Arial" w:eastAsia="Arial Unicode MS" w:hAnsi="Arial" w:cs="Arial"/>
      <w:b/>
      <w:bCs/>
      <w:sz w:val="22"/>
      <w:szCs w:val="22"/>
      <w:lang w:val="es-ES" w:eastAsia="ar-SA"/>
    </w:rPr>
  </w:style>
  <w:style w:type="paragraph" w:customStyle="1" w:styleId="xl69">
    <w:name w:val="xl69"/>
    <w:basedOn w:val="Normal"/>
    <w:rsid w:val="00292E4B"/>
    <w:pPr>
      <w:pBdr>
        <w:top w:val="single" w:sz="4" w:space="0" w:color="000000"/>
        <w:left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70">
    <w:name w:val="xl70"/>
    <w:basedOn w:val="Normal"/>
    <w:rsid w:val="00292E4B"/>
    <w:pPr>
      <w:pBdr>
        <w:top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71">
    <w:name w:val="xl71"/>
    <w:basedOn w:val="Normal"/>
    <w:rsid w:val="00292E4B"/>
    <w:pPr>
      <w:pBdr>
        <w:top w:val="single" w:sz="4" w:space="0" w:color="000000"/>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72">
    <w:name w:val="xl72"/>
    <w:basedOn w:val="Normal"/>
    <w:rsid w:val="00292E4B"/>
    <w:pPr>
      <w:pBdr>
        <w:top w:val="single" w:sz="4" w:space="0" w:color="000000"/>
        <w:left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73">
    <w:name w:val="xl73"/>
    <w:basedOn w:val="Normal"/>
    <w:rsid w:val="00292E4B"/>
    <w:pPr>
      <w:pBdr>
        <w:top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74">
    <w:name w:val="xl74"/>
    <w:basedOn w:val="Normal"/>
    <w:rsid w:val="00292E4B"/>
    <w:pPr>
      <w:pBdr>
        <w:top w:val="single" w:sz="4" w:space="0" w:color="000000"/>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75">
    <w:name w:val="xl75"/>
    <w:basedOn w:val="Normal"/>
    <w:rsid w:val="00292E4B"/>
    <w:pPr>
      <w:pBdr>
        <w:top w:val="single" w:sz="4" w:space="0" w:color="000000"/>
        <w:lef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76">
    <w:name w:val="xl76"/>
    <w:basedOn w:val="Normal"/>
    <w:rsid w:val="00292E4B"/>
    <w:pPr>
      <w:pBdr>
        <w:top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77">
    <w:name w:val="xl77"/>
    <w:basedOn w:val="Normal"/>
    <w:rsid w:val="00292E4B"/>
    <w:pPr>
      <w:pBdr>
        <w:left w:val="single" w:sz="4" w:space="0" w:color="000000"/>
        <w:bottom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78">
    <w:name w:val="xl78"/>
    <w:basedOn w:val="Normal"/>
    <w:rsid w:val="00292E4B"/>
    <w:pPr>
      <w:pBdr>
        <w:bottom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79">
    <w:name w:val="xl79"/>
    <w:basedOn w:val="Normal"/>
    <w:rsid w:val="00292E4B"/>
    <w:pPr>
      <w:suppressAutoHyphens/>
      <w:spacing w:before="100" w:after="100"/>
      <w:textAlignment w:val="center"/>
    </w:pPr>
    <w:rPr>
      <w:rFonts w:ascii="Arial" w:eastAsia="Arial Unicode MS" w:hAnsi="Arial" w:cs="Arial"/>
      <w:sz w:val="14"/>
      <w:szCs w:val="14"/>
      <w:lang w:val="es-ES" w:eastAsia="ar-SA"/>
    </w:rPr>
  </w:style>
  <w:style w:type="paragraph" w:customStyle="1" w:styleId="xl80">
    <w:name w:val="xl80"/>
    <w:basedOn w:val="Normal"/>
    <w:rsid w:val="00292E4B"/>
    <w:pPr>
      <w:pBdr>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81">
    <w:name w:val="xl81"/>
    <w:basedOn w:val="Normal"/>
    <w:rsid w:val="00292E4B"/>
    <w:pPr>
      <w:pBdr>
        <w:left w:val="single" w:sz="4" w:space="0" w:color="000000"/>
        <w:bottom w:val="single" w:sz="4" w:space="0" w:color="000000"/>
      </w:pBd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82">
    <w:name w:val="xl82"/>
    <w:basedOn w:val="Normal"/>
    <w:rsid w:val="00292E4B"/>
    <w:pPr>
      <w:suppressAutoHyphens/>
      <w:spacing w:before="100" w:after="100"/>
      <w:jc w:val="center"/>
    </w:pPr>
    <w:rPr>
      <w:rFonts w:ascii="Arial" w:eastAsia="Arial Unicode MS" w:hAnsi="Arial" w:cs="Arial"/>
      <w:b/>
      <w:bCs/>
      <w:sz w:val="22"/>
      <w:szCs w:val="22"/>
      <w:lang w:val="es-ES" w:eastAsia="ar-SA"/>
    </w:rPr>
  </w:style>
  <w:style w:type="paragraph" w:customStyle="1" w:styleId="xl83">
    <w:name w:val="xl83"/>
    <w:basedOn w:val="Normal"/>
    <w:rsid w:val="00292E4B"/>
    <w:pPr>
      <w:pBdr>
        <w:bottom w:val="single" w:sz="4" w:space="0" w:color="000000"/>
      </w:pBdr>
      <w:suppressAutoHyphens/>
      <w:spacing w:before="100" w:after="100"/>
      <w:jc w:val="center"/>
    </w:pPr>
    <w:rPr>
      <w:rFonts w:ascii="Arial" w:eastAsia="Arial Unicode MS" w:hAnsi="Arial" w:cs="Arial"/>
      <w:b/>
      <w:bCs/>
      <w:sz w:val="22"/>
      <w:szCs w:val="22"/>
      <w:lang w:val="es-ES" w:eastAsia="ar-SA"/>
    </w:rPr>
  </w:style>
  <w:style w:type="paragraph" w:customStyle="1" w:styleId="xl84">
    <w:name w:val="xl84"/>
    <w:basedOn w:val="Normal"/>
    <w:rsid w:val="00292E4B"/>
    <w:pPr>
      <w:pBdr>
        <w:top w:val="single" w:sz="4" w:space="0" w:color="000000"/>
        <w:left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85">
    <w:name w:val="xl85"/>
    <w:basedOn w:val="Normal"/>
    <w:rsid w:val="00292E4B"/>
    <w:pPr>
      <w:pBdr>
        <w:top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86">
    <w:name w:val="xl86"/>
    <w:basedOn w:val="Normal"/>
    <w:rsid w:val="00292E4B"/>
    <w:pPr>
      <w:pBdr>
        <w:top w:val="single" w:sz="4" w:space="0" w:color="000000"/>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87">
    <w:name w:val="xl87"/>
    <w:basedOn w:val="Normal"/>
    <w:rsid w:val="00292E4B"/>
    <w:pPr>
      <w:pBdr>
        <w:left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88">
    <w:name w:val="xl88"/>
    <w:basedOn w:val="Normal"/>
    <w:rsid w:val="00292E4B"/>
    <w:pPr>
      <w:pBdr>
        <w:bottom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89">
    <w:name w:val="xl89"/>
    <w:basedOn w:val="Normal"/>
    <w:rsid w:val="00292E4B"/>
    <w:pPr>
      <w:pBdr>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CABEZA">
    <w:name w:val="CABEZA"/>
    <w:basedOn w:val="Ttulo1"/>
    <w:rsid w:val="00292E4B"/>
    <w:pPr>
      <w:keepNext w:val="0"/>
      <w:keepLines w:val="0"/>
      <w:suppressAutoHyphens/>
      <w:autoSpaceDE w:val="0"/>
      <w:spacing w:before="0" w:line="216" w:lineRule="atLeast"/>
      <w:jc w:val="center"/>
    </w:pPr>
    <w:rPr>
      <w:rFonts w:ascii="CG Palacio (WN)" w:eastAsia="Times New Roman" w:hAnsi="CG Palacio (WN)" w:cs="Times New Roman"/>
      <w:bCs w:val="0"/>
      <w:color w:val="auto"/>
      <w:kern w:val="1"/>
      <w:szCs w:val="20"/>
      <w:lang w:eastAsia="ar-SA"/>
    </w:rPr>
  </w:style>
  <w:style w:type="paragraph" w:customStyle="1" w:styleId="texto0">
    <w:name w:val="texto"/>
    <w:basedOn w:val="Normal"/>
    <w:rsid w:val="00292E4B"/>
    <w:pPr>
      <w:suppressAutoHyphens/>
      <w:spacing w:after="101" w:line="216" w:lineRule="atLeast"/>
      <w:ind w:firstLine="288"/>
      <w:jc w:val="both"/>
    </w:pPr>
    <w:rPr>
      <w:rFonts w:ascii="Arial" w:eastAsia="Times New Roman" w:hAnsi="Arial" w:cs="Times New Roman"/>
      <w:sz w:val="18"/>
      <w:szCs w:val="20"/>
      <w:lang w:eastAsia="ar-SA"/>
    </w:rPr>
  </w:style>
  <w:style w:type="paragraph" w:customStyle="1" w:styleId="CarCarCarCar">
    <w:name w:val="Car Car Car Car"/>
    <w:basedOn w:val="Normal"/>
    <w:rsid w:val="00292E4B"/>
    <w:pPr>
      <w:suppressAutoHyphens/>
      <w:spacing w:before="60" w:after="160" w:line="240" w:lineRule="exact"/>
    </w:pPr>
    <w:rPr>
      <w:rFonts w:ascii="Verdana" w:eastAsia="Times New Roman" w:hAnsi="Verdana" w:cs="Times New Roman"/>
      <w:color w:val="FF00FF"/>
      <w:sz w:val="20"/>
      <w:szCs w:val="20"/>
      <w:lang w:val="en-US" w:eastAsia="ar-SA"/>
    </w:rPr>
  </w:style>
  <w:style w:type="paragraph" w:customStyle="1" w:styleId="CarCarCarCarCarCar">
    <w:name w:val="Car Car Car Car Car Car"/>
    <w:basedOn w:val="Normal"/>
    <w:rsid w:val="00292E4B"/>
    <w:pPr>
      <w:suppressAutoHyphens/>
      <w:spacing w:before="60" w:after="160" w:line="240" w:lineRule="exact"/>
    </w:pPr>
    <w:rPr>
      <w:rFonts w:ascii="Verdana" w:eastAsia="Times New Roman" w:hAnsi="Verdana" w:cs="Times New Roman"/>
      <w:color w:val="FF00FF"/>
      <w:sz w:val="20"/>
      <w:szCs w:val="20"/>
      <w:lang w:val="en-US" w:eastAsia="ar-SA"/>
    </w:rPr>
  </w:style>
  <w:style w:type="paragraph" w:customStyle="1" w:styleId="Textocomentario1">
    <w:name w:val="Texto comentario1"/>
    <w:basedOn w:val="Normal"/>
    <w:rsid w:val="00292E4B"/>
    <w:pPr>
      <w:suppressAutoHyphens/>
    </w:pPr>
    <w:rPr>
      <w:rFonts w:ascii="Times New Roman" w:eastAsia="Times New Roman" w:hAnsi="Times New Roman" w:cs="Times New Roman"/>
      <w:sz w:val="20"/>
      <w:szCs w:val="20"/>
      <w:lang w:val="es-ES" w:eastAsia="ar-SA"/>
    </w:rPr>
  </w:style>
  <w:style w:type="paragraph" w:customStyle="1" w:styleId="CarCarCarCarCarCarCar">
    <w:name w:val="Car Car Car Car Car Car Car"/>
    <w:basedOn w:val="Normal"/>
    <w:rsid w:val="00292E4B"/>
    <w:pPr>
      <w:suppressAutoHyphens/>
      <w:spacing w:before="60" w:after="160" w:line="240" w:lineRule="exact"/>
    </w:pPr>
    <w:rPr>
      <w:rFonts w:ascii="Verdana" w:eastAsia="Times New Roman" w:hAnsi="Verdana" w:cs="Times New Roman"/>
      <w:color w:val="FF00FF"/>
      <w:sz w:val="20"/>
      <w:szCs w:val="20"/>
      <w:lang w:val="en-US" w:eastAsia="ar-SA"/>
    </w:rPr>
  </w:style>
  <w:style w:type="paragraph" w:customStyle="1" w:styleId="CarCarCarCarCarCar1CarCarCarCarCarCarCarCarCarCarCarCarCar">
    <w:name w:val="Car Car Car Car Car Car1 Car Car Car Car Car Car Car Car Car Car Car Car Car"/>
    <w:basedOn w:val="Normal"/>
    <w:rsid w:val="00292E4B"/>
    <w:pPr>
      <w:suppressAutoHyphens/>
      <w:spacing w:before="60" w:after="160" w:line="240" w:lineRule="exact"/>
    </w:pPr>
    <w:rPr>
      <w:rFonts w:ascii="Verdana" w:eastAsia="Times New Roman" w:hAnsi="Verdana" w:cs="Times New Roman"/>
      <w:color w:val="FF00FF"/>
      <w:sz w:val="20"/>
      <w:szCs w:val="20"/>
      <w:lang w:val="en-US" w:eastAsia="ar-SA"/>
    </w:rPr>
  </w:style>
  <w:style w:type="paragraph" w:customStyle="1" w:styleId="Textosinformato1">
    <w:name w:val="Texto sin formato1"/>
    <w:basedOn w:val="Normal"/>
    <w:rsid w:val="00292E4B"/>
    <w:pPr>
      <w:suppressAutoHyphens/>
    </w:pPr>
    <w:rPr>
      <w:rFonts w:ascii="Courier New" w:eastAsia="Times New Roman" w:hAnsi="Courier New" w:cs="Courier New"/>
      <w:sz w:val="20"/>
      <w:szCs w:val="20"/>
      <w:lang w:val="es-ES" w:eastAsia="ar-SA"/>
    </w:rPr>
  </w:style>
  <w:style w:type="paragraph" w:customStyle="1" w:styleId="Contenidodelmarco">
    <w:name w:val="Contenido del marco"/>
    <w:basedOn w:val="Textoindependiente"/>
    <w:rsid w:val="00292E4B"/>
    <w:pPr>
      <w:suppressAutoHyphens/>
      <w:spacing w:line="240" w:lineRule="auto"/>
    </w:pPr>
    <w:rPr>
      <w:rFonts w:ascii="Times New Roman" w:eastAsia="Times New Roman" w:hAnsi="Times New Roman"/>
      <w:sz w:val="24"/>
      <w:szCs w:val="20"/>
      <w:lang w:val="es-ES" w:eastAsia="ar-SA"/>
    </w:rPr>
  </w:style>
  <w:style w:type="paragraph" w:styleId="Sangra2detindependiente">
    <w:name w:val="Body Text Indent 2"/>
    <w:basedOn w:val="Normal"/>
    <w:link w:val="Sangra2detindependienteCar"/>
    <w:rsid w:val="00292E4B"/>
    <w:pPr>
      <w:suppressAutoHyphens/>
      <w:spacing w:after="120" w:line="480" w:lineRule="auto"/>
      <w:ind w:left="283"/>
    </w:pPr>
    <w:rPr>
      <w:rFonts w:ascii="Times New Roman" w:eastAsia="Times New Roman" w:hAnsi="Times New Roman" w:cs="Times New Roman"/>
      <w:szCs w:val="20"/>
      <w:lang w:val="es-ES" w:eastAsia="ar-SA"/>
    </w:rPr>
  </w:style>
  <w:style w:type="character" w:customStyle="1" w:styleId="Sangra2detindependienteCar">
    <w:name w:val="Sangría 2 de t. independiente Car"/>
    <w:basedOn w:val="Fuentedeprrafopredeter"/>
    <w:link w:val="Sangra2detindependiente"/>
    <w:rsid w:val="00292E4B"/>
    <w:rPr>
      <w:rFonts w:ascii="Times New Roman" w:eastAsia="Times New Roman" w:hAnsi="Times New Roman" w:cs="Times New Roman"/>
      <w:sz w:val="24"/>
      <w:szCs w:val="20"/>
      <w:lang w:val="es-ES" w:eastAsia="ar-SA"/>
    </w:rPr>
  </w:style>
  <w:style w:type="paragraph" w:styleId="Listaconvietas2">
    <w:name w:val="List Bullet 2"/>
    <w:basedOn w:val="Normal"/>
    <w:rsid w:val="00292E4B"/>
    <w:pPr>
      <w:numPr>
        <w:numId w:val="2"/>
      </w:numPr>
      <w:overflowPunct w:val="0"/>
      <w:autoSpaceDE w:val="0"/>
      <w:autoSpaceDN w:val="0"/>
      <w:adjustRightInd w:val="0"/>
      <w:textAlignment w:val="baseline"/>
    </w:pPr>
    <w:rPr>
      <w:rFonts w:ascii="Times New Roman" w:eastAsia="Times New Roman" w:hAnsi="Times New Roman" w:cs="Times New Roman"/>
      <w:sz w:val="20"/>
      <w:szCs w:val="20"/>
      <w:lang w:eastAsia="es-ES"/>
    </w:rPr>
  </w:style>
  <w:style w:type="paragraph" w:styleId="Textoindependienteprimerasangra2">
    <w:name w:val="Body Text First Indent 2"/>
    <w:basedOn w:val="Sangradetextonormal"/>
    <w:link w:val="Textoindependienteprimerasangra2Car"/>
    <w:rsid w:val="00292E4B"/>
    <w:pPr>
      <w:suppressAutoHyphens w:val="0"/>
      <w:overflowPunct w:val="0"/>
      <w:autoSpaceDE w:val="0"/>
      <w:autoSpaceDN w:val="0"/>
      <w:adjustRightInd w:val="0"/>
      <w:ind w:firstLine="210"/>
      <w:textAlignment w:val="baseline"/>
    </w:pPr>
    <w:rPr>
      <w:sz w:val="20"/>
      <w:lang w:val="es-ES_tradnl" w:eastAsia="es-ES"/>
    </w:rPr>
  </w:style>
  <w:style w:type="character" w:customStyle="1" w:styleId="Textoindependienteprimerasangra2Car">
    <w:name w:val="Texto independiente primera sangría 2 Car"/>
    <w:basedOn w:val="SangradetextonormalCar"/>
    <w:link w:val="Textoindependienteprimerasangra2"/>
    <w:rsid w:val="00292E4B"/>
    <w:rPr>
      <w:rFonts w:ascii="Times New Roman" w:eastAsia="Times New Roman" w:hAnsi="Times New Roman" w:cs="Times New Roman"/>
      <w:sz w:val="20"/>
      <w:szCs w:val="20"/>
      <w:lang w:val="es-ES_tradnl" w:eastAsia="es-ES"/>
    </w:rPr>
  </w:style>
  <w:style w:type="character" w:customStyle="1" w:styleId="PrrafodelistaCar">
    <w:name w:val="Párrafo de lista Car"/>
    <w:aliases w:val="lp1 Car,Lista vistosa - Énfasis 11 Car,List Paragraph11 Car,Bullet List Car,FooterText Car,numbered Car,Paragraphe de liste1 Car,Bulletr List Paragraph Car,列出段落 Car,列出段落1 Car,Scitum normal Car,Listas Car"/>
    <w:link w:val="Prrafodelista"/>
    <w:uiPriority w:val="34"/>
    <w:rsid w:val="00292E4B"/>
  </w:style>
  <w:style w:type="paragraph" w:customStyle="1" w:styleId="Sangra3detindependiente2">
    <w:name w:val="Sangría 3 de t. independiente2"/>
    <w:basedOn w:val="Normal"/>
    <w:rsid w:val="00292E4B"/>
    <w:pPr>
      <w:ind w:left="1800" w:hanging="720"/>
      <w:jc w:val="both"/>
    </w:pPr>
    <w:rPr>
      <w:rFonts w:ascii="Arial" w:eastAsia="Times New Roman" w:hAnsi="Arial" w:cs="Times New Roman"/>
      <w:sz w:val="22"/>
      <w:szCs w:val="20"/>
      <w:lang w:val="es-ES" w:eastAsia="es-ES"/>
    </w:rPr>
  </w:style>
  <w:style w:type="character" w:customStyle="1" w:styleId="DeltaViewInsertion">
    <w:name w:val="DeltaView Insertion"/>
    <w:rsid w:val="00292E4B"/>
    <w:rPr>
      <w:color w:val="0000FF"/>
      <w:spacing w:val="0"/>
      <w:u w:val="double"/>
    </w:rPr>
  </w:style>
  <w:style w:type="paragraph" w:styleId="Textodebloque">
    <w:name w:val="Block Text"/>
    <w:basedOn w:val="Normal"/>
    <w:rsid w:val="00292E4B"/>
    <w:pPr>
      <w:numPr>
        <w:ilvl w:val="12"/>
      </w:numPr>
      <w:tabs>
        <w:tab w:val="left" w:pos="-1701"/>
        <w:tab w:val="left" w:pos="-142"/>
      </w:tabs>
      <w:ind w:left="1440" w:right="-93"/>
      <w:jc w:val="both"/>
    </w:pPr>
    <w:rPr>
      <w:rFonts w:ascii="Arial" w:eastAsia="Times New Roman" w:hAnsi="Arial" w:cs="Arial"/>
      <w:sz w:val="22"/>
      <w:lang w:val="es-ES" w:eastAsia="es-ES"/>
    </w:rPr>
  </w:style>
  <w:style w:type="paragraph" w:customStyle="1" w:styleId="CarCarCarCarCarCarCarCarCarCarCarCarCarCarCarCarCarCarCarCarCarCarCarCarCarCarCarCarCarCarCarCarCarCarCarCarCarCarCarCar">
    <w:name w:val="Car Car Car Car Car Car Car Car Car Car Car Car Car Car Car Car Car Car Car Car Car Car Car Car Car Car Car Car Car Car Car Car Car Car Car Car Car Car Car Car"/>
    <w:basedOn w:val="Normal"/>
    <w:rsid w:val="00292E4B"/>
    <w:pPr>
      <w:spacing w:after="160" w:line="240" w:lineRule="exact"/>
    </w:pPr>
    <w:rPr>
      <w:rFonts w:ascii="Tahoma" w:eastAsia="Times New Roman" w:hAnsi="Tahoma" w:cs="Times New Roman"/>
      <w:sz w:val="20"/>
      <w:szCs w:val="20"/>
      <w:lang w:val="en-US"/>
    </w:rPr>
  </w:style>
  <w:style w:type="paragraph" w:styleId="Mapadeldocumento">
    <w:name w:val="Document Map"/>
    <w:basedOn w:val="Normal"/>
    <w:link w:val="MapadeldocumentoCar"/>
    <w:semiHidden/>
    <w:rsid w:val="00292E4B"/>
    <w:pPr>
      <w:shd w:val="clear" w:color="auto" w:fill="000080"/>
    </w:pPr>
    <w:rPr>
      <w:rFonts w:ascii="Tahoma" w:eastAsia="Times New Roman" w:hAnsi="Tahoma" w:cs="Tahoma"/>
      <w:sz w:val="20"/>
      <w:szCs w:val="20"/>
      <w:lang w:val="es-ES" w:eastAsia="es-ES"/>
    </w:rPr>
  </w:style>
  <w:style w:type="character" w:customStyle="1" w:styleId="MapadeldocumentoCar">
    <w:name w:val="Mapa del documento Car"/>
    <w:basedOn w:val="Fuentedeprrafopredeter"/>
    <w:link w:val="Mapadeldocumento"/>
    <w:semiHidden/>
    <w:rsid w:val="00292E4B"/>
    <w:rPr>
      <w:rFonts w:ascii="Tahoma" w:eastAsia="Times New Roman" w:hAnsi="Tahoma" w:cs="Tahoma"/>
      <w:sz w:val="20"/>
      <w:szCs w:val="20"/>
      <w:shd w:val="clear" w:color="auto" w:fill="000080"/>
      <w:lang w:val="es-ES" w:eastAsia="es-ES"/>
    </w:rPr>
  </w:style>
  <w:style w:type="character" w:styleId="Hipervnculovisitado">
    <w:name w:val="FollowedHyperlink"/>
    <w:uiPriority w:val="99"/>
    <w:unhideWhenUsed/>
    <w:rsid w:val="00292E4B"/>
    <w:rPr>
      <w:color w:val="800080"/>
      <w:u w:val="single"/>
    </w:rPr>
  </w:style>
  <w:style w:type="paragraph" w:customStyle="1" w:styleId="CarCar4">
    <w:name w:val="Car Car4"/>
    <w:basedOn w:val="Normal"/>
    <w:rsid w:val="00292E4B"/>
    <w:pPr>
      <w:suppressAutoHyphens/>
      <w:spacing w:before="60" w:after="160" w:line="240" w:lineRule="exact"/>
    </w:pPr>
    <w:rPr>
      <w:rFonts w:ascii="Verdana" w:eastAsia="Times New Roman" w:hAnsi="Verdana" w:cs="Times New Roman"/>
      <w:color w:val="FF00FF"/>
      <w:sz w:val="20"/>
      <w:szCs w:val="20"/>
      <w:lang w:val="en-US"/>
    </w:rPr>
  </w:style>
  <w:style w:type="paragraph" w:customStyle="1" w:styleId="Style27">
    <w:name w:val="Style 27"/>
    <w:basedOn w:val="Normal"/>
    <w:rsid w:val="00292E4B"/>
    <w:pPr>
      <w:widowControl w:val="0"/>
      <w:autoSpaceDE w:val="0"/>
      <w:autoSpaceDN w:val="0"/>
      <w:ind w:left="72"/>
    </w:pPr>
    <w:rPr>
      <w:rFonts w:ascii="Arial" w:eastAsia="Times New Roman" w:hAnsi="Arial" w:cs="Times New Roman"/>
      <w:sz w:val="22"/>
      <w:lang w:val="en-US" w:eastAsia="es-ES"/>
    </w:rPr>
  </w:style>
  <w:style w:type="character" w:customStyle="1" w:styleId="WW8Num34z0">
    <w:name w:val="WW8Num34z0"/>
    <w:rsid w:val="00292E4B"/>
    <w:rPr>
      <w:rFonts w:ascii="Symbol" w:hAnsi="Symbol"/>
      <w:b/>
    </w:rPr>
  </w:style>
  <w:style w:type="paragraph" w:customStyle="1" w:styleId="Textoindependiente22">
    <w:name w:val="Texto independiente 22"/>
    <w:basedOn w:val="Normal"/>
    <w:rsid w:val="00292E4B"/>
    <w:pPr>
      <w:widowControl w:val="0"/>
      <w:suppressAutoHyphens/>
      <w:overflowPunct w:val="0"/>
      <w:autoSpaceDE w:val="0"/>
      <w:jc w:val="both"/>
    </w:pPr>
    <w:rPr>
      <w:rFonts w:ascii="Arial" w:eastAsia="Times New Roman" w:hAnsi="Arial" w:cs="Times New Roman"/>
      <w:sz w:val="20"/>
      <w:szCs w:val="20"/>
      <w:lang w:val="es-ES" w:eastAsia="ar-SA"/>
    </w:rPr>
  </w:style>
  <w:style w:type="paragraph" w:customStyle="1" w:styleId="Textoindependiente32">
    <w:name w:val="Texto independiente 32"/>
    <w:basedOn w:val="Normal"/>
    <w:rsid w:val="00292E4B"/>
    <w:pPr>
      <w:suppressAutoHyphens/>
      <w:overflowPunct w:val="0"/>
      <w:autoSpaceDE w:val="0"/>
      <w:jc w:val="both"/>
    </w:pPr>
    <w:rPr>
      <w:rFonts w:ascii="Times New Roman" w:eastAsia="Times New Roman" w:hAnsi="Times New Roman" w:cs="Times New Roman"/>
      <w:szCs w:val="20"/>
      <w:lang w:val="es-ES" w:eastAsia="ar-SA"/>
    </w:rPr>
  </w:style>
  <w:style w:type="paragraph" w:customStyle="1" w:styleId="xl3972">
    <w:name w:val="xl3972"/>
    <w:basedOn w:val="Normal"/>
    <w:rsid w:val="0029367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Times New Roman" w:hAnsi="Calibri" w:cs="Times New Roman"/>
      <w:sz w:val="18"/>
      <w:szCs w:val="18"/>
      <w:lang w:val="es-MX" w:eastAsia="es-MX"/>
    </w:rPr>
  </w:style>
  <w:style w:type="paragraph" w:customStyle="1" w:styleId="xl3973">
    <w:name w:val="xl3973"/>
    <w:basedOn w:val="Normal"/>
    <w:rsid w:val="0029367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Times New Roman" w:hAnsi="Calibri" w:cs="Times New Roman"/>
      <w:sz w:val="18"/>
      <w:szCs w:val="18"/>
      <w:lang w:val="es-MX" w:eastAsia="es-MX"/>
    </w:rPr>
  </w:style>
  <w:style w:type="paragraph" w:customStyle="1" w:styleId="xl3974">
    <w:name w:val="xl3974"/>
    <w:basedOn w:val="Normal"/>
    <w:rsid w:val="0029367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Times New Roman" w:hAnsi="Calibri" w:cs="Times New Roman"/>
      <w:sz w:val="18"/>
      <w:szCs w:val="18"/>
      <w:lang w:val="es-MX" w:eastAsia="es-MX"/>
    </w:rPr>
  </w:style>
  <w:style w:type="paragraph" w:customStyle="1" w:styleId="xl3975">
    <w:name w:val="xl3975"/>
    <w:basedOn w:val="Normal"/>
    <w:rsid w:val="0029367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Times New Roman" w:hAnsi="Calibri" w:cs="Times New Roman"/>
      <w:sz w:val="18"/>
      <w:szCs w:val="18"/>
      <w:lang w:val="es-MX" w:eastAsia="es-MX"/>
    </w:rPr>
  </w:style>
  <w:style w:type="paragraph" w:customStyle="1" w:styleId="xl3976">
    <w:name w:val="xl3976"/>
    <w:basedOn w:val="Normal"/>
    <w:rsid w:val="0029367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Times New Roman" w:hAnsi="Calibri" w:cs="Times New Roman"/>
      <w:sz w:val="18"/>
      <w:szCs w:val="18"/>
      <w:lang w:val="es-MX" w:eastAsia="es-MX"/>
    </w:rPr>
  </w:style>
  <w:style w:type="paragraph" w:customStyle="1" w:styleId="xl3977">
    <w:name w:val="xl3977"/>
    <w:basedOn w:val="Normal"/>
    <w:rsid w:val="0029367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Times New Roman" w:hAnsi="Calibri" w:cs="Times New Roman"/>
      <w:sz w:val="18"/>
      <w:szCs w:val="18"/>
      <w:lang w:val="es-MX" w:eastAsia="es-MX"/>
    </w:rPr>
  </w:style>
  <w:style w:type="paragraph" w:customStyle="1" w:styleId="xl3978">
    <w:name w:val="xl3978"/>
    <w:basedOn w:val="Normal"/>
    <w:rsid w:val="0029367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Times New Roman" w:hAnsi="Calibri" w:cs="Times New Roman"/>
      <w:sz w:val="18"/>
      <w:szCs w:val="18"/>
      <w:lang w:val="es-MX" w:eastAsia="es-MX"/>
    </w:rPr>
  </w:style>
  <w:style w:type="paragraph" w:customStyle="1" w:styleId="xl3979">
    <w:name w:val="xl3979"/>
    <w:basedOn w:val="Normal"/>
    <w:rsid w:val="00293677"/>
    <w:pPr>
      <w:pBdr>
        <w:top w:val="single" w:sz="4" w:space="0" w:color="auto"/>
        <w:left w:val="single" w:sz="4" w:space="0" w:color="auto"/>
        <w:bottom w:val="single" w:sz="4" w:space="0" w:color="auto"/>
        <w:right w:val="single" w:sz="4" w:space="0" w:color="auto"/>
      </w:pBdr>
      <w:shd w:val="clear" w:color="000000" w:fill="969696"/>
      <w:spacing w:before="100" w:beforeAutospacing="1" w:after="100" w:afterAutospacing="1"/>
      <w:jc w:val="center"/>
      <w:textAlignment w:val="center"/>
    </w:pPr>
    <w:rPr>
      <w:rFonts w:ascii="Calibri" w:eastAsia="Times New Roman" w:hAnsi="Calibri" w:cs="Times New Roman"/>
      <w:b/>
      <w:bCs/>
      <w:sz w:val="18"/>
      <w:szCs w:val="18"/>
      <w:lang w:val="es-MX" w:eastAsia="es-MX"/>
    </w:rPr>
  </w:style>
  <w:style w:type="paragraph" w:customStyle="1" w:styleId="xl3980">
    <w:name w:val="xl3980"/>
    <w:basedOn w:val="Normal"/>
    <w:rsid w:val="00293677"/>
    <w:pPr>
      <w:pBdr>
        <w:top w:val="single" w:sz="4" w:space="0" w:color="auto"/>
        <w:left w:val="single" w:sz="4" w:space="0" w:color="auto"/>
        <w:bottom w:val="single" w:sz="4" w:space="0" w:color="auto"/>
        <w:right w:val="single" w:sz="4" w:space="0" w:color="auto"/>
      </w:pBdr>
      <w:shd w:val="clear" w:color="000000" w:fill="969696"/>
      <w:spacing w:before="100" w:beforeAutospacing="1" w:after="100" w:afterAutospacing="1"/>
      <w:jc w:val="center"/>
      <w:textAlignment w:val="center"/>
    </w:pPr>
    <w:rPr>
      <w:rFonts w:ascii="Calibri" w:eastAsia="Times New Roman" w:hAnsi="Calibri" w:cs="Times New Roman"/>
      <w:b/>
      <w:bCs/>
      <w:sz w:val="18"/>
      <w:szCs w:val="18"/>
      <w:lang w:val="es-MX" w:eastAsia="es-MX"/>
    </w:rPr>
  </w:style>
  <w:style w:type="paragraph" w:customStyle="1" w:styleId="xl3981">
    <w:name w:val="xl3981"/>
    <w:basedOn w:val="Normal"/>
    <w:rsid w:val="00293677"/>
    <w:pPr>
      <w:pBdr>
        <w:top w:val="single" w:sz="4" w:space="0" w:color="auto"/>
        <w:left w:val="single" w:sz="4" w:space="0" w:color="auto"/>
        <w:bottom w:val="single" w:sz="4" w:space="0" w:color="auto"/>
        <w:right w:val="single" w:sz="4" w:space="0" w:color="auto"/>
      </w:pBdr>
      <w:shd w:val="clear" w:color="000000" w:fill="969696"/>
      <w:spacing w:before="100" w:beforeAutospacing="1" w:after="100" w:afterAutospacing="1"/>
      <w:jc w:val="center"/>
      <w:textAlignment w:val="center"/>
    </w:pPr>
    <w:rPr>
      <w:rFonts w:ascii="Calibri" w:eastAsia="Times New Roman" w:hAnsi="Calibri" w:cs="Times New Roman"/>
      <w:b/>
      <w:bCs/>
      <w:sz w:val="18"/>
      <w:szCs w:val="18"/>
      <w:lang w:val="es-MX" w:eastAsia="es-MX"/>
    </w:rPr>
  </w:style>
  <w:style w:type="paragraph" w:customStyle="1" w:styleId="xl3982">
    <w:name w:val="xl3982"/>
    <w:basedOn w:val="Normal"/>
    <w:rsid w:val="00293677"/>
    <w:pPr>
      <w:pBdr>
        <w:top w:val="single" w:sz="4" w:space="0" w:color="auto"/>
        <w:left w:val="single" w:sz="4" w:space="0" w:color="auto"/>
        <w:bottom w:val="single" w:sz="4" w:space="0" w:color="auto"/>
        <w:right w:val="single" w:sz="4" w:space="0" w:color="auto"/>
      </w:pBdr>
      <w:shd w:val="clear" w:color="000000" w:fill="969696"/>
      <w:spacing w:before="100" w:beforeAutospacing="1" w:after="100" w:afterAutospacing="1"/>
      <w:jc w:val="center"/>
      <w:textAlignment w:val="center"/>
    </w:pPr>
    <w:rPr>
      <w:rFonts w:ascii="Calibri" w:eastAsia="Times New Roman" w:hAnsi="Calibri" w:cs="Times New Roman"/>
      <w:b/>
      <w:bCs/>
      <w:sz w:val="18"/>
      <w:szCs w:val="18"/>
      <w:lang w:val="es-MX" w:eastAsia="es-MX"/>
    </w:rPr>
  </w:style>
  <w:style w:type="paragraph" w:customStyle="1" w:styleId="xl3983">
    <w:name w:val="xl3983"/>
    <w:basedOn w:val="Normal"/>
    <w:rsid w:val="0029367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alibri" w:eastAsia="Times New Roman" w:hAnsi="Calibri" w:cs="Times New Roman"/>
      <w:sz w:val="18"/>
      <w:szCs w:val="18"/>
      <w:lang w:val="es-MX" w:eastAsia="es-MX"/>
    </w:rPr>
  </w:style>
  <w:style w:type="paragraph" w:customStyle="1" w:styleId="xl3984">
    <w:name w:val="xl3984"/>
    <w:basedOn w:val="Normal"/>
    <w:rsid w:val="0029367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Times New Roman" w:hAnsi="Calibri" w:cs="Times New Roman"/>
      <w:sz w:val="18"/>
      <w:szCs w:val="18"/>
      <w:lang w:val="es-MX" w:eastAsia="es-MX"/>
    </w:rPr>
  </w:style>
  <w:style w:type="paragraph" w:customStyle="1" w:styleId="xl3985">
    <w:name w:val="xl3985"/>
    <w:basedOn w:val="Normal"/>
    <w:rsid w:val="0002772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es-MX" w:eastAsia="es-MX"/>
    </w:rPr>
  </w:style>
  <w:style w:type="paragraph" w:customStyle="1" w:styleId="xl3986">
    <w:name w:val="xl3986"/>
    <w:basedOn w:val="Normal"/>
    <w:rsid w:val="0002772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sz w:val="18"/>
      <w:szCs w:val="18"/>
      <w:lang w:val="es-MX" w:eastAsia="es-MX"/>
    </w:rPr>
  </w:style>
  <w:style w:type="paragraph" w:customStyle="1" w:styleId="xl3987">
    <w:name w:val="xl3987"/>
    <w:basedOn w:val="Normal"/>
    <w:rsid w:val="00027720"/>
    <w:pPr>
      <w:pBdr>
        <w:top w:val="single" w:sz="4" w:space="0" w:color="auto"/>
        <w:bottom w:val="single" w:sz="4" w:space="0" w:color="auto"/>
        <w:right w:val="single" w:sz="4" w:space="0" w:color="auto"/>
      </w:pBdr>
      <w:shd w:val="clear" w:color="000000" w:fill="969696"/>
      <w:spacing w:before="100" w:beforeAutospacing="1" w:after="100" w:afterAutospacing="1"/>
      <w:jc w:val="center"/>
      <w:textAlignment w:val="center"/>
    </w:pPr>
    <w:rPr>
      <w:rFonts w:ascii="Times New Roman" w:eastAsia="Times New Roman" w:hAnsi="Times New Roman" w:cs="Times New Roman"/>
      <w:b/>
      <w:bCs/>
      <w:sz w:val="18"/>
      <w:szCs w:val="18"/>
      <w:lang w:val="es-MX" w:eastAsia="es-MX"/>
    </w:rPr>
  </w:style>
  <w:style w:type="paragraph" w:customStyle="1" w:styleId="xl3988">
    <w:name w:val="xl3988"/>
    <w:basedOn w:val="Normal"/>
    <w:rsid w:val="00027720"/>
    <w:pPr>
      <w:pBdr>
        <w:top w:val="single" w:sz="4" w:space="0" w:color="auto"/>
        <w:left w:val="single" w:sz="4" w:space="0" w:color="auto"/>
        <w:bottom w:val="single" w:sz="4" w:space="0" w:color="auto"/>
        <w:right w:val="single" w:sz="4" w:space="0" w:color="auto"/>
      </w:pBdr>
      <w:shd w:val="clear" w:color="000000" w:fill="969696"/>
      <w:spacing w:before="100" w:beforeAutospacing="1" w:after="100" w:afterAutospacing="1"/>
      <w:jc w:val="center"/>
      <w:textAlignment w:val="center"/>
    </w:pPr>
    <w:rPr>
      <w:rFonts w:ascii="Times New Roman" w:eastAsia="Times New Roman" w:hAnsi="Times New Roman" w:cs="Times New Roman"/>
      <w:b/>
      <w:bCs/>
      <w:sz w:val="18"/>
      <w:szCs w:val="18"/>
      <w:lang w:val="es-MX" w:eastAsia="es-MX"/>
    </w:rPr>
  </w:style>
  <w:style w:type="paragraph" w:customStyle="1" w:styleId="xl3989">
    <w:name w:val="xl3989"/>
    <w:basedOn w:val="Normal"/>
    <w:rsid w:val="00027720"/>
    <w:pPr>
      <w:pBdr>
        <w:top w:val="single" w:sz="4" w:space="0" w:color="auto"/>
        <w:left w:val="single" w:sz="4" w:space="0" w:color="auto"/>
        <w:bottom w:val="single" w:sz="4" w:space="0" w:color="auto"/>
        <w:right w:val="single" w:sz="4" w:space="0" w:color="auto"/>
      </w:pBdr>
      <w:shd w:val="clear" w:color="000000" w:fill="969696"/>
      <w:spacing w:before="100" w:beforeAutospacing="1" w:after="100" w:afterAutospacing="1"/>
      <w:jc w:val="center"/>
      <w:textAlignment w:val="center"/>
    </w:pPr>
    <w:rPr>
      <w:rFonts w:ascii="Times New Roman" w:eastAsia="Times New Roman" w:hAnsi="Times New Roman" w:cs="Times New Roman"/>
      <w:b/>
      <w:bCs/>
      <w:sz w:val="18"/>
      <w:szCs w:val="18"/>
      <w:lang w:val="es-MX" w:eastAsia="es-MX"/>
    </w:rPr>
  </w:style>
  <w:style w:type="paragraph" w:customStyle="1" w:styleId="xl3990">
    <w:name w:val="xl3990"/>
    <w:basedOn w:val="Normal"/>
    <w:rsid w:val="00027720"/>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textAlignment w:val="top"/>
    </w:pPr>
    <w:rPr>
      <w:rFonts w:ascii="Times New Roman" w:eastAsia="Times New Roman" w:hAnsi="Times New Roman" w:cs="Times New Roman"/>
      <w:sz w:val="18"/>
      <w:szCs w:val="18"/>
      <w:lang w:val="es-MX" w:eastAsia="es-MX"/>
    </w:rPr>
  </w:style>
  <w:style w:type="paragraph" w:customStyle="1" w:styleId="xl3991">
    <w:name w:val="xl3991"/>
    <w:basedOn w:val="Normal"/>
    <w:rsid w:val="00027720"/>
    <w:pPr>
      <w:pBdr>
        <w:top w:val="single" w:sz="4" w:space="0" w:color="auto"/>
        <w:left w:val="single" w:sz="4" w:space="0" w:color="auto"/>
        <w:bottom w:val="single" w:sz="4" w:space="0" w:color="auto"/>
        <w:right w:val="single" w:sz="4" w:space="0" w:color="auto"/>
      </w:pBdr>
      <w:shd w:val="clear" w:color="000000" w:fill="969696"/>
      <w:spacing w:before="100" w:beforeAutospacing="1" w:after="100" w:afterAutospacing="1"/>
    </w:pPr>
    <w:rPr>
      <w:rFonts w:ascii="Times New Roman" w:eastAsia="Times New Roman" w:hAnsi="Times New Roman" w:cs="Times New Roman"/>
      <w:b/>
      <w:bCs/>
      <w:sz w:val="18"/>
      <w:szCs w:val="18"/>
      <w:lang w:val="es-MX" w:eastAsia="es-MX"/>
    </w:rPr>
  </w:style>
  <w:style w:type="paragraph" w:customStyle="1" w:styleId="xl9280">
    <w:name w:val="xl9280"/>
    <w:basedOn w:val="Normal"/>
    <w:rsid w:val="00503697"/>
    <w:pPr>
      <w:spacing w:before="100" w:beforeAutospacing="1" w:after="100" w:afterAutospacing="1"/>
    </w:pPr>
    <w:rPr>
      <w:rFonts w:ascii="Times New Roman" w:eastAsia="Times New Roman" w:hAnsi="Times New Roman" w:cs="Times New Roman"/>
      <w:b/>
      <w:bCs/>
      <w:lang w:val="es-MX" w:eastAsia="es-MX"/>
    </w:rPr>
  </w:style>
  <w:style w:type="paragraph" w:customStyle="1" w:styleId="xl9284">
    <w:name w:val="xl9284"/>
    <w:basedOn w:val="Normal"/>
    <w:rsid w:val="0050369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b/>
      <w:bCs/>
      <w:lang w:val="es-MX" w:eastAsia="es-MX"/>
    </w:rPr>
  </w:style>
  <w:style w:type="paragraph" w:customStyle="1" w:styleId="xl9285">
    <w:name w:val="xl9285"/>
    <w:basedOn w:val="Normal"/>
    <w:rsid w:val="0050369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b/>
      <w:bCs/>
      <w:lang w:val="es-MX" w:eastAsia="es-MX"/>
    </w:rPr>
  </w:style>
  <w:style w:type="paragraph" w:customStyle="1" w:styleId="xl9286">
    <w:name w:val="xl9286"/>
    <w:basedOn w:val="Normal"/>
    <w:rsid w:val="0050369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b/>
      <w:bCs/>
      <w:lang w:val="es-MX" w:eastAsia="es-MX"/>
    </w:rPr>
  </w:style>
  <w:style w:type="paragraph" w:customStyle="1" w:styleId="xl9287">
    <w:name w:val="xl9287"/>
    <w:basedOn w:val="Normal"/>
    <w:rsid w:val="0050369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b/>
      <w:bCs/>
      <w:lang w:val="es-MX" w:eastAsia="es-MX"/>
    </w:rPr>
  </w:style>
  <w:style w:type="paragraph" w:customStyle="1" w:styleId="xl9288">
    <w:name w:val="xl9288"/>
    <w:basedOn w:val="Normal"/>
    <w:rsid w:val="0050369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lang w:val="es-MX" w:eastAsia="es-MX"/>
    </w:rPr>
  </w:style>
  <w:style w:type="paragraph" w:customStyle="1" w:styleId="xl9289">
    <w:name w:val="xl9289"/>
    <w:basedOn w:val="Normal"/>
    <w:rsid w:val="0050369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lang w:val="es-MX" w:eastAsia="es-MX"/>
    </w:rPr>
  </w:style>
  <w:style w:type="paragraph" w:customStyle="1" w:styleId="xl9290">
    <w:name w:val="xl9290"/>
    <w:basedOn w:val="Normal"/>
    <w:rsid w:val="0050369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lang w:val="es-MX" w:eastAsia="es-MX"/>
    </w:rPr>
  </w:style>
  <w:style w:type="paragraph" w:customStyle="1" w:styleId="xl9291">
    <w:name w:val="xl9291"/>
    <w:basedOn w:val="Normal"/>
    <w:rsid w:val="0050369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lang w:val="es-MX" w:eastAsia="es-MX"/>
    </w:rPr>
  </w:style>
  <w:style w:type="paragraph" w:customStyle="1" w:styleId="Sangra2detindependiente2">
    <w:name w:val="Sangría 2 de t. independiente2"/>
    <w:basedOn w:val="Normal"/>
    <w:rsid w:val="00D627BB"/>
    <w:pPr>
      <w:suppressAutoHyphens/>
      <w:overflowPunct w:val="0"/>
      <w:autoSpaceDE w:val="0"/>
      <w:spacing w:before="100"/>
      <w:ind w:left="1985"/>
      <w:jc w:val="both"/>
    </w:pPr>
    <w:rPr>
      <w:rFonts w:ascii="Arial" w:eastAsia="Times New Roman" w:hAnsi="Arial" w:cs="Times New Roman"/>
      <w:sz w:val="22"/>
      <w:szCs w:val="20"/>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05138">
      <w:bodyDiv w:val="1"/>
      <w:marLeft w:val="0"/>
      <w:marRight w:val="0"/>
      <w:marTop w:val="0"/>
      <w:marBottom w:val="0"/>
      <w:divBdr>
        <w:top w:val="none" w:sz="0" w:space="0" w:color="auto"/>
        <w:left w:val="none" w:sz="0" w:space="0" w:color="auto"/>
        <w:bottom w:val="none" w:sz="0" w:space="0" w:color="auto"/>
        <w:right w:val="none" w:sz="0" w:space="0" w:color="auto"/>
      </w:divBdr>
      <w:divsChild>
        <w:div w:id="1687167566">
          <w:marLeft w:val="432"/>
          <w:marRight w:val="216"/>
          <w:marTop w:val="0"/>
          <w:marBottom w:val="0"/>
          <w:divBdr>
            <w:top w:val="none" w:sz="0" w:space="0" w:color="auto"/>
            <w:left w:val="none" w:sz="0" w:space="0" w:color="auto"/>
            <w:bottom w:val="none" w:sz="0" w:space="0" w:color="auto"/>
            <w:right w:val="none" w:sz="0" w:space="0" w:color="auto"/>
          </w:divBdr>
        </w:div>
        <w:div w:id="477916061">
          <w:marLeft w:val="216"/>
          <w:marRight w:val="432"/>
          <w:marTop w:val="0"/>
          <w:marBottom w:val="0"/>
          <w:divBdr>
            <w:top w:val="none" w:sz="0" w:space="0" w:color="auto"/>
            <w:left w:val="none" w:sz="0" w:space="0" w:color="auto"/>
            <w:bottom w:val="none" w:sz="0" w:space="0" w:color="auto"/>
            <w:right w:val="none" w:sz="0" w:space="0" w:color="auto"/>
          </w:divBdr>
        </w:div>
      </w:divsChild>
    </w:div>
    <w:div w:id="135533787">
      <w:bodyDiv w:val="1"/>
      <w:marLeft w:val="0"/>
      <w:marRight w:val="0"/>
      <w:marTop w:val="0"/>
      <w:marBottom w:val="0"/>
      <w:divBdr>
        <w:top w:val="none" w:sz="0" w:space="0" w:color="auto"/>
        <w:left w:val="none" w:sz="0" w:space="0" w:color="auto"/>
        <w:bottom w:val="none" w:sz="0" w:space="0" w:color="auto"/>
        <w:right w:val="none" w:sz="0" w:space="0" w:color="auto"/>
      </w:divBdr>
      <w:divsChild>
        <w:div w:id="564947417">
          <w:marLeft w:val="432"/>
          <w:marRight w:val="216"/>
          <w:marTop w:val="0"/>
          <w:marBottom w:val="0"/>
          <w:divBdr>
            <w:top w:val="none" w:sz="0" w:space="0" w:color="auto"/>
            <w:left w:val="none" w:sz="0" w:space="0" w:color="auto"/>
            <w:bottom w:val="none" w:sz="0" w:space="0" w:color="auto"/>
            <w:right w:val="none" w:sz="0" w:space="0" w:color="auto"/>
          </w:divBdr>
        </w:div>
        <w:div w:id="1144857723">
          <w:marLeft w:val="216"/>
          <w:marRight w:val="432"/>
          <w:marTop w:val="0"/>
          <w:marBottom w:val="0"/>
          <w:divBdr>
            <w:top w:val="none" w:sz="0" w:space="0" w:color="auto"/>
            <w:left w:val="none" w:sz="0" w:space="0" w:color="auto"/>
            <w:bottom w:val="none" w:sz="0" w:space="0" w:color="auto"/>
            <w:right w:val="none" w:sz="0" w:space="0" w:color="auto"/>
          </w:divBdr>
        </w:div>
      </w:divsChild>
    </w:div>
    <w:div w:id="135534476">
      <w:bodyDiv w:val="1"/>
      <w:marLeft w:val="0"/>
      <w:marRight w:val="0"/>
      <w:marTop w:val="0"/>
      <w:marBottom w:val="0"/>
      <w:divBdr>
        <w:top w:val="none" w:sz="0" w:space="0" w:color="auto"/>
        <w:left w:val="none" w:sz="0" w:space="0" w:color="auto"/>
        <w:bottom w:val="none" w:sz="0" w:space="0" w:color="auto"/>
        <w:right w:val="none" w:sz="0" w:space="0" w:color="auto"/>
      </w:divBdr>
    </w:div>
    <w:div w:id="144664604">
      <w:bodyDiv w:val="1"/>
      <w:marLeft w:val="0"/>
      <w:marRight w:val="0"/>
      <w:marTop w:val="0"/>
      <w:marBottom w:val="0"/>
      <w:divBdr>
        <w:top w:val="none" w:sz="0" w:space="0" w:color="auto"/>
        <w:left w:val="none" w:sz="0" w:space="0" w:color="auto"/>
        <w:bottom w:val="none" w:sz="0" w:space="0" w:color="auto"/>
        <w:right w:val="none" w:sz="0" w:space="0" w:color="auto"/>
      </w:divBdr>
    </w:div>
    <w:div w:id="145712477">
      <w:bodyDiv w:val="1"/>
      <w:marLeft w:val="0"/>
      <w:marRight w:val="0"/>
      <w:marTop w:val="0"/>
      <w:marBottom w:val="0"/>
      <w:divBdr>
        <w:top w:val="none" w:sz="0" w:space="0" w:color="auto"/>
        <w:left w:val="none" w:sz="0" w:space="0" w:color="auto"/>
        <w:bottom w:val="none" w:sz="0" w:space="0" w:color="auto"/>
        <w:right w:val="none" w:sz="0" w:space="0" w:color="auto"/>
      </w:divBdr>
    </w:div>
    <w:div w:id="218981163">
      <w:bodyDiv w:val="1"/>
      <w:marLeft w:val="0"/>
      <w:marRight w:val="0"/>
      <w:marTop w:val="0"/>
      <w:marBottom w:val="0"/>
      <w:divBdr>
        <w:top w:val="none" w:sz="0" w:space="0" w:color="auto"/>
        <w:left w:val="none" w:sz="0" w:space="0" w:color="auto"/>
        <w:bottom w:val="none" w:sz="0" w:space="0" w:color="auto"/>
        <w:right w:val="none" w:sz="0" w:space="0" w:color="auto"/>
      </w:divBdr>
    </w:div>
    <w:div w:id="268046994">
      <w:bodyDiv w:val="1"/>
      <w:marLeft w:val="0"/>
      <w:marRight w:val="0"/>
      <w:marTop w:val="0"/>
      <w:marBottom w:val="0"/>
      <w:divBdr>
        <w:top w:val="none" w:sz="0" w:space="0" w:color="auto"/>
        <w:left w:val="none" w:sz="0" w:space="0" w:color="auto"/>
        <w:bottom w:val="none" w:sz="0" w:space="0" w:color="auto"/>
        <w:right w:val="none" w:sz="0" w:space="0" w:color="auto"/>
      </w:divBdr>
    </w:div>
    <w:div w:id="371810008">
      <w:bodyDiv w:val="1"/>
      <w:marLeft w:val="0"/>
      <w:marRight w:val="0"/>
      <w:marTop w:val="0"/>
      <w:marBottom w:val="0"/>
      <w:divBdr>
        <w:top w:val="none" w:sz="0" w:space="0" w:color="auto"/>
        <w:left w:val="none" w:sz="0" w:space="0" w:color="auto"/>
        <w:bottom w:val="none" w:sz="0" w:space="0" w:color="auto"/>
        <w:right w:val="none" w:sz="0" w:space="0" w:color="auto"/>
      </w:divBdr>
    </w:div>
    <w:div w:id="413169685">
      <w:bodyDiv w:val="1"/>
      <w:marLeft w:val="0"/>
      <w:marRight w:val="0"/>
      <w:marTop w:val="0"/>
      <w:marBottom w:val="0"/>
      <w:divBdr>
        <w:top w:val="none" w:sz="0" w:space="0" w:color="auto"/>
        <w:left w:val="none" w:sz="0" w:space="0" w:color="auto"/>
        <w:bottom w:val="none" w:sz="0" w:space="0" w:color="auto"/>
        <w:right w:val="none" w:sz="0" w:space="0" w:color="auto"/>
      </w:divBdr>
      <w:divsChild>
        <w:div w:id="797604991">
          <w:marLeft w:val="432"/>
          <w:marRight w:val="216"/>
          <w:marTop w:val="0"/>
          <w:marBottom w:val="0"/>
          <w:divBdr>
            <w:top w:val="none" w:sz="0" w:space="0" w:color="auto"/>
            <w:left w:val="none" w:sz="0" w:space="0" w:color="auto"/>
            <w:bottom w:val="none" w:sz="0" w:space="0" w:color="auto"/>
            <w:right w:val="none" w:sz="0" w:space="0" w:color="auto"/>
          </w:divBdr>
        </w:div>
        <w:div w:id="1313560015">
          <w:marLeft w:val="216"/>
          <w:marRight w:val="432"/>
          <w:marTop w:val="0"/>
          <w:marBottom w:val="0"/>
          <w:divBdr>
            <w:top w:val="none" w:sz="0" w:space="0" w:color="auto"/>
            <w:left w:val="none" w:sz="0" w:space="0" w:color="auto"/>
            <w:bottom w:val="none" w:sz="0" w:space="0" w:color="auto"/>
            <w:right w:val="none" w:sz="0" w:space="0" w:color="auto"/>
          </w:divBdr>
        </w:div>
      </w:divsChild>
    </w:div>
    <w:div w:id="629938591">
      <w:bodyDiv w:val="1"/>
      <w:marLeft w:val="0"/>
      <w:marRight w:val="0"/>
      <w:marTop w:val="0"/>
      <w:marBottom w:val="0"/>
      <w:divBdr>
        <w:top w:val="none" w:sz="0" w:space="0" w:color="auto"/>
        <w:left w:val="none" w:sz="0" w:space="0" w:color="auto"/>
        <w:bottom w:val="none" w:sz="0" w:space="0" w:color="auto"/>
        <w:right w:val="none" w:sz="0" w:space="0" w:color="auto"/>
      </w:divBdr>
    </w:div>
    <w:div w:id="746655963">
      <w:bodyDiv w:val="1"/>
      <w:marLeft w:val="0"/>
      <w:marRight w:val="0"/>
      <w:marTop w:val="0"/>
      <w:marBottom w:val="0"/>
      <w:divBdr>
        <w:top w:val="none" w:sz="0" w:space="0" w:color="auto"/>
        <w:left w:val="none" w:sz="0" w:space="0" w:color="auto"/>
        <w:bottom w:val="none" w:sz="0" w:space="0" w:color="auto"/>
        <w:right w:val="none" w:sz="0" w:space="0" w:color="auto"/>
      </w:divBdr>
    </w:div>
    <w:div w:id="825559333">
      <w:bodyDiv w:val="1"/>
      <w:marLeft w:val="0"/>
      <w:marRight w:val="0"/>
      <w:marTop w:val="0"/>
      <w:marBottom w:val="0"/>
      <w:divBdr>
        <w:top w:val="none" w:sz="0" w:space="0" w:color="auto"/>
        <w:left w:val="none" w:sz="0" w:space="0" w:color="auto"/>
        <w:bottom w:val="none" w:sz="0" w:space="0" w:color="auto"/>
        <w:right w:val="none" w:sz="0" w:space="0" w:color="auto"/>
      </w:divBdr>
    </w:div>
    <w:div w:id="1015811007">
      <w:bodyDiv w:val="1"/>
      <w:marLeft w:val="0"/>
      <w:marRight w:val="0"/>
      <w:marTop w:val="0"/>
      <w:marBottom w:val="0"/>
      <w:divBdr>
        <w:top w:val="none" w:sz="0" w:space="0" w:color="auto"/>
        <w:left w:val="none" w:sz="0" w:space="0" w:color="auto"/>
        <w:bottom w:val="none" w:sz="0" w:space="0" w:color="auto"/>
        <w:right w:val="none" w:sz="0" w:space="0" w:color="auto"/>
      </w:divBdr>
    </w:div>
    <w:div w:id="1018198539">
      <w:bodyDiv w:val="1"/>
      <w:marLeft w:val="0"/>
      <w:marRight w:val="0"/>
      <w:marTop w:val="0"/>
      <w:marBottom w:val="0"/>
      <w:divBdr>
        <w:top w:val="none" w:sz="0" w:space="0" w:color="auto"/>
        <w:left w:val="none" w:sz="0" w:space="0" w:color="auto"/>
        <w:bottom w:val="none" w:sz="0" w:space="0" w:color="auto"/>
        <w:right w:val="none" w:sz="0" w:space="0" w:color="auto"/>
      </w:divBdr>
    </w:div>
    <w:div w:id="1135830030">
      <w:bodyDiv w:val="1"/>
      <w:marLeft w:val="0"/>
      <w:marRight w:val="0"/>
      <w:marTop w:val="0"/>
      <w:marBottom w:val="0"/>
      <w:divBdr>
        <w:top w:val="none" w:sz="0" w:space="0" w:color="auto"/>
        <w:left w:val="none" w:sz="0" w:space="0" w:color="auto"/>
        <w:bottom w:val="none" w:sz="0" w:space="0" w:color="auto"/>
        <w:right w:val="none" w:sz="0" w:space="0" w:color="auto"/>
      </w:divBdr>
    </w:div>
    <w:div w:id="1195382618">
      <w:bodyDiv w:val="1"/>
      <w:marLeft w:val="0"/>
      <w:marRight w:val="0"/>
      <w:marTop w:val="0"/>
      <w:marBottom w:val="0"/>
      <w:divBdr>
        <w:top w:val="none" w:sz="0" w:space="0" w:color="auto"/>
        <w:left w:val="none" w:sz="0" w:space="0" w:color="auto"/>
        <w:bottom w:val="none" w:sz="0" w:space="0" w:color="auto"/>
        <w:right w:val="none" w:sz="0" w:space="0" w:color="auto"/>
      </w:divBdr>
    </w:div>
    <w:div w:id="1214266672">
      <w:bodyDiv w:val="1"/>
      <w:marLeft w:val="0"/>
      <w:marRight w:val="0"/>
      <w:marTop w:val="0"/>
      <w:marBottom w:val="0"/>
      <w:divBdr>
        <w:top w:val="none" w:sz="0" w:space="0" w:color="auto"/>
        <w:left w:val="none" w:sz="0" w:space="0" w:color="auto"/>
        <w:bottom w:val="none" w:sz="0" w:space="0" w:color="auto"/>
        <w:right w:val="none" w:sz="0" w:space="0" w:color="auto"/>
      </w:divBdr>
    </w:div>
    <w:div w:id="1345740781">
      <w:bodyDiv w:val="1"/>
      <w:marLeft w:val="0"/>
      <w:marRight w:val="0"/>
      <w:marTop w:val="0"/>
      <w:marBottom w:val="0"/>
      <w:divBdr>
        <w:top w:val="none" w:sz="0" w:space="0" w:color="auto"/>
        <w:left w:val="none" w:sz="0" w:space="0" w:color="auto"/>
        <w:bottom w:val="none" w:sz="0" w:space="0" w:color="auto"/>
        <w:right w:val="none" w:sz="0" w:space="0" w:color="auto"/>
      </w:divBdr>
    </w:div>
    <w:div w:id="1382363736">
      <w:bodyDiv w:val="1"/>
      <w:marLeft w:val="0"/>
      <w:marRight w:val="0"/>
      <w:marTop w:val="0"/>
      <w:marBottom w:val="0"/>
      <w:divBdr>
        <w:top w:val="none" w:sz="0" w:space="0" w:color="auto"/>
        <w:left w:val="none" w:sz="0" w:space="0" w:color="auto"/>
        <w:bottom w:val="none" w:sz="0" w:space="0" w:color="auto"/>
        <w:right w:val="none" w:sz="0" w:space="0" w:color="auto"/>
      </w:divBdr>
    </w:div>
    <w:div w:id="1441684039">
      <w:bodyDiv w:val="1"/>
      <w:marLeft w:val="0"/>
      <w:marRight w:val="0"/>
      <w:marTop w:val="0"/>
      <w:marBottom w:val="0"/>
      <w:divBdr>
        <w:top w:val="none" w:sz="0" w:space="0" w:color="auto"/>
        <w:left w:val="none" w:sz="0" w:space="0" w:color="auto"/>
        <w:bottom w:val="none" w:sz="0" w:space="0" w:color="auto"/>
        <w:right w:val="none" w:sz="0" w:space="0" w:color="auto"/>
      </w:divBdr>
    </w:div>
    <w:div w:id="1481922013">
      <w:bodyDiv w:val="1"/>
      <w:marLeft w:val="0"/>
      <w:marRight w:val="0"/>
      <w:marTop w:val="0"/>
      <w:marBottom w:val="0"/>
      <w:divBdr>
        <w:top w:val="none" w:sz="0" w:space="0" w:color="auto"/>
        <w:left w:val="none" w:sz="0" w:space="0" w:color="auto"/>
        <w:bottom w:val="none" w:sz="0" w:space="0" w:color="auto"/>
        <w:right w:val="none" w:sz="0" w:space="0" w:color="auto"/>
      </w:divBdr>
      <w:divsChild>
        <w:div w:id="1969043726">
          <w:marLeft w:val="432"/>
          <w:marRight w:val="216"/>
          <w:marTop w:val="0"/>
          <w:marBottom w:val="0"/>
          <w:divBdr>
            <w:top w:val="none" w:sz="0" w:space="0" w:color="auto"/>
            <w:left w:val="none" w:sz="0" w:space="0" w:color="auto"/>
            <w:bottom w:val="none" w:sz="0" w:space="0" w:color="auto"/>
            <w:right w:val="none" w:sz="0" w:space="0" w:color="auto"/>
          </w:divBdr>
        </w:div>
        <w:div w:id="1694114163">
          <w:marLeft w:val="216"/>
          <w:marRight w:val="432"/>
          <w:marTop w:val="0"/>
          <w:marBottom w:val="0"/>
          <w:divBdr>
            <w:top w:val="none" w:sz="0" w:space="0" w:color="auto"/>
            <w:left w:val="none" w:sz="0" w:space="0" w:color="auto"/>
            <w:bottom w:val="none" w:sz="0" w:space="0" w:color="auto"/>
            <w:right w:val="none" w:sz="0" w:space="0" w:color="auto"/>
          </w:divBdr>
        </w:div>
      </w:divsChild>
    </w:div>
    <w:div w:id="1571690497">
      <w:bodyDiv w:val="1"/>
      <w:marLeft w:val="0"/>
      <w:marRight w:val="0"/>
      <w:marTop w:val="0"/>
      <w:marBottom w:val="0"/>
      <w:divBdr>
        <w:top w:val="none" w:sz="0" w:space="0" w:color="auto"/>
        <w:left w:val="none" w:sz="0" w:space="0" w:color="auto"/>
        <w:bottom w:val="none" w:sz="0" w:space="0" w:color="auto"/>
        <w:right w:val="none" w:sz="0" w:space="0" w:color="auto"/>
      </w:divBdr>
      <w:divsChild>
        <w:div w:id="6813994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6116556">
              <w:marLeft w:val="0"/>
              <w:marRight w:val="0"/>
              <w:marTop w:val="0"/>
              <w:marBottom w:val="0"/>
              <w:divBdr>
                <w:top w:val="none" w:sz="0" w:space="0" w:color="auto"/>
                <w:left w:val="none" w:sz="0" w:space="0" w:color="auto"/>
                <w:bottom w:val="none" w:sz="0" w:space="0" w:color="auto"/>
                <w:right w:val="none" w:sz="0" w:space="0" w:color="auto"/>
              </w:divBdr>
              <w:divsChild>
                <w:div w:id="317194309">
                  <w:marLeft w:val="0"/>
                  <w:marRight w:val="0"/>
                  <w:marTop w:val="0"/>
                  <w:marBottom w:val="0"/>
                  <w:divBdr>
                    <w:top w:val="none" w:sz="0" w:space="0" w:color="auto"/>
                    <w:left w:val="none" w:sz="0" w:space="0" w:color="auto"/>
                    <w:bottom w:val="none" w:sz="0" w:space="0" w:color="auto"/>
                    <w:right w:val="none" w:sz="0" w:space="0" w:color="auto"/>
                  </w:divBdr>
                  <w:divsChild>
                    <w:div w:id="1680155177">
                      <w:marLeft w:val="0"/>
                      <w:marRight w:val="0"/>
                      <w:marTop w:val="0"/>
                      <w:marBottom w:val="0"/>
                      <w:divBdr>
                        <w:top w:val="none" w:sz="0" w:space="0" w:color="auto"/>
                        <w:left w:val="none" w:sz="0" w:space="0" w:color="auto"/>
                        <w:bottom w:val="none" w:sz="0" w:space="0" w:color="auto"/>
                        <w:right w:val="none" w:sz="0" w:space="0" w:color="auto"/>
                      </w:divBdr>
                    </w:div>
                    <w:div w:id="12190922">
                      <w:marLeft w:val="0"/>
                      <w:marRight w:val="0"/>
                      <w:marTop w:val="0"/>
                      <w:marBottom w:val="0"/>
                      <w:divBdr>
                        <w:top w:val="none" w:sz="0" w:space="0" w:color="auto"/>
                        <w:left w:val="none" w:sz="0" w:space="0" w:color="auto"/>
                        <w:bottom w:val="none" w:sz="0" w:space="0" w:color="auto"/>
                        <w:right w:val="none" w:sz="0" w:space="0" w:color="auto"/>
                      </w:divBdr>
                    </w:div>
                    <w:div w:id="129178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420548">
      <w:bodyDiv w:val="1"/>
      <w:marLeft w:val="0"/>
      <w:marRight w:val="0"/>
      <w:marTop w:val="0"/>
      <w:marBottom w:val="0"/>
      <w:divBdr>
        <w:top w:val="none" w:sz="0" w:space="0" w:color="auto"/>
        <w:left w:val="none" w:sz="0" w:space="0" w:color="auto"/>
        <w:bottom w:val="none" w:sz="0" w:space="0" w:color="auto"/>
        <w:right w:val="none" w:sz="0" w:space="0" w:color="auto"/>
      </w:divBdr>
    </w:div>
    <w:div w:id="1589076089">
      <w:bodyDiv w:val="1"/>
      <w:marLeft w:val="0"/>
      <w:marRight w:val="0"/>
      <w:marTop w:val="0"/>
      <w:marBottom w:val="0"/>
      <w:divBdr>
        <w:top w:val="none" w:sz="0" w:space="0" w:color="auto"/>
        <w:left w:val="none" w:sz="0" w:space="0" w:color="auto"/>
        <w:bottom w:val="none" w:sz="0" w:space="0" w:color="auto"/>
        <w:right w:val="none" w:sz="0" w:space="0" w:color="auto"/>
      </w:divBdr>
    </w:div>
    <w:div w:id="1682775742">
      <w:bodyDiv w:val="1"/>
      <w:marLeft w:val="0"/>
      <w:marRight w:val="0"/>
      <w:marTop w:val="0"/>
      <w:marBottom w:val="0"/>
      <w:divBdr>
        <w:top w:val="none" w:sz="0" w:space="0" w:color="auto"/>
        <w:left w:val="none" w:sz="0" w:space="0" w:color="auto"/>
        <w:bottom w:val="none" w:sz="0" w:space="0" w:color="auto"/>
        <w:right w:val="none" w:sz="0" w:space="0" w:color="auto"/>
      </w:divBdr>
    </w:div>
    <w:div w:id="1708918210">
      <w:bodyDiv w:val="1"/>
      <w:marLeft w:val="0"/>
      <w:marRight w:val="0"/>
      <w:marTop w:val="0"/>
      <w:marBottom w:val="0"/>
      <w:divBdr>
        <w:top w:val="none" w:sz="0" w:space="0" w:color="auto"/>
        <w:left w:val="none" w:sz="0" w:space="0" w:color="auto"/>
        <w:bottom w:val="none" w:sz="0" w:space="0" w:color="auto"/>
        <w:right w:val="none" w:sz="0" w:space="0" w:color="auto"/>
      </w:divBdr>
      <w:divsChild>
        <w:div w:id="3085560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05610">
              <w:marLeft w:val="0"/>
              <w:marRight w:val="0"/>
              <w:marTop w:val="0"/>
              <w:marBottom w:val="0"/>
              <w:divBdr>
                <w:top w:val="none" w:sz="0" w:space="0" w:color="auto"/>
                <w:left w:val="none" w:sz="0" w:space="0" w:color="auto"/>
                <w:bottom w:val="none" w:sz="0" w:space="0" w:color="auto"/>
                <w:right w:val="none" w:sz="0" w:space="0" w:color="auto"/>
              </w:divBdr>
              <w:divsChild>
                <w:div w:id="1883444939">
                  <w:marLeft w:val="0"/>
                  <w:marRight w:val="0"/>
                  <w:marTop w:val="0"/>
                  <w:marBottom w:val="0"/>
                  <w:divBdr>
                    <w:top w:val="none" w:sz="0" w:space="0" w:color="auto"/>
                    <w:left w:val="none" w:sz="0" w:space="0" w:color="auto"/>
                    <w:bottom w:val="none" w:sz="0" w:space="0" w:color="auto"/>
                    <w:right w:val="none" w:sz="0" w:space="0" w:color="auto"/>
                  </w:divBdr>
                  <w:divsChild>
                    <w:div w:id="857623912">
                      <w:marLeft w:val="0"/>
                      <w:marRight w:val="0"/>
                      <w:marTop w:val="0"/>
                      <w:marBottom w:val="0"/>
                      <w:divBdr>
                        <w:top w:val="none" w:sz="0" w:space="0" w:color="auto"/>
                        <w:left w:val="none" w:sz="0" w:space="0" w:color="auto"/>
                        <w:bottom w:val="none" w:sz="0" w:space="0" w:color="auto"/>
                        <w:right w:val="none" w:sz="0" w:space="0" w:color="auto"/>
                      </w:divBdr>
                    </w:div>
                    <w:div w:id="644898883">
                      <w:marLeft w:val="0"/>
                      <w:marRight w:val="0"/>
                      <w:marTop w:val="0"/>
                      <w:marBottom w:val="0"/>
                      <w:divBdr>
                        <w:top w:val="none" w:sz="0" w:space="0" w:color="auto"/>
                        <w:left w:val="none" w:sz="0" w:space="0" w:color="auto"/>
                        <w:bottom w:val="none" w:sz="0" w:space="0" w:color="auto"/>
                        <w:right w:val="none" w:sz="0" w:space="0" w:color="auto"/>
                      </w:divBdr>
                    </w:div>
                    <w:div w:id="1127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9539">
      <w:bodyDiv w:val="1"/>
      <w:marLeft w:val="0"/>
      <w:marRight w:val="0"/>
      <w:marTop w:val="0"/>
      <w:marBottom w:val="0"/>
      <w:divBdr>
        <w:top w:val="none" w:sz="0" w:space="0" w:color="auto"/>
        <w:left w:val="none" w:sz="0" w:space="0" w:color="auto"/>
        <w:bottom w:val="none" w:sz="0" w:space="0" w:color="auto"/>
        <w:right w:val="none" w:sz="0" w:space="0" w:color="auto"/>
      </w:divBdr>
    </w:div>
    <w:div w:id="1773931626">
      <w:bodyDiv w:val="1"/>
      <w:marLeft w:val="0"/>
      <w:marRight w:val="0"/>
      <w:marTop w:val="0"/>
      <w:marBottom w:val="0"/>
      <w:divBdr>
        <w:top w:val="none" w:sz="0" w:space="0" w:color="auto"/>
        <w:left w:val="none" w:sz="0" w:space="0" w:color="auto"/>
        <w:bottom w:val="none" w:sz="0" w:space="0" w:color="auto"/>
        <w:right w:val="none" w:sz="0" w:space="0" w:color="auto"/>
      </w:divBdr>
      <w:divsChild>
        <w:div w:id="8714545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02882184">
              <w:marLeft w:val="0"/>
              <w:marRight w:val="0"/>
              <w:marTop w:val="0"/>
              <w:marBottom w:val="0"/>
              <w:divBdr>
                <w:top w:val="none" w:sz="0" w:space="0" w:color="auto"/>
                <w:left w:val="none" w:sz="0" w:space="0" w:color="auto"/>
                <w:bottom w:val="none" w:sz="0" w:space="0" w:color="auto"/>
                <w:right w:val="none" w:sz="0" w:space="0" w:color="auto"/>
              </w:divBdr>
              <w:divsChild>
                <w:div w:id="656955783">
                  <w:marLeft w:val="0"/>
                  <w:marRight w:val="0"/>
                  <w:marTop w:val="0"/>
                  <w:marBottom w:val="0"/>
                  <w:divBdr>
                    <w:top w:val="none" w:sz="0" w:space="0" w:color="auto"/>
                    <w:left w:val="none" w:sz="0" w:space="0" w:color="auto"/>
                    <w:bottom w:val="none" w:sz="0" w:space="0" w:color="auto"/>
                    <w:right w:val="none" w:sz="0" w:space="0" w:color="auto"/>
                  </w:divBdr>
                  <w:divsChild>
                    <w:div w:id="1517961818">
                      <w:marLeft w:val="0"/>
                      <w:marRight w:val="0"/>
                      <w:marTop w:val="0"/>
                      <w:marBottom w:val="0"/>
                      <w:divBdr>
                        <w:top w:val="none" w:sz="0" w:space="0" w:color="auto"/>
                        <w:left w:val="none" w:sz="0" w:space="0" w:color="auto"/>
                        <w:bottom w:val="none" w:sz="0" w:space="0" w:color="auto"/>
                        <w:right w:val="none" w:sz="0" w:space="0" w:color="auto"/>
                      </w:divBdr>
                    </w:div>
                    <w:div w:id="220599197">
                      <w:marLeft w:val="0"/>
                      <w:marRight w:val="0"/>
                      <w:marTop w:val="0"/>
                      <w:marBottom w:val="0"/>
                      <w:divBdr>
                        <w:top w:val="none" w:sz="0" w:space="0" w:color="auto"/>
                        <w:left w:val="none" w:sz="0" w:space="0" w:color="auto"/>
                        <w:bottom w:val="none" w:sz="0" w:space="0" w:color="auto"/>
                        <w:right w:val="none" w:sz="0" w:space="0" w:color="auto"/>
                      </w:divBdr>
                    </w:div>
                    <w:div w:id="14621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389921">
      <w:bodyDiv w:val="1"/>
      <w:marLeft w:val="0"/>
      <w:marRight w:val="0"/>
      <w:marTop w:val="0"/>
      <w:marBottom w:val="0"/>
      <w:divBdr>
        <w:top w:val="none" w:sz="0" w:space="0" w:color="auto"/>
        <w:left w:val="none" w:sz="0" w:space="0" w:color="auto"/>
        <w:bottom w:val="none" w:sz="0" w:space="0" w:color="auto"/>
        <w:right w:val="none" w:sz="0" w:space="0" w:color="auto"/>
      </w:divBdr>
    </w:div>
    <w:div w:id="1796950261">
      <w:bodyDiv w:val="1"/>
      <w:marLeft w:val="0"/>
      <w:marRight w:val="0"/>
      <w:marTop w:val="0"/>
      <w:marBottom w:val="0"/>
      <w:divBdr>
        <w:top w:val="none" w:sz="0" w:space="0" w:color="auto"/>
        <w:left w:val="none" w:sz="0" w:space="0" w:color="auto"/>
        <w:bottom w:val="none" w:sz="0" w:space="0" w:color="auto"/>
        <w:right w:val="none" w:sz="0" w:space="0" w:color="auto"/>
      </w:divBdr>
    </w:div>
    <w:div w:id="1894147607">
      <w:bodyDiv w:val="1"/>
      <w:marLeft w:val="0"/>
      <w:marRight w:val="0"/>
      <w:marTop w:val="0"/>
      <w:marBottom w:val="0"/>
      <w:divBdr>
        <w:top w:val="none" w:sz="0" w:space="0" w:color="auto"/>
        <w:left w:val="none" w:sz="0" w:space="0" w:color="auto"/>
        <w:bottom w:val="none" w:sz="0" w:space="0" w:color="auto"/>
        <w:right w:val="none" w:sz="0" w:space="0" w:color="auto"/>
      </w:divBdr>
    </w:div>
    <w:div w:id="1899584702">
      <w:bodyDiv w:val="1"/>
      <w:marLeft w:val="0"/>
      <w:marRight w:val="0"/>
      <w:marTop w:val="0"/>
      <w:marBottom w:val="0"/>
      <w:divBdr>
        <w:top w:val="none" w:sz="0" w:space="0" w:color="auto"/>
        <w:left w:val="none" w:sz="0" w:space="0" w:color="auto"/>
        <w:bottom w:val="none" w:sz="0" w:space="0" w:color="auto"/>
        <w:right w:val="none" w:sz="0" w:space="0" w:color="auto"/>
      </w:divBdr>
      <w:divsChild>
        <w:div w:id="459226005">
          <w:marLeft w:val="432"/>
          <w:marRight w:val="216"/>
          <w:marTop w:val="0"/>
          <w:marBottom w:val="0"/>
          <w:divBdr>
            <w:top w:val="none" w:sz="0" w:space="0" w:color="auto"/>
            <w:left w:val="none" w:sz="0" w:space="0" w:color="auto"/>
            <w:bottom w:val="none" w:sz="0" w:space="0" w:color="auto"/>
            <w:right w:val="none" w:sz="0" w:space="0" w:color="auto"/>
          </w:divBdr>
        </w:div>
        <w:div w:id="1370952925">
          <w:marLeft w:val="216"/>
          <w:marRight w:val="432"/>
          <w:marTop w:val="0"/>
          <w:marBottom w:val="0"/>
          <w:divBdr>
            <w:top w:val="none" w:sz="0" w:space="0" w:color="auto"/>
            <w:left w:val="none" w:sz="0" w:space="0" w:color="auto"/>
            <w:bottom w:val="none" w:sz="0" w:space="0" w:color="auto"/>
            <w:right w:val="none" w:sz="0" w:space="0" w:color="auto"/>
          </w:divBdr>
        </w:div>
      </w:divsChild>
    </w:div>
    <w:div w:id="1931307569">
      <w:bodyDiv w:val="1"/>
      <w:marLeft w:val="0"/>
      <w:marRight w:val="0"/>
      <w:marTop w:val="0"/>
      <w:marBottom w:val="0"/>
      <w:divBdr>
        <w:top w:val="none" w:sz="0" w:space="0" w:color="auto"/>
        <w:left w:val="none" w:sz="0" w:space="0" w:color="auto"/>
        <w:bottom w:val="none" w:sz="0" w:space="0" w:color="auto"/>
        <w:right w:val="none" w:sz="0" w:space="0" w:color="auto"/>
      </w:divBdr>
    </w:div>
    <w:div w:id="1971279035">
      <w:bodyDiv w:val="1"/>
      <w:marLeft w:val="0"/>
      <w:marRight w:val="0"/>
      <w:marTop w:val="0"/>
      <w:marBottom w:val="0"/>
      <w:divBdr>
        <w:top w:val="none" w:sz="0" w:space="0" w:color="auto"/>
        <w:left w:val="none" w:sz="0" w:space="0" w:color="auto"/>
        <w:bottom w:val="none" w:sz="0" w:space="0" w:color="auto"/>
        <w:right w:val="none" w:sz="0" w:space="0" w:color="auto"/>
      </w:divBdr>
    </w:div>
    <w:div w:id="1973292484">
      <w:bodyDiv w:val="1"/>
      <w:marLeft w:val="0"/>
      <w:marRight w:val="0"/>
      <w:marTop w:val="0"/>
      <w:marBottom w:val="0"/>
      <w:divBdr>
        <w:top w:val="none" w:sz="0" w:space="0" w:color="auto"/>
        <w:left w:val="none" w:sz="0" w:space="0" w:color="auto"/>
        <w:bottom w:val="none" w:sz="0" w:space="0" w:color="auto"/>
        <w:right w:val="none" w:sz="0" w:space="0" w:color="auto"/>
      </w:divBdr>
    </w:div>
    <w:div w:id="2015109295">
      <w:bodyDiv w:val="1"/>
      <w:marLeft w:val="0"/>
      <w:marRight w:val="0"/>
      <w:marTop w:val="0"/>
      <w:marBottom w:val="0"/>
      <w:divBdr>
        <w:top w:val="none" w:sz="0" w:space="0" w:color="auto"/>
        <w:left w:val="none" w:sz="0" w:space="0" w:color="auto"/>
        <w:bottom w:val="none" w:sz="0" w:space="0" w:color="auto"/>
        <w:right w:val="none" w:sz="0" w:space="0" w:color="auto"/>
      </w:divBdr>
      <w:divsChild>
        <w:div w:id="1418165309">
          <w:marLeft w:val="432"/>
          <w:marRight w:val="216"/>
          <w:marTop w:val="0"/>
          <w:marBottom w:val="0"/>
          <w:divBdr>
            <w:top w:val="none" w:sz="0" w:space="0" w:color="auto"/>
            <w:left w:val="none" w:sz="0" w:space="0" w:color="auto"/>
            <w:bottom w:val="none" w:sz="0" w:space="0" w:color="auto"/>
            <w:right w:val="none" w:sz="0" w:space="0" w:color="auto"/>
          </w:divBdr>
        </w:div>
        <w:div w:id="1784181965">
          <w:marLeft w:val="216"/>
          <w:marRight w:val="432"/>
          <w:marTop w:val="0"/>
          <w:marBottom w:val="0"/>
          <w:divBdr>
            <w:top w:val="none" w:sz="0" w:space="0" w:color="auto"/>
            <w:left w:val="none" w:sz="0" w:space="0" w:color="auto"/>
            <w:bottom w:val="none" w:sz="0" w:space="0" w:color="auto"/>
            <w:right w:val="none" w:sz="0" w:space="0" w:color="auto"/>
          </w:divBdr>
        </w:div>
      </w:divsChild>
    </w:div>
    <w:div w:id="205750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intranet:55554/cocti/default.asp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mss.gob.mx"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46FD03E494956F4E9A1D342D76580B0A" ma:contentTypeVersion="1" ma:contentTypeDescription="Crear nuevo documento." ma:contentTypeScope="" ma:versionID="3d3e1c2ac676938f0249d38581db97c6">
  <xsd:schema xmlns:xsd="http://www.w3.org/2001/XMLSchema" xmlns:xs="http://www.w3.org/2001/XMLSchema" xmlns:p="http://schemas.microsoft.com/office/2006/metadata/properties" xmlns:ns1="http://schemas.microsoft.com/sharepoint/v3" targetNamespace="http://schemas.microsoft.com/office/2006/metadata/properties" ma:root="true" ma:fieldsID="0fa58ab6bdef439119b64b6b50b7cac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Fecha de inicio programada" ma:description="Fecha de inicio programada es una columna del sitio que crea la característica Publicación. Se usa para especificar la fecha y la hora a la que esta página se presentará por primera vez a los visitantes del sitio." ma:hidden="true" ma:internalName="PublishingStartDate">
      <xsd:simpleType>
        <xsd:restriction base="dms:Unknown"/>
      </xsd:simpleType>
    </xsd:element>
    <xsd:element name="PublishingExpirationDate" ma:index="9" nillable="true" ma:displayName="Fecha de finalización programada" ma:description="Fecha de finalización programada es una columna del sitio que crea la característica Publicación. Se usa para especificar la fecha y la hora a la que esta página dejará de presentarse a los visitantes del sitio."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FF86C0-358D-4FD3-8FBB-296EF405143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D000B1CC-F86C-472F-BA6C-47A5EAE935A6}">
  <ds:schemaRefs>
    <ds:schemaRef ds:uri="http://schemas.openxmlformats.org/officeDocument/2006/bibliography"/>
  </ds:schemaRefs>
</ds:datastoreItem>
</file>

<file path=customXml/itemProps3.xml><?xml version="1.0" encoding="utf-8"?>
<ds:datastoreItem xmlns:ds="http://schemas.openxmlformats.org/officeDocument/2006/customXml" ds:itemID="{04418764-A829-4E4A-AFD3-835652112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F631EEF-D45A-452C-9D08-3E5A9F8DAE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46</Pages>
  <Words>18521</Words>
  <Characters>101870</Characters>
  <Application>Microsoft Office Word</Application>
  <DocSecurity>0</DocSecurity>
  <Lines>848</Lines>
  <Paragraphs>240</Paragraphs>
  <ScaleCrop>false</ScaleCrop>
  <HeadingPairs>
    <vt:vector size="2" baseType="variant">
      <vt:variant>
        <vt:lpstr>Título</vt:lpstr>
      </vt:variant>
      <vt:variant>
        <vt:i4>1</vt:i4>
      </vt:variant>
    </vt:vector>
  </HeadingPairs>
  <TitlesOfParts>
    <vt:vector size="1" baseType="lpstr">
      <vt:lpstr/>
    </vt:vector>
  </TitlesOfParts>
  <Company>Instituto Mexicano del Seguro Social</Company>
  <LinksUpToDate>false</LinksUpToDate>
  <CharactersWithSpaces>120151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Eloy Rodriguez Dorantes</dc:creator>
  <cp:lastModifiedBy>Manuel Fernando Reyes Muguerza</cp:lastModifiedBy>
  <cp:revision>2</cp:revision>
  <cp:lastPrinted>2023-04-12T17:03:00Z</cp:lastPrinted>
  <dcterms:created xsi:type="dcterms:W3CDTF">2023-07-22T00:45:00Z</dcterms:created>
  <dcterms:modified xsi:type="dcterms:W3CDTF">2023-07-22T00:45:00Z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0x01010046FD03E494956F4E9A1D342D76580B0A</vt:lpwstr>
  </property>
</Properties>
</file>