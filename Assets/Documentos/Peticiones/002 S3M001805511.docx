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4E" w:rsidRDefault="000A644E" w:rsidP="00D31392">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b/>
          <w:bCs/>
          <w:sz w:val="16"/>
          <w:szCs w:val="16"/>
        </w:rPr>
      </w:pPr>
    </w:p>
    <w:p w:rsidR="00FF2736" w:rsidRDefault="00FF2736" w:rsidP="006A23C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sz w:val="16"/>
          <w:szCs w:val="16"/>
        </w:rPr>
      </w:pPr>
      <w:r w:rsidRPr="00CA6FE0">
        <w:rPr>
          <w:rFonts w:ascii="Montserrat" w:hAnsi="Montserrat" w:cs="Arial"/>
          <w:b/>
          <w:bCs/>
          <w:sz w:val="16"/>
          <w:szCs w:val="16"/>
        </w:rPr>
        <w:t>CONVENIO MODIFICATORIO 001 AL</w:t>
      </w:r>
      <w:r w:rsidR="0048723F">
        <w:rPr>
          <w:rFonts w:ascii="Montserrat" w:hAnsi="Montserrat" w:cs="Arial"/>
          <w:b/>
          <w:bCs/>
          <w:sz w:val="16"/>
          <w:szCs w:val="16"/>
        </w:rPr>
        <w:t xml:space="preserve"> </w:t>
      </w:r>
      <w:r w:rsidR="0038300C" w:rsidRPr="0038300C">
        <w:rPr>
          <w:rFonts w:ascii="Montserrat" w:hAnsi="Montserrat" w:cs="Arial"/>
          <w:b/>
          <w:bCs/>
          <w:sz w:val="16"/>
          <w:szCs w:val="16"/>
        </w:rPr>
        <w:t xml:space="preserve">CONTRATO </w:t>
      </w:r>
      <w:r w:rsidR="00D93C28">
        <w:rPr>
          <w:rFonts w:ascii="Montserrat" w:hAnsi="Montserrat" w:cs="Arial"/>
          <w:b/>
          <w:bCs/>
          <w:sz w:val="16"/>
          <w:szCs w:val="16"/>
        </w:rPr>
        <w:t>S3M0018</w:t>
      </w:r>
      <w:bookmarkStart w:id="0" w:name="_GoBack"/>
      <w:bookmarkEnd w:id="0"/>
      <w:r w:rsidRPr="00CA6FE0">
        <w:rPr>
          <w:rFonts w:ascii="Montserrat" w:hAnsi="Montserrat" w:cs="Arial"/>
          <w:b/>
          <w:bCs/>
          <w:sz w:val="16"/>
          <w:szCs w:val="16"/>
        </w:rPr>
        <w:t xml:space="preserve"> </w:t>
      </w:r>
      <w:r w:rsidR="00D62B9C" w:rsidRPr="00F21F5B">
        <w:rPr>
          <w:rFonts w:ascii="Montserrat" w:hAnsi="Montserrat" w:cs="Arial"/>
          <w:b/>
          <w:bCs/>
          <w:sz w:val="16"/>
          <w:szCs w:val="16"/>
        </w:rPr>
        <w:t xml:space="preserve">ABIERTO </w:t>
      </w:r>
      <w:r w:rsidR="00D62B9C" w:rsidRPr="00F21F5B">
        <w:rPr>
          <w:rFonts w:ascii="Montserrat" w:hAnsi="Montserrat" w:cs="Arial"/>
          <w:sz w:val="16"/>
          <w:szCs w:val="16"/>
        </w:rPr>
        <w:t xml:space="preserve">PARA LA </w:t>
      </w:r>
      <w:r w:rsidR="00D62B9C" w:rsidRPr="00F21F5B">
        <w:rPr>
          <w:rFonts w:ascii="Montserrat" w:hAnsi="Montserrat" w:cs="Arial"/>
          <w:b/>
          <w:sz w:val="16"/>
          <w:szCs w:val="16"/>
        </w:rPr>
        <w:t>CONTRATACIÓN DE LOS S</w:t>
      </w:r>
      <w:r w:rsidR="00D62B9C">
        <w:rPr>
          <w:rFonts w:ascii="Montserrat" w:hAnsi="Montserrat" w:cs="Arial"/>
          <w:b/>
          <w:sz w:val="16"/>
          <w:szCs w:val="16"/>
        </w:rPr>
        <w:t xml:space="preserve">ERVICIOS MÉDICOS SUBROGADOS DE </w:t>
      </w:r>
      <w:r w:rsidR="00D62B9C" w:rsidRPr="00F21F5B">
        <w:rPr>
          <w:rFonts w:ascii="Montserrat" w:hAnsi="Montserrat" w:cs="Arial"/>
          <w:b/>
          <w:sz w:val="16"/>
          <w:szCs w:val="16"/>
        </w:rPr>
        <w:t>ESTUDIOS</w:t>
      </w:r>
      <w:r w:rsidR="00D62B9C">
        <w:rPr>
          <w:rFonts w:ascii="Montserrat" w:hAnsi="Montserrat" w:cs="Arial"/>
          <w:b/>
          <w:sz w:val="16"/>
          <w:szCs w:val="16"/>
        </w:rPr>
        <w:t xml:space="preserve"> (PARTIDAS 15, 17, 18, 19, 20, 21, 22 Y 23)</w:t>
      </w:r>
      <w:r w:rsidR="00D62B9C" w:rsidRPr="00F21F5B">
        <w:rPr>
          <w:rFonts w:ascii="Montserrat" w:hAnsi="Montserrat" w:cs="Arial"/>
          <w:bCs/>
          <w:sz w:val="16"/>
          <w:szCs w:val="16"/>
        </w:rPr>
        <w:t>,</w:t>
      </w:r>
      <w:r w:rsidR="00D62B9C" w:rsidRPr="00F21F5B">
        <w:rPr>
          <w:rFonts w:ascii="Montserrat" w:hAnsi="Montserrat" w:cs="Arial"/>
          <w:b/>
          <w:bCs/>
          <w:sz w:val="16"/>
          <w:szCs w:val="16"/>
        </w:rPr>
        <w:t xml:space="preserve"> </w:t>
      </w:r>
      <w:r w:rsidR="00D62B9C" w:rsidRPr="00F21F5B">
        <w:rPr>
          <w:rFonts w:ascii="Montserrat" w:hAnsi="Montserrat" w:cs="Arial"/>
          <w:sz w:val="16"/>
          <w:szCs w:val="16"/>
        </w:rPr>
        <w:t>QUE CELEBRAN POR UNA PARTE</w:t>
      </w:r>
      <w:r w:rsidR="00D62B9C" w:rsidRPr="00F21F5B">
        <w:rPr>
          <w:rFonts w:ascii="Montserrat" w:hAnsi="Montserrat" w:cs="Arial"/>
          <w:b/>
          <w:sz w:val="16"/>
          <w:szCs w:val="16"/>
        </w:rPr>
        <w:t xml:space="preserve"> </w:t>
      </w:r>
      <w:r w:rsidR="00D62B9C" w:rsidRPr="00F21F5B">
        <w:rPr>
          <w:rFonts w:ascii="Montserrat" w:hAnsi="Montserrat" w:cs="Arial"/>
          <w:sz w:val="16"/>
          <w:szCs w:val="16"/>
        </w:rPr>
        <w:t xml:space="preserve">EL </w:t>
      </w:r>
      <w:r w:rsidR="00D62B9C" w:rsidRPr="00F21F5B">
        <w:rPr>
          <w:rFonts w:ascii="Montserrat" w:hAnsi="Montserrat" w:cs="Arial"/>
          <w:b/>
          <w:sz w:val="16"/>
          <w:szCs w:val="16"/>
        </w:rPr>
        <w:t>INSTITUTO MEXICANO DEL SEGURO SOCIAL</w:t>
      </w:r>
      <w:r w:rsidR="00D62B9C" w:rsidRPr="00F21F5B">
        <w:rPr>
          <w:rFonts w:ascii="Montserrat" w:hAnsi="Montserrat" w:cs="Arial"/>
          <w:sz w:val="16"/>
          <w:szCs w:val="16"/>
        </w:rPr>
        <w:t xml:space="preserve">, QUE EN LO SUCESIVO SE DENOMINARÁ </w:t>
      </w:r>
      <w:r w:rsidR="00D62B9C" w:rsidRPr="00F21F5B">
        <w:rPr>
          <w:rFonts w:ascii="Montserrat" w:hAnsi="Montserrat" w:cs="Arial"/>
          <w:b/>
          <w:sz w:val="16"/>
          <w:szCs w:val="16"/>
        </w:rPr>
        <w:t>“EL INSTITUTO”</w:t>
      </w:r>
      <w:r w:rsidR="00D62B9C" w:rsidRPr="00F21F5B">
        <w:rPr>
          <w:rFonts w:ascii="Montserrat" w:hAnsi="Montserrat" w:cs="Arial"/>
          <w:sz w:val="16"/>
          <w:szCs w:val="16"/>
        </w:rPr>
        <w:t xml:space="preserve">, REPRESENTADO EN ESTE ACTO  POR EL </w:t>
      </w:r>
      <w:r w:rsidR="00D62B9C" w:rsidRPr="00F21F5B">
        <w:rPr>
          <w:rFonts w:ascii="Montserrat" w:hAnsi="Montserrat" w:cs="Arial"/>
          <w:b/>
          <w:sz w:val="16"/>
          <w:szCs w:val="16"/>
        </w:rPr>
        <w:t>DR. EDGAR JAVAN VARGAS SALAZAR</w:t>
      </w:r>
      <w:r w:rsidR="00D62B9C" w:rsidRPr="00F21F5B">
        <w:rPr>
          <w:rFonts w:ascii="Montserrat" w:hAnsi="Montserrat" w:cs="Arial"/>
          <w:sz w:val="16"/>
          <w:szCs w:val="16"/>
        </w:rPr>
        <w:t xml:space="preserve">, EN SU CARÁCTER DE REPRESENTANTE LEGAL DE </w:t>
      </w:r>
      <w:r w:rsidR="00D62B9C" w:rsidRPr="00F21F5B">
        <w:rPr>
          <w:rFonts w:ascii="Montserrat" w:hAnsi="Montserrat" w:cs="Arial"/>
          <w:b/>
          <w:sz w:val="16"/>
          <w:szCs w:val="16"/>
        </w:rPr>
        <w:t>“EL INSTITUTO”</w:t>
      </w:r>
      <w:r w:rsidR="00D62B9C" w:rsidRPr="00F21F5B">
        <w:rPr>
          <w:rFonts w:ascii="Montserrat" w:hAnsi="Montserrat" w:cs="Arial"/>
          <w:sz w:val="16"/>
          <w:szCs w:val="16"/>
        </w:rPr>
        <w:t xml:space="preserve"> Y POR LA OTRA </w:t>
      </w:r>
      <w:r w:rsidR="00D62B9C">
        <w:rPr>
          <w:rFonts w:ascii="Montserrat" w:hAnsi="Montserrat" w:cs="Arial"/>
          <w:sz w:val="16"/>
          <w:szCs w:val="16"/>
        </w:rPr>
        <w:t>EL</w:t>
      </w:r>
      <w:r w:rsidR="00D62B9C" w:rsidRPr="00F21F5B">
        <w:rPr>
          <w:rFonts w:ascii="Montserrat" w:hAnsi="Montserrat" w:cs="Arial"/>
          <w:sz w:val="16"/>
          <w:szCs w:val="16"/>
        </w:rPr>
        <w:t xml:space="preserve"> </w:t>
      </w:r>
      <w:r w:rsidR="00D62B9C">
        <w:rPr>
          <w:rFonts w:ascii="Montserrat" w:hAnsi="Montserrat" w:cs="Arial"/>
          <w:b/>
          <w:sz w:val="16"/>
          <w:szCs w:val="16"/>
        </w:rPr>
        <w:t>DR</w:t>
      </w:r>
      <w:r w:rsidR="00D62B9C" w:rsidRPr="00F21F5B">
        <w:rPr>
          <w:rFonts w:ascii="Montserrat" w:hAnsi="Montserrat" w:cs="Arial"/>
          <w:b/>
          <w:sz w:val="16"/>
          <w:szCs w:val="16"/>
        </w:rPr>
        <w:t xml:space="preserve">. </w:t>
      </w:r>
      <w:r w:rsidR="00D62B9C">
        <w:rPr>
          <w:rFonts w:ascii="Montserrat" w:hAnsi="Montserrat" w:cs="Arial"/>
          <w:b/>
          <w:sz w:val="16"/>
          <w:szCs w:val="16"/>
          <w:lang w:val="es-MX"/>
        </w:rPr>
        <w:t>ENRIQUE AUGUSTO SANCHEZ CARDENAS</w:t>
      </w:r>
      <w:r w:rsidR="00D62B9C" w:rsidRPr="00F21F5B">
        <w:rPr>
          <w:rFonts w:ascii="Montserrat" w:hAnsi="Montserrat" w:cs="Arial"/>
          <w:b/>
          <w:sz w:val="16"/>
          <w:szCs w:val="16"/>
          <w:lang w:val="es-MX"/>
        </w:rPr>
        <w:t>,</w:t>
      </w:r>
      <w:r w:rsidR="00D62B9C" w:rsidRPr="00F21F5B">
        <w:rPr>
          <w:rFonts w:ascii="Montserrat" w:hAnsi="Montserrat" w:cs="Arial"/>
          <w:sz w:val="16"/>
          <w:szCs w:val="16"/>
        </w:rPr>
        <w:t xml:space="preserve"> QUE EN LO SUBSECUENTE SE LE DENOMINARÁ </w:t>
      </w:r>
      <w:r w:rsidR="00D62B9C" w:rsidRPr="00F21F5B">
        <w:rPr>
          <w:rFonts w:ascii="Montserrat" w:hAnsi="Montserrat" w:cs="Arial"/>
          <w:b/>
          <w:sz w:val="16"/>
          <w:szCs w:val="16"/>
        </w:rPr>
        <w:t>“EL PROVEEDOR”</w:t>
      </w:r>
      <w:r w:rsidR="00D62B9C" w:rsidRPr="00F21F5B">
        <w:rPr>
          <w:rFonts w:ascii="Montserrat" w:hAnsi="Montserrat" w:cs="Arial"/>
          <w:sz w:val="16"/>
          <w:szCs w:val="16"/>
        </w:rPr>
        <w:t>,  AL TENOR DE LAS SIGUIENTES</w:t>
      </w:r>
      <w:r w:rsidR="006A23C7" w:rsidRPr="00080CAC">
        <w:rPr>
          <w:rFonts w:ascii="Montserrat" w:hAnsi="Montserrat" w:cs="Arial"/>
          <w:sz w:val="16"/>
          <w:szCs w:val="16"/>
        </w:rPr>
        <w:t>:</w:t>
      </w:r>
    </w:p>
    <w:p w:rsidR="006A23C7" w:rsidRPr="00680C5B" w:rsidRDefault="006A23C7" w:rsidP="006A23C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sz w:val="16"/>
          <w:szCs w:val="16"/>
        </w:rPr>
      </w:pPr>
    </w:p>
    <w:p w:rsidR="00FF2736" w:rsidRPr="00680C5B" w:rsidRDefault="00FF2736" w:rsidP="00FF2736">
      <w:pPr>
        <w:numPr>
          <w:ilvl w:val="12"/>
          <w:numId w:val="0"/>
        </w:numPr>
        <w:ind w:left="540" w:right="190" w:hanging="540"/>
        <w:jc w:val="center"/>
        <w:rPr>
          <w:rFonts w:ascii="Montserrat" w:hAnsi="Montserrat" w:cs="Arial"/>
          <w:b/>
          <w:sz w:val="16"/>
          <w:szCs w:val="16"/>
        </w:rPr>
      </w:pPr>
      <w:r w:rsidRPr="00680C5B">
        <w:rPr>
          <w:rFonts w:ascii="Montserrat" w:hAnsi="Montserrat" w:cs="Arial"/>
          <w:b/>
          <w:sz w:val="16"/>
          <w:szCs w:val="16"/>
        </w:rPr>
        <w:t>D E C L A R A C I O N E S:</w:t>
      </w:r>
    </w:p>
    <w:p w:rsidR="00FF2736" w:rsidRPr="00680C5B"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left="540" w:right="190" w:hanging="540"/>
        <w:jc w:val="both"/>
        <w:rPr>
          <w:rFonts w:ascii="Montserrat" w:hAnsi="Montserrat" w:cs="Arial"/>
          <w:b/>
          <w:sz w:val="16"/>
          <w:szCs w:val="16"/>
        </w:rPr>
      </w:pPr>
      <w:r w:rsidRPr="00680C5B">
        <w:rPr>
          <w:rFonts w:ascii="Montserrat" w:hAnsi="Montserrat" w:cs="Arial"/>
          <w:b/>
          <w:sz w:val="16"/>
          <w:szCs w:val="16"/>
        </w:rPr>
        <w:t>I.</w:t>
      </w:r>
      <w:r w:rsidRPr="00680C5B">
        <w:rPr>
          <w:rFonts w:ascii="Montserrat" w:hAnsi="Montserrat" w:cs="Arial"/>
          <w:b/>
          <w:sz w:val="16"/>
          <w:szCs w:val="16"/>
        </w:rPr>
        <w:tab/>
        <w:t>“EL INSTITUTO” DECLARA:</w:t>
      </w:r>
    </w:p>
    <w:p w:rsidR="00FF2736" w:rsidRPr="00680C5B" w:rsidRDefault="00FF2736" w:rsidP="00FF2736">
      <w:pPr>
        <w:pStyle w:val="Encabezado"/>
        <w:numPr>
          <w:ilvl w:val="12"/>
          <w:numId w:val="0"/>
        </w:numPr>
        <w:ind w:left="540" w:right="190" w:hanging="540"/>
        <w:rPr>
          <w:rFonts w:ascii="Montserrat" w:hAnsi="Montserrat" w:cs="Arial"/>
          <w:sz w:val="16"/>
          <w:szCs w:val="16"/>
        </w:rPr>
      </w:pPr>
    </w:p>
    <w:p w:rsidR="00FF2736" w:rsidRPr="00680C5B" w:rsidRDefault="00FF2736" w:rsidP="00FF2736">
      <w:pPr>
        <w:numPr>
          <w:ilvl w:val="0"/>
          <w:numId w:val="2"/>
        </w:numPr>
        <w:tabs>
          <w:tab w:val="num" w:pos="720"/>
        </w:tabs>
        <w:overflowPunct w:val="0"/>
        <w:autoSpaceDE w:val="0"/>
        <w:autoSpaceDN w:val="0"/>
        <w:adjustRightInd w:val="0"/>
        <w:ind w:left="720" w:hanging="540"/>
        <w:jc w:val="both"/>
        <w:textAlignment w:val="baseline"/>
        <w:rPr>
          <w:rFonts w:ascii="Montserrat" w:hAnsi="Montserrat" w:cs="Arial"/>
          <w:sz w:val="16"/>
          <w:szCs w:val="16"/>
        </w:rPr>
      </w:pPr>
      <w:bookmarkStart w:id="1" w:name="_Toc49076959"/>
      <w:r w:rsidRPr="00680C5B">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bookmarkEnd w:id="1"/>
    </w:p>
    <w:p w:rsidR="00FF2736" w:rsidRPr="00680C5B" w:rsidRDefault="00FF2736" w:rsidP="00FF2736">
      <w:pPr>
        <w:jc w:val="both"/>
        <w:rPr>
          <w:rFonts w:ascii="Montserrat" w:hAnsi="Montserrat" w:cs="Arial"/>
          <w:sz w:val="16"/>
          <w:szCs w:val="16"/>
        </w:rPr>
      </w:pPr>
    </w:p>
    <w:p w:rsidR="00FF2736" w:rsidRPr="00680C5B" w:rsidRDefault="00FF2736" w:rsidP="00FF2736">
      <w:pPr>
        <w:tabs>
          <w:tab w:val="left" w:pos="540"/>
        </w:tabs>
        <w:ind w:left="708" w:hanging="540"/>
        <w:jc w:val="both"/>
        <w:rPr>
          <w:rFonts w:ascii="Montserrat" w:hAnsi="Montserrat" w:cs="Arial"/>
          <w:b/>
          <w:sz w:val="16"/>
          <w:szCs w:val="16"/>
        </w:rPr>
      </w:pPr>
      <w:r w:rsidRPr="00680C5B">
        <w:rPr>
          <w:rFonts w:ascii="Montserrat" w:hAnsi="Montserrat" w:cs="Arial"/>
          <w:b/>
          <w:sz w:val="16"/>
          <w:szCs w:val="16"/>
        </w:rPr>
        <w:t xml:space="preserve">I.2.  </w:t>
      </w:r>
      <w:r w:rsidRPr="00680C5B">
        <w:rPr>
          <w:rFonts w:ascii="Montserrat" w:hAnsi="Montserrat" w:cs="Arial"/>
          <w:b/>
          <w:sz w:val="16"/>
          <w:szCs w:val="16"/>
        </w:rPr>
        <w:tab/>
        <w:t xml:space="preserve">    </w:t>
      </w:r>
      <w:r w:rsidRPr="00680C5B">
        <w:rPr>
          <w:rFonts w:ascii="Montserrat" w:hAnsi="Montserrat" w:cs="Arial"/>
          <w:sz w:val="16"/>
          <w:szCs w:val="16"/>
        </w:rPr>
        <w:t>ESTA FACULTADO PARA ADQUIRIR TODA CLASE DE BIENES MUEBLES Y CONTRATACIÓN DE SERVICIOS EN TÉRMINOS DE LA LEGISLACIÓN VIGENTE, PARA LA CONSECUCIÓN DE LOS FINES PARA LOS QUE FUE CREADO, DE CONFORMIDAD CON EL ARTÍCULO 251, FRACCIÓN IV Y V, DE LA LEY DEL SEGURO SOCIAL.</w:t>
      </w:r>
    </w:p>
    <w:p w:rsidR="00FF2736" w:rsidRPr="00680C5B" w:rsidRDefault="00FF2736" w:rsidP="00FF2736">
      <w:pPr>
        <w:numPr>
          <w:ilvl w:val="12"/>
          <w:numId w:val="0"/>
        </w:numPr>
        <w:jc w:val="both"/>
        <w:rPr>
          <w:rFonts w:ascii="Montserrat" w:hAnsi="Montserrat" w:cs="Arial"/>
          <w:sz w:val="16"/>
          <w:szCs w:val="16"/>
        </w:rPr>
      </w:pPr>
    </w:p>
    <w:p w:rsidR="00FF2736" w:rsidRDefault="00FF2736" w:rsidP="00FF2736">
      <w:pPr>
        <w:numPr>
          <w:ilvl w:val="12"/>
          <w:numId w:val="0"/>
        </w:numPr>
        <w:ind w:left="720" w:hanging="540"/>
        <w:jc w:val="both"/>
        <w:rPr>
          <w:rFonts w:ascii="Montserrat" w:hAnsi="Montserrat" w:cs="Arial"/>
          <w:sz w:val="16"/>
          <w:szCs w:val="16"/>
        </w:rPr>
      </w:pPr>
      <w:r w:rsidRPr="00680C5B">
        <w:rPr>
          <w:rFonts w:ascii="Montserrat" w:hAnsi="Montserrat" w:cs="Arial"/>
          <w:b/>
          <w:sz w:val="16"/>
          <w:szCs w:val="16"/>
        </w:rPr>
        <w:t xml:space="preserve">I.3.  </w:t>
      </w:r>
      <w:r w:rsidRPr="00680C5B">
        <w:rPr>
          <w:rFonts w:ascii="Montserrat" w:hAnsi="Montserrat" w:cs="Arial"/>
          <w:b/>
          <w:sz w:val="16"/>
          <w:szCs w:val="16"/>
        </w:rPr>
        <w:tab/>
      </w:r>
      <w:r w:rsidRPr="00680C5B">
        <w:rPr>
          <w:rFonts w:ascii="Montserrat" w:hAnsi="Montserrat" w:cs="Arial"/>
          <w:sz w:val="16"/>
          <w:szCs w:val="16"/>
        </w:rPr>
        <w:t xml:space="preserve">SU REPRESENTANTE, EL </w:t>
      </w:r>
      <w:r w:rsidRPr="00680C5B">
        <w:rPr>
          <w:rFonts w:ascii="Montserrat" w:hAnsi="Montserrat" w:cs="Tahoma"/>
          <w:b/>
          <w:sz w:val="16"/>
          <w:szCs w:val="16"/>
        </w:rPr>
        <w:t xml:space="preserve">DR. EDGAR JAVAN VARGAS SALAZAR, </w:t>
      </w:r>
      <w:r w:rsidRPr="00680C5B">
        <w:rPr>
          <w:rFonts w:ascii="Montserrat" w:hAnsi="Montserrat"/>
          <w:b/>
          <w:bCs/>
          <w:sz w:val="16"/>
          <w:szCs w:val="16"/>
        </w:rPr>
        <w:t>TITULAR DEL ÓRGANO DE OPERACIÓN ADMINISTRATIVA DESCONCENTRADA REGIONAL COLIMA</w:t>
      </w:r>
      <w:r w:rsidRPr="00680C5B">
        <w:rPr>
          <w:rFonts w:ascii="Montserrat" w:hAnsi="Montserrat" w:cs="Tahoma"/>
          <w:sz w:val="16"/>
          <w:szCs w:val="16"/>
        </w:rPr>
        <w:t xml:space="preserve">, DE CONFORMIDAD CON LO PREVISTO EN LOS ARTICULOS 144, FRACCIÓN XXIII Y XXXVI, 155 FRACCIÓN VI INCISOS A, B, Y C, EN RELACION CON EL ARTICULO 2 FRACCION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SE ENCUENTRA FACULTADO PARA SUSCRIBIR EL PRESENTE INSTRUMENTO JURÍDICO EN REPRESENTACIÓN DE </w:t>
      </w:r>
      <w:r w:rsidRPr="00680C5B">
        <w:rPr>
          <w:rFonts w:ascii="Montserrat" w:hAnsi="Montserrat" w:cs="Tahoma"/>
          <w:b/>
          <w:bCs/>
          <w:sz w:val="16"/>
          <w:szCs w:val="16"/>
        </w:rPr>
        <w:t>“EL INSTITUTO”</w:t>
      </w:r>
      <w:r w:rsidRPr="00680C5B">
        <w:rPr>
          <w:rFonts w:ascii="Montserrat" w:hAnsi="Montserrat" w:cs="Tahoma"/>
          <w:sz w:val="16"/>
          <w:szCs w:val="16"/>
        </w:rPr>
        <w:t xml:space="preserve">, DE ACUERDO AL PODER QUE LE FUE CONFERIDO EN LA ESCRITURA PÚBLICA NÚMERO 94,989, DE FECHA 13 DE FEBRERO DE 2020, OTORGADA ANTE LA FE DEL LICENCIADO LUIS RICARDO DUARTE GUERRA,TITULAR DE LA  NOTARIA NUMERO 24 DE LA CIUDAD DE MEXICO, ACTUANDÓ COMO ASOCIADO EN EL PROTOCOLO DE LA NOTARIA NUMERO 98, DE LA QUE ES TITULAR EL LICENCIADO GONZALO M. ORTIZ BLANCO, DE LA CIUDAD DE MÉXICO; E </w:t>
      </w:r>
      <w:r w:rsidRPr="00680C5B">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sidRPr="00680C5B">
        <w:rPr>
          <w:rFonts w:ascii="Montserrat" w:hAnsi="Montserrat" w:cs="Tahoma"/>
          <w:color w:val="000000"/>
          <w:sz w:val="16"/>
          <w:szCs w:val="16"/>
        </w:rPr>
        <w:t>Y</w:t>
      </w:r>
      <w:r w:rsidRPr="00680C5B">
        <w:rPr>
          <w:rFonts w:ascii="Montserrat" w:hAnsi="Montserrat" w:cs="Tahoma"/>
          <w:bCs/>
          <w:color w:val="000000"/>
          <w:sz w:val="16"/>
          <w:szCs w:val="16"/>
        </w:rPr>
        <w:t xml:space="preserve"> 97-7-19022020-145637</w:t>
      </w:r>
      <w:r w:rsidRPr="00680C5B">
        <w:rPr>
          <w:rFonts w:ascii="Montserrat" w:hAnsi="Montserrat" w:cs="Arial"/>
          <w:sz w:val="16"/>
          <w:szCs w:val="16"/>
        </w:rPr>
        <w:t>.</w:t>
      </w:r>
    </w:p>
    <w:p w:rsidR="002453A3" w:rsidRDefault="002453A3" w:rsidP="00FF2736">
      <w:pPr>
        <w:numPr>
          <w:ilvl w:val="12"/>
          <w:numId w:val="0"/>
        </w:numPr>
        <w:ind w:left="720" w:hanging="540"/>
        <w:jc w:val="both"/>
        <w:rPr>
          <w:rFonts w:ascii="Montserrat" w:hAnsi="Montserrat" w:cs="Arial"/>
          <w:sz w:val="16"/>
          <w:szCs w:val="16"/>
        </w:rPr>
      </w:pPr>
    </w:p>
    <w:p w:rsidR="002453A3" w:rsidRPr="004A5AA4" w:rsidRDefault="002453A3" w:rsidP="004A5AA4">
      <w:pPr>
        <w:ind w:left="720" w:hanging="539"/>
        <w:jc w:val="both"/>
        <w:rPr>
          <w:rFonts w:ascii="Montserrat" w:hAnsi="Montserrat" w:cs="Arial"/>
          <w:sz w:val="16"/>
          <w:szCs w:val="16"/>
          <w:lang w:val="es-MX"/>
        </w:rPr>
      </w:pPr>
      <w:r w:rsidRPr="00093184">
        <w:rPr>
          <w:rFonts w:ascii="Montserrat" w:hAnsi="Montserrat" w:cs="Arial"/>
          <w:b/>
          <w:sz w:val="16"/>
          <w:szCs w:val="16"/>
        </w:rPr>
        <w:t xml:space="preserve">   </w:t>
      </w:r>
      <w:r>
        <w:rPr>
          <w:rFonts w:ascii="Montserrat" w:hAnsi="Montserrat" w:cs="Arial"/>
          <w:b/>
          <w:sz w:val="16"/>
          <w:szCs w:val="16"/>
        </w:rPr>
        <w:t>I.4</w:t>
      </w:r>
      <w:r w:rsidRPr="00093184">
        <w:rPr>
          <w:rFonts w:ascii="Montserrat" w:hAnsi="Montserrat" w:cs="Arial"/>
          <w:b/>
          <w:sz w:val="16"/>
          <w:szCs w:val="16"/>
        </w:rPr>
        <w:tab/>
      </w:r>
      <w:r>
        <w:rPr>
          <w:rFonts w:ascii="Montserrat" w:hAnsi="Montserrat" w:cs="Arial"/>
          <w:b/>
          <w:color w:val="000000"/>
          <w:sz w:val="16"/>
          <w:szCs w:val="16"/>
        </w:rPr>
        <w:t xml:space="preserve">EL </w:t>
      </w:r>
      <w:r w:rsidR="00D62B9C">
        <w:rPr>
          <w:rFonts w:ascii="Montserrat" w:hAnsi="Montserrat" w:cs="Arial"/>
          <w:b/>
          <w:color w:val="000000"/>
          <w:sz w:val="16"/>
          <w:szCs w:val="16"/>
        </w:rPr>
        <w:t xml:space="preserve">ING. RODRIGO LEONILO DELGADO VELAZQUEZ, </w:t>
      </w:r>
      <w:r w:rsidR="00D62B9C" w:rsidRPr="00CB1E49">
        <w:rPr>
          <w:rFonts w:ascii="Montserrat" w:hAnsi="Montserrat" w:cs="Arial"/>
          <w:sz w:val="16"/>
          <w:szCs w:val="16"/>
        </w:rPr>
        <w:t xml:space="preserve">COORDINADOR </w:t>
      </w:r>
      <w:r w:rsidR="00D62B9C">
        <w:rPr>
          <w:rFonts w:ascii="Montserrat" w:hAnsi="Montserrat" w:cs="Arial"/>
          <w:sz w:val="16"/>
          <w:szCs w:val="16"/>
        </w:rPr>
        <w:t>AUXILIAR OPERATIVO AMINISTRATIVO DE LA JEFATURA DE SERVICIOS DE PRESTACIONES M</w:t>
      </w:r>
      <w:r w:rsidR="00D62B9C" w:rsidRPr="00CB1E49">
        <w:rPr>
          <w:rFonts w:ascii="Montserrat" w:hAnsi="Montserrat" w:cs="Arial"/>
          <w:sz w:val="16"/>
          <w:szCs w:val="16"/>
        </w:rPr>
        <w:t>ÉDICA</w:t>
      </w:r>
      <w:r w:rsidR="00D62B9C">
        <w:rPr>
          <w:rFonts w:ascii="Montserrat" w:hAnsi="Montserrat" w:cs="Arial"/>
          <w:sz w:val="16"/>
          <w:szCs w:val="16"/>
        </w:rPr>
        <w:t>S</w:t>
      </w:r>
      <w:r w:rsidR="00D62B9C" w:rsidRPr="00CB1E49">
        <w:rPr>
          <w:rFonts w:ascii="Montserrat" w:hAnsi="Montserrat" w:cs="Arial"/>
          <w:color w:val="000000"/>
          <w:sz w:val="16"/>
          <w:szCs w:val="16"/>
        </w:rPr>
        <w:t xml:space="preserve"> </w:t>
      </w:r>
      <w:r w:rsidR="00D62B9C" w:rsidRPr="00CB1E49">
        <w:rPr>
          <w:rFonts w:ascii="Montserrat" w:hAnsi="Montserrat" w:cs="Arial"/>
          <w:sz w:val="16"/>
          <w:szCs w:val="16"/>
        </w:rPr>
        <w:t xml:space="preserve">DE </w:t>
      </w:r>
      <w:r w:rsidR="00D62B9C" w:rsidRPr="00CB1E49">
        <w:rPr>
          <w:rFonts w:ascii="Montserrat" w:hAnsi="Montserrat" w:cs="Arial"/>
          <w:b/>
          <w:bCs/>
          <w:sz w:val="16"/>
          <w:szCs w:val="16"/>
        </w:rPr>
        <w:t>"EL INSTITUTO"</w:t>
      </w:r>
      <w:r w:rsidR="00D62B9C" w:rsidRPr="00CB1E49">
        <w:rPr>
          <w:rFonts w:ascii="Montserrat" w:hAnsi="Montserrat" w:cs="Arial"/>
          <w:sz w:val="16"/>
          <w:szCs w:val="16"/>
        </w:rPr>
        <w:t xml:space="preserve">, CON </w:t>
      </w:r>
      <w:r w:rsidR="00D62B9C" w:rsidRPr="00CB1E49">
        <w:rPr>
          <w:rFonts w:ascii="Montserrat" w:hAnsi="Montserrat" w:cs="Arial"/>
          <w:b/>
          <w:sz w:val="16"/>
          <w:szCs w:val="16"/>
        </w:rPr>
        <w:t>RFC</w:t>
      </w:r>
      <w:r w:rsidR="00D62B9C">
        <w:rPr>
          <w:rFonts w:ascii="Montserrat" w:hAnsi="Montserrat" w:cs="Arial"/>
          <w:b/>
          <w:sz w:val="16"/>
          <w:szCs w:val="16"/>
        </w:rPr>
        <w:t xml:space="preserve"> DEVR881230DZ4</w:t>
      </w:r>
      <w:r w:rsidR="007C51A6" w:rsidRPr="007B34F2">
        <w:rPr>
          <w:rFonts w:ascii="Montserrat" w:hAnsi="Montserrat" w:cs="Arial"/>
          <w:sz w:val="16"/>
          <w:szCs w:val="16"/>
        </w:rPr>
        <w:t xml:space="preserve">, INTERVIENE EN LA FIRMA DEL PRESENTE INSTRUMENTO JURÍDICO, COMO ÁREA CONTRATANTE, EN EL PROCEDIMIENTO DE </w:t>
      </w:r>
      <w:r w:rsidR="00D62B9C">
        <w:rPr>
          <w:rFonts w:ascii="Montserrat" w:hAnsi="Montserrat"/>
          <w:b/>
          <w:bCs/>
          <w:sz w:val="16"/>
          <w:szCs w:val="16"/>
          <w:lang w:val="es-MX"/>
        </w:rPr>
        <w:t>ADJUDICACIÓN DIRECTA NACIONAL PRESENCIAL</w:t>
      </w:r>
      <w:r w:rsidR="00D62B9C" w:rsidRPr="00F21F5B">
        <w:rPr>
          <w:rFonts w:ascii="Montserrat" w:hAnsi="Montserrat"/>
          <w:b/>
          <w:bCs/>
          <w:sz w:val="16"/>
          <w:szCs w:val="16"/>
          <w:lang w:val="es-MX"/>
        </w:rPr>
        <w:t xml:space="preserve"> NÚMERO </w:t>
      </w:r>
      <w:r w:rsidR="00D62B9C" w:rsidRPr="00A53F6E">
        <w:rPr>
          <w:rFonts w:ascii="Montserrat" w:hAnsi="Montserrat" w:cs="Arial"/>
          <w:b/>
          <w:bCs/>
          <w:sz w:val="16"/>
          <w:szCs w:val="16"/>
          <w:lang w:val="es-MX"/>
        </w:rPr>
        <w:t>AA-50-GYR-050GYR012-N59-2023</w:t>
      </w:r>
      <w:r w:rsidRPr="00FE3904">
        <w:rPr>
          <w:rFonts w:ascii="Montserrat" w:hAnsi="Montserrat" w:cs="Arial"/>
          <w:b/>
          <w:sz w:val="16"/>
          <w:szCs w:val="16"/>
        </w:rPr>
        <w:t>,</w:t>
      </w:r>
      <w:r w:rsidR="004A5AA4">
        <w:rPr>
          <w:rFonts w:ascii="Montserrat" w:hAnsi="Montserrat" w:cs="Arial"/>
          <w:b/>
          <w:sz w:val="16"/>
          <w:szCs w:val="16"/>
        </w:rPr>
        <w:t xml:space="preserve"> </w:t>
      </w:r>
      <w:r w:rsidR="004A5AA4">
        <w:rPr>
          <w:rFonts w:ascii="Montserrat" w:hAnsi="Montserrat" w:cs="Arial"/>
          <w:sz w:val="16"/>
          <w:szCs w:val="16"/>
        </w:rPr>
        <w:t>DEL CUAL DERIVA EL PRESENTE CONVENIO,</w:t>
      </w:r>
      <w:r>
        <w:rPr>
          <w:rFonts w:ascii="Montserrat" w:hAnsi="Montserrat" w:cs="Arial"/>
          <w:b/>
          <w:sz w:val="16"/>
          <w:szCs w:val="16"/>
        </w:rPr>
        <w:t xml:space="preserve"> </w:t>
      </w:r>
      <w:r w:rsidRPr="00093184">
        <w:rPr>
          <w:rFonts w:ascii="Montserrat" w:hAnsi="Montserrat" w:cs="Arial"/>
          <w:color w:val="000000"/>
          <w:sz w:val="16"/>
          <w:szCs w:val="16"/>
        </w:rPr>
        <w:t>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EN EL PRESENTE INSTRUMENTO JURÍDICO, DE</w:t>
      </w:r>
      <w:r w:rsidRPr="00093184">
        <w:rPr>
          <w:rFonts w:ascii="Montserrat" w:hAnsi="Montserrat" w:cs="Arial"/>
          <w:sz w:val="16"/>
          <w:szCs w:val="16"/>
        </w:rPr>
        <w:t xml:space="preserve"> CONFORMIDAD CON </w:t>
      </w:r>
      <w:r w:rsidRPr="00093184">
        <w:rPr>
          <w:rFonts w:ascii="Montserrat" w:hAnsi="Montserrat" w:cs="Arial"/>
          <w:sz w:val="16"/>
          <w:szCs w:val="16"/>
        </w:rPr>
        <w:lastRenderedPageBreak/>
        <w:t>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093184">
        <w:rPr>
          <w:rFonts w:ascii="Montserrat" w:hAnsi="Montserrat" w:cs="Arial"/>
          <w:bCs/>
          <w:sz w:val="16"/>
          <w:szCs w:val="16"/>
          <w:lang w:val="es-MX"/>
        </w:rPr>
        <w:t xml:space="preserve"> DEL INSTITUTO MEXICANO DEL SEGURO SOCIAL.</w:t>
      </w:r>
    </w:p>
    <w:p w:rsidR="00FF2736" w:rsidRPr="00680C5B" w:rsidRDefault="00FF2736" w:rsidP="00FF2736">
      <w:pPr>
        <w:numPr>
          <w:ilvl w:val="12"/>
          <w:numId w:val="0"/>
        </w:numPr>
        <w:ind w:left="720" w:hanging="540"/>
        <w:jc w:val="both"/>
        <w:rPr>
          <w:rFonts w:ascii="Montserrat" w:hAnsi="Montserrat" w:cs="Arial"/>
          <w:bCs/>
          <w:sz w:val="16"/>
          <w:szCs w:val="16"/>
        </w:rPr>
      </w:pPr>
    </w:p>
    <w:p w:rsidR="00FF2736" w:rsidRPr="00680C5B" w:rsidRDefault="004A5AA4" w:rsidP="00FF2736">
      <w:pPr>
        <w:numPr>
          <w:ilvl w:val="12"/>
          <w:numId w:val="0"/>
        </w:numPr>
        <w:ind w:left="720" w:right="49" w:hanging="540"/>
        <w:jc w:val="both"/>
        <w:rPr>
          <w:rFonts w:ascii="Montserrat" w:hAnsi="Montserrat" w:cs="Arial"/>
          <w:sz w:val="16"/>
          <w:szCs w:val="16"/>
        </w:rPr>
      </w:pPr>
      <w:r>
        <w:rPr>
          <w:rFonts w:ascii="Montserrat" w:hAnsi="Montserrat" w:cs="Arial"/>
          <w:b/>
          <w:sz w:val="16"/>
          <w:szCs w:val="16"/>
        </w:rPr>
        <w:t>I.5</w:t>
      </w:r>
      <w:r w:rsidR="00FF2736" w:rsidRPr="00680C5B">
        <w:rPr>
          <w:rFonts w:ascii="Montserrat" w:hAnsi="Montserrat" w:cs="Arial"/>
          <w:b/>
          <w:sz w:val="16"/>
          <w:szCs w:val="16"/>
        </w:rPr>
        <w:t xml:space="preserve">.  </w:t>
      </w:r>
      <w:r w:rsidR="00FF2736" w:rsidRPr="00680C5B">
        <w:rPr>
          <w:rFonts w:ascii="Montserrat" w:hAnsi="Montserrat" w:cs="Arial"/>
          <w:b/>
          <w:sz w:val="16"/>
          <w:szCs w:val="16"/>
        </w:rPr>
        <w:tab/>
      </w:r>
      <w:r w:rsidR="00FF2736" w:rsidRPr="00680C5B">
        <w:rPr>
          <w:rFonts w:ascii="Montserrat" w:hAnsi="Montserrat" w:cs="Arial"/>
          <w:sz w:val="16"/>
          <w:szCs w:val="16"/>
        </w:rPr>
        <w:t xml:space="preserve">PARA CUBRIR LAS EROGACIONES QUE SE DERIVEN DEL PRESENTE CONVENIO, CUENTA CON RECURSOS DISPONIBLES SUFICIENTES, NO COMPROMETIDOS EN LA PARTIDA PRESUPUESTAL NUMERO </w:t>
      </w:r>
      <w:r w:rsidR="001D78F0">
        <w:rPr>
          <w:rFonts w:ascii="Montserrat" w:hAnsi="Montserrat" w:cs="Arial"/>
          <w:b/>
          <w:sz w:val="16"/>
          <w:szCs w:val="16"/>
        </w:rPr>
        <w:t>42062106</w:t>
      </w:r>
      <w:r w:rsidR="00FF2736" w:rsidRPr="00684EF7">
        <w:rPr>
          <w:rFonts w:ascii="Montserrat" w:hAnsi="Montserrat" w:cs="Arial"/>
          <w:sz w:val="16"/>
          <w:szCs w:val="16"/>
        </w:rPr>
        <w:t>, D</w:t>
      </w:r>
      <w:r w:rsidR="00D62B9C">
        <w:rPr>
          <w:rFonts w:ascii="Montserrat" w:hAnsi="Montserrat" w:cs="Arial"/>
          <w:sz w:val="16"/>
          <w:szCs w:val="16"/>
        </w:rPr>
        <w:t>E CONFORMIDAD CON EL DICTAMEN</w:t>
      </w:r>
      <w:r w:rsidR="00FF2736" w:rsidRPr="00684EF7">
        <w:rPr>
          <w:rFonts w:ascii="Montserrat" w:hAnsi="Montserrat" w:cs="Arial"/>
          <w:sz w:val="16"/>
          <w:szCs w:val="16"/>
        </w:rPr>
        <w:t xml:space="preserve"> DE DISPONIBILIDAD PRESUPUESTAL PREVIO NÚMERO </w:t>
      </w:r>
      <w:r w:rsidR="00D62B9C">
        <w:rPr>
          <w:rFonts w:ascii="Montserrat" w:hAnsi="Montserrat"/>
          <w:b/>
          <w:sz w:val="16"/>
          <w:szCs w:val="16"/>
          <w:lang w:eastAsia="ar-SA"/>
        </w:rPr>
        <w:t>0000364468</w:t>
      </w:r>
      <w:r w:rsidR="001D78F0">
        <w:rPr>
          <w:rFonts w:ascii="Montserrat" w:hAnsi="Montserrat"/>
          <w:b/>
          <w:sz w:val="16"/>
          <w:szCs w:val="16"/>
          <w:lang w:eastAsia="ar-SA"/>
        </w:rPr>
        <w:t>-2023</w:t>
      </w:r>
      <w:r w:rsidR="00FF2736" w:rsidRPr="00684EF7">
        <w:rPr>
          <w:rFonts w:ascii="Montserrat" w:hAnsi="Montserrat" w:cs="Arial"/>
          <w:b/>
          <w:sz w:val="16"/>
          <w:szCs w:val="16"/>
        </w:rPr>
        <w:t>,</w:t>
      </w:r>
      <w:r w:rsidR="00FF2736" w:rsidRPr="00684EF7">
        <w:rPr>
          <w:rFonts w:ascii="Montserrat" w:hAnsi="Montserrat" w:cs="Arial"/>
          <w:sz w:val="16"/>
          <w:szCs w:val="16"/>
        </w:rPr>
        <w:t xml:space="preserve"> DE FECHA </w:t>
      </w:r>
      <w:r w:rsidR="00D62B9C">
        <w:rPr>
          <w:rFonts w:ascii="Montserrat" w:hAnsi="Montserrat" w:cs="Arial"/>
          <w:b/>
          <w:sz w:val="16"/>
          <w:szCs w:val="16"/>
        </w:rPr>
        <w:t>30 DE AGOSTO DE 2023</w:t>
      </w:r>
      <w:r w:rsidR="00FF2736" w:rsidRPr="00684EF7">
        <w:rPr>
          <w:rFonts w:ascii="Montserrat" w:hAnsi="Montserrat" w:cs="Arial"/>
          <w:sz w:val="16"/>
          <w:szCs w:val="16"/>
        </w:rPr>
        <w:t xml:space="preserve"> POR UN IMPORTE DE </w:t>
      </w:r>
      <w:r w:rsidR="00FF2736" w:rsidRPr="00684EF7">
        <w:rPr>
          <w:rFonts w:ascii="Montserrat" w:hAnsi="Montserrat" w:cs="Arial"/>
          <w:b/>
          <w:sz w:val="16"/>
          <w:szCs w:val="16"/>
        </w:rPr>
        <w:t>$</w:t>
      </w:r>
      <w:r w:rsidR="00D62B9C">
        <w:rPr>
          <w:rFonts w:ascii="Montserrat" w:hAnsi="Montserrat" w:cs="Arial"/>
          <w:b/>
          <w:sz w:val="16"/>
          <w:szCs w:val="16"/>
        </w:rPr>
        <w:t>108,500.00</w:t>
      </w:r>
      <w:r w:rsidR="007B4BAC">
        <w:rPr>
          <w:rFonts w:ascii="Montserrat" w:hAnsi="Montserrat" w:cs="Arial"/>
          <w:b/>
          <w:sz w:val="16"/>
          <w:szCs w:val="16"/>
        </w:rPr>
        <w:t xml:space="preserve"> (</w:t>
      </w:r>
      <w:r w:rsidR="00D62B9C">
        <w:rPr>
          <w:rFonts w:ascii="Montserrat" w:hAnsi="Montserrat" w:cs="Arial"/>
          <w:b/>
          <w:sz w:val="16"/>
          <w:szCs w:val="16"/>
        </w:rPr>
        <w:t>CIENTO OCHO MIL QUINIENTOS PESOS 00</w:t>
      </w:r>
      <w:r w:rsidR="00FF2736" w:rsidRPr="00684EF7">
        <w:rPr>
          <w:rFonts w:ascii="Montserrat" w:hAnsi="Montserrat" w:cs="Arial"/>
          <w:b/>
          <w:sz w:val="16"/>
          <w:szCs w:val="16"/>
        </w:rPr>
        <w:t xml:space="preserve">/00 M.N.) </w:t>
      </w:r>
      <w:r w:rsidR="009F2B04">
        <w:rPr>
          <w:rFonts w:ascii="Montserrat" w:hAnsi="Montserrat" w:cs="Arial"/>
          <w:sz w:val="16"/>
          <w:szCs w:val="16"/>
        </w:rPr>
        <w:t>AUTORIZADO POR LA LICDA</w:t>
      </w:r>
      <w:r w:rsidR="00D62B9C">
        <w:rPr>
          <w:rFonts w:ascii="Montserrat" w:hAnsi="Montserrat" w:cs="Arial"/>
          <w:sz w:val="16"/>
          <w:szCs w:val="16"/>
        </w:rPr>
        <w:t>.</w:t>
      </w:r>
      <w:r w:rsidR="009F2B04">
        <w:rPr>
          <w:rFonts w:ascii="Montserrat" w:hAnsi="Montserrat" w:cs="Arial"/>
          <w:sz w:val="16"/>
          <w:szCs w:val="16"/>
        </w:rPr>
        <w:t xml:space="preserve"> THALIA ALEJANDRA AVILA FLORES TITULAR DEL DEPARTAMENTO DE CONTABILIDAD, TRAMITE Y EROGACIONES</w:t>
      </w:r>
      <w:r w:rsidR="009468EC">
        <w:rPr>
          <w:rFonts w:ascii="Montserrat" w:hAnsi="Montserrat" w:cs="Arial"/>
          <w:sz w:val="16"/>
          <w:szCs w:val="16"/>
        </w:rPr>
        <w:t>.</w:t>
      </w:r>
    </w:p>
    <w:p w:rsidR="00FF2736" w:rsidRPr="00680C5B" w:rsidRDefault="00FF2736" w:rsidP="009468EC">
      <w:pPr>
        <w:overflowPunct w:val="0"/>
        <w:autoSpaceDE w:val="0"/>
        <w:autoSpaceDN w:val="0"/>
        <w:adjustRightInd w:val="0"/>
        <w:ind w:right="190"/>
        <w:jc w:val="both"/>
        <w:textAlignment w:val="baseline"/>
        <w:rPr>
          <w:rFonts w:ascii="Montserrat" w:hAnsi="Montserrat" w:cs="Arial"/>
          <w:color w:val="000000"/>
          <w:sz w:val="16"/>
          <w:szCs w:val="16"/>
        </w:rPr>
      </w:pPr>
    </w:p>
    <w:p w:rsidR="00FF2736" w:rsidRPr="00680C5B" w:rsidRDefault="00FF2736" w:rsidP="00FF2736">
      <w:pPr>
        <w:numPr>
          <w:ilvl w:val="12"/>
          <w:numId w:val="0"/>
        </w:numPr>
        <w:ind w:left="705" w:right="190" w:hanging="525"/>
        <w:jc w:val="both"/>
        <w:rPr>
          <w:rFonts w:ascii="Montserrat" w:hAnsi="Montserrat" w:cs="Arial"/>
          <w:sz w:val="16"/>
          <w:szCs w:val="16"/>
        </w:rPr>
      </w:pPr>
      <w:r w:rsidRPr="00680C5B">
        <w:rPr>
          <w:rFonts w:ascii="Montserrat" w:hAnsi="Montserrat" w:cs="Arial"/>
          <w:b/>
          <w:sz w:val="16"/>
          <w:szCs w:val="16"/>
        </w:rPr>
        <w:t xml:space="preserve">I.6. </w:t>
      </w:r>
      <w:r w:rsidRPr="00680C5B">
        <w:rPr>
          <w:rFonts w:ascii="Montserrat" w:hAnsi="Montserrat" w:cs="Arial"/>
          <w:b/>
          <w:sz w:val="16"/>
          <w:szCs w:val="16"/>
        </w:rPr>
        <w:tab/>
      </w:r>
      <w:r w:rsidRPr="00680C5B">
        <w:rPr>
          <w:rFonts w:ascii="Montserrat" w:hAnsi="Montserrat" w:cs="Arial"/>
          <w:b/>
          <w:sz w:val="16"/>
          <w:szCs w:val="16"/>
        </w:rPr>
        <w:tab/>
      </w:r>
      <w:r w:rsidRPr="00680C5B">
        <w:rPr>
          <w:rFonts w:ascii="Montserrat" w:hAnsi="Montserrat" w:cs="Arial"/>
          <w:sz w:val="16"/>
          <w:szCs w:val="16"/>
        </w:rPr>
        <w:t>SEÑALA COMO DOMICILIO PARA TODOS FINES Y EFECTOS LEGALES DE ESTE CONVENIO, EL UBICADO EN LA CALLE ZARAGOZA N° 62, COLONIA CENTRO, C.P. 28000, EN LA CIUDAD DE COLIMA, COL.</w:t>
      </w:r>
    </w:p>
    <w:p w:rsidR="00FF2736" w:rsidRPr="00680C5B" w:rsidRDefault="00FF2736" w:rsidP="00FF2736">
      <w:pPr>
        <w:numPr>
          <w:ilvl w:val="12"/>
          <w:numId w:val="0"/>
        </w:numPr>
        <w:ind w:left="705" w:right="190" w:hanging="525"/>
        <w:jc w:val="both"/>
        <w:rPr>
          <w:rFonts w:ascii="Montserrat" w:hAnsi="Montserrat" w:cs="Arial"/>
          <w:sz w:val="16"/>
          <w:szCs w:val="16"/>
        </w:rPr>
      </w:pPr>
    </w:p>
    <w:p w:rsidR="009F2B04" w:rsidRPr="0021160D" w:rsidRDefault="009F2B04" w:rsidP="009F2B04">
      <w:pPr>
        <w:numPr>
          <w:ilvl w:val="0"/>
          <w:numId w:val="1"/>
        </w:numPr>
        <w:ind w:left="709" w:hanging="709"/>
        <w:jc w:val="both"/>
        <w:rPr>
          <w:rFonts w:ascii="Montserrat" w:hAnsi="Montserrat" w:cs="Arial"/>
          <w:b/>
          <w:sz w:val="16"/>
          <w:szCs w:val="16"/>
        </w:rPr>
      </w:pPr>
      <w:r w:rsidRPr="0021160D">
        <w:rPr>
          <w:rFonts w:ascii="Montserrat" w:hAnsi="Montserrat" w:cs="Arial"/>
          <w:b/>
          <w:sz w:val="16"/>
          <w:szCs w:val="16"/>
        </w:rPr>
        <w:t>“EL PROVEEDOR” DECLARA:</w:t>
      </w:r>
    </w:p>
    <w:p w:rsidR="009F2B04" w:rsidRPr="00080CAC" w:rsidRDefault="009F2B04" w:rsidP="009F2B04">
      <w:pPr>
        <w:pStyle w:val="Textoindependiente32"/>
        <w:rPr>
          <w:rFonts w:ascii="Montserrat" w:hAnsi="Montserrat" w:cs="Arial"/>
          <w:sz w:val="16"/>
          <w:szCs w:val="16"/>
        </w:rPr>
      </w:pPr>
    </w:p>
    <w:p w:rsidR="00D62B9C" w:rsidRPr="006969CE" w:rsidRDefault="00D62B9C" w:rsidP="00D62B9C">
      <w:pPr>
        <w:numPr>
          <w:ilvl w:val="12"/>
          <w:numId w:val="0"/>
        </w:numPr>
        <w:ind w:left="705" w:right="191" w:hanging="525"/>
        <w:jc w:val="both"/>
        <w:rPr>
          <w:rFonts w:ascii="Montserrat" w:hAnsi="Montserrat" w:cs="Arial"/>
          <w:sz w:val="16"/>
          <w:szCs w:val="16"/>
        </w:rPr>
      </w:pPr>
      <w:r w:rsidRPr="00F21F5B">
        <w:rPr>
          <w:rFonts w:ascii="Montserrat" w:hAnsi="Montserrat" w:cs="Arial"/>
          <w:b/>
          <w:sz w:val="16"/>
          <w:szCs w:val="16"/>
        </w:rPr>
        <w:t>II.1.</w:t>
      </w:r>
      <w:r w:rsidRPr="00F21F5B">
        <w:rPr>
          <w:rFonts w:ascii="Montserrat" w:hAnsi="Montserrat" w:cs="Arial"/>
          <w:sz w:val="16"/>
          <w:szCs w:val="16"/>
        </w:rPr>
        <w:t xml:space="preserve"> </w:t>
      </w:r>
      <w:r w:rsidRPr="00F21F5B">
        <w:rPr>
          <w:rFonts w:ascii="Montserrat" w:hAnsi="Montserrat" w:cs="Arial"/>
          <w:sz w:val="16"/>
          <w:szCs w:val="16"/>
        </w:rPr>
        <w:tab/>
      </w:r>
      <w:r w:rsidRPr="006969CE">
        <w:rPr>
          <w:rFonts w:ascii="Montserrat" w:hAnsi="Montserrat" w:cs="Arial"/>
          <w:sz w:val="16"/>
          <w:szCs w:val="16"/>
        </w:rPr>
        <w:t xml:space="preserve">ES UNA PERSONA FÍSICA, CON ACTIVIDADES EMPRESARIALES COMPATIBLES CON EL OBJETO DE ESTE CONTRATO, CON CAPACIDAD Y PERSONALIDAD, PARA COMPROMETERSE Y OBLIGARSE EN LOS TÉRMINOS Y CONDICIONES DEL PRESENTE CONTRATO, MANIFESTANDO QUE SE ENCUENTRA EN PLENO EJERCICIO DE SUS DERECHOS, SIN QUE EXISTA ALGUNA RESOLUCIÓN QUE DISMINUYA O LIMITE SUS FACULTADES. </w:t>
      </w:r>
    </w:p>
    <w:p w:rsidR="00D62B9C" w:rsidRPr="00F21F5B" w:rsidRDefault="00D62B9C" w:rsidP="00D62B9C">
      <w:pPr>
        <w:numPr>
          <w:ilvl w:val="12"/>
          <w:numId w:val="0"/>
        </w:numPr>
        <w:tabs>
          <w:tab w:val="left" w:pos="720"/>
        </w:tabs>
        <w:ind w:left="709" w:hanging="709"/>
        <w:jc w:val="both"/>
        <w:rPr>
          <w:rFonts w:ascii="Montserrat" w:hAnsi="Montserrat" w:cs="Arial"/>
          <w:sz w:val="16"/>
          <w:szCs w:val="16"/>
        </w:rPr>
      </w:pPr>
    </w:p>
    <w:p w:rsidR="00D62B9C" w:rsidRPr="00F21F5B" w:rsidRDefault="00D62B9C" w:rsidP="00D62B9C">
      <w:pPr>
        <w:numPr>
          <w:ilvl w:val="12"/>
          <w:numId w:val="0"/>
        </w:numPr>
        <w:tabs>
          <w:tab w:val="left" w:pos="720"/>
        </w:tabs>
        <w:ind w:left="709" w:hanging="709"/>
        <w:jc w:val="both"/>
        <w:rPr>
          <w:rFonts w:ascii="Montserrat" w:hAnsi="Montserrat" w:cs="Arial"/>
          <w:bCs/>
          <w:noProof/>
          <w:sz w:val="16"/>
          <w:szCs w:val="16"/>
        </w:rPr>
      </w:pPr>
      <w:r w:rsidRPr="00F21F5B">
        <w:rPr>
          <w:rFonts w:ascii="Montserrat" w:hAnsi="Montserrat" w:cs="Arial"/>
          <w:b/>
          <w:sz w:val="16"/>
          <w:szCs w:val="16"/>
        </w:rPr>
        <w:t xml:space="preserve">  II.2.</w:t>
      </w:r>
      <w:r w:rsidRPr="00F21F5B">
        <w:rPr>
          <w:rFonts w:ascii="Montserrat" w:hAnsi="Montserrat" w:cs="Arial"/>
          <w:sz w:val="16"/>
          <w:szCs w:val="16"/>
        </w:rPr>
        <w:t xml:space="preserve"> </w:t>
      </w:r>
      <w:r w:rsidRPr="00F21F5B">
        <w:rPr>
          <w:rFonts w:ascii="Montserrat" w:hAnsi="Montserrat" w:cs="Arial"/>
          <w:sz w:val="16"/>
          <w:szCs w:val="16"/>
        </w:rPr>
        <w:tab/>
        <w:t xml:space="preserve">LA SECRETARÍA DE HACIENDA Y CRÉDITO PÚBLICO LE OTORGÓ EL REGISTRO FEDERAL DE CONTRIBUYENTES NÚMERO </w:t>
      </w:r>
      <w:r w:rsidRPr="006969CE">
        <w:rPr>
          <w:rFonts w:ascii="Montserrat" w:hAnsi="Montserrat" w:cs="Arial"/>
          <w:b/>
          <w:bCs/>
          <w:noProof/>
          <w:sz w:val="16"/>
          <w:szCs w:val="16"/>
        </w:rPr>
        <w:t>SACE650128AT0</w:t>
      </w:r>
      <w:r w:rsidRPr="00F21F5B">
        <w:rPr>
          <w:rFonts w:ascii="Montserrat" w:hAnsi="Montserrat" w:cs="Arial"/>
          <w:bCs/>
          <w:noProof/>
          <w:sz w:val="16"/>
          <w:szCs w:val="16"/>
        </w:rPr>
        <w:t xml:space="preserve">. </w:t>
      </w:r>
    </w:p>
    <w:p w:rsidR="00D62B9C" w:rsidRPr="00F21F5B" w:rsidRDefault="00D62B9C" w:rsidP="00D62B9C">
      <w:pPr>
        <w:numPr>
          <w:ilvl w:val="12"/>
          <w:numId w:val="0"/>
        </w:numPr>
        <w:tabs>
          <w:tab w:val="left" w:pos="720"/>
        </w:tabs>
        <w:ind w:left="709" w:hanging="709"/>
        <w:jc w:val="both"/>
        <w:rPr>
          <w:rFonts w:ascii="Montserrat" w:hAnsi="Montserrat" w:cs="Arial"/>
          <w:bCs/>
          <w:noProof/>
          <w:sz w:val="16"/>
          <w:szCs w:val="16"/>
        </w:rPr>
      </w:pPr>
    </w:p>
    <w:p w:rsidR="00D62B9C" w:rsidRPr="00F21F5B" w:rsidRDefault="00D62B9C" w:rsidP="00D62B9C">
      <w:pPr>
        <w:numPr>
          <w:ilvl w:val="12"/>
          <w:numId w:val="0"/>
        </w:numPr>
        <w:tabs>
          <w:tab w:val="left" w:pos="720"/>
        </w:tabs>
        <w:ind w:left="709" w:hanging="709"/>
        <w:jc w:val="both"/>
        <w:rPr>
          <w:rFonts w:ascii="Montserrat" w:hAnsi="Montserrat" w:cs="Arial"/>
          <w:bCs/>
          <w:noProof/>
          <w:sz w:val="16"/>
          <w:szCs w:val="16"/>
        </w:rPr>
      </w:pPr>
      <w:r w:rsidRPr="00F21F5B">
        <w:rPr>
          <w:rFonts w:ascii="Montserrat" w:hAnsi="Montserrat" w:cs="Arial"/>
          <w:b/>
          <w:bCs/>
          <w:noProof/>
          <w:sz w:val="16"/>
          <w:szCs w:val="16"/>
        </w:rPr>
        <w:t xml:space="preserve">  II.3. </w:t>
      </w:r>
      <w:r w:rsidRPr="00F21F5B">
        <w:rPr>
          <w:rFonts w:ascii="Montserrat" w:hAnsi="Montserrat" w:cs="Arial"/>
          <w:b/>
          <w:bCs/>
          <w:noProof/>
          <w:sz w:val="16"/>
          <w:szCs w:val="16"/>
        </w:rPr>
        <w:tab/>
      </w:r>
      <w:r w:rsidRPr="00F21F5B">
        <w:rPr>
          <w:rFonts w:ascii="Montserrat" w:hAnsi="Montserrat" w:cs="Arial"/>
          <w:bCs/>
          <w:noProof/>
          <w:sz w:val="16"/>
          <w:szCs w:val="16"/>
        </w:rPr>
        <w:t xml:space="preserve">EL INSTITUTO MEXICANO DEL SEGURO SOCIAL LE OTORGÓ EL REGISTRO PATRONAL NÚMERO </w:t>
      </w:r>
      <w:r w:rsidRPr="006969CE">
        <w:rPr>
          <w:rFonts w:ascii="Montserrat" w:hAnsi="Montserrat" w:cs="Arial"/>
          <w:b/>
          <w:bCs/>
          <w:noProof/>
          <w:sz w:val="16"/>
          <w:szCs w:val="16"/>
        </w:rPr>
        <w:t>A4520160102</w:t>
      </w:r>
      <w:r w:rsidRPr="00F21F5B">
        <w:rPr>
          <w:rFonts w:ascii="Montserrat" w:hAnsi="Montserrat" w:cs="Arial"/>
          <w:b/>
          <w:noProof/>
          <w:sz w:val="16"/>
          <w:szCs w:val="16"/>
        </w:rPr>
        <w:t>.</w:t>
      </w:r>
    </w:p>
    <w:p w:rsidR="00D62B9C" w:rsidRPr="00F21F5B" w:rsidRDefault="00D62B9C" w:rsidP="00D62B9C">
      <w:pPr>
        <w:numPr>
          <w:ilvl w:val="12"/>
          <w:numId w:val="0"/>
        </w:numPr>
        <w:tabs>
          <w:tab w:val="left" w:pos="567"/>
        </w:tabs>
        <w:ind w:right="190"/>
        <w:jc w:val="both"/>
        <w:rPr>
          <w:rFonts w:ascii="Montserrat" w:hAnsi="Montserrat" w:cs="Arial"/>
          <w:sz w:val="16"/>
          <w:szCs w:val="16"/>
        </w:rPr>
      </w:pPr>
    </w:p>
    <w:p w:rsidR="00D62B9C" w:rsidRPr="00F21F5B" w:rsidRDefault="00D62B9C" w:rsidP="00D62B9C">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 xml:space="preserve">  II.4.</w:t>
      </w:r>
      <w:r w:rsidRPr="00F21F5B">
        <w:rPr>
          <w:rFonts w:ascii="Montserrat" w:hAnsi="Montserrat" w:cs="Arial"/>
          <w:b/>
          <w:sz w:val="16"/>
          <w:szCs w:val="16"/>
        </w:rPr>
        <w:tab/>
      </w:r>
      <w:r w:rsidRPr="00F21F5B">
        <w:rPr>
          <w:rFonts w:ascii="Montserrat" w:hAnsi="Montserrat" w:cs="Arial"/>
          <w:sz w:val="16"/>
          <w:szCs w:val="16"/>
        </w:rPr>
        <w:t xml:space="preserve">BAJO </w:t>
      </w:r>
      <w:r w:rsidRPr="00F21F5B">
        <w:rPr>
          <w:rFonts w:ascii="Montserrat" w:hAnsi="Montserrat" w:cs="Arial"/>
          <w:sz w:val="16"/>
          <w:szCs w:val="22"/>
          <w:lang w:val="es-MX"/>
        </w:rPr>
        <w:t xml:space="preserve">PROTESTA DE DECIR VERDAD, MANIFIESTA ESTAR AL CORRIENTE EN LOS PAGOS QUE SE    DERIVAN DE SUS OBLIGACIONES FISCALES, EN ESPECÍFICO DE LAS PREVISTAS </w:t>
      </w:r>
      <w:r w:rsidRPr="00F21F5B">
        <w:rPr>
          <w:rFonts w:ascii="Montserrat" w:hAnsi="Montserrat" w:cs="Arial"/>
          <w:sz w:val="16"/>
          <w:szCs w:val="22"/>
        </w:rPr>
        <w:t xml:space="preserve">EN EL ARTÍCULO 32-D DEL CÓDIGO FISCAL FEDERAL VIGENTE, ASÍ COMO DE SUS OBLIGACIONES FISCALES EN </w:t>
      </w:r>
      <w:r w:rsidRPr="00F21F5B">
        <w:rPr>
          <w:rFonts w:ascii="Montserrat" w:hAnsi="Montserrat" w:cs="Arial"/>
          <w:sz w:val="16"/>
          <w:szCs w:val="22"/>
          <w:lang w:val="es-MX"/>
        </w:rPr>
        <w:t xml:space="preserve">MATERIA DE SEGURIDAD SOCIAL, ANTE EL </w:t>
      </w:r>
      <w:r w:rsidRPr="00F21F5B">
        <w:rPr>
          <w:rFonts w:ascii="Montserrat" w:hAnsi="Montserrat" w:cs="Arial"/>
          <w:sz w:val="16"/>
          <w:szCs w:val="22"/>
        </w:rPr>
        <w:t>INSTITUTO DEL FONDO NACIONAL DE LA VIVIENDA PARA LOS TRABAJADORES</w:t>
      </w:r>
      <w:r w:rsidRPr="00F21F5B">
        <w:rPr>
          <w:rFonts w:ascii="Montserrat" w:hAnsi="Montserrat" w:cs="Arial"/>
          <w:sz w:val="16"/>
          <w:szCs w:val="22"/>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rsidR="00D62B9C" w:rsidRPr="00F21F5B" w:rsidRDefault="00D62B9C" w:rsidP="00D62B9C">
      <w:pPr>
        <w:numPr>
          <w:ilvl w:val="12"/>
          <w:numId w:val="0"/>
        </w:numPr>
        <w:ind w:left="284" w:right="48" w:hanging="284"/>
        <w:jc w:val="both"/>
        <w:rPr>
          <w:rFonts w:ascii="Montserrat" w:hAnsi="Montserrat" w:cs="Arial"/>
          <w:sz w:val="16"/>
          <w:szCs w:val="16"/>
        </w:rPr>
      </w:pPr>
    </w:p>
    <w:p w:rsidR="00D62B9C" w:rsidRPr="00F21F5B" w:rsidRDefault="00D62B9C" w:rsidP="00D62B9C">
      <w:pPr>
        <w:numPr>
          <w:ilvl w:val="12"/>
          <w:numId w:val="0"/>
        </w:numPr>
        <w:ind w:left="709"/>
        <w:jc w:val="both"/>
        <w:rPr>
          <w:rFonts w:ascii="Montserrat" w:hAnsi="Montserrat" w:cs="Arial"/>
          <w:sz w:val="16"/>
          <w:szCs w:val="16"/>
        </w:rPr>
      </w:pPr>
      <w:r w:rsidRPr="00F21F5B">
        <w:rPr>
          <w:rFonts w:ascii="Montserrat" w:hAnsi="Montserrat" w:cs="Arial"/>
          <w:sz w:val="16"/>
          <w:szCs w:val="16"/>
        </w:rPr>
        <w:t xml:space="preserve"> ASÍ MISMO DECLARA QUE EN CASO DE INCUMPLIMIENTO EN SUS OBLIGACIONES EN MATERIA DE  SEGURIDAD SOCIAL, SOLICITA SE APLIQUEN LOS RECURSOS DERIVADOS DEL CONTRATO CONTRA LOS ADEUDOS QUE, EN SU CASO, TUVIERA A FAVOR DEL INSTITUTO.</w:t>
      </w:r>
    </w:p>
    <w:p w:rsidR="00D62B9C" w:rsidRPr="00F21F5B" w:rsidRDefault="00D62B9C" w:rsidP="00D62B9C">
      <w:pPr>
        <w:numPr>
          <w:ilvl w:val="12"/>
          <w:numId w:val="0"/>
        </w:numPr>
        <w:ind w:left="720" w:right="190" w:hanging="540"/>
        <w:jc w:val="both"/>
        <w:rPr>
          <w:rFonts w:ascii="Montserrat" w:hAnsi="Montserrat" w:cs="Arial"/>
          <w:sz w:val="16"/>
          <w:szCs w:val="16"/>
        </w:rPr>
      </w:pPr>
    </w:p>
    <w:p w:rsidR="00D62B9C" w:rsidRPr="00F21F5B" w:rsidRDefault="00D62B9C" w:rsidP="00D62B9C">
      <w:pPr>
        <w:widowControl w:val="0"/>
        <w:tabs>
          <w:tab w:val="left" w:pos="567"/>
        </w:tabs>
        <w:ind w:left="709" w:hanging="709"/>
        <w:jc w:val="both"/>
        <w:rPr>
          <w:rFonts w:ascii="Montserrat" w:hAnsi="Montserrat" w:cs="Arial"/>
          <w:sz w:val="22"/>
          <w:szCs w:val="22"/>
          <w:lang w:val="es-MX"/>
        </w:rPr>
      </w:pPr>
      <w:r w:rsidRPr="00F21F5B">
        <w:rPr>
          <w:rFonts w:ascii="Montserrat" w:hAnsi="Montserrat" w:cs="Arial"/>
          <w:b/>
          <w:sz w:val="16"/>
          <w:szCs w:val="16"/>
        </w:rPr>
        <w:t xml:space="preserve"> II.5.</w:t>
      </w:r>
      <w:r w:rsidRPr="00F21F5B">
        <w:rPr>
          <w:rFonts w:ascii="Montserrat" w:hAnsi="Montserrat" w:cs="Arial"/>
          <w:sz w:val="16"/>
          <w:szCs w:val="16"/>
        </w:rPr>
        <w:t xml:space="preserve">  </w:t>
      </w:r>
      <w:r w:rsidRPr="00F21F5B">
        <w:rPr>
          <w:rFonts w:ascii="Montserrat" w:hAnsi="Montserrat" w:cs="Arial"/>
          <w:sz w:val="16"/>
          <w:szCs w:val="16"/>
        </w:rPr>
        <w:tab/>
      </w:r>
      <w:r w:rsidRPr="00F21F5B">
        <w:rPr>
          <w:rFonts w:ascii="Montserrat" w:hAnsi="Montserrat" w:cs="Arial"/>
          <w:sz w:val="16"/>
          <w:szCs w:val="16"/>
        </w:rPr>
        <w:tab/>
      </w:r>
      <w:r w:rsidRPr="00F21F5B">
        <w:rPr>
          <w:rFonts w:ascii="Montserrat" w:hAnsi="Montserrat" w:cs="Arial"/>
          <w:sz w:val="16"/>
          <w:szCs w:val="22"/>
          <w:lang w:val="es-MX"/>
        </w:rPr>
        <w:t xml:space="preserve">BAJO PROTESTA DE DECIR VERDAD, MANIFIESTA QUE NO DESEMPEÑA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EN CONCORDANCIA CON LOS ARTÍCULOS 50, </w:t>
      </w:r>
      <w:r w:rsidRPr="00F21F5B">
        <w:rPr>
          <w:rFonts w:ascii="Montserrat" w:hAnsi="Montserrat" w:cs="Arial"/>
          <w:sz w:val="16"/>
          <w:szCs w:val="22"/>
          <w:lang w:val="es-MX"/>
        </w:rPr>
        <w:lastRenderedPageBreak/>
        <w:t xml:space="preserve">FRACCIÓN II DE LA </w:t>
      </w:r>
      <w:r w:rsidRPr="00F21F5B">
        <w:rPr>
          <w:rFonts w:ascii="Montserrat" w:hAnsi="Montserrat" w:cs="Arial"/>
          <w:sz w:val="16"/>
          <w:szCs w:val="16"/>
        </w:rPr>
        <w:t>LEY DE ADQUISICIONES, ARRENDAMIENTOS Y SERVICIOS DEL SECTOR PÚBLICO,</w:t>
      </w:r>
      <w:r w:rsidRPr="00F21F5B">
        <w:rPr>
          <w:rFonts w:ascii="Montserrat" w:hAnsi="Montserrat" w:cs="Arial"/>
          <w:sz w:val="16"/>
          <w:szCs w:val="22"/>
          <w:lang w:val="es-MX"/>
        </w:rPr>
        <w:t xml:space="preserve">Y 88, FRACCIÓN I DE SU REGLAMENTO; ASÍ COMO QUE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NO SE ENCUENTRA EN ALGUNO DE LOS SUPUESTOS DEL ARTÍCULO 50 Y PENÚLTIMO Y ANTEPENÚLTIMO PÁRRAFOS DEL ARTÍCULO 60 DE LA </w:t>
      </w:r>
      <w:r w:rsidRPr="00F21F5B">
        <w:rPr>
          <w:rFonts w:ascii="Montserrat" w:hAnsi="Montserrat" w:cs="Arial"/>
          <w:sz w:val="16"/>
          <w:szCs w:val="16"/>
        </w:rPr>
        <w:t>LEY DE ADQUISICIONES, ARRENDAMIENTOS Y SERVICIOS DEL SECTOR PÚBLICO.</w:t>
      </w:r>
    </w:p>
    <w:p w:rsidR="00D62B9C" w:rsidRPr="00F21F5B" w:rsidRDefault="00D62B9C" w:rsidP="00D62B9C">
      <w:pPr>
        <w:numPr>
          <w:ilvl w:val="12"/>
          <w:numId w:val="0"/>
        </w:numPr>
        <w:ind w:right="190"/>
        <w:jc w:val="both"/>
        <w:rPr>
          <w:rFonts w:ascii="Montserrat" w:hAnsi="Montserrat" w:cs="Arial"/>
          <w:b/>
          <w:sz w:val="16"/>
          <w:szCs w:val="16"/>
        </w:rPr>
      </w:pPr>
    </w:p>
    <w:p w:rsidR="00D62B9C" w:rsidRPr="00F21F5B" w:rsidRDefault="00D62B9C" w:rsidP="00D62B9C">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 xml:space="preserve">II.6.  </w:t>
      </w:r>
      <w:r w:rsidRPr="00F21F5B">
        <w:rPr>
          <w:rFonts w:ascii="Montserrat" w:hAnsi="Montserrat" w:cs="Arial"/>
          <w:b/>
          <w:sz w:val="16"/>
          <w:szCs w:val="16"/>
        </w:rPr>
        <w:tab/>
      </w:r>
      <w:r w:rsidRPr="00F21F5B">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F21F5B">
        <w:rPr>
          <w:rFonts w:ascii="Montserrat" w:hAnsi="Montserrat" w:cs="Arial"/>
          <w:b/>
          <w:sz w:val="16"/>
          <w:szCs w:val="16"/>
        </w:rPr>
        <w:t>“EL INSTITUTO”</w:t>
      </w:r>
      <w:r w:rsidRPr="00F21F5B">
        <w:rPr>
          <w:rFonts w:ascii="Montserrat" w:hAnsi="Montserrat" w:cs="Arial"/>
          <w:sz w:val="16"/>
          <w:szCs w:val="16"/>
        </w:rPr>
        <w:t>.</w:t>
      </w:r>
    </w:p>
    <w:p w:rsidR="00D62B9C" w:rsidRPr="00F21F5B" w:rsidRDefault="00D62B9C" w:rsidP="00D62B9C">
      <w:pPr>
        <w:numPr>
          <w:ilvl w:val="12"/>
          <w:numId w:val="0"/>
        </w:numPr>
        <w:ind w:right="190"/>
        <w:jc w:val="both"/>
        <w:rPr>
          <w:rFonts w:ascii="Montserrat" w:hAnsi="Montserrat" w:cs="Arial"/>
          <w:sz w:val="16"/>
          <w:szCs w:val="16"/>
          <w:lang w:val="es-MX"/>
        </w:rPr>
      </w:pPr>
    </w:p>
    <w:p w:rsidR="00D62B9C" w:rsidRPr="00F21F5B" w:rsidRDefault="00D62B9C" w:rsidP="00D62B9C">
      <w:pPr>
        <w:numPr>
          <w:ilvl w:val="12"/>
          <w:numId w:val="0"/>
        </w:numPr>
        <w:ind w:left="709" w:hanging="709"/>
        <w:jc w:val="both"/>
        <w:rPr>
          <w:rFonts w:ascii="Montserrat" w:hAnsi="Montserrat" w:cs="Arial"/>
          <w:bCs/>
          <w:noProof/>
          <w:sz w:val="16"/>
          <w:szCs w:val="16"/>
        </w:rPr>
      </w:pPr>
      <w:r w:rsidRPr="00F21F5B">
        <w:rPr>
          <w:rFonts w:ascii="Montserrat" w:hAnsi="Montserrat" w:cs="Arial"/>
          <w:b/>
          <w:sz w:val="16"/>
          <w:szCs w:val="16"/>
        </w:rPr>
        <w:t xml:space="preserve">II.7. </w:t>
      </w:r>
      <w:r w:rsidRPr="00F21F5B">
        <w:rPr>
          <w:rFonts w:ascii="Montserrat" w:hAnsi="Montserrat" w:cs="Arial"/>
          <w:b/>
          <w:sz w:val="16"/>
          <w:szCs w:val="16"/>
        </w:rPr>
        <w:tab/>
      </w:r>
      <w:r w:rsidRPr="006969CE">
        <w:rPr>
          <w:rFonts w:ascii="Montserrat" w:hAnsi="Montserrat" w:cs="Arial"/>
          <w:sz w:val="16"/>
          <w:szCs w:val="16"/>
        </w:rPr>
        <w:t xml:space="preserve">QUE PARA LOS FINES Y EFECTOS LEGALES DE ESTE CONTRATO, SEÑALA COMO DOMICILIO EL UBICADO EN CALLE FRANCISCO I. MADERO NÚMERO 687, COLONIA EL MORALETE, C. P. 28060, COLIMA, COLIMA, TELÉFONO 312 314 3535, CORREO ELECTRÓNICO </w:t>
      </w:r>
      <w:hyperlink r:id="rId9" w:history="1">
        <w:r w:rsidRPr="00C00DF5">
          <w:rPr>
            <w:rStyle w:val="Hipervnculo"/>
            <w:rFonts w:ascii="Montserrat" w:hAnsi="Montserrat" w:cs="Arial"/>
            <w:sz w:val="16"/>
            <w:szCs w:val="16"/>
          </w:rPr>
          <w:t>centrodeimagenología_cima_@hotmail.com</w:t>
        </w:r>
      </w:hyperlink>
      <w:r>
        <w:rPr>
          <w:rFonts w:ascii="Montserrat" w:hAnsi="Montserrat" w:cs="Arial"/>
          <w:sz w:val="16"/>
          <w:szCs w:val="16"/>
        </w:rPr>
        <w:t xml:space="preserve">, </w:t>
      </w:r>
      <w:r w:rsidRPr="00F21F5B">
        <w:rPr>
          <w:rFonts w:ascii="Montserrat" w:hAnsi="Montserrat" w:cs="Arial"/>
          <w:bCs/>
          <w:noProof/>
          <w:sz w:val="16"/>
          <w:szCs w:val="16"/>
        </w:rPr>
        <w:t>PARA LOS EFECTOS DE  NOTIFICACIONES DERIVADAS DEL PRESENTE INSTRUMENTO JURÍDICO, DE CONFORMIDAD CON EL ARTÍCULO 286-M DE LA LEY DEL SEGURO SOCIAL</w:t>
      </w:r>
    </w:p>
    <w:p w:rsidR="009468EC" w:rsidRPr="00360882" w:rsidRDefault="009468EC" w:rsidP="00595CC0">
      <w:pPr>
        <w:numPr>
          <w:ilvl w:val="12"/>
          <w:numId w:val="0"/>
        </w:numPr>
        <w:jc w:val="both"/>
        <w:rPr>
          <w:rFonts w:ascii="Montserrat" w:hAnsi="Montserrat" w:cs="Arial"/>
          <w:sz w:val="16"/>
          <w:szCs w:val="16"/>
        </w:rPr>
      </w:pPr>
    </w:p>
    <w:p w:rsidR="00FF2736" w:rsidRPr="00032085" w:rsidRDefault="00FF2736" w:rsidP="00FF2736">
      <w:pPr>
        <w:numPr>
          <w:ilvl w:val="12"/>
          <w:numId w:val="0"/>
        </w:numPr>
        <w:ind w:left="720" w:hanging="12"/>
        <w:jc w:val="both"/>
        <w:rPr>
          <w:rFonts w:ascii="Montserrat" w:hAnsi="Montserrat" w:cs="Arial"/>
          <w:b/>
          <w:sz w:val="16"/>
          <w:szCs w:val="16"/>
        </w:rPr>
      </w:pPr>
      <w:r w:rsidRPr="00360882">
        <w:rPr>
          <w:rFonts w:ascii="Montserrat" w:hAnsi="Montserrat" w:cs="Arial"/>
          <w:sz w:val="16"/>
          <w:szCs w:val="16"/>
        </w:rPr>
        <w:t>HECHAS LAS DECLARACIONES ANTERIORES, LAS PARTES CONVIENEN EN OTORGAR EL PRESENTE CONTRATO, DE CONFORMIDAD CON LAS SIGUIENTES:</w:t>
      </w:r>
    </w:p>
    <w:p w:rsidR="00FF2736" w:rsidRPr="00A57E09" w:rsidRDefault="00FF2736" w:rsidP="00FF2736">
      <w:pPr>
        <w:numPr>
          <w:ilvl w:val="12"/>
          <w:numId w:val="0"/>
        </w:numPr>
        <w:jc w:val="both"/>
        <w:rPr>
          <w:rFonts w:ascii="Montserrat" w:hAnsi="Montserrat" w:cs="Arial"/>
          <w:b/>
          <w:sz w:val="16"/>
          <w:szCs w:val="16"/>
        </w:rPr>
      </w:pPr>
    </w:p>
    <w:p w:rsidR="00FF2736" w:rsidRPr="00680C5B" w:rsidRDefault="00595CC0" w:rsidP="00FF2736">
      <w:pPr>
        <w:pStyle w:val="Prrafodelista"/>
        <w:numPr>
          <w:ilvl w:val="0"/>
          <w:numId w:val="27"/>
        </w:numPr>
        <w:ind w:right="190"/>
        <w:jc w:val="both"/>
        <w:rPr>
          <w:rFonts w:ascii="Montserrat" w:hAnsi="Montserrat" w:cs="Arial"/>
          <w:b/>
          <w:sz w:val="16"/>
          <w:szCs w:val="16"/>
        </w:rPr>
      </w:pPr>
      <w:r w:rsidRPr="00680C5B">
        <w:rPr>
          <w:rFonts w:ascii="Montserrat" w:hAnsi="Montserrat" w:cs="Arial"/>
          <w:b/>
          <w:sz w:val="16"/>
          <w:szCs w:val="16"/>
        </w:rPr>
        <w:t xml:space="preserve"> </w:t>
      </w:r>
      <w:r w:rsidR="00FF2736" w:rsidRPr="00680C5B">
        <w:rPr>
          <w:rFonts w:ascii="Montserrat" w:hAnsi="Montserrat" w:cs="Arial"/>
          <w:b/>
          <w:sz w:val="16"/>
          <w:szCs w:val="16"/>
        </w:rPr>
        <w:t>“AMBAS PARTES” DECLARAN QUE:</w:t>
      </w:r>
    </w:p>
    <w:p w:rsidR="00FF2736" w:rsidRPr="00680C5B" w:rsidRDefault="00FF2736" w:rsidP="00FF2736">
      <w:pPr>
        <w:numPr>
          <w:ilvl w:val="12"/>
          <w:numId w:val="0"/>
        </w:numPr>
        <w:ind w:right="193"/>
        <w:jc w:val="both"/>
        <w:rPr>
          <w:rFonts w:ascii="Montserrat" w:hAnsi="Montserrat" w:cs="Arial"/>
          <w:b/>
          <w:sz w:val="16"/>
          <w:szCs w:val="16"/>
        </w:rPr>
      </w:pPr>
    </w:p>
    <w:p w:rsidR="00FF2736" w:rsidRDefault="00FF2736" w:rsidP="00FF2736">
      <w:pPr>
        <w:numPr>
          <w:ilvl w:val="12"/>
          <w:numId w:val="0"/>
        </w:numPr>
        <w:ind w:left="720" w:hanging="539"/>
        <w:jc w:val="both"/>
        <w:rPr>
          <w:rFonts w:ascii="Montserrat" w:hAnsi="Montserrat"/>
          <w:b/>
          <w:bCs/>
          <w:sz w:val="16"/>
          <w:szCs w:val="16"/>
          <w:lang w:val="es-MX"/>
        </w:rPr>
      </w:pPr>
      <w:r w:rsidRPr="00680C5B">
        <w:rPr>
          <w:rFonts w:ascii="Montserrat" w:hAnsi="Montserrat" w:cs="Arial"/>
          <w:b/>
          <w:sz w:val="16"/>
          <w:szCs w:val="16"/>
        </w:rPr>
        <w:t>III.1.</w:t>
      </w:r>
      <w:r w:rsidRPr="00680C5B">
        <w:rPr>
          <w:rFonts w:ascii="Montserrat" w:hAnsi="Montserrat" w:cs="Arial"/>
          <w:sz w:val="16"/>
          <w:szCs w:val="16"/>
        </w:rPr>
        <w:t xml:space="preserve"> </w:t>
      </w:r>
      <w:r w:rsidRPr="00680C5B">
        <w:rPr>
          <w:rFonts w:ascii="Montserrat" w:hAnsi="Montserrat" w:cs="Arial"/>
          <w:sz w:val="16"/>
          <w:szCs w:val="16"/>
        </w:rPr>
        <w:tab/>
        <w:t xml:space="preserve">CON FECHA </w:t>
      </w:r>
      <w:r w:rsidR="00D62B9C">
        <w:rPr>
          <w:rFonts w:ascii="Montserrat" w:hAnsi="Montserrat" w:cs="Arial"/>
          <w:b/>
          <w:sz w:val="16"/>
          <w:szCs w:val="16"/>
        </w:rPr>
        <w:t>31 DE MARZO DE 2023</w:t>
      </w:r>
      <w:r w:rsidRPr="00680C5B">
        <w:rPr>
          <w:rFonts w:ascii="Montserrat" w:hAnsi="Montserrat" w:cs="Arial"/>
          <w:sz w:val="16"/>
          <w:szCs w:val="16"/>
        </w:rPr>
        <w:t xml:space="preserve">, CELEBRARON UN CONTRATO </w:t>
      </w:r>
      <w:r w:rsidR="00343100">
        <w:rPr>
          <w:rFonts w:ascii="Montserrat" w:hAnsi="Montserrat" w:cs="Arial"/>
          <w:sz w:val="16"/>
          <w:szCs w:val="16"/>
        </w:rPr>
        <w:t>RELATIVO A</w:t>
      </w:r>
      <w:r w:rsidR="00343100" w:rsidRPr="00CA5A27">
        <w:rPr>
          <w:rFonts w:ascii="Montserrat" w:hAnsi="Montserrat" w:cs="Arial"/>
          <w:b/>
          <w:sz w:val="16"/>
          <w:szCs w:val="16"/>
        </w:rPr>
        <w:t xml:space="preserve"> </w:t>
      </w:r>
      <w:r w:rsidR="000009B1" w:rsidRPr="00F21F5B">
        <w:rPr>
          <w:rFonts w:ascii="Montserrat" w:hAnsi="Montserrat" w:cs="Arial"/>
          <w:sz w:val="16"/>
          <w:szCs w:val="16"/>
        </w:rPr>
        <w:t xml:space="preserve">LA </w:t>
      </w:r>
      <w:r w:rsidR="000009B1" w:rsidRPr="00F21F5B">
        <w:rPr>
          <w:rFonts w:ascii="Montserrat" w:hAnsi="Montserrat" w:cs="Arial"/>
          <w:b/>
          <w:sz w:val="16"/>
          <w:szCs w:val="16"/>
        </w:rPr>
        <w:t>CONTRATACIÓN DE LOS S</w:t>
      </w:r>
      <w:r w:rsidR="000009B1">
        <w:rPr>
          <w:rFonts w:ascii="Montserrat" w:hAnsi="Montserrat" w:cs="Arial"/>
          <w:b/>
          <w:sz w:val="16"/>
          <w:szCs w:val="16"/>
        </w:rPr>
        <w:t xml:space="preserve">ERVICIOS MÉDICOS SUBROGADOS DE </w:t>
      </w:r>
      <w:r w:rsidR="000009B1" w:rsidRPr="00F21F5B">
        <w:rPr>
          <w:rFonts w:ascii="Montserrat" w:hAnsi="Montserrat" w:cs="Arial"/>
          <w:b/>
          <w:sz w:val="16"/>
          <w:szCs w:val="16"/>
        </w:rPr>
        <w:t>ESTUDIOS</w:t>
      </w:r>
      <w:r w:rsidR="000009B1">
        <w:rPr>
          <w:rFonts w:ascii="Montserrat" w:hAnsi="Montserrat" w:cs="Arial"/>
          <w:b/>
          <w:sz w:val="16"/>
          <w:szCs w:val="16"/>
        </w:rPr>
        <w:t xml:space="preserve"> (PARTIDAS 15, 17, 18, 19, 20, 21, 22 Y 23)</w:t>
      </w:r>
      <w:r w:rsidR="00343100">
        <w:rPr>
          <w:rFonts w:ascii="Montserrat" w:hAnsi="Montserrat" w:cs="Arial"/>
          <w:b/>
          <w:sz w:val="16"/>
          <w:szCs w:val="16"/>
        </w:rPr>
        <w:t xml:space="preserve">, POR EL PERIODO DEL </w:t>
      </w:r>
      <w:r w:rsidR="000009B1">
        <w:rPr>
          <w:rFonts w:ascii="Montserrat" w:hAnsi="Montserrat" w:cs="Arial"/>
          <w:b/>
          <w:color w:val="000000"/>
          <w:sz w:val="16"/>
          <w:szCs w:val="16"/>
        </w:rPr>
        <w:t xml:space="preserve">31 </w:t>
      </w:r>
      <w:r w:rsidR="000009B1" w:rsidRPr="00F21F5B">
        <w:rPr>
          <w:rFonts w:ascii="Montserrat" w:hAnsi="Montserrat" w:cs="Arial"/>
          <w:b/>
          <w:color w:val="000000"/>
          <w:sz w:val="16"/>
          <w:szCs w:val="16"/>
        </w:rPr>
        <w:t xml:space="preserve">DE </w:t>
      </w:r>
      <w:r w:rsidR="000009B1">
        <w:rPr>
          <w:rFonts w:ascii="Montserrat" w:hAnsi="Montserrat" w:cs="Arial"/>
          <w:b/>
          <w:color w:val="000000"/>
          <w:sz w:val="16"/>
          <w:szCs w:val="16"/>
        </w:rPr>
        <w:t>MARZO</w:t>
      </w:r>
      <w:r w:rsidR="000009B1" w:rsidRPr="00F21F5B">
        <w:rPr>
          <w:rFonts w:ascii="Montserrat" w:hAnsi="Montserrat" w:cs="Arial"/>
          <w:b/>
          <w:color w:val="000000"/>
          <w:sz w:val="16"/>
          <w:szCs w:val="16"/>
        </w:rPr>
        <w:t xml:space="preserve"> DE 2023 AL 31 DE MAYO DE 2023</w:t>
      </w:r>
      <w:r>
        <w:rPr>
          <w:rFonts w:ascii="Montserrat" w:hAnsi="Montserrat"/>
          <w:b/>
          <w:bCs/>
          <w:sz w:val="16"/>
          <w:szCs w:val="16"/>
          <w:lang w:val="es-MX"/>
        </w:rPr>
        <w:t>.</w:t>
      </w:r>
    </w:p>
    <w:p w:rsidR="00BD4907" w:rsidRDefault="00BD4907" w:rsidP="00FF2736">
      <w:pPr>
        <w:numPr>
          <w:ilvl w:val="12"/>
          <w:numId w:val="0"/>
        </w:numPr>
        <w:ind w:left="720" w:hanging="539"/>
        <w:jc w:val="both"/>
        <w:rPr>
          <w:rFonts w:ascii="Montserrat" w:hAnsi="Montserrat" w:cs="Arial"/>
          <w:sz w:val="16"/>
          <w:szCs w:val="16"/>
        </w:rPr>
      </w:pPr>
    </w:p>
    <w:p w:rsidR="00BD4907" w:rsidRPr="00680C5B" w:rsidRDefault="00BD4907" w:rsidP="00FF2736">
      <w:pPr>
        <w:numPr>
          <w:ilvl w:val="12"/>
          <w:numId w:val="0"/>
        </w:numPr>
        <w:ind w:left="720" w:hanging="539"/>
        <w:jc w:val="both"/>
        <w:rPr>
          <w:rFonts w:ascii="Montserrat" w:hAnsi="Montserrat" w:cs="Arial"/>
          <w:sz w:val="16"/>
          <w:szCs w:val="16"/>
        </w:rPr>
      </w:pPr>
      <w:r w:rsidRPr="00036FDC">
        <w:rPr>
          <w:rFonts w:ascii="Montserrat" w:hAnsi="Montserrat" w:cs="Arial"/>
          <w:b/>
          <w:bCs/>
          <w:sz w:val="16"/>
          <w:szCs w:val="16"/>
        </w:rPr>
        <w:t xml:space="preserve">III.2. </w:t>
      </w:r>
      <w:r w:rsidRPr="00036FDC">
        <w:rPr>
          <w:rFonts w:ascii="Montserrat" w:hAnsi="Montserrat" w:cs="Arial"/>
          <w:b/>
          <w:bCs/>
          <w:sz w:val="16"/>
          <w:szCs w:val="16"/>
        </w:rPr>
        <w:tab/>
      </w:r>
      <w:r>
        <w:rPr>
          <w:rFonts w:ascii="Montserrat" w:hAnsi="Montserrat" w:cs="Arial"/>
          <w:bCs/>
          <w:sz w:val="16"/>
          <w:szCs w:val="16"/>
        </w:rPr>
        <w:t>CON FECHA 30 DE MAYO DE 2023 SE CELEBRÓ</w:t>
      </w:r>
      <w:r w:rsidRPr="00036FDC">
        <w:rPr>
          <w:rFonts w:ascii="Montserrat" w:hAnsi="Montserrat" w:cs="Arial"/>
          <w:bCs/>
          <w:sz w:val="16"/>
          <w:szCs w:val="16"/>
        </w:rPr>
        <w:t xml:space="preserve"> CONVENIO </w:t>
      </w:r>
      <w:r>
        <w:rPr>
          <w:rFonts w:ascii="Montserrat" w:hAnsi="Montserrat" w:cs="Arial"/>
          <w:b/>
          <w:bCs/>
          <w:sz w:val="16"/>
          <w:szCs w:val="16"/>
        </w:rPr>
        <w:t xml:space="preserve">001 </w:t>
      </w:r>
      <w:r>
        <w:rPr>
          <w:rFonts w:ascii="Montserrat" w:hAnsi="Montserrat" w:cs="Arial"/>
          <w:bCs/>
          <w:sz w:val="16"/>
          <w:szCs w:val="16"/>
        </w:rPr>
        <w:t>CON OBJETO</w:t>
      </w:r>
      <w:r w:rsidRPr="00036FDC">
        <w:rPr>
          <w:rFonts w:ascii="Montserrat" w:hAnsi="Montserrat" w:cs="Arial"/>
          <w:bCs/>
          <w:sz w:val="16"/>
          <w:szCs w:val="16"/>
        </w:rPr>
        <w:t xml:space="preserve"> DE</w:t>
      </w:r>
      <w:r w:rsidRPr="00036FDC">
        <w:rPr>
          <w:rFonts w:ascii="Montserrat" w:hAnsi="Montserrat" w:cs="Arial"/>
          <w:sz w:val="16"/>
          <w:szCs w:val="16"/>
        </w:rPr>
        <w:t xml:space="preserve"> </w:t>
      </w:r>
      <w:r w:rsidRPr="00036FDC">
        <w:rPr>
          <w:rFonts w:ascii="Montserrat" w:hAnsi="Montserrat" w:cs="Arial"/>
          <w:b/>
          <w:sz w:val="16"/>
          <w:szCs w:val="16"/>
        </w:rPr>
        <w:t xml:space="preserve">AMPLIAR </w:t>
      </w:r>
      <w:r>
        <w:rPr>
          <w:rFonts w:ascii="Montserrat" w:hAnsi="Montserrat" w:cs="Arial"/>
          <w:b/>
          <w:sz w:val="16"/>
          <w:szCs w:val="16"/>
        </w:rPr>
        <w:t xml:space="preserve">LA </w:t>
      </w:r>
      <w:r w:rsidRPr="00036FDC">
        <w:rPr>
          <w:rFonts w:ascii="Montserrat" w:hAnsi="Montserrat" w:cs="Arial"/>
          <w:b/>
          <w:sz w:val="16"/>
          <w:szCs w:val="16"/>
        </w:rPr>
        <w:t xml:space="preserve">VIGENCIA AL DÍA </w:t>
      </w:r>
      <w:r>
        <w:rPr>
          <w:rFonts w:ascii="Montserrat" w:hAnsi="Montserrat" w:cs="Arial"/>
          <w:b/>
          <w:sz w:val="16"/>
          <w:szCs w:val="16"/>
        </w:rPr>
        <w:t>31 DE AGOSTO</w:t>
      </w:r>
      <w:r w:rsidRPr="00036FDC">
        <w:rPr>
          <w:rFonts w:ascii="Montserrat" w:hAnsi="Montserrat" w:cs="Arial"/>
          <w:b/>
          <w:sz w:val="16"/>
          <w:szCs w:val="16"/>
        </w:rPr>
        <w:t xml:space="preserve"> DE 2023</w:t>
      </w:r>
      <w:r>
        <w:rPr>
          <w:rFonts w:ascii="Montserrat" w:hAnsi="Montserrat" w:cs="Arial"/>
          <w:b/>
          <w:sz w:val="16"/>
          <w:szCs w:val="16"/>
        </w:rPr>
        <w:t xml:space="preserve"> </w:t>
      </w:r>
      <w:r w:rsidRPr="007959F2">
        <w:rPr>
          <w:rFonts w:ascii="Montserrat" w:hAnsi="Montserrat" w:cs="Arial"/>
          <w:sz w:val="16"/>
          <w:szCs w:val="16"/>
        </w:rPr>
        <w:t>DEL</w:t>
      </w:r>
      <w:r>
        <w:rPr>
          <w:rFonts w:ascii="Montserrat" w:hAnsi="Montserrat" w:cs="Arial"/>
          <w:b/>
          <w:sz w:val="16"/>
          <w:szCs w:val="16"/>
        </w:rPr>
        <w:t xml:space="preserve"> </w:t>
      </w:r>
      <w:r w:rsidRPr="00036FDC">
        <w:rPr>
          <w:rFonts w:ascii="Montserrat" w:hAnsi="Montserrat"/>
          <w:sz w:val="16"/>
          <w:szCs w:val="16"/>
        </w:rPr>
        <w:t xml:space="preserve">CONTRATO NÚMERO </w:t>
      </w:r>
      <w:r>
        <w:rPr>
          <w:rFonts w:ascii="Montserrat" w:hAnsi="Montserrat"/>
          <w:b/>
          <w:sz w:val="16"/>
          <w:szCs w:val="16"/>
        </w:rPr>
        <w:t>S3M0043</w:t>
      </w:r>
      <w:r w:rsidRPr="00036FDC">
        <w:rPr>
          <w:rFonts w:ascii="Montserrat" w:hAnsi="Montserrat"/>
          <w:b/>
          <w:sz w:val="16"/>
          <w:szCs w:val="16"/>
        </w:rPr>
        <w:t xml:space="preserve"> </w:t>
      </w:r>
      <w:r w:rsidRPr="00036FDC">
        <w:rPr>
          <w:rFonts w:ascii="Montserrat" w:hAnsi="Montserrat"/>
          <w:sz w:val="16"/>
          <w:szCs w:val="16"/>
        </w:rPr>
        <w:t xml:space="preserve">SUSCRITO POR EL PROVEEDOR Y EL INSTITUTO EL DÍA </w:t>
      </w:r>
      <w:r>
        <w:rPr>
          <w:rFonts w:ascii="Montserrat" w:hAnsi="Montserrat"/>
          <w:sz w:val="16"/>
          <w:szCs w:val="16"/>
        </w:rPr>
        <w:t>31 DE MARZO DE 2023</w:t>
      </w:r>
    </w:p>
    <w:p w:rsidR="00FF2736" w:rsidRPr="00680C5B" w:rsidRDefault="00FF2736" w:rsidP="00FF2736">
      <w:pPr>
        <w:numPr>
          <w:ilvl w:val="12"/>
          <w:numId w:val="0"/>
        </w:numPr>
        <w:ind w:left="720" w:hanging="539"/>
        <w:jc w:val="both"/>
        <w:rPr>
          <w:rFonts w:ascii="Montserrat" w:hAnsi="Montserrat" w:cs="Arial"/>
          <w:b/>
          <w:bCs/>
          <w:sz w:val="16"/>
          <w:szCs w:val="16"/>
        </w:rPr>
      </w:pPr>
    </w:p>
    <w:p w:rsidR="00FF2736" w:rsidRPr="00680C5B" w:rsidRDefault="00C66209" w:rsidP="00FF2736">
      <w:pPr>
        <w:numPr>
          <w:ilvl w:val="12"/>
          <w:numId w:val="0"/>
        </w:numPr>
        <w:ind w:left="720" w:hanging="539"/>
        <w:jc w:val="both"/>
        <w:rPr>
          <w:rFonts w:ascii="Montserrat" w:hAnsi="Montserrat" w:cs="Arial"/>
          <w:b/>
          <w:bCs/>
          <w:sz w:val="16"/>
          <w:szCs w:val="16"/>
        </w:rPr>
      </w:pPr>
      <w:r>
        <w:rPr>
          <w:rFonts w:ascii="Montserrat" w:hAnsi="Montserrat" w:cs="Arial"/>
          <w:b/>
          <w:bCs/>
          <w:sz w:val="16"/>
          <w:szCs w:val="16"/>
        </w:rPr>
        <w:t>III.3</w:t>
      </w:r>
      <w:r w:rsidR="00FF2736" w:rsidRPr="00680C5B">
        <w:rPr>
          <w:rFonts w:ascii="Montserrat" w:hAnsi="Montserrat" w:cs="Arial"/>
          <w:b/>
          <w:bCs/>
          <w:sz w:val="16"/>
          <w:szCs w:val="16"/>
        </w:rPr>
        <w:t xml:space="preserve">. </w:t>
      </w:r>
      <w:r w:rsidR="00FF2736" w:rsidRPr="00680C5B">
        <w:rPr>
          <w:rFonts w:ascii="Montserrat" w:hAnsi="Montserrat" w:cs="Arial"/>
          <w:b/>
          <w:bCs/>
          <w:sz w:val="16"/>
          <w:szCs w:val="16"/>
        </w:rPr>
        <w:tab/>
      </w:r>
      <w:r w:rsidR="00FF2736" w:rsidRPr="00680C5B">
        <w:rPr>
          <w:rFonts w:ascii="Montserrat" w:hAnsi="Montserrat" w:cs="Arial"/>
          <w:bCs/>
          <w:sz w:val="16"/>
          <w:szCs w:val="16"/>
        </w:rPr>
        <w:t>EL PRESENTE CONVENIO TIENE POR OBJETO EL DE</w:t>
      </w:r>
      <w:r w:rsidR="00FF2736" w:rsidRPr="00680C5B">
        <w:rPr>
          <w:rFonts w:ascii="Montserrat" w:hAnsi="Montserrat" w:cs="Arial"/>
          <w:sz w:val="16"/>
          <w:szCs w:val="16"/>
        </w:rPr>
        <w:t xml:space="preserve"> </w:t>
      </w:r>
      <w:r w:rsidR="00FF2736" w:rsidRPr="00680C5B">
        <w:rPr>
          <w:rFonts w:ascii="Montserrat" w:hAnsi="Montserrat" w:cs="Arial"/>
          <w:b/>
          <w:sz w:val="16"/>
          <w:szCs w:val="16"/>
        </w:rPr>
        <w:t>AMPLIAR EL MONTO</w:t>
      </w:r>
      <w:r w:rsidR="00FF2736" w:rsidRPr="00680C5B">
        <w:rPr>
          <w:rFonts w:ascii="Montserrat" w:hAnsi="Montserrat" w:cs="Arial"/>
          <w:sz w:val="16"/>
          <w:szCs w:val="16"/>
        </w:rPr>
        <w:t xml:space="preserve"> </w:t>
      </w:r>
      <w:r w:rsidR="00FF2736" w:rsidRPr="00680C5B">
        <w:rPr>
          <w:rFonts w:ascii="Montserrat" w:hAnsi="Montserrat" w:cs="Arial"/>
          <w:b/>
          <w:sz w:val="16"/>
          <w:szCs w:val="16"/>
        </w:rPr>
        <w:t>MÁXIMO</w:t>
      </w:r>
      <w:r w:rsidR="00FF2736" w:rsidRPr="00680C5B">
        <w:rPr>
          <w:rFonts w:ascii="Montserrat" w:hAnsi="Montserrat" w:cs="Arial"/>
          <w:sz w:val="16"/>
          <w:szCs w:val="16"/>
        </w:rPr>
        <w:t xml:space="preserve"> DEL CONTRATO POR </w:t>
      </w:r>
      <w:r w:rsidR="00FF2736" w:rsidRPr="00680C5B">
        <w:rPr>
          <w:rFonts w:ascii="Montserrat" w:hAnsi="Montserrat"/>
          <w:sz w:val="16"/>
          <w:szCs w:val="16"/>
        </w:rPr>
        <w:t xml:space="preserve">LA CANTIDAD </w:t>
      </w:r>
      <w:r w:rsidR="00FF2736" w:rsidRPr="00341E88">
        <w:rPr>
          <w:rFonts w:ascii="Montserrat" w:hAnsi="Montserrat"/>
          <w:sz w:val="16"/>
          <w:szCs w:val="16"/>
        </w:rPr>
        <w:t xml:space="preserve">DE </w:t>
      </w:r>
      <w:r w:rsidR="00FF2736" w:rsidRPr="00341E88">
        <w:rPr>
          <w:rFonts w:ascii="Montserrat" w:hAnsi="Montserrat"/>
          <w:b/>
          <w:sz w:val="16"/>
          <w:szCs w:val="16"/>
        </w:rPr>
        <w:t>$</w:t>
      </w:r>
      <w:r w:rsidR="00CB250F">
        <w:rPr>
          <w:rFonts w:ascii="Montserrat" w:hAnsi="Montserrat"/>
          <w:b/>
          <w:sz w:val="16"/>
          <w:szCs w:val="16"/>
        </w:rPr>
        <w:t>50,383.20</w:t>
      </w:r>
      <w:r w:rsidR="00FF2736" w:rsidRPr="00341E88">
        <w:rPr>
          <w:rFonts w:ascii="Montserrat" w:hAnsi="Montserrat"/>
          <w:sz w:val="16"/>
          <w:szCs w:val="16"/>
        </w:rPr>
        <w:t xml:space="preserve"> (</w:t>
      </w:r>
      <w:r w:rsidR="00CB250F">
        <w:rPr>
          <w:rFonts w:ascii="Montserrat" w:hAnsi="Montserrat"/>
          <w:sz w:val="16"/>
          <w:szCs w:val="16"/>
        </w:rPr>
        <w:t>CINCUENTA MIL TRESCIENTOS OCHENTA Y TRES</w:t>
      </w:r>
      <w:r w:rsidR="00343100">
        <w:rPr>
          <w:rFonts w:ascii="Montserrat" w:hAnsi="Montserrat"/>
          <w:sz w:val="16"/>
          <w:szCs w:val="16"/>
        </w:rPr>
        <w:t xml:space="preserve"> PESOS 00</w:t>
      </w:r>
      <w:r w:rsidR="00054C0F" w:rsidRPr="00341E88">
        <w:rPr>
          <w:rFonts w:ascii="Montserrat" w:hAnsi="Montserrat"/>
          <w:sz w:val="16"/>
          <w:szCs w:val="16"/>
        </w:rPr>
        <w:t xml:space="preserve">/100 M.N.), </w:t>
      </w:r>
      <w:r w:rsidR="00FF2736" w:rsidRPr="00341E88">
        <w:rPr>
          <w:rFonts w:ascii="Montserrat" w:hAnsi="Montserrat"/>
          <w:sz w:val="16"/>
          <w:szCs w:val="16"/>
        </w:rPr>
        <w:t xml:space="preserve"> QUE</w:t>
      </w:r>
      <w:r w:rsidR="00FF2736" w:rsidRPr="00680C5B">
        <w:rPr>
          <w:rFonts w:ascii="Montserrat" w:hAnsi="Montserrat"/>
          <w:sz w:val="16"/>
          <w:szCs w:val="16"/>
        </w:rPr>
        <w:t xml:space="preserve"> REPRESENTA EL </w:t>
      </w:r>
      <w:r w:rsidR="000009B1">
        <w:rPr>
          <w:rFonts w:ascii="Montserrat" w:hAnsi="Montserrat"/>
          <w:b/>
          <w:sz w:val="16"/>
          <w:szCs w:val="16"/>
        </w:rPr>
        <w:t>19.4249132</w:t>
      </w:r>
      <w:r w:rsidR="00CB250F">
        <w:rPr>
          <w:rFonts w:ascii="Montserrat" w:hAnsi="Montserrat"/>
          <w:b/>
          <w:sz w:val="16"/>
          <w:szCs w:val="16"/>
        </w:rPr>
        <w:t>%</w:t>
      </w:r>
      <w:r w:rsidR="00FF2736" w:rsidRPr="00680C5B">
        <w:rPr>
          <w:rFonts w:ascii="Montserrat" w:hAnsi="Montserrat"/>
          <w:b/>
          <w:sz w:val="16"/>
          <w:szCs w:val="16"/>
        </w:rPr>
        <w:t xml:space="preserve"> </w:t>
      </w:r>
      <w:r w:rsidR="00FF2736" w:rsidRPr="00680C5B">
        <w:rPr>
          <w:rFonts w:ascii="Montserrat" w:hAnsi="Montserrat"/>
          <w:sz w:val="16"/>
          <w:szCs w:val="16"/>
        </w:rPr>
        <w:t xml:space="preserve">DE LAS OBLIGACIONES CONTRAÍDAS EN EL CONTRATO NÚMERO </w:t>
      </w:r>
      <w:r w:rsidR="000009B1">
        <w:rPr>
          <w:rFonts w:ascii="Montserrat" w:hAnsi="Montserrat"/>
          <w:b/>
          <w:sz w:val="16"/>
          <w:szCs w:val="16"/>
        </w:rPr>
        <w:t>S3M0043</w:t>
      </w:r>
      <w:r w:rsidR="00D0664E">
        <w:rPr>
          <w:rFonts w:ascii="Montserrat" w:hAnsi="Montserrat"/>
          <w:b/>
          <w:sz w:val="16"/>
          <w:szCs w:val="16"/>
        </w:rPr>
        <w:t xml:space="preserve"> </w:t>
      </w:r>
      <w:r w:rsidR="00FF2736" w:rsidRPr="00680C5B">
        <w:rPr>
          <w:rFonts w:ascii="Montserrat" w:hAnsi="Montserrat"/>
          <w:sz w:val="16"/>
          <w:szCs w:val="16"/>
        </w:rPr>
        <w:t xml:space="preserve">SUSCRITO POR EL PROVEEDOR Y EL INSTITUTO EL DÍA </w:t>
      </w:r>
      <w:r w:rsidR="000009B1">
        <w:rPr>
          <w:rFonts w:ascii="Montserrat" w:hAnsi="Montserrat"/>
          <w:sz w:val="16"/>
          <w:szCs w:val="16"/>
        </w:rPr>
        <w:t>31 DE MARZO DE 2023</w:t>
      </w:r>
      <w:r w:rsidR="00FF2736" w:rsidRPr="00274877">
        <w:rPr>
          <w:rFonts w:ascii="Montserrat" w:hAnsi="Montserrat" w:cs="Arial"/>
          <w:sz w:val="16"/>
          <w:szCs w:val="16"/>
        </w:rPr>
        <w:t>;</w:t>
      </w:r>
      <w:r w:rsidR="00FF2736" w:rsidRPr="00680C5B">
        <w:rPr>
          <w:rFonts w:ascii="Montserrat" w:hAnsi="Montserrat" w:cs="Arial"/>
          <w:sz w:val="16"/>
          <w:szCs w:val="16"/>
        </w:rPr>
        <w:t xml:space="preserve"> </w:t>
      </w:r>
      <w:r w:rsidR="00E87717">
        <w:rPr>
          <w:rFonts w:ascii="Montserrat" w:hAnsi="Montserrat" w:cs="Arial"/>
          <w:sz w:val="16"/>
          <w:szCs w:val="16"/>
        </w:rPr>
        <w:t xml:space="preserve">ASÍ COMO </w:t>
      </w:r>
      <w:r w:rsidR="00E87717">
        <w:rPr>
          <w:rFonts w:ascii="Montserrat" w:hAnsi="Montserrat" w:cs="Arial"/>
          <w:b/>
          <w:sz w:val="16"/>
          <w:szCs w:val="16"/>
        </w:rPr>
        <w:t xml:space="preserve">AMPLIACION DE VIGENCIA AL DÍA </w:t>
      </w:r>
      <w:r w:rsidR="000009B1">
        <w:rPr>
          <w:rFonts w:ascii="Montserrat" w:hAnsi="Montserrat" w:cs="Arial"/>
          <w:b/>
          <w:sz w:val="16"/>
          <w:szCs w:val="16"/>
        </w:rPr>
        <w:t>31 DE OCTUBRE DE 2023</w:t>
      </w:r>
      <w:r w:rsidR="00E42F8E">
        <w:rPr>
          <w:rFonts w:ascii="Montserrat" w:hAnsi="Montserrat" w:cs="Arial"/>
          <w:b/>
          <w:sz w:val="16"/>
          <w:szCs w:val="16"/>
        </w:rPr>
        <w:t xml:space="preserve"> </w:t>
      </w:r>
      <w:r w:rsidR="00FF2736" w:rsidRPr="00680C5B">
        <w:rPr>
          <w:rFonts w:ascii="Montserrat" w:hAnsi="Montserrat" w:cs="Arial"/>
          <w:sz w:val="16"/>
          <w:szCs w:val="16"/>
        </w:rPr>
        <w:t xml:space="preserve">SUSTENTANDO DICHA AMPLIACIÓN MEDIANTE MINUTA DE FECHA </w:t>
      </w:r>
      <w:r w:rsidR="000009B1">
        <w:rPr>
          <w:rFonts w:ascii="Montserrat" w:hAnsi="Montserrat" w:cs="Arial"/>
          <w:sz w:val="16"/>
          <w:szCs w:val="16"/>
        </w:rPr>
        <w:t>31 DE AGOSTO DE 2023</w:t>
      </w:r>
      <w:r w:rsidR="00FF2736" w:rsidRPr="00680C5B">
        <w:rPr>
          <w:rFonts w:ascii="Montserrat" w:hAnsi="Montserrat" w:cs="Arial"/>
          <w:sz w:val="16"/>
          <w:szCs w:val="16"/>
        </w:rPr>
        <w:t xml:space="preserve">, SUSCRITA </w:t>
      </w:r>
      <w:r w:rsidR="00D0664E">
        <w:rPr>
          <w:rFonts w:ascii="Montserrat" w:hAnsi="Montserrat" w:cs="Arial"/>
          <w:sz w:val="16"/>
          <w:szCs w:val="16"/>
        </w:rPr>
        <w:t>EL DR. FRANCI</w:t>
      </w:r>
      <w:r w:rsidR="000009B1">
        <w:rPr>
          <w:rFonts w:ascii="Montserrat" w:hAnsi="Montserrat" w:cs="Arial"/>
          <w:sz w:val="16"/>
          <w:szCs w:val="16"/>
        </w:rPr>
        <w:t>SCO MANUEL ESCALANTE NIETO TITULAR DE LA JEFATURA DE S</w:t>
      </w:r>
      <w:r w:rsidR="00D0664E">
        <w:rPr>
          <w:rFonts w:ascii="Montserrat" w:hAnsi="Montserrat" w:cs="Arial"/>
          <w:sz w:val="16"/>
          <w:szCs w:val="16"/>
        </w:rPr>
        <w:t xml:space="preserve">ERVICIOS DE PRESTACIONES MÉDICAS, </w:t>
      </w:r>
      <w:r w:rsidR="00343100">
        <w:rPr>
          <w:rFonts w:ascii="Montserrat" w:hAnsi="Montserrat" w:cs="Arial"/>
          <w:sz w:val="16"/>
          <w:szCs w:val="16"/>
        </w:rPr>
        <w:t>EL DR. ROBERTO CHAPARRO MEJIA COORDINADOR DE PREVENCIÓN Y ATENCIÓN A LA SALUD</w:t>
      </w:r>
      <w:r w:rsidR="00D0664E">
        <w:rPr>
          <w:rFonts w:ascii="Montserrat" w:hAnsi="Montserrat" w:cs="Arial"/>
          <w:sz w:val="16"/>
          <w:szCs w:val="16"/>
        </w:rPr>
        <w:t xml:space="preserve"> </w:t>
      </w:r>
      <w:proofErr w:type="gramStart"/>
      <w:r w:rsidR="00D0664E">
        <w:rPr>
          <w:rFonts w:ascii="Montserrat" w:hAnsi="Montserrat" w:cs="Arial"/>
          <w:sz w:val="16"/>
          <w:szCs w:val="16"/>
        </w:rPr>
        <w:t>Y</w:t>
      </w:r>
      <w:proofErr w:type="gramEnd"/>
      <w:r w:rsidR="00D0664E">
        <w:rPr>
          <w:rFonts w:ascii="Montserrat" w:hAnsi="Montserrat" w:cs="Arial"/>
          <w:sz w:val="16"/>
          <w:szCs w:val="16"/>
        </w:rPr>
        <w:t xml:space="preserve"> </w:t>
      </w:r>
      <w:r w:rsidR="00343100">
        <w:rPr>
          <w:rFonts w:ascii="Montserrat" w:hAnsi="Montserrat" w:cs="Arial"/>
          <w:sz w:val="16"/>
          <w:szCs w:val="16"/>
        </w:rPr>
        <w:t>ING. RODRIGO LEONILO DELGADO VELAZQUEZ COORDINADOR AUXILIAR OPERATIVO ADMINISTRATIVO</w:t>
      </w:r>
      <w:r w:rsidR="00FF2736" w:rsidRPr="00680C5B">
        <w:rPr>
          <w:rFonts w:ascii="Montserrat" w:hAnsi="Montserrat" w:cs="Arial"/>
          <w:sz w:val="16"/>
          <w:szCs w:val="16"/>
        </w:rPr>
        <w:t>.</w:t>
      </w:r>
    </w:p>
    <w:p w:rsidR="00FF2736" w:rsidRPr="00680C5B" w:rsidRDefault="00FF2736" w:rsidP="00FF2736">
      <w:pPr>
        <w:pStyle w:val="Textoindependiente2"/>
        <w:numPr>
          <w:ilvl w:val="12"/>
          <w:numId w:val="0"/>
        </w:numPr>
        <w:spacing w:after="0" w:line="240" w:lineRule="auto"/>
        <w:ind w:left="720" w:hanging="539"/>
        <w:jc w:val="both"/>
        <w:rPr>
          <w:rFonts w:ascii="Montserrat" w:hAnsi="Montserrat" w:cs="Arial"/>
          <w:sz w:val="16"/>
          <w:szCs w:val="16"/>
        </w:rPr>
      </w:pPr>
    </w:p>
    <w:p w:rsidR="00FF2736" w:rsidRPr="00680C5B" w:rsidRDefault="00C66209" w:rsidP="00FF2736">
      <w:pPr>
        <w:numPr>
          <w:ilvl w:val="12"/>
          <w:numId w:val="0"/>
        </w:numPr>
        <w:ind w:left="720" w:hanging="539"/>
        <w:jc w:val="both"/>
        <w:rPr>
          <w:rFonts w:ascii="Montserrat" w:hAnsi="Montserrat" w:cs="Arial"/>
          <w:b/>
          <w:bCs/>
          <w:sz w:val="16"/>
          <w:szCs w:val="16"/>
        </w:rPr>
      </w:pPr>
      <w:r>
        <w:rPr>
          <w:rFonts w:ascii="Montserrat" w:hAnsi="Montserrat" w:cs="Arial"/>
          <w:b/>
          <w:sz w:val="16"/>
          <w:szCs w:val="16"/>
        </w:rPr>
        <w:t>III.4</w:t>
      </w:r>
      <w:r w:rsidR="00FF2736" w:rsidRPr="00680C5B">
        <w:rPr>
          <w:rFonts w:ascii="Montserrat" w:hAnsi="Montserrat" w:cs="Arial"/>
          <w:b/>
          <w:sz w:val="16"/>
          <w:szCs w:val="16"/>
        </w:rPr>
        <w:t xml:space="preserve">.    </w:t>
      </w:r>
      <w:r w:rsidR="00FF2736" w:rsidRPr="00680C5B">
        <w:rPr>
          <w:rFonts w:ascii="Montserrat" w:hAnsi="Montserrat" w:cs="Arial"/>
          <w:b/>
          <w:sz w:val="16"/>
          <w:szCs w:val="16"/>
        </w:rPr>
        <w:tab/>
      </w:r>
      <w:r w:rsidR="00FF2736" w:rsidRPr="00680C5B">
        <w:rPr>
          <w:rFonts w:ascii="Montserrat" w:hAnsi="Montserrat" w:cs="Arial"/>
          <w:sz w:val="16"/>
          <w:szCs w:val="16"/>
        </w:rPr>
        <w:t xml:space="preserve">ESTÁN DE ACUERDO EN CELEBRAR EL PRESENTE CONVENIO CON FUNDAMENTO EN LO DISPUESTO EN EL ARTÍCULO 52 LA LEY DE ADQUISICIONES, ARRENDAMIENTOS Y SERVICIOS DEL SECTOR PÚBLICO, LOS ARTÍCULOS </w:t>
      </w:r>
      <w:r w:rsidR="00D0664E">
        <w:rPr>
          <w:rFonts w:ascii="Montserrat" w:hAnsi="Montserrat" w:cs="Arial"/>
          <w:sz w:val="16"/>
          <w:szCs w:val="16"/>
        </w:rPr>
        <w:t>91</w:t>
      </w:r>
      <w:r w:rsidR="00FF2736" w:rsidRPr="00680C5B">
        <w:rPr>
          <w:rFonts w:ascii="Montserrat" w:hAnsi="Montserrat" w:cs="Arial"/>
          <w:sz w:val="16"/>
          <w:szCs w:val="16"/>
        </w:rPr>
        <w:t xml:space="preserve"> DE SU REGLAMENTO, ASÍ COMO EL 1792 DEL CÓDIGO CIVIL FEDERAL, DE APLICACIÓN SUPLETORIA EN LOS TÉRMINOS DEL ARTICULO 11 DE LA LEY DE ADQUISICIONES, ARRENDAMIENTOS Y SERVICIOS DEL SECTOR PUBLICO; ASÍ MISMO, </w:t>
      </w:r>
      <w:r w:rsidR="00E42F8E">
        <w:rPr>
          <w:rFonts w:ascii="Montserrat" w:hAnsi="Montserrat" w:cs="Arial"/>
          <w:sz w:val="16"/>
          <w:szCs w:val="16"/>
        </w:rPr>
        <w:t>EN VI</w:t>
      </w:r>
      <w:r w:rsidR="00224BD0">
        <w:rPr>
          <w:rFonts w:ascii="Montserrat" w:hAnsi="Montserrat" w:cs="Arial"/>
          <w:sz w:val="16"/>
          <w:szCs w:val="16"/>
        </w:rPr>
        <w:t xml:space="preserve">RTUD DEL OFICIO NO. </w:t>
      </w:r>
      <w:r w:rsidR="000009B1">
        <w:rPr>
          <w:rFonts w:ascii="Montserrat" w:hAnsi="Montserrat" w:cs="Arial"/>
          <w:sz w:val="16"/>
          <w:szCs w:val="16"/>
        </w:rPr>
        <w:t>069001200100/CAOA/0331</w:t>
      </w:r>
      <w:r w:rsidR="002F6530">
        <w:rPr>
          <w:rFonts w:ascii="Montserrat" w:hAnsi="Montserrat" w:cs="Arial"/>
          <w:sz w:val="16"/>
          <w:szCs w:val="16"/>
        </w:rPr>
        <w:t>/2023</w:t>
      </w:r>
      <w:r w:rsidR="00FF2736" w:rsidRPr="00680C5B">
        <w:rPr>
          <w:rFonts w:ascii="Montserrat" w:hAnsi="Montserrat" w:cs="Arial"/>
          <w:sz w:val="16"/>
          <w:szCs w:val="16"/>
        </w:rPr>
        <w:t xml:space="preserve">, DE FECHA </w:t>
      </w:r>
      <w:r w:rsidR="000009B1">
        <w:rPr>
          <w:rFonts w:ascii="Montserrat" w:hAnsi="Montserrat" w:cs="Arial"/>
          <w:sz w:val="16"/>
          <w:szCs w:val="16"/>
        </w:rPr>
        <w:t>29 DE AGOSTO DE 2023</w:t>
      </w:r>
      <w:r w:rsidR="00E42F8E">
        <w:rPr>
          <w:rFonts w:ascii="Montserrat" w:hAnsi="Montserrat" w:cs="Arial"/>
          <w:sz w:val="16"/>
          <w:szCs w:val="16"/>
        </w:rPr>
        <w:t>,</w:t>
      </w:r>
      <w:r w:rsidR="00FF2736" w:rsidRPr="00680C5B">
        <w:rPr>
          <w:rFonts w:ascii="Montserrat" w:hAnsi="Montserrat" w:cs="Arial"/>
          <w:sz w:val="16"/>
          <w:szCs w:val="16"/>
        </w:rPr>
        <w:t xml:space="preserve"> SUSCRITO POR </w:t>
      </w:r>
      <w:r w:rsidR="00224BD0">
        <w:rPr>
          <w:rFonts w:ascii="Montserrat" w:hAnsi="Montserrat" w:cs="Arial"/>
          <w:sz w:val="16"/>
          <w:szCs w:val="16"/>
        </w:rPr>
        <w:t xml:space="preserve">EL </w:t>
      </w:r>
      <w:r w:rsidR="000009B1">
        <w:rPr>
          <w:rFonts w:ascii="Montserrat" w:hAnsi="Montserrat" w:cs="Arial"/>
          <w:sz w:val="16"/>
          <w:szCs w:val="16"/>
        </w:rPr>
        <w:t>ING. RODRIGO LEONILO DELGADO VELAZQUEZ COORDINADOR AUXILIAR OPERATIVO ADMINISTRATIVO</w:t>
      </w:r>
      <w:r w:rsidR="00FF2736" w:rsidRPr="00680C5B">
        <w:rPr>
          <w:rFonts w:ascii="Montserrat" w:hAnsi="Montserrat" w:cs="Arial"/>
          <w:sz w:val="16"/>
          <w:szCs w:val="16"/>
        </w:rPr>
        <w:t xml:space="preserve"> DONDE SE PLASMA LA ACEPTACIÓN DEL </w:t>
      </w:r>
      <w:r w:rsidR="00FF2736" w:rsidRPr="00680C5B">
        <w:rPr>
          <w:rFonts w:ascii="Montserrat" w:hAnsi="Montserrat" w:cs="Arial"/>
          <w:b/>
          <w:sz w:val="16"/>
          <w:szCs w:val="16"/>
        </w:rPr>
        <w:t xml:space="preserve">“PROVEEDOR” </w:t>
      </w:r>
      <w:r w:rsidR="00FF2736" w:rsidRPr="00680C5B">
        <w:rPr>
          <w:rFonts w:ascii="Montserrat" w:hAnsi="Montserrat" w:cs="Arial"/>
          <w:sz w:val="16"/>
          <w:szCs w:val="16"/>
        </w:rPr>
        <w:t xml:space="preserve">DE AMPLIAR EN IMPORTE </w:t>
      </w:r>
      <w:r w:rsidR="00A165AE">
        <w:rPr>
          <w:rFonts w:ascii="Montserrat" w:hAnsi="Montserrat" w:cs="Arial"/>
          <w:sz w:val="16"/>
          <w:szCs w:val="16"/>
        </w:rPr>
        <w:t xml:space="preserve">Y VIGENCIA </w:t>
      </w:r>
      <w:r w:rsidR="00FF2736" w:rsidRPr="00680C5B">
        <w:rPr>
          <w:rFonts w:ascii="Montserrat" w:hAnsi="Montserrat" w:cs="Arial"/>
          <w:sz w:val="16"/>
          <w:szCs w:val="16"/>
        </w:rPr>
        <w:t xml:space="preserve">EL INSTRUMENTO JURÍDICO </w:t>
      </w:r>
      <w:r w:rsidR="000009B1">
        <w:rPr>
          <w:rFonts w:ascii="Montserrat" w:hAnsi="Montserrat"/>
          <w:b/>
          <w:bCs/>
          <w:sz w:val="16"/>
          <w:szCs w:val="16"/>
          <w:lang w:val="es-MX" w:eastAsia="ar-SA"/>
        </w:rPr>
        <w:t>S3M0043</w:t>
      </w:r>
      <w:r w:rsidR="00FF2736" w:rsidRPr="00680C5B">
        <w:rPr>
          <w:rFonts w:ascii="Montserrat" w:hAnsi="Montserrat" w:cs="Arial"/>
          <w:b/>
          <w:sz w:val="16"/>
          <w:szCs w:val="16"/>
        </w:rPr>
        <w:t>.</w:t>
      </w:r>
    </w:p>
    <w:p w:rsidR="00FF2736" w:rsidRPr="00680C5B" w:rsidRDefault="00FF2736" w:rsidP="00FF2736">
      <w:pPr>
        <w:ind w:left="720" w:hanging="539"/>
        <w:jc w:val="both"/>
        <w:rPr>
          <w:rFonts w:ascii="Montserrat" w:hAnsi="Montserrat" w:cs="Arial"/>
          <w:sz w:val="16"/>
          <w:szCs w:val="16"/>
        </w:rPr>
      </w:pPr>
    </w:p>
    <w:p w:rsidR="00FF2736" w:rsidRPr="00680C5B" w:rsidRDefault="00FF2736" w:rsidP="00FF2736">
      <w:pPr>
        <w:numPr>
          <w:ilvl w:val="12"/>
          <w:numId w:val="0"/>
        </w:numPr>
        <w:ind w:left="720" w:hanging="12"/>
        <w:jc w:val="both"/>
        <w:rPr>
          <w:rFonts w:ascii="Montserrat" w:hAnsi="Montserrat" w:cs="Arial"/>
          <w:sz w:val="16"/>
          <w:szCs w:val="16"/>
        </w:rPr>
      </w:pPr>
      <w:r w:rsidRPr="00680C5B">
        <w:rPr>
          <w:rFonts w:ascii="Montserrat" w:hAnsi="Montserrat" w:cs="Arial"/>
          <w:sz w:val="16"/>
          <w:szCs w:val="16"/>
        </w:rPr>
        <w:lastRenderedPageBreak/>
        <w:t>HECHAS LAS DECLARACIONES ANTERIORES, LAS PARTES CONVIENEN EN OTORGAR EL PRESENTE CONVENIO, DE CONFORMIDAD CON LAS SIGUIENTES:</w:t>
      </w:r>
    </w:p>
    <w:p w:rsidR="00FF2736"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right="190"/>
        <w:jc w:val="center"/>
        <w:rPr>
          <w:rFonts w:ascii="Montserrat" w:hAnsi="Montserrat" w:cs="Arial"/>
          <w:b/>
          <w:sz w:val="16"/>
          <w:szCs w:val="16"/>
        </w:rPr>
      </w:pPr>
      <w:r w:rsidRPr="00680C5B">
        <w:rPr>
          <w:rFonts w:ascii="Montserrat" w:hAnsi="Montserrat" w:cs="Arial"/>
          <w:b/>
          <w:sz w:val="16"/>
          <w:szCs w:val="16"/>
        </w:rPr>
        <w:t>C L Á U S U L A S</w:t>
      </w:r>
    </w:p>
    <w:p w:rsidR="00FF2736" w:rsidRDefault="00FF2736" w:rsidP="00FF2736">
      <w:pPr>
        <w:numPr>
          <w:ilvl w:val="12"/>
          <w:numId w:val="0"/>
        </w:numPr>
        <w:ind w:right="190"/>
        <w:rPr>
          <w:rFonts w:ascii="Montserrat" w:hAnsi="Montserrat" w:cs="Arial"/>
          <w:b/>
          <w:sz w:val="16"/>
          <w:szCs w:val="16"/>
        </w:rPr>
      </w:pPr>
    </w:p>
    <w:p w:rsidR="00BF222E" w:rsidRDefault="00BF222E" w:rsidP="00FF2736">
      <w:pPr>
        <w:numPr>
          <w:ilvl w:val="12"/>
          <w:numId w:val="0"/>
        </w:numPr>
        <w:ind w:right="190"/>
        <w:rPr>
          <w:rFonts w:ascii="Montserrat" w:hAnsi="Montserrat" w:cs="Arial"/>
          <w:b/>
          <w:sz w:val="16"/>
          <w:szCs w:val="16"/>
        </w:rPr>
      </w:pPr>
    </w:p>
    <w:p w:rsidR="00BF222E" w:rsidRPr="00680C5B" w:rsidRDefault="00BF222E" w:rsidP="00FF2736">
      <w:pPr>
        <w:numPr>
          <w:ilvl w:val="12"/>
          <w:numId w:val="0"/>
        </w:numPr>
        <w:ind w:right="190"/>
        <w:rPr>
          <w:rFonts w:ascii="Montserrat" w:hAnsi="Montserrat" w:cs="Arial"/>
          <w:b/>
          <w:sz w:val="16"/>
          <w:szCs w:val="16"/>
        </w:rPr>
      </w:pPr>
    </w:p>
    <w:p w:rsidR="00AB79CC" w:rsidRPr="00522D1B" w:rsidRDefault="00FF2736" w:rsidP="00AB79CC">
      <w:pPr>
        <w:numPr>
          <w:ilvl w:val="12"/>
          <w:numId w:val="0"/>
        </w:numPr>
        <w:ind w:left="1410" w:hanging="1410"/>
        <w:jc w:val="both"/>
        <w:rPr>
          <w:rFonts w:ascii="Montserrat" w:hAnsi="Montserrat" w:cs="Arial"/>
          <w:sz w:val="16"/>
          <w:szCs w:val="16"/>
        </w:rPr>
      </w:pPr>
      <w:r w:rsidRPr="00680C5B">
        <w:rPr>
          <w:rFonts w:ascii="Montserrat" w:hAnsi="Montserrat" w:cs="Arial"/>
          <w:b/>
          <w:sz w:val="16"/>
          <w:szCs w:val="16"/>
        </w:rPr>
        <w:t xml:space="preserve">PRIMERA.- </w:t>
      </w:r>
      <w:r w:rsidRPr="00680C5B">
        <w:rPr>
          <w:rFonts w:ascii="Montserrat" w:hAnsi="Montserrat" w:cs="Arial"/>
          <w:b/>
          <w:sz w:val="16"/>
          <w:szCs w:val="16"/>
        </w:rPr>
        <w:tab/>
      </w:r>
      <w:r w:rsidRPr="00680C5B">
        <w:rPr>
          <w:rFonts w:ascii="Montserrat" w:hAnsi="Montserrat" w:cs="Arial"/>
          <w:sz w:val="16"/>
          <w:szCs w:val="16"/>
        </w:rPr>
        <w:t xml:space="preserve">LAS PARTES CONVIENEN EN MODIFICAR LA CLÁUSULA PRIMERA, ASI COMO SU RESPECTIVO </w:t>
      </w:r>
      <w:r w:rsidR="00A03618">
        <w:rPr>
          <w:rFonts w:ascii="Montserrat" w:hAnsi="Montserrat" w:cs="Arial"/>
          <w:b/>
          <w:sz w:val="16"/>
          <w:szCs w:val="16"/>
        </w:rPr>
        <w:t>ANEXO 1 (UNO</w:t>
      </w:r>
      <w:r w:rsidRPr="00680C5B">
        <w:rPr>
          <w:rFonts w:ascii="Montserrat" w:hAnsi="Montserrat" w:cs="Arial"/>
          <w:b/>
          <w:sz w:val="16"/>
          <w:szCs w:val="16"/>
        </w:rPr>
        <w:t xml:space="preserve">) </w:t>
      </w:r>
      <w:r w:rsidRPr="00680C5B">
        <w:rPr>
          <w:rFonts w:ascii="Montserrat" w:hAnsi="Montserrat" w:cs="Arial"/>
          <w:sz w:val="16"/>
          <w:szCs w:val="16"/>
        </w:rPr>
        <w:t>MISMO QUE SE AGREGA AL PRESENTE</w:t>
      </w:r>
      <w:r w:rsidRPr="00680C5B">
        <w:rPr>
          <w:rFonts w:ascii="Montserrat" w:hAnsi="Montserrat" w:cs="Arial"/>
          <w:b/>
          <w:sz w:val="16"/>
          <w:szCs w:val="16"/>
        </w:rPr>
        <w:t>,</w:t>
      </w:r>
      <w:r w:rsidRPr="00680C5B">
        <w:rPr>
          <w:rFonts w:ascii="Montserrat" w:hAnsi="Montserrat" w:cs="Arial"/>
          <w:sz w:val="16"/>
          <w:szCs w:val="16"/>
        </w:rPr>
        <w:t xml:space="preserve"> ASÍ COMO LA</w:t>
      </w:r>
      <w:r>
        <w:rPr>
          <w:rFonts w:ascii="Montserrat" w:hAnsi="Montserrat" w:cs="Arial"/>
          <w:sz w:val="16"/>
          <w:szCs w:val="16"/>
        </w:rPr>
        <w:t>S</w:t>
      </w:r>
      <w:r w:rsidRPr="00680C5B">
        <w:rPr>
          <w:rFonts w:ascii="Montserrat" w:hAnsi="Montserrat" w:cs="Arial"/>
          <w:sz w:val="16"/>
          <w:szCs w:val="16"/>
        </w:rPr>
        <w:t xml:space="preserve"> </w:t>
      </w:r>
      <w:r w:rsidRPr="00684EF7">
        <w:rPr>
          <w:rFonts w:ascii="Montserrat" w:hAnsi="Montserrat" w:cs="Arial"/>
          <w:b/>
          <w:sz w:val="16"/>
          <w:szCs w:val="16"/>
        </w:rPr>
        <w:t>CLÁUSULAS</w:t>
      </w:r>
      <w:r w:rsidRPr="00680C5B">
        <w:rPr>
          <w:rFonts w:ascii="Montserrat" w:hAnsi="Montserrat" w:cs="Arial"/>
          <w:sz w:val="16"/>
          <w:szCs w:val="16"/>
        </w:rPr>
        <w:t xml:space="preserve"> </w:t>
      </w:r>
      <w:r w:rsidRPr="00684EF7">
        <w:rPr>
          <w:rFonts w:ascii="Montserrat" w:hAnsi="Montserrat" w:cs="Arial"/>
          <w:b/>
          <w:sz w:val="16"/>
          <w:szCs w:val="16"/>
        </w:rPr>
        <w:t>SEGUNDA</w:t>
      </w:r>
      <w:r w:rsidR="00A03618">
        <w:rPr>
          <w:rFonts w:ascii="Montserrat" w:hAnsi="Montserrat" w:cs="Arial"/>
          <w:b/>
          <w:sz w:val="16"/>
          <w:szCs w:val="16"/>
        </w:rPr>
        <w:t xml:space="preserve"> Y QUINTA</w:t>
      </w:r>
      <w:r w:rsidRPr="00684EF7">
        <w:rPr>
          <w:rFonts w:ascii="Montserrat" w:hAnsi="Montserrat" w:cs="Arial"/>
          <w:b/>
          <w:sz w:val="16"/>
          <w:szCs w:val="16"/>
        </w:rPr>
        <w:t xml:space="preserve"> </w:t>
      </w:r>
      <w:r w:rsidRPr="00680C5B">
        <w:rPr>
          <w:rFonts w:ascii="Montserrat" w:hAnsi="Montserrat" w:cs="Arial"/>
          <w:sz w:val="16"/>
          <w:szCs w:val="16"/>
        </w:rPr>
        <w:t xml:space="preserve">DEL </w:t>
      </w:r>
      <w:r w:rsidRPr="00680C5B">
        <w:rPr>
          <w:rFonts w:ascii="Montserrat" w:hAnsi="Montserrat" w:cs="Arial"/>
          <w:b/>
          <w:sz w:val="16"/>
          <w:szCs w:val="16"/>
        </w:rPr>
        <w:t xml:space="preserve">CONTRATO NÚMERO </w:t>
      </w:r>
      <w:r w:rsidR="001C0FFE">
        <w:rPr>
          <w:rFonts w:ascii="Montserrat" w:hAnsi="Montserrat"/>
          <w:b/>
          <w:sz w:val="16"/>
          <w:szCs w:val="16"/>
        </w:rPr>
        <w:t>S3M0043</w:t>
      </w:r>
      <w:r w:rsidR="00BD4907">
        <w:rPr>
          <w:rFonts w:ascii="Montserrat" w:hAnsi="Montserrat"/>
          <w:b/>
          <w:sz w:val="16"/>
          <w:szCs w:val="16"/>
        </w:rPr>
        <w:t xml:space="preserve"> Y SU CONVENIO 001</w:t>
      </w:r>
      <w:r w:rsidRPr="00680C5B">
        <w:rPr>
          <w:rFonts w:ascii="Montserrat" w:hAnsi="Montserrat" w:cs="Arial"/>
          <w:b/>
          <w:bCs/>
          <w:sz w:val="16"/>
          <w:szCs w:val="16"/>
        </w:rPr>
        <w:t>,</w:t>
      </w:r>
      <w:r w:rsidRPr="00680C5B">
        <w:rPr>
          <w:rFonts w:ascii="Montserrat" w:hAnsi="Montserrat" w:cs="Arial"/>
          <w:sz w:val="16"/>
          <w:szCs w:val="16"/>
        </w:rPr>
        <w:t xml:space="preserve"> POR TANTO SE MODIFICA EN LOS SIGUIENTES TÉRMINOS:</w:t>
      </w:r>
    </w:p>
    <w:p w:rsidR="00FF2736" w:rsidRPr="00684EF7" w:rsidRDefault="00FF2736" w:rsidP="00FF2736">
      <w:pPr>
        <w:ind w:right="190"/>
        <w:rPr>
          <w:rFonts w:ascii="Montserrat" w:hAnsi="Montserrat" w:cs="Arial"/>
          <w:b/>
          <w:sz w:val="16"/>
          <w:szCs w:val="16"/>
          <w:u w:val="single"/>
        </w:rPr>
      </w:pPr>
      <w:r w:rsidRPr="00684EF7">
        <w:rPr>
          <w:rFonts w:ascii="Montserrat" w:hAnsi="Montserrat" w:cs="Arial"/>
          <w:b/>
          <w:sz w:val="16"/>
          <w:szCs w:val="16"/>
          <w:u w:val="single"/>
        </w:rPr>
        <w:t>DICE:</w:t>
      </w:r>
    </w:p>
    <w:p w:rsidR="00FF2736" w:rsidRPr="00680C5B" w:rsidRDefault="00FF2736" w:rsidP="00FF2736">
      <w:pPr>
        <w:ind w:left="2183" w:right="190" w:hanging="567"/>
        <w:rPr>
          <w:rFonts w:ascii="Montserrat" w:hAnsi="Montserrat" w:cs="Arial"/>
          <w:b/>
          <w:sz w:val="16"/>
          <w:szCs w:val="16"/>
        </w:rPr>
      </w:pPr>
    </w:p>
    <w:p w:rsidR="001C0FFE" w:rsidRPr="00F21F5B" w:rsidRDefault="001C0FFE" w:rsidP="001C0FFE">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SEGUNDA.- </w:t>
      </w:r>
      <w:r w:rsidRPr="00F21F5B">
        <w:rPr>
          <w:rFonts w:ascii="Montserrat" w:hAnsi="Montserrat" w:cs="Arial"/>
          <w:b/>
          <w:sz w:val="16"/>
          <w:szCs w:val="16"/>
        </w:rPr>
        <w:tab/>
        <w:t>IMPORTE DEL CONTRATO. “EL INSTITUTO”</w:t>
      </w:r>
      <w:r w:rsidRPr="00F21F5B">
        <w:rPr>
          <w:rFonts w:ascii="Montserrat" w:hAnsi="Montserrat" w:cs="Arial"/>
          <w:sz w:val="16"/>
          <w:szCs w:val="16"/>
        </w:rPr>
        <w:t xml:space="preserve"> CUENTA CON UN PRESUPUESTO </w:t>
      </w:r>
      <w:r w:rsidRPr="00F21F5B">
        <w:rPr>
          <w:rFonts w:ascii="Montserrat" w:hAnsi="Montserrat" w:cs="Arial"/>
          <w:b/>
          <w:sz w:val="16"/>
          <w:szCs w:val="16"/>
        </w:rPr>
        <w:t>MÍNIMO</w:t>
      </w:r>
      <w:r w:rsidRPr="00F21F5B">
        <w:rPr>
          <w:rFonts w:ascii="Montserrat" w:hAnsi="Montserrat" w:cs="Arial"/>
          <w:sz w:val="16"/>
          <w:szCs w:val="16"/>
        </w:rPr>
        <w:t xml:space="preserve"> COMO COMPROMISO A EJERCER POR LA PRESTACIÓN DE LOS SERVICIOS OBJETO DEL PRESENTE INSTRUMENTO JURÍDICO, POR LA CANTIDAD DE</w:t>
      </w:r>
      <w:r w:rsidRPr="00F21F5B">
        <w:rPr>
          <w:rFonts w:ascii="Montserrat" w:hAnsi="Montserrat" w:cs="Arial"/>
          <w:b/>
          <w:sz w:val="16"/>
          <w:szCs w:val="16"/>
        </w:rPr>
        <w:t xml:space="preserve"> $</w:t>
      </w:r>
      <w:r>
        <w:rPr>
          <w:rFonts w:ascii="Montserrat" w:hAnsi="Montserrat" w:cs="Arial"/>
          <w:b/>
          <w:bCs/>
          <w:color w:val="000000"/>
          <w:sz w:val="16"/>
          <w:szCs w:val="16"/>
          <w:lang w:val="es-MX" w:eastAsia="es-MX"/>
        </w:rPr>
        <w:t>221,268.48</w:t>
      </w:r>
      <w:r w:rsidRPr="00F21F5B">
        <w:rPr>
          <w:rFonts w:ascii="Montserrat" w:hAnsi="Montserrat" w:cs="Arial"/>
          <w:b/>
          <w:bCs/>
          <w:color w:val="000000"/>
          <w:sz w:val="16"/>
          <w:szCs w:val="16"/>
          <w:lang w:val="es-MX" w:eastAsia="es-MX"/>
        </w:rPr>
        <w:t xml:space="preserve"> </w:t>
      </w:r>
      <w:r w:rsidRPr="00F21F5B">
        <w:rPr>
          <w:rFonts w:ascii="Montserrat" w:hAnsi="Montserrat" w:cs="Arial"/>
          <w:b/>
          <w:sz w:val="16"/>
          <w:szCs w:val="16"/>
        </w:rPr>
        <w:t>(</w:t>
      </w:r>
      <w:r>
        <w:rPr>
          <w:rFonts w:ascii="Montserrat" w:hAnsi="Montserrat" w:cs="Arial"/>
          <w:b/>
          <w:sz w:val="16"/>
          <w:szCs w:val="16"/>
        </w:rPr>
        <w:t>DOSCIENTOS VEINTIUN MIL DOSCIENTOS SESENTA Y OCHO</w:t>
      </w:r>
      <w:r w:rsidRPr="00F21F5B">
        <w:rPr>
          <w:rFonts w:ascii="Montserrat" w:hAnsi="Montserrat" w:cs="Arial"/>
          <w:b/>
          <w:sz w:val="16"/>
          <w:szCs w:val="16"/>
        </w:rPr>
        <w:t xml:space="preserve"> PESOS </w:t>
      </w:r>
      <w:r>
        <w:rPr>
          <w:rFonts w:ascii="Montserrat" w:hAnsi="Montserrat" w:cs="Arial"/>
          <w:b/>
          <w:sz w:val="16"/>
          <w:szCs w:val="16"/>
        </w:rPr>
        <w:t>48</w:t>
      </w:r>
      <w:r w:rsidRPr="00F21F5B">
        <w:rPr>
          <w:rFonts w:ascii="Montserrat" w:hAnsi="Montserrat" w:cs="Arial"/>
          <w:b/>
          <w:sz w:val="16"/>
          <w:szCs w:val="16"/>
        </w:rPr>
        <w:t>/100 M.N.) MÁS IVA</w:t>
      </w:r>
      <w:r w:rsidRPr="00F21F5B">
        <w:rPr>
          <w:rFonts w:ascii="Montserrat" w:hAnsi="Montserrat" w:cs="Arial"/>
          <w:sz w:val="16"/>
          <w:szCs w:val="16"/>
        </w:rPr>
        <w:t xml:space="preserve"> Y UN PRESUPUESTO </w:t>
      </w:r>
      <w:r w:rsidRPr="00F21F5B">
        <w:rPr>
          <w:rFonts w:ascii="Montserrat" w:hAnsi="Montserrat" w:cs="Arial"/>
          <w:b/>
          <w:sz w:val="16"/>
          <w:szCs w:val="16"/>
        </w:rPr>
        <w:t>MÁXIMO</w:t>
      </w:r>
      <w:r w:rsidRPr="00F21F5B">
        <w:rPr>
          <w:rFonts w:ascii="Montserrat" w:hAnsi="Montserrat" w:cs="Arial"/>
          <w:sz w:val="16"/>
          <w:szCs w:val="16"/>
        </w:rPr>
        <w:t xml:space="preserve"> SUSCEPTIBLE DE SER EJERCIDO POR LA CANTIDAD DE   </w:t>
      </w:r>
      <w:r w:rsidRPr="00F21F5B">
        <w:rPr>
          <w:rFonts w:ascii="Montserrat" w:hAnsi="Montserrat" w:cs="Arial"/>
          <w:b/>
          <w:sz w:val="16"/>
          <w:szCs w:val="16"/>
        </w:rPr>
        <w:t>$</w:t>
      </w:r>
      <w:r>
        <w:rPr>
          <w:rFonts w:ascii="Montserrat" w:hAnsi="Montserrat" w:cs="Arial"/>
          <w:b/>
          <w:sz w:val="16"/>
          <w:szCs w:val="16"/>
        </w:rPr>
        <w:t xml:space="preserve">481,097.44 </w:t>
      </w:r>
      <w:r w:rsidRPr="00F21F5B">
        <w:rPr>
          <w:rFonts w:ascii="Montserrat" w:hAnsi="Montserrat" w:cs="Arial"/>
          <w:b/>
          <w:sz w:val="16"/>
          <w:szCs w:val="16"/>
        </w:rPr>
        <w:t>(</w:t>
      </w:r>
      <w:r>
        <w:rPr>
          <w:rFonts w:ascii="Montserrat" w:hAnsi="Montserrat" w:cs="Arial"/>
          <w:b/>
          <w:sz w:val="16"/>
          <w:szCs w:val="16"/>
        </w:rPr>
        <w:t>CUATROCIENTOS OCHENTA Y UN MIL NOVENTA Y SIETE PESOS 44</w:t>
      </w:r>
      <w:r w:rsidRPr="00F21F5B">
        <w:rPr>
          <w:rFonts w:ascii="Montserrat" w:hAnsi="Montserrat" w:cs="Arial"/>
          <w:b/>
          <w:sz w:val="16"/>
          <w:szCs w:val="16"/>
        </w:rPr>
        <w:t>/100 M.N.) MÁS IVA</w:t>
      </w:r>
      <w:r>
        <w:rPr>
          <w:rFonts w:ascii="Montserrat" w:hAnsi="Montserrat" w:cs="Arial"/>
          <w:b/>
          <w:sz w:val="16"/>
          <w:szCs w:val="16"/>
        </w:rPr>
        <w:t>,</w:t>
      </w:r>
      <w:r w:rsidRPr="00F21F5B">
        <w:rPr>
          <w:rFonts w:ascii="Montserrat" w:hAnsi="Montserrat" w:cs="Arial"/>
          <w:sz w:val="16"/>
          <w:szCs w:val="16"/>
        </w:rPr>
        <w:t xml:space="preserve"> DE CONFORMIDAD CON LOS PRECIOS UNITARIOS QUE SE RELACIONAN EN EL </w:t>
      </w:r>
      <w:r w:rsidRPr="00F21F5B">
        <w:rPr>
          <w:rFonts w:ascii="Montserrat" w:hAnsi="Montserrat" w:cs="Arial"/>
          <w:b/>
          <w:sz w:val="16"/>
          <w:szCs w:val="16"/>
        </w:rPr>
        <w:t xml:space="preserve">ANEXO 1 (UNO) </w:t>
      </w:r>
      <w:r w:rsidRPr="00F21F5B">
        <w:rPr>
          <w:rFonts w:ascii="Montserrat" w:hAnsi="Montserrat" w:cs="Arial"/>
          <w:sz w:val="16"/>
          <w:szCs w:val="16"/>
        </w:rPr>
        <w:t>DEL PRESENTE CONTRATO.</w:t>
      </w:r>
    </w:p>
    <w:p w:rsidR="001C0FFE" w:rsidRPr="00F21F5B" w:rsidRDefault="001C0FFE" w:rsidP="001C0FFE">
      <w:pPr>
        <w:numPr>
          <w:ilvl w:val="12"/>
          <w:numId w:val="0"/>
        </w:numPr>
        <w:ind w:left="1134" w:hanging="1134"/>
        <w:jc w:val="both"/>
        <w:rPr>
          <w:rFonts w:ascii="Montserrat" w:hAnsi="Montserrat" w:cs="Arial"/>
          <w:bCs/>
          <w:sz w:val="16"/>
          <w:szCs w:val="16"/>
        </w:rPr>
      </w:pPr>
    </w:p>
    <w:p w:rsidR="00224BD0" w:rsidRPr="00224BD0" w:rsidRDefault="001C0FFE" w:rsidP="001C0FFE">
      <w:pPr>
        <w:numPr>
          <w:ilvl w:val="12"/>
          <w:numId w:val="0"/>
        </w:numPr>
        <w:ind w:left="1418"/>
        <w:jc w:val="both"/>
        <w:rPr>
          <w:rFonts w:ascii="Montserrat" w:hAnsi="Montserrat"/>
          <w:i/>
          <w:sz w:val="16"/>
          <w:szCs w:val="16"/>
        </w:rPr>
      </w:pPr>
      <w:r w:rsidRPr="00F21F5B">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rsidR="00FF2736" w:rsidRPr="00C32545" w:rsidRDefault="00FF2736" w:rsidP="00FF2736">
      <w:pPr>
        <w:tabs>
          <w:tab w:val="left" w:pos="-1701"/>
          <w:tab w:val="left" w:pos="-142"/>
        </w:tabs>
        <w:ind w:right="193"/>
        <w:jc w:val="both"/>
        <w:rPr>
          <w:rFonts w:ascii="Montserrat" w:hAnsi="Montserrat" w:cs="Arial"/>
          <w:b/>
          <w:i/>
          <w:sz w:val="14"/>
          <w:szCs w:val="14"/>
        </w:rPr>
      </w:pPr>
    </w:p>
    <w:p w:rsidR="00FF2736" w:rsidRPr="00684EF7" w:rsidRDefault="00FF2736" w:rsidP="00FF2736">
      <w:pPr>
        <w:ind w:right="49"/>
        <w:rPr>
          <w:rFonts w:ascii="Montserrat" w:hAnsi="Montserrat" w:cs="Arial"/>
          <w:b/>
          <w:sz w:val="16"/>
          <w:szCs w:val="16"/>
          <w:u w:val="single"/>
        </w:rPr>
      </w:pPr>
      <w:r w:rsidRPr="00684EF7">
        <w:rPr>
          <w:rFonts w:ascii="Montserrat" w:hAnsi="Montserrat" w:cs="Arial"/>
          <w:b/>
          <w:sz w:val="16"/>
          <w:szCs w:val="16"/>
          <w:u w:val="single"/>
        </w:rPr>
        <w:t>DEBE DECIR:</w:t>
      </w:r>
    </w:p>
    <w:p w:rsidR="00FF2736" w:rsidRPr="00680C5B" w:rsidRDefault="00FF2736" w:rsidP="00FF2736">
      <w:pPr>
        <w:ind w:left="2183" w:right="49" w:hanging="567"/>
        <w:rPr>
          <w:rFonts w:ascii="Montserrat" w:hAnsi="Montserrat" w:cs="Arial"/>
          <w:b/>
          <w:sz w:val="16"/>
          <w:szCs w:val="16"/>
        </w:rPr>
      </w:pPr>
    </w:p>
    <w:p w:rsidR="001C0FFE" w:rsidRPr="00F21F5B" w:rsidRDefault="001C0FFE" w:rsidP="001C0FFE">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SEGUNDA.- </w:t>
      </w:r>
      <w:r w:rsidRPr="00F21F5B">
        <w:rPr>
          <w:rFonts w:ascii="Montserrat" w:hAnsi="Montserrat" w:cs="Arial"/>
          <w:b/>
          <w:sz w:val="16"/>
          <w:szCs w:val="16"/>
        </w:rPr>
        <w:tab/>
        <w:t>IMPORTE DEL CONTRATO. “EL INSTITUTO”</w:t>
      </w:r>
      <w:r w:rsidRPr="00F21F5B">
        <w:rPr>
          <w:rFonts w:ascii="Montserrat" w:hAnsi="Montserrat" w:cs="Arial"/>
          <w:sz w:val="16"/>
          <w:szCs w:val="16"/>
        </w:rPr>
        <w:t xml:space="preserve"> CUENTA CON UN PRESUPUESTO </w:t>
      </w:r>
      <w:r w:rsidRPr="00F21F5B">
        <w:rPr>
          <w:rFonts w:ascii="Montserrat" w:hAnsi="Montserrat" w:cs="Arial"/>
          <w:b/>
          <w:sz w:val="16"/>
          <w:szCs w:val="16"/>
        </w:rPr>
        <w:t>MÍNIMO</w:t>
      </w:r>
      <w:r w:rsidRPr="00F21F5B">
        <w:rPr>
          <w:rFonts w:ascii="Montserrat" w:hAnsi="Montserrat" w:cs="Arial"/>
          <w:sz w:val="16"/>
          <w:szCs w:val="16"/>
        </w:rPr>
        <w:t xml:space="preserve"> COMO COMPROMISO A EJERCER POR LA PRESTACIÓN DE LOS SERVICIOS OBJETO DEL PRESENTE INSTRUMENTO JURÍDICO, POR LA CANTIDAD DE</w:t>
      </w:r>
      <w:r w:rsidRPr="00F21F5B">
        <w:rPr>
          <w:rFonts w:ascii="Montserrat" w:hAnsi="Montserrat" w:cs="Arial"/>
          <w:b/>
          <w:sz w:val="16"/>
          <w:szCs w:val="16"/>
        </w:rPr>
        <w:t xml:space="preserve"> $</w:t>
      </w:r>
      <w:r>
        <w:rPr>
          <w:rFonts w:ascii="Montserrat" w:hAnsi="Montserrat" w:cs="Arial"/>
          <w:b/>
          <w:bCs/>
          <w:color w:val="000000"/>
          <w:sz w:val="16"/>
          <w:szCs w:val="16"/>
          <w:lang w:val="es-MX" w:eastAsia="es-MX"/>
        </w:rPr>
        <w:t>221,268.48</w:t>
      </w:r>
      <w:r w:rsidRPr="00F21F5B">
        <w:rPr>
          <w:rFonts w:ascii="Montserrat" w:hAnsi="Montserrat" w:cs="Arial"/>
          <w:b/>
          <w:bCs/>
          <w:color w:val="000000"/>
          <w:sz w:val="16"/>
          <w:szCs w:val="16"/>
          <w:lang w:val="es-MX" w:eastAsia="es-MX"/>
        </w:rPr>
        <w:t xml:space="preserve"> </w:t>
      </w:r>
      <w:r w:rsidRPr="00F21F5B">
        <w:rPr>
          <w:rFonts w:ascii="Montserrat" w:hAnsi="Montserrat" w:cs="Arial"/>
          <w:b/>
          <w:sz w:val="16"/>
          <w:szCs w:val="16"/>
        </w:rPr>
        <w:t>(</w:t>
      </w:r>
      <w:r>
        <w:rPr>
          <w:rFonts w:ascii="Montserrat" w:hAnsi="Montserrat" w:cs="Arial"/>
          <w:b/>
          <w:sz w:val="16"/>
          <w:szCs w:val="16"/>
        </w:rPr>
        <w:t>DOSCIENTOS VEINTIUN MIL DOSCIENTOS SESENTA Y OCHO</w:t>
      </w:r>
      <w:r w:rsidRPr="00F21F5B">
        <w:rPr>
          <w:rFonts w:ascii="Montserrat" w:hAnsi="Montserrat" w:cs="Arial"/>
          <w:b/>
          <w:sz w:val="16"/>
          <w:szCs w:val="16"/>
        </w:rPr>
        <w:t xml:space="preserve"> PESOS </w:t>
      </w:r>
      <w:r>
        <w:rPr>
          <w:rFonts w:ascii="Montserrat" w:hAnsi="Montserrat" w:cs="Arial"/>
          <w:b/>
          <w:sz w:val="16"/>
          <w:szCs w:val="16"/>
        </w:rPr>
        <w:t>48</w:t>
      </w:r>
      <w:r w:rsidRPr="00F21F5B">
        <w:rPr>
          <w:rFonts w:ascii="Montserrat" w:hAnsi="Montserrat" w:cs="Arial"/>
          <w:b/>
          <w:sz w:val="16"/>
          <w:szCs w:val="16"/>
        </w:rPr>
        <w:t>/100 M.N.) MÁS IVA</w:t>
      </w:r>
      <w:r w:rsidRPr="00F21F5B">
        <w:rPr>
          <w:rFonts w:ascii="Montserrat" w:hAnsi="Montserrat" w:cs="Arial"/>
          <w:sz w:val="16"/>
          <w:szCs w:val="16"/>
        </w:rPr>
        <w:t xml:space="preserve"> Y UN PRESUPUESTO </w:t>
      </w:r>
      <w:r w:rsidRPr="00F21F5B">
        <w:rPr>
          <w:rFonts w:ascii="Montserrat" w:hAnsi="Montserrat" w:cs="Arial"/>
          <w:b/>
          <w:sz w:val="16"/>
          <w:szCs w:val="16"/>
        </w:rPr>
        <w:t>MÁXIMO</w:t>
      </w:r>
      <w:r w:rsidRPr="00F21F5B">
        <w:rPr>
          <w:rFonts w:ascii="Montserrat" w:hAnsi="Montserrat" w:cs="Arial"/>
          <w:sz w:val="16"/>
          <w:szCs w:val="16"/>
        </w:rPr>
        <w:t xml:space="preserve"> SUSCEPTIBLE DE SER EJERCIDO POR LA CANTIDAD DE   </w:t>
      </w:r>
      <w:r w:rsidRPr="00F21F5B">
        <w:rPr>
          <w:rFonts w:ascii="Montserrat" w:hAnsi="Montserrat" w:cs="Arial"/>
          <w:b/>
          <w:sz w:val="16"/>
          <w:szCs w:val="16"/>
        </w:rPr>
        <w:t>$</w:t>
      </w:r>
      <w:r>
        <w:rPr>
          <w:rFonts w:ascii="Montserrat" w:hAnsi="Montserrat" w:cs="Arial"/>
          <w:b/>
          <w:sz w:val="16"/>
          <w:szCs w:val="16"/>
        </w:rPr>
        <w:t>574,550.20</w:t>
      </w:r>
      <w:r>
        <w:rPr>
          <w:rFonts w:ascii="Montserrat" w:hAnsi="Montserrat" w:cs="Arial"/>
          <w:b/>
          <w:sz w:val="16"/>
          <w:szCs w:val="16"/>
        </w:rPr>
        <w:t xml:space="preserve"> </w:t>
      </w:r>
      <w:r w:rsidRPr="00F21F5B">
        <w:rPr>
          <w:rFonts w:ascii="Montserrat" w:hAnsi="Montserrat" w:cs="Arial"/>
          <w:b/>
          <w:sz w:val="16"/>
          <w:szCs w:val="16"/>
        </w:rPr>
        <w:t>(</w:t>
      </w:r>
      <w:r>
        <w:rPr>
          <w:rFonts w:ascii="Montserrat" w:hAnsi="Montserrat" w:cs="Arial"/>
          <w:b/>
          <w:sz w:val="16"/>
          <w:szCs w:val="16"/>
        </w:rPr>
        <w:t>QUINIENTOS SETENTA Y CUATRO MIL QUINIENTOS CINCUENTA PESOS 20</w:t>
      </w:r>
      <w:r w:rsidRPr="00F21F5B">
        <w:rPr>
          <w:rFonts w:ascii="Montserrat" w:hAnsi="Montserrat" w:cs="Arial"/>
          <w:b/>
          <w:sz w:val="16"/>
          <w:szCs w:val="16"/>
        </w:rPr>
        <w:t>/100 M.N.) MÁS IVA</w:t>
      </w:r>
      <w:r>
        <w:rPr>
          <w:rFonts w:ascii="Montserrat" w:hAnsi="Montserrat" w:cs="Arial"/>
          <w:b/>
          <w:sz w:val="16"/>
          <w:szCs w:val="16"/>
        </w:rPr>
        <w:t>,</w:t>
      </w:r>
      <w:r w:rsidRPr="00F21F5B">
        <w:rPr>
          <w:rFonts w:ascii="Montserrat" w:hAnsi="Montserrat" w:cs="Arial"/>
          <w:sz w:val="16"/>
          <w:szCs w:val="16"/>
        </w:rPr>
        <w:t xml:space="preserve"> DE CONFORMIDAD CON LOS PRECIOS UNITARIOS QUE SE RELACIONAN EN EL </w:t>
      </w:r>
      <w:r w:rsidRPr="00F21F5B">
        <w:rPr>
          <w:rFonts w:ascii="Montserrat" w:hAnsi="Montserrat" w:cs="Arial"/>
          <w:b/>
          <w:sz w:val="16"/>
          <w:szCs w:val="16"/>
        </w:rPr>
        <w:t xml:space="preserve">ANEXO 1 (UNO) </w:t>
      </w:r>
      <w:r w:rsidRPr="00F21F5B">
        <w:rPr>
          <w:rFonts w:ascii="Montserrat" w:hAnsi="Montserrat" w:cs="Arial"/>
          <w:sz w:val="16"/>
          <w:szCs w:val="16"/>
        </w:rPr>
        <w:t>DEL PRESENTE CONTRATO.</w:t>
      </w:r>
    </w:p>
    <w:p w:rsidR="001C0FFE" w:rsidRPr="00F21F5B" w:rsidRDefault="001C0FFE" w:rsidP="001C0FFE">
      <w:pPr>
        <w:numPr>
          <w:ilvl w:val="12"/>
          <w:numId w:val="0"/>
        </w:numPr>
        <w:ind w:left="1134" w:hanging="1134"/>
        <w:jc w:val="both"/>
        <w:rPr>
          <w:rFonts w:ascii="Montserrat" w:hAnsi="Montserrat" w:cs="Arial"/>
          <w:bCs/>
          <w:sz w:val="16"/>
          <w:szCs w:val="16"/>
        </w:rPr>
      </w:pPr>
    </w:p>
    <w:p w:rsidR="00BF222E" w:rsidRDefault="001C0FFE" w:rsidP="001C0FFE">
      <w:pPr>
        <w:numPr>
          <w:ilvl w:val="12"/>
          <w:numId w:val="0"/>
        </w:numPr>
        <w:ind w:left="1418"/>
        <w:jc w:val="both"/>
        <w:rPr>
          <w:rFonts w:ascii="Montserrat" w:hAnsi="Montserrat"/>
          <w:sz w:val="16"/>
          <w:szCs w:val="16"/>
        </w:rPr>
      </w:pPr>
      <w:r w:rsidRPr="00F21F5B">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rsidR="001C0FFE" w:rsidRPr="002C34E7" w:rsidRDefault="001C0FFE" w:rsidP="001C0FFE">
      <w:pPr>
        <w:numPr>
          <w:ilvl w:val="12"/>
          <w:numId w:val="0"/>
        </w:numPr>
        <w:ind w:left="1418"/>
        <w:jc w:val="both"/>
        <w:rPr>
          <w:rFonts w:ascii="Montserrat" w:hAnsi="Montserrat"/>
          <w:i/>
          <w:sz w:val="16"/>
          <w:szCs w:val="16"/>
        </w:rPr>
      </w:pPr>
    </w:p>
    <w:p w:rsidR="002708B8" w:rsidRDefault="002708B8" w:rsidP="002708B8">
      <w:pPr>
        <w:ind w:right="190"/>
        <w:rPr>
          <w:rFonts w:ascii="Montserrat" w:hAnsi="Montserrat" w:cs="Arial"/>
          <w:b/>
          <w:sz w:val="16"/>
          <w:szCs w:val="16"/>
          <w:u w:val="single"/>
        </w:rPr>
      </w:pPr>
      <w:r w:rsidRPr="00684EF7">
        <w:rPr>
          <w:rFonts w:ascii="Montserrat" w:hAnsi="Montserrat" w:cs="Arial"/>
          <w:b/>
          <w:sz w:val="16"/>
          <w:szCs w:val="16"/>
          <w:u w:val="single"/>
        </w:rPr>
        <w:t>DICE:</w:t>
      </w:r>
    </w:p>
    <w:p w:rsidR="002708B8" w:rsidRDefault="002708B8" w:rsidP="002708B8">
      <w:pPr>
        <w:ind w:right="190"/>
        <w:rPr>
          <w:rFonts w:ascii="Montserrat" w:hAnsi="Montserrat" w:cs="Arial"/>
          <w:b/>
          <w:sz w:val="16"/>
          <w:szCs w:val="16"/>
          <w:u w:val="single"/>
        </w:rPr>
      </w:pPr>
    </w:p>
    <w:p w:rsidR="00224BD0" w:rsidRPr="00224BD0" w:rsidRDefault="001C0FFE" w:rsidP="00224BD0">
      <w:pPr>
        <w:numPr>
          <w:ilvl w:val="12"/>
          <w:numId w:val="0"/>
        </w:numPr>
        <w:ind w:left="1418" w:hanging="1418"/>
        <w:jc w:val="both"/>
        <w:rPr>
          <w:rFonts w:ascii="Montserrat" w:hAnsi="Montserrat" w:cs="Arial"/>
          <w:b/>
          <w:i/>
          <w:sz w:val="16"/>
          <w:szCs w:val="16"/>
        </w:rPr>
      </w:pPr>
      <w:r w:rsidRPr="00F21F5B">
        <w:rPr>
          <w:rFonts w:ascii="Montserrat" w:hAnsi="Montserrat" w:cs="Arial"/>
          <w:b/>
          <w:sz w:val="16"/>
          <w:szCs w:val="16"/>
        </w:rPr>
        <w:t>QUINTA</w:t>
      </w:r>
      <w:r>
        <w:rPr>
          <w:rFonts w:ascii="Montserrat" w:hAnsi="Montserrat" w:cs="Arial"/>
          <w:b/>
          <w:sz w:val="16"/>
          <w:szCs w:val="16"/>
        </w:rPr>
        <w:t xml:space="preserve">.-    </w:t>
      </w:r>
      <w:r w:rsidRPr="00F21F5B">
        <w:rPr>
          <w:rFonts w:ascii="Montserrat" w:hAnsi="Montserrat" w:cs="Arial"/>
          <w:b/>
          <w:sz w:val="16"/>
          <w:szCs w:val="16"/>
        </w:rPr>
        <w:t xml:space="preserve">VIGENCIA.- </w:t>
      </w:r>
      <w:r w:rsidRPr="00F21F5B">
        <w:rPr>
          <w:rFonts w:ascii="Montserrat" w:hAnsi="Montserrat" w:cs="Arial"/>
          <w:sz w:val="16"/>
          <w:szCs w:val="16"/>
        </w:rPr>
        <w:t xml:space="preserve">LAS PARTES CONVIENEN EN QUE LA VIGENCIA DEL PRESENTE CONTRATO COMPRENDERÁ DEL </w:t>
      </w:r>
      <w:r>
        <w:rPr>
          <w:rFonts w:ascii="Montserrat" w:hAnsi="Montserrat" w:cs="Arial"/>
          <w:b/>
          <w:color w:val="000000"/>
          <w:sz w:val="16"/>
          <w:szCs w:val="16"/>
        </w:rPr>
        <w:t xml:space="preserve">31 </w:t>
      </w:r>
      <w:r w:rsidRPr="00F21F5B">
        <w:rPr>
          <w:rFonts w:ascii="Montserrat" w:hAnsi="Montserrat" w:cs="Arial"/>
          <w:b/>
          <w:color w:val="000000"/>
          <w:sz w:val="16"/>
          <w:szCs w:val="16"/>
        </w:rPr>
        <w:t xml:space="preserve">DE </w:t>
      </w:r>
      <w:r>
        <w:rPr>
          <w:rFonts w:ascii="Montserrat" w:hAnsi="Montserrat" w:cs="Arial"/>
          <w:b/>
          <w:color w:val="000000"/>
          <w:sz w:val="16"/>
          <w:szCs w:val="16"/>
        </w:rPr>
        <w:t>MARZO</w:t>
      </w:r>
      <w:r>
        <w:rPr>
          <w:rFonts w:ascii="Montserrat" w:hAnsi="Montserrat" w:cs="Arial"/>
          <w:b/>
          <w:color w:val="000000"/>
          <w:sz w:val="16"/>
          <w:szCs w:val="16"/>
        </w:rPr>
        <w:t xml:space="preserve"> DE 2023 AL 31 DE AGOSTO</w:t>
      </w:r>
      <w:r w:rsidRPr="00F21F5B">
        <w:rPr>
          <w:rFonts w:ascii="Montserrat" w:hAnsi="Montserrat" w:cs="Arial"/>
          <w:b/>
          <w:color w:val="000000"/>
          <w:sz w:val="16"/>
          <w:szCs w:val="16"/>
        </w:rPr>
        <w:t xml:space="preserve"> </w:t>
      </w:r>
      <w:proofErr w:type="spellStart"/>
      <w:r w:rsidRPr="00F21F5B">
        <w:rPr>
          <w:rFonts w:ascii="Montserrat" w:hAnsi="Montserrat" w:cs="Arial"/>
          <w:b/>
          <w:color w:val="000000"/>
          <w:sz w:val="16"/>
          <w:szCs w:val="16"/>
        </w:rPr>
        <w:t>DE</w:t>
      </w:r>
      <w:proofErr w:type="spellEnd"/>
      <w:r w:rsidRPr="00F21F5B">
        <w:rPr>
          <w:rFonts w:ascii="Montserrat" w:hAnsi="Montserrat" w:cs="Arial"/>
          <w:b/>
          <w:color w:val="000000"/>
          <w:sz w:val="16"/>
          <w:szCs w:val="16"/>
        </w:rPr>
        <w:t xml:space="preserve"> 2023.</w:t>
      </w:r>
    </w:p>
    <w:p w:rsidR="002708B8" w:rsidRPr="00684EF7" w:rsidRDefault="002708B8" w:rsidP="002708B8">
      <w:pPr>
        <w:ind w:right="190"/>
        <w:rPr>
          <w:rFonts w:ascii="Montserrat" w:hAnsi="Montserrat" w:cs="Arial"/>
          <w:b/>
          <w:sz w:val="16"/>
          <w:szCs w:val="16"/>
          <w:u w:val="single"/>
        </w:rPr>
      </w:pPr>
    </w:p>
    <w:p w:rsidR="002708B8" w:rsidRDefault="002708B8" w:rsidP="002708B8">
      <w:pPr>
        <w:ind w:right="49"/>
        <w:rPr>
          <w:rFonts w:ascii="Montserrat" w:hAnsi="Montserrat" w:cs="Arial"/>
          <w:b/>
          <w:sz w:val="16"/>
          <w:szCs w:val="16"/>
          <w:u w:val="single"/>
        </w:rPr>
      </w:pPr>
      <w:r w:rsidRPr="00684EF7">
        <w:rPr>
          <w:rFonts w:ascii="Montserrat" w:hAnsi="Montserrat" w:cs="Arial"/>
          <w:b/>
          <w:sz w:val="16"/>
          <w:szCs w:val="16"/>
          <w:u w:val="single"/>
        </w:rPr>
        <w:t>DEBE DECIR:</w:t>
      </w:r>
    </w:p>
    <w:p w:rsidR="002708B8" w:rsidRDefault="002708B8" w:rsidP="002708B8">
      <w:pPr>
        <w:ind w:right="49"/>
        <w:rPr>
          <w:rFonts w:ascii="Montserrat" w:hAnsi="Montserrat" w:cs="Arial"/>
          <w:b/>
          <w:sz w:val="16"/>
          <w:szCs w:val="16"/>
          <w:u w:val="single"/>
        </w:rPr>
      </w:pPr>
    </w:p>
    <w:p w:rsidR="00BF222E" w:rsidRDefault="00BF222E" w:rsidP="002708B8">
      <w:pPr>
        <w:ind w:right="49"/>
        <w:rPr>
          <w:rFonts w:ascii="Montserrat" w:hAnsi="Montserrat" w:cs="Arial"/>
          <w:b/>
          <w:sz w:val="16"/>
          <w:szCs w:val="16"/>
          <w:u w:val="single"/>
        </w:rPr>
      </w:pPr>
    </w:p>
    <w:p w:rsidR="001C0FFE" w:rsidRPr="00224BD0" w:rsidRDefault="001C0FFE" w:rsidP="001C0FFE">
      <w:pPr>
        <w:numPr>
          <w:ilvl w:val="12"/>
          <w:numId w:val="0"/>
        </w:numPr>
        <w:ind w:left="1418" w:hanging="1418"/>
        <w:jc w:val="both"/>
        <w:rPr>
          <w:rFonts w:ascii="Montserrat" w:hAnsi="Montserrat" w:cs="Arial"/>
          <w:b/>
          <w:i/>
          <w:sz w:val="16"/>
          <w:szCs w:val="16"/>
        </w:rPr>
      </w:pPr>
      <w:r w:rsidRPr="00F21F5B">
        <w:rPr>
          <w:rFonts w:ascii="Montserrat" w:hAnsi="Montserrat" w:cs="Arial"/>
          <w:b/>
          <w:sz w:val="16"/>
          <w:szCs w:val="16"/>
        </w:rPr>
        <w:t>QUINTA</w:t>
      </w:r>
      <w:r>
        <w:rPr>
          <w:rFonts w:ascii="Montserrat" w:hAnsi="Montserrat" w:cs="Arial"/>
          <w:b/>
          <w:sz w:val="16"/>
          <w:szCs w:val="16"/>
        </w:rPr>
        <w:t xml:space="preserve">.-    </w:t>
      </w:r>
      <w:r w:rsidRPr="00F21F5B">
        <w:rPr>
          <w:rFonts w:ascii="Montserrat" w:hAnsi="Montserrat" w:cs="Arial"/>
          <w:b/>
          <w:sz w:val="16"/>
          <w:szCs w:val="16"/>
        </w:rPr>
        <w:t xml:space="preserve">VIGENCIA.- </w:t>
      </w:r>
      <w:r w:rsidRPr="00F21F5B">
        <w:rPr>
          <w:rFonts w:ascii="Montserrat" w:hAnsi="Montserrat" w:cs="Arial"/>
          <w:sz w:val="16"/>
          <w:szCs w:val="16"/>
        </w:rPr>
        <w:t xml:space="preserve">LAS PARTES CONVIENEN EN QUE LA VIGENCIA DEL PRESENTE CONTRATO COMPRENDERÁ DEL </w:t>
      </w:r>
      <w:r>
        <w:rPr>
          <w:rFonts w:ascii="Montserrat" w:hAnsi="Montserrat" w:cs="Arial"/>
          <w:b/>
          <w:color w:val="000000"/>
          <w:sz w:val="16"/>
          <w:szCs w:val="16"/>
        </w:rPr>
        <w:t xml:space="preserve">31 </w:t>
      </w:r>
      <w:r w:rsidRPr="00F21F5B">
        <w:rPr>
          <w:rFonts w:ascii="Montserrat" w:hAnsi="Montserrat" w:cs="Arial"/>
          <w:b/>
          <w:color w:val="000000"/>
          <w:sz w:val="16"/>
          <w:szCs w:val="16"/>
        </w:rPr>
        <w:t xml:space="preserve">DE </w:t>
      </w:r>
      <w:r>
        <w:rPr>
          <w:rFonts w:ascii="Montserrat" w:hAnsi="Montserrat" w:cs="Arial"/>
          <w:b/>
          <w:color w:val="000000"/>
          <w:sz w:val="16"/>
          <w:szCs w:val="16"/>
        </w:rPr>
        <w:t>MARZO</w:t>
      </w:r>
      <w:r>
        <w:rPr>
          <w:rFonts w:ascii="Montserrat" w:hAnsi="Montserrat" w:cs="Arial"/>
          <w:b/>
          <w:color w:val="000000"/>
          <w:sz w:val="16"/>
          <w:szCs w:val="16"/>
        </w:rPr>
        <w:t xml:space="preserve"> DE 2023 AL 31 DE OCTUBRE DE 2023</w:t>
      </w:r>
      <w:r w:rsidRPr="00F21F5B">
        <w:rPr>
          <w:rFonts w:ascii="Montserrat" w:hAnsi="Montserrat" w:cs="Arial"/>
          <w:b/>
          <w:color w:val="000000"/>
          <w:sz w:val="16"/>
          <w:szCs w:val="16"/>
        </w:rPr>
        <w:t>.</w:t>
      </w:r>
    </w:p>
    <w:p w:rsidR="002708B8" w:rsidRDefault="002708B8" w:rsidP="00FF2736">
      <w:pPr>
        <w:ind w:right="190"/>
        <w:jc w:val="both"/>
        <w:rPr>
          <w:rFonts w:ascii="Montserrat" w:hAnsi="Montserrat" w:cs="Arial"/>
          <w:b/>
          <w:bCs/>
          <w:sz w:val="16"/>
          <w:szCs w:val="16"/>
        </w:rPr>
      </w:pPr>
    </w:p>
    <w:p w:rsidR="001C0FFE" w:rsidRDefault="001C0FFE" w:rsidP="00FF2736">
      <w:pPr>
        <w:ind w:right="190"/>
        <w:jc w:val="both"/>
        <w:rPr>
          <w:rFonts w:ascii="Montserrat" w:hAnsi="Montserrat" w:cs="Arial"/>
          <w:b/>
          <w:bCs/>
          <w:sz w:val="16"/>
          <w:szCs w:val="16"/>
        </w:rPr>
      </w:pPr>
    </w:p>
    <w:p w:rsidR="001C0FFE" w:rsidRDefault="001C0FFE" w:rsidP="00FF2736">
      <w:pPr>
        <w:ind w:right="190"/>
        <w:jc w:val="both"/>
        <w:rPr>
          <w:rFonts w:ascii="Montserrat" w:hAnsi="Montserrat" w:cs="Arial"/>
          <w:b/>
          <w:bCs/>
          <w:sz w:val="16"/>
          <w:szCs w:val="16"/>
        </w:rPr>
      </w:pPr>
    </w:p>
    <w:p w:rsidR="001C0FFE" w:rsidRPr="00680C5B" w:rsidRDefault="001C0FFE" w:rsidP="00FF2736">
      <w:pPr>
        <w:ind w:right="190"/>
        <w:jc w:val="both"/>
        <w:rPr>
          <w:rFonts w:ascii="Montserrat" w:hAnsi="Montserrat" w:cs="Arial"/>
          <w:b/>
          <w:bCs/>
          <w:sz w:val="16"/>
          <w:szCs w:val="16"/>
        </w:rPr>
      </w:pPr>
    </w:p>
    <w:p w:rsidR="00FF2736" w:rsidRDefault="00FF2736" w:rsidP="00FF2736">
      <w:pPr>
        <w:ind w:left="1412" w:hanging="1412"/>
        <w:jc w:val="both"/>
        <w:rPr>
          <w:rFonts w:ascii="Montserrat" w:hAnsi="Montserrat" w:cs="Arial"/>
          <w:sz w:val="16"/>
          <w:szCs w:val="16"/>
        </w:rPr>
      </w:pPr>
      <w:r w:rsidRPr="00680C5B">
        <w:rPr>
          <w:rFonts w:ascii="Montserrat" w:hAnsi="Montserrat" w:cs="Arial"/>
          <w:b/>
          <w:sz w:val="16"/>
          <w:szCs w:val="16"/>
        </w:rPr>
        <w:t>SEGUNDA.-</w:t>
      </w:r>
      <w:r w:rsidRPr="00680C5B">
        <w:rPr>
          <w:rFonts w:ascii="Montserrat" w:hAnsi="Montserrat" w:cs="Arial"/>
          <w:sz w:val="16"/>
          <w:szCs w:val="16"/>
        </w:rPr>
        <w:t xml:space="preserve"> </w:t>
      </w:r>
      <w:r w:rsidRPr="00680C5B">
        <w:rPr>
          <w:rFonts w:ascii="Montserrat" w:hAnsi="Montserrat" w:cs="Arial"/>
          <w:sz w:val="16"/>
          <w:szCs w:val="16"/>
        </w:rPr>
        <w:tab/>
        <w:t>LAS PARTES CONVIENEN EXPRESAMENTE QUE SALVO LO PREVISTO EN EL PRESENTE CONVENIO, NO SE MODIFICA, ALTERA O INNOVA EN FORMA ALGUNA LO ESTIPULADO EN EL CONTRATO REFERIDO, ASÍ COMO EN SUS ANEXOS.</w:t>
      </w:r>
    </w:p>
    <w:p w:rsidR="00FF2736" w:rsidRPr="00680C5B" w:rsidRDefault="00FF2736" w:rsidP="00FF2736">
      <w:pPr>
        <w:ind w:right="190"/>
        <w:jc w:val="both"/>
        <w:rPr>
          <w:rFonts w:ascii="Montserrat" w:hAnsi="Montserrat" w:cs="Arial"/>
          <w:b/>
          <w:sz w:val="16"/>
          <w:szCs w:val="16"/>
        </w:rPr>
      </w:pPr>
    </w:p>
    <w:p w:rsidR="00FF2736" w:rsidRPr="002C34E7" w:rsidRDefault="00FF2736" w:rsidP="002C34E7">
      <w:pPr>
        <w:ind w:left="1412" w:hanging="1412"/>
        <w:jc w:val="both"/>
        <w:rPr>
          <w:rFonts w:ascii="Montserrat" w:hAnsi="Montserrat" w:cs="Arial"/>
          <w:bCs/>
          <w:sz w:val="16"/>
          <w:szCs w:val="16"/>
        </w:rPr>
      </w:pPr>
      <w:r w:rsidRPr="00680C5B">
        <w:rPr>
          <w:rFonts w:ascii="Montserrat" w:hAnsi="Montserrat" w:cs="Arial"/>
          <w:b/>
          <w:sz w:val="16"/>
          <w:szCs w:val="16"/>
        </w:rPr>
        <w:t>TERCERA.-</w:t>
      </w:r>
      <w:r w:rsidRPr="00680C5B">
        <w:rPr>
          <w:rFonts w:ascii="Montserrat" w:hAnsi="Montserrat" w:cs="Arial"/>
          <w:sz w:val="16"/>
          <w:szCs w:val="16"/>
        </w:rPr>
        <w:t xml:space="preserve"> </w:t>
      </w:r>
      <w:r w:rsidRPr="00680C5B">
        <w:rPr>
          <w:rFonts w:ascii="Montserrat" w:hAnsi="Montserrat" w:cs="Arial"/>
          <w:sz w:val="16"/>
          <w:szCs w:val="16"/>
        </w:rPr>
        <w:tab/>
      </w:r>
      <w:r w:rsidRPr="00680C5B">
        <w:rPr>
          <w:rFonts w:ascii="Montserrat" w:hAnsi="Montserrat" w:cs="Arial"/>
          <w:b/>
          <w:bCs/>
          <w:sz w:val="16"/>
          <w:szCs w:val="16"/>
        </w:rPr>
        <w:t>PÓLIZA DE FIANZA DE CUMPLIMIENTO.-</w:t>
      </w:r>
      <w:r w:rsidRPr="00680C5B">
        <w:rPr>
          <w:rFonts w:ascii="Montserrat" w:hAnsi="Montserrat" w:cs="Arial"/>
          <w:b/>
          <w:sz w:val="16"/>
          <w:szCs w:val="16"/>
        </w:rPr>
        <w:t xml:space="preserve"> </w:t>
      </w:r>
      <w:r w:rsidRPr="00680C5B">
        <w:rPr>
          <w:rFonts w:ascii="Montserrat" w:hAnsi="Montserrat" w:cs="Arial"/>
          <w:b/>
          <w:bCs/>
          <w:sz w:val="16"/>
          <w:szCs w:val="16"/>
        </w:rPr>
        <w:t>“EL PROVEEDOR”</w:t>
      </w:r>
      <w:r w:rsidRPr="00680C5B">
        <w:rPr>
          <w:rFonts w:ascii="Montserrat" w:hAnsi="Montserrat" w:cs="Arial"/>
          <w:bCs/>
          <w:sz w:val="16"/>
          <w:szCs w:val="16"/>
        </w:rPr>
        <w:t xml:space="preserve"> SE OBLIGA A OTORGAR, DENTRO DEL PLAZO DE DIEZ DÍAS NATURALES CONTADOS A PARTIR DE LA FIRMA DE ESTE INSTRUMENTO, LA MODIFICACIÓN O EL ENDOSO A LA GARANTÍA DE CUMPLIMIENTO DEL CONTRATO QUE SE MODIFICA, O EN SU CASO, UNA GARANTÍA ADICIONAL POR UN MONTO EQUIVALENTE AL </w:t>
      </w:r>
      <w:r w:rsidRPr="00680C5B">
        <w:rPr>
          <w:rFonts w:ascii="Montserrat" w:hAnsi="Montserrat" w:cs="Arial"/>
          <w:b/>
          <w:bCs/>
          <w:sz w:val="16"/>
          <w:szCs w:val="16"/>
        </w:rPr>
        <w:t>10% (DIEZ POR CIENTO)</w:t>
      </w:r>
      <w:r w:rsidRPr="00680C5B">
        <w:rPr>
          <w:rFonts w:ascii="Montserrat" w:hAnsi="Montserrat" w:cs="Arial"/>
          <w:bCs/>
          <w:sz w:val="16"/>
          <w:szCs w:val="16"/>
        </w:rPr>
        <w:t xml:space="preserve"> SOBRE LA CANTIDAD QUE SE INCREMENTE, SIN CONSIDERAR EL IMPUESTO AL VALOR AGREGADO (I.V.A.), DE CONFORMIDAD A LO ESTABLECIDO EN LA CLÁUSULA PRIMERA DEL PRESENTE CONVENIO. ASÍ COMO TAMBIÉN EN SU CASO Y COMO CONSECUENCIA DE AMPLIACIÓN EN LA VIGENCIA DEL CONTRATO PRIMIGENIO ESTIPULADA EN LA CLÁUSULA PRIMERA DEL PRESENTE INSTRUMENTO, A OTORGAR LA MODIFICACIÓN O EL ENDOSO A LA GARANTÍA DE CUMPLIMIENTO DEL CONTRATO SEÑALADA EN LA CLÁUSULA DÉCIMA DEL MISMO.</w:t>
      </w:r>
    </w:p>
    <w:p w:rsidR="00BF222E" w:rsidRPr="00680C5B" w:rsidRDefault="00BF222E" w:rsidP="002C34E7">
      <w:pPr>
        <w:ind w:right="193"/>
        <w:jc w:val="both"/>
        <w:rPr>
          <w:rFonts w:ascii="Montserrat" w:hAnsi="Montserrat" w:cs="Arial"/>
          <w:sz w:val="16"/>
          <w:szCs w:val="16"/>
        </w:rPr>
      </w:pPr>
    </w:p>
    <w:p w:rsidR="00FF2736" w:rsidRPr="00680C5B" w:rsidRDefault="00FF2736" w:rsidP="00FF2736">
      <w:pPr>
        <w:ind w:left="1412"/>
        <w:jc w:val="both"/>
        <w:rPr>
          <w:rFonts w:ascii="Montserrat" w:hAnsi="Montserrat" w:cs="Arial"/>
          <w:bCs/>
          <w:sz w:val="16"/>
          <w:szCs w:val="16"/>
        </w:rPr>
      </w:pPr>
      <w:r w:rsidRPr="00680C5B">
        <w:rPr>
          <w:rFonts w:ascii="Montserrat" w:hAnsi="Montserrat" w:cs="Arial"/>
          <w:bCs/>
          <w:sz w:val="16"/>
          <w:szCs w:val="16"/>
        </w:rPr>
        <w:t>LA PÓLIZA DE FIANZA SÓLO PODRÁ DARSE POR CANCELADA CUANDO “EL PROVEEDOR” ACREDITE HABER CUMPLIDO CON LAS OBLIGACIONES CONTRAÍDAS CON LA SUSCRIPCIÓN DEL PRESENTE CONVENIO Y PREVIA AUTORIZACIÓN QUE “EL INSTITUTO” HAGA POR ESCRITO.</w:t>
      </w:r>
    </w:p>
    <w:p w:rsidR="00FF2736" w:rsidRPr="00680C5B" w:rsidRDefault="00FF2736" w:rsidP="00FF2736">
      <w:pPr>
        <w:ind w:left="1412"/>
        <w:jc w:val="both"/>
        <w:rPr>
          <w:rFonts w:ascii="Montserrat" w:hAnsi="Montserrat" w:cs="Arial"/>
          <w:bCs/>
          <w:sz w:val="16"/>
          <w:szCs w:val="16"/>
        </w:rPr>
      </w:pPr>
      <w:r w:rsidRPr="00680C5B">
        <w:rPr>
          <w:rFonts w:ascii="Montserrat" w:hAnsi="Montserrat" w:cs="Arial"/>
          <w:bCs/>
          <w:sz w:val="16"/>
          <w:szCs w:val="16"/>
        </w:rPr>
        <w:tab/>
      </w:r>
      <w:r w:rsidRPr="00680C5B">
        <w:rPr>
          <w:rFonts w:ascii="Montserrat" w:hAnsi="Montserrat" w:cs="Arial"/>
          <w:bCs/>
          <w:sz w:val="16"/>
          <w:szCs w:val="16"/>
        </w:rPr>
        <w:tab/>
      </w:r>
    </w:p>
    <w:p w:rsidR="00BF222E" w:rsidRDefault="00FF2736" w:rsidP="00BF222E">
      <w:pPr>
        <w:ind w:left="1412"/>
        <w:jc w:val="both"/>
        <w:rPr>
          <w:rFonts w:ascii="Montserrat" w:hAnsi="Montserrat" w:cs="Arial"/>
          <w:bCs/>
          <w:sz w:val="16"/>
          <w:szCs w:val="16"/>
        </w:rPr>
      </w:pPr>
      <w:r w:rsidRPr="00680C5B">
        <w:rPr>
          <w:rFonts w:ascii="Montserrat" w:hAnsi="Montserrat" w:cs="Arial"/>
          <w:bCs/>
          <w:sz w:val="16"/>
          <w:szCs w:val="16"/>
        </w:rPr>
        <w:t>“EL PROVEEDOR” SE OBLIGA A OBTENER DE LA AFIANZADORA, LA SUJECIÓN AL PROCEDIMIENTO ESTABLECIDO POR LOS ARTÍCULOS 93 Y 94 DE LA LEY FEDERAL DE INSTITUCIONES DE FIANZAS.</w:t>
      </w:r>
    </w:p>
    <w:p w:rsidR="00BF222E" w:rsidRPr="00BF222E" w:rsidRDefault="00BF222E" w:rsidP="00BF222E">
      <w:pPr>
        <w:ind w:left="1412"/>
        <w:jc w:val="both"/>
        <w:rPr>
          <w:rFonts w:ascii="Montserrat" w:hAnsi="Montserrat" w:cs="Arial"/>
          <w:bCs/>
          <w:sz w:val="16"/>
          <w:szCs w:val="16"/>
        </w:rPr>
      </w:pPr>
    </w:p>
    <w:p w:rsidR="00BF222E" w:rsidRPr="00680C5B" w:rsidRDefault="00BF222E" w:rsidP="00FF2736">
      <w:pPr>
        <w:ind w:right="190"/>
        <w:jc w:val="both"/>
        <w:rPr>
          <w:rFonts w:ascii="Montserrat" w:hAnsi="Montserrat" w:cs="Arial"/>
          <w:sz w:val="16"/>
          <w:szCs w:val="16"/>
        </w:rPr>
      </w:pPr>
    </w:p>
    <w:p w:rsidR="001C0FFE" w:rsidRPr="00F21F5B" w:rsidRDefault="001C0FFE" w:rsidP="001C0FFE">
      <w:pPr>
        <w:jc w:val="center"/>
        <w:rPr>
          <w:rFonts w:ascii="Montserrat" w:hAnsi="Montserrat" w:cs="Arial"/>
          <w:b/>
          <w:sz w:val="16"/>
          <w:szCs w:val="16"/>
        </w:rPr>
      </w:pPr>
      <w:r>
        <w:rPr>
          <w:rFonts w:ascii="Montserrat" w:hAnsi="Montserrat" w:cs="Arial"/>
          <w:b/>
          <w:sz w:val="16"/>
          <w:szCs w:val="16"/>
        </w:rPr>
        <w:t xml:space="preserve">CUARTA.-        </w:t>
      </w:r>
      <w:r w:rsidR="00FF2736" w:rsidRPr="006E78C4">
        <w:rPr>
          <w:rFonts w:ascii="Montserrat" w:hAnsi="Montserrat" w:cs="Arial"/>
          <w:b/>
          <w:sz w:val="16"/>
          <w:szCs w:val="16"/>
        </w:rPr>
        <w:t xml:space="preserve">ADMINISTRACIÓN DEL CONTRATO.- </w:t>
      </w:r>
      <w:r w:rsidR="00FF2736" w:rsidRPr="006E78C4">
        <w:rPr>
          <w:rFonts w:ascii="Montserrat" w:hAnsi="Montserrat" w:cs="Arial"/>
          <w:b/>
          <w:color w:val="000000"/>
          <w:sz w:val="16"/>
          <w:szCs w:val="16"/>
        </w:rPr>
        <w:t xml:space="preserve"> </w:t>
      </w:r>
      <w:r w:rsidR="00A43E67">
        <w:rPr>
          <w:rFonts w:ascii="Montserrat" w:hAnsi="Montserrat" w:cs="Arial"/>
          <w:b/>
          <w:color w:val="000000"/>
          <w:sz w:val="16"/>
          <w:szCs w:val="16"/>
        </w:rPr>
        <w:t xml:space="preserve">EL </w:t>
      </w:r>
      <w:r>
        <w:rPr>
          <w:rFonts w:ascii="Montserrat" w:eastAsia="Calibri" w:hAnsi="Montserrat" w:cs="Arial"/>
          <w:b/>
          <w:bCs/>
          <w:sz w:val="16"/>
          <w:szCs w:val="16"/>
          <w:lang w:val="es-MX"/>
        </w:rPr>
        <w:t>ING. RODRIGO LEONILO DELGADO VAZQUEZ</w:t>
      </w:r>
    </w:p>
    <w:p w:rsidR="00FF2736" w:rsidRPr="00680C5B" w:rsidRDefault="001C0FFE" w:rsidP="001C0FFE">
      <w:pPr>
        <w:numPr>
          <w:ilvl w:val="12"/>
          <w:numId w:val="0"/>
        </w:numPr>
        <w:ind w:left="1412"/>
        <w:jc w:val="both"/>
        <w:rPr>
          <w:rFonts w:ascii="Montserrat" w:hAnsi="Montserrat" w:cs="Arial"/>
          <w:sz w:val="16"/>
          <w:szCs w:val="16"/>
        </w:rPr>
      </w:pPr>
      <w:r w:rsidRPr="00F21F5B">
        <w:rPr>
          <w:rFonts w:ascii="Montserrat" w:hAnsi="Montserrat" w:cs="Arial"/>
          <w:sz w:val="16"/>
          <w:szCs w:val="16"/>
        </w:rPr>
        <w:t>COORDINA</w:t>
      </w:r>
      <w:r>
        <w:rPr>
          <w:rFonts w:ascii="Montserrat" w:hAnsi="Montserrat" w:cs="Arial"/>
          <w:sz w:val="16"/>
          <w:szCs w:val="16"/>
        </w:rPr>
        <w:t>DOR AUXILIAR  OPERATIVO ADMINISTRATIVO DE LA JEFATURA DE SERVICIOS DE PRESTACIONES MÉDICAS</w:t>
      </w:r>
      <w:r w:rsidR="00FF2736" w:rsidRPr="006E78C4">
        <w:rPr>
          <w:rFonts w:ascii="Montserrat" w:hAnsi="Montserrat" w:cs="Arial"/>
          <w:sz w:val="16"/>
          <w:szCs w:val="16"/>
        </w:rPr>
        <w:t xml:space="preserve">, INTERVIENE, COMO ADMINISTRADOR DE ESTE CONTRATO QUE DERIVA DEL PROCEDIMIENTO DE </w:t>
      </w:r>
      <w:r>
        <w:rPr>
          <w:rFonts w:ascii="Montserrat" w:hAnsi="Montserrat"/>
          <w:b/>
          <w:bCs/>
          <w:sz w:val="16"/>
          <w:szCs w:val="16"/>
          <w:lang w:val="es-MX"/>
        </w:rPr>
        <w:t>ADJUDICACIÓN DIRECTA NACIONAL PRESENCIAL</w:t>
      </w:r>
      <w:r w:rsidRPr="00F21F5B">
        <w:rPr>
          <w:rFonts w:ascii="Montserrat" w:hAnsi="Montserrat"/>
          <w:b/>
          <w:bCs/>
          <w:sz w:val="16"/>
          <w:szCs w:val="16"/>
          <w:lang w:val="es-MX"/>
        </w:rPr>
        <w:t xml:space="preserve"> NÚMERO </w:t>
      </w:r>
      <w:r w:rsidRPr="00A53F6E">
        <w:rPr>
          <w:rFonts w:ascii="Montserrat" w:hAnsi="Montserrat" w:cs="Arial"/>
          <w:b/>
          <w:bCs/>
          <w:sz w:val="16"/>
          <w:szCs w:val="16"/>
          <w:lang w:val="es-MX"/>
        </w:rPr>
        <w:t>AA-50-GYR-050GYR012-N</w:t>
      </w:r>
      <w:r>
        <w:rPr>
          <w:rFonts w:ascii="Montserrat" w:hAnsi="Montserrat" w:cs="Arial"/>
          <w:b/>
          <w:bCs/>
          <w:sz w:val="16"/>
          <w:szCs w:val="16"/>
          <w:lang w:val="es-MX"/>
        </w:rPr>
        <w:t>-</w:t>
      </w:r>
      <w:r w:rsidRPr="00A53F6E">
        <w:rPr>
          <w:rFonts w:ascii="Montserrat" w:hAnsi="Montserrat" w:cs="Arial"/>
          <w:b/>
          <w:bCs/>
          <w:sz w:val="16"/>
          <w:szCs w:val="16"/>
          <w:lang w:val="es-MX"/>
        </w:rPr>
        <w:t>59-2023</w:t>
      </w:r>
      <w:r w:rsidR="00FF2736" w:rsidRPr="00680C5B">
        <w:rPr>
          <w:rFonts w:ascii="Montserrat" w:hAnsi="Montserrat" w:cs="Arial"/>
          <w:sz w:val="16"/>
          <w:szCs w:val="16"/>
        </w:rPr>
        <w:t>, DEL CUAL SE DERIVA EL CONTRATO PRIMIGENIO Y ESTE CONVENIO, DE CONFORMIDAD CON LO DISPUESTO EN EL ARTÍCULO 84, DEL REGLAMENTO DE LA LEY DE ADQUISICIONES, ARRENDAMIENTOS Y SERVICIOS DEL SECTOR PÚBLICO, NUMERALES  5.3.17 INCISO B) Y 5.3.18 ANTEPENÚLTIMO PÁRRAFO DE LAS POLÍTICAS, BASES Y LINEAMIENTOS EN MATERIA DE ADQUISICIONES, ARRENDAMIENTOS Y SERVICIOS DEL INSTITUTO MEXICANO DEL SEGURO SOCIAL.</w:t>
      </w:r>
    </w:p>
    <w:p w:rsidR="00BF222E" w:rsidRPr="00680C5B" w:rsidRDefault="00BF222E" w:rsidP="00FF2736">
      <w:pPr>
        <w:numPr>
          <w:ilvl w:val="12"/>
          <w:numId w:val="0"/>
        </w:numPr>
        <w:jc w:val="both"/>
        <w:rPr>
          <w:rFonts w:ascii="Montserrat" w:hAnsi="Montserrat" w:cs="Arial"/>
          <w:sz w:val="16"/>
          <w:szCs w:val="16"/>
        </w:rPr>
      </w:pPr>
    </w:p>
    <w:p w:rsidR="00FF2736" w:rsidRPr="00680C5B" w:rsidRDefault="00FF2736" w:rsidP="00FF2736">
      <w:pPr>
        <w:tabs>
          <w:tab w:val="left" w:pos="851"/>
          <w:tab w:val="left" w:pos="9900"/>
        </w:tabs>
        <w:ind w:left="1412" w:hanging="1412"/>
        <w:jc w:val="both"/>
        <w:rPr>
          <w:rFonts w:ascii="Montserrat" w:hAnsi="Montserrat" w:cs="Arial"/>
          <w:sz w:val="16"/>
          <w:szCs w:val="16"/>
        </w:rPr>
      </w:pPr>
      <w:r w:rsidRPr="00680C5B">
        <w:rPr>
          <w:rFonts w:ascii="Montserrat" w:hAnsi="Montserrat" w:cs="Arial"/>
          <w:b/>
          <w:sz w:val="16"/>
          <w:szCs w:val="16"/>
        </w:rPr>
        <w:t>QUINTA.-</w:t>
      </w:r>
      <w:r w:rsidRPr="00680C5B">
        <w:rPr>
          <w:rFonts w:ascii="Montserrat" w:hAnsi="Montserrat" w:cs="Arial"/>
          <w:sz w:val="16"/>
          <w:szCs w:val="16"/>
        </w:rPr>
        <w:t xml:space="preserve"> </w:t>
      </w:r>
      <w:r w:rsidRPr="00680C5B">
        <w:rPr>
          <w:rFonts w:ascii="Montserrat" w:hAnsi="Montserrat" w:cs="Arial"/>
          <w:sz w:val="16"/>
          <w:szCs w:val="16"/>
        </w:rPr>
        <w:tab/>
      </w:r>
      <w:r w:rsidRPr="00680C5B">
        <w:rPr>
          <w:rFonts w:ascii="Montserrat" w:hAnsi="Montserrat" w:cs="Arial"/>
          <w:sz w:val="16"/>
          <w:szCs w:val="16"/>
        </w:rPr>
        <w:tab/>
      </w:r>
      <w:r w:rsidRPr="00680C5B">
        <w:rPr>
          <w:rFonts w:ascii="Montserrat" w:hAnsi="Montserrat" w:cs="Arial"/>
          <w:b/>
          <w:sz w:val="16"/>
          <w:szCs w:val="16"/>
        </w:rPr>
        <w:t xml:space="preserve">JURISDICCIÓN.- </w:t>
      </w:r>
      <w:r w:rsidRPr="00680C5B">
        <w:rPr>
          <w:rFonts w:ascii="Montserrat" w:hAnsi="Montserrat" w:cs="Arial"/>
          <w:sz w:val="16"/>
          <w:szCs w:val="16"/>
        </w:rPr>
        <w:t>PARA LA INTERPRETACIÓN Y EL CUMPLIMIENTO DEL PRESENTE CONVENIO, ASÍ COMO TODO AQUELLO QUE NO ESTÉ EXPRESAMENTE ESTIPULADO EN EL MISMO, LAS PARTES SE SOMETEN A LA JURISDICCIÓN DE LOS TRIBUNALES FEDERALES COMPETENTES CON RESIDENCIA EN LA CIUDAD DE COLIMA, COLIMA</w:t>
      </w:r>
      <w:r w:rsidRPr="00680C5B">
        <w:rPr>
          <w:rFonts w:ascii="Montserrat" w:hAnsi="Montserrat" w:cs="Arial"/>
          <w:caps/>
          <w:sz w:val="16"/>
          <w:szCs w:val="16"/>
        </w:rPr>
        <w:t>,</w:t>
      </w:r>
      <w:r w:rsidRPr="00680C5B">
        <w:rPr>
          <w:rFonts w:ascii="Montserrat" w:hAnsi="Montserrat" w:cs="Arial"/>
          <w:sz w:val="16"/>
          <w:szCs w:val="16"/>
        </w:rPr>
        <w:t xml:space="preserve"> CON RENUNCIA EXPRESA A CUALQUIER FUERO POR RAZÓN DE DOMICILIO O VECINDAD QUE TENGAN O LLEGAREN A ADQUIRIR EN EL PRESENTE O FUTURO.</w:t>
      </w:r>
    </w:p>
    <w:p w:rsidR="00FF2736" w:rsidRPr="00680C5B" w:rsidRDefault="00FF2736" w:rsidP="00FF2736">
      <w:pPr>
        <w:ind w:right="190"/>
        <w:jc w:val="both"/>
        <w:rPr>
          <w:rFonts w:ascii="Montserrat" w:hAnsi="Montserrat" w:cs="Arial"/>
          <w:caps/>
          <w:sz w:val="16"/>
          <w:szCs w:val="16"/>
        </w:rPr>
      </w:pPr>
    </w:p>
    <w:p w:rsidR="009772AC" w:rsidRDefault="00FF2736" w:rsidP="00BF222E">
      <w:pPr>
        <w:ind w:left="1412"/>
        <w:jc w:val="both"/>
        <w:rPr>
          <w:rFonts w:ascii="Montserrat" w:hAnsi="Montserrat" w:cs="Arial"/>
          <w:caps/>
          <w:sz w:val="16"/>
          <w:szCs w:val="16"/>
        </w:rPr>
      </w:pPr>
      <w:r w:rsidRPr="00680C5B">
        <w:rPr>
          <w:rFonts w:ascii="Montserrat" w:hAnsi="Montserrat" w:cs="Arial"/>
          <w:caps/>
          <w:sz w:val="16"/>
          <w:szCs w:val="16"/>
        </w:rPr>
        <w:t xml:space="preserve">El presente convenio se extiende por QUINTUPLICADO en la ciudad de VILLA DE ALVAREZ, COLIMA, el día </w:t>
      </w:r>
      <w:r w:rsidRPr="00680C5B">
        <w:rPr>
          <w:rFonts w:ascii="Montserrat" w:hAnsi="Montserrat" w:cs="Arial"/>
          <w:b/>
          <w:caps/>
          <w:sz w:val="16"/>
          <w:szCs w:val="16"/>
        </w:rPr>
        <w:t xml:space="preserve"> </w:t>
      </w:r>
      <w:r w:rsidR="001C0FFE">
        <w:rPr>
          <w:rFonts w:ascii="Montserrat" w:hAnsi="Montserrat" w:cs="Arial"/>
          <w:b/>
          <w:caps/>
          <w:sz w:val="16"/>
          <w:szCs w:val="16"/>
        </w:rPr>
        <w:t>31 DE AGOSTO DE 2023</w:t>
      </w:r>
      <w:r w:rsidRPr="00680C5B">
        <w:rPr>
          <w:rFonts w:ascii="Montserrat" w:hAnsi="Montserrat" w:cs="Arial"/>
          <w:caps/>
          <w:sz w:val="16"/>
          <w:szCs w:val="16"/>
        </w:rPr>
        <w:t>, quedando un ejemplar en poder de “El PROVEEDOR” y los restantes en poder de “El “INSTITUTO”.</w:t>
      </w:r>
    </w:p>
    <w:p w:rsidR="009A6F63" w:rsidRDefault="009A6F63" w:rsidP="00AE65D2">
      <w:pPr>
        <w:ind w:left="1412"/>
        <w:jc w:val="both"/>
        <w:rPr>
          <w:rFonts w:ascii="Montserrat" w:hAnsi="Montserrat" w:cs="Arial"/>
          <w:caps/>
          <w:sz w:val="16"/>
          <w:szCs w:val="16"/>
        </w:rPr>
      </w:pPr>
    </w:p>
    <w:p w:rsidR="00BF222E" w:rsidRDefault="00BF222E" w:rsidP="00BF222E">
      <w:pPr>
        <w:rPr>
          <w:rFonts w:ascii="Montserrat" w:hAnsi="Montserrat" w:cs="Arial"/>
          <w:b/>
          <w:caps/>
          <w:sz w:val="16"/>
          <w:szCs w:val="16"/>
        </w:rPr>
      </w:pPr>
    </w:p>
    <w:p w:rsidR="00BF222E" w:rsidRDefault="00BF222E" w:rsidP="00BF222E">
      <w:pPr>
        <w:ind w:left="1412"/>
        <w:rPr>
          <w:rFonts w:ascii="Montserrat" w:hAnsi="Montserrat" w:cs="Arial"/>
          <w:b/>
          <w:caps/>
          <w:sz w:val="16"/>
          <w:szCs w:val="16"/>
        </w:rPr>
      </w:pPr>
    </w:p>
    <w:p w:rsidR="00BF222E" w:rsidRDefault="00BF222E" w:rsidP="00BF222E">
      <w:pPr>
        <w:ind w:left="1412"/>
        <w:rPr>
          <w:rFonts w:ascii="Montserrat" w:hAnsi="Montserrat" w:cs="Arial"/>
          <w:b/>
          <w:caps/>
          <w:sz w:val="16"/>
          <w:szCs w:val="16"/>
        </w:rPr>
      </w:pPr>
    </w:p>
    <w:p w:rsidR="001C0FFE" w:rsidRDefault="001C0FFE" w:rsidP="00BF222E">
      <w:pPr>
        <w:ind w:left="1412"/>
        <w:rPr>
          <w:rFonts w:ascii="Montserrat" w:hAnsi="Montserrat" w:cs="Arial"/>
          <w:b/>
          <w:caps/>
          <w:sz w:val="16"/>
          <w:szCs w:val="16"/>
        </w:rPr>
      </w:pPr>
    </w:p>
    <w:p w:rsidR="001C0FFE" w:rsidRDefault="001C0FFE" w:rsidP="00BF222E">
      <w:pPr>
        <w:ind w:left="1412"/>
        <w:rPr>
          <w:rFonts w:ascii="Montserrat" w:hAnsi="Montserrat" w:cs="Arial"/>
          <w:b/>
          <w:caps/>
          <w:sz w:val="16"/>
          <w:szCs w:val="16"/>
        </w:rPr>
      </w:pPr>
    </w:p>
    <w:p w:rsidR="001C0FFE" w:rsidRDefault="001C0FFE" w:rsidP="00BF222E">
      <w:pPr>
        <w:ind w:left="1412"/>
        <w:rPr>
          <w:rFonts w:ascii="Montserrat" w:hAnsi="Montserrat" w:cs="Arial"/>
          <w:b/>
          <w:caps/>
          <w:sz w:val="16"/>
          <w:szCs w:val="16"/>
        </w:rPr>
      </w:pPr>
    </w:p>
    <w:p w:rsidR="001C0FFE" w:rsidRPr="00BF222E" w:rsidRDefault="001C0FFE" w:rsidP="00BF222E">
      <w:pPr>
        <w:ind w:left="1412"/>
        <w:rPr>
          <w:rFonts w:ascii="Montserrat" w:hAnsi="Montserrat" w:cs="Arial"/>
          <w:b/>
          <w:caps/>
          <w:sz w:val="16"/>
          <w:szCs w:val="16"/>
        </w:rPr>
      </w:pPr>
    </w:p>
    <w:tbl>
      <w:tblPr>
        <w:tblW w:w="9347" w:type="dxa"/>
        <w:tblCellMar>
          <w:left w:w="70" w:type="dxa"/>
          <w:right w:w="70" w:type="dxa"/>
        </w:tblCellMar>
        <w:tblLook w:val="04A0" w:firstRow="1" w:lastRow="0" w:firstColumn="1" w:lastColumn="0" w:noHBand="0" w:noVBand="1"/>
      </w:tblPr>
      <w:tblGrid>
        <w:gridCol w:w="9462"/>
        <w:gridCol w:w="146"/>
      </w:tblGrid>
      <w:tr w:rsidR="00BF222E" w:rsidTr="008779D8">
        <w:trPr>
          <w:trHeight w:val="935"/>
        </w:trPr>
        <w:tc>
          <w:tcPr>
            <w:tcW w:w="4830" w:type="dxa"/>
            <w:hideMark/>
          </w:tcPr>
          <w:tbl>
            <w:tblPr>
              <w:tblStyle w:val="Tablaconcuadrcula"/>
              <w:tblW w:w="9322" w:type="dxa"/>
              <w:tblLook w:val="04A0" w:firstRow="1" w:lastRow="0" w:firstColumn="1" w:lastColumn="0" w:noHBand="0" w:noVBand="1"/>
            </w:tblPr>
            <w:tblGrid>
              <w:gridCol w:w="4673"/>
              <w:gridCol w:w="4649"/>
            </w:tblGrid>
            <w:tr w:rsidR="00BF222E" w:rsidTr="008779D8">
              <w:trPr>
                <w:trHeight w:val="2001"/>
              </w:trPr>
              <w:tc>
                <w:tcPr>
                  <w:tcW w:w="4673" w:type="dxa"/>
                  <w:tcBorders>
                    <w:top w:val="nil"/>
                    <w:left w:val="nil"/>
                    <w:bottom w:val="nil"/>
                    <w:right w:val="nil"/>
                  </w:tcBorders>
                </w:tcPr>
                <w:p w:rsidR="00BF222E" w:rsidRDefault="00BF222E" w:rsidP="008779D8">
                  <w:pPr>
                    <w:spacing w:line="276" w:lineRule="auto"/>
                    <w:ind w:right="567"/>
                    <w:jc w:val="center"/>
                    <w:rPr>
                      <w:rFonts w:ascii="Montserrat" w:hAnsi="Montserrat" w:cs="Arial"/>
                      <w:b/>
                      <w:sz w:val="16"/>
                      <w:szCs w:val="16"/>
                    </w:rPr>
                  </w:pPr>
                  <w:r>
                    <w:rPr>
                      <w:rFonts w:ascii="Montserrat" w:hAnsi="Montserrat" w:cs="Arial"/>
                      <w:b/>
                      <w:sz w:val="16"/>
                      <w:szCs w:val="16"/>
                    </w:rPr>
                    <w:t>“POR EL INSTITUTO”</w:t>
                  </w:r>
                </w:p>
                <w:p w:rsidR="00BF222E" w:rsidRDefault="00BF222E" w:rsidP="008779D8">
                  <w:pPr>
                    <w:spacing w:line="276" w:lineRule="auto"/>
                    <w:ind w:right="567"/>
                    <w:jc w:val="center"/>
                    <w:rPr>
                      <w:rFonts w:ascii="Montserrat" w:hAnsi="Montserrat" w:cs="Arial"/>
                      <w:b/>
                      <w:sz w:val="16"/>
                      <w:szCs w:val="16"/>
                    </w:rPr>
                  </w:pPr>
                </w:p>
                <w:p w:rsidR="00BF222E" w:rsidRDefault="00BF222E" w:rsidP="008779D8">
                  <w:pPr>
                    <w:spacing w:line="276" w:lineRule="auto"/>
                    <w:ind w:right="567"/>
                    <w:jc w:val="center"/>
                    <w:rPr>
                      <w:rFonts w:ascii="Montserrat" w:hAnsi="Montserrat" w:cs="Arial"/>
                      <w:sz w:val="16"/>
                      <w:szCs w:val="16"/>
                    </w:rPr>
                  </w:pPr>
                </w:p>
                <w:p w:rsidR="00BF222E" w:rsidRDefault="00BF222E" w:rsidP="008779D8">
                  <w:pPr>
                    <w:spacing w:line="276" w:lineRule="auto"/>
                    <w:ind w:right="567"/>
                    <w:jc w:val="center"/>
                    <w:rPr>
                      <w:rFonts w:ascii="Montserrat" w:hAnsi="Montserrat" w:cs="Arial"/>
                      <w:sz w:val="16"/>
                      <w:szCs w:val="16"/>
                    </w:rPr>
                  </w:pPr>
                </w:p>
                <w:p w:rsidR="00BF222E" w:rsidRDefault="00BF222E" w:rsidP="008779D8">
                  <w:pPr>
                    <w:spacing w:line="276" w:lineRule="auto"/>
                    <w:ind w:right="567"/>
                    <w:rPr>
                      <w:rFonts w:ascii="Montserrat" w:hAnsi="Montserrat" w:cs="Arial"/>
                      <w:sz w:val="16"/>
                      <w:szCs w:val="16"/>
                    </w:rPr>
                  </w:pPr>
                </w:p>
                <w:p w:rsidR="00BF222E" w:rsidRDefault="00BF222E" w:rsidP="008779D8">
                  <w:pPr>
                    <w:spacing w:line="276" w:lineRule="auto"/>
                    <w:ind w:right="567"/>
                    <w:jc w:val="center"/>
                    <w:rPr>
                      <w:rFonts w:ascii="Montserrat" w:hAnsi="Montserrat" w:cs="Arial"/>
                      <w:b/>
                      <w:sz w:val="16"/>
                      <w:szCs w:val="16"/>
                    </w:rPr>
                  </w:pPr>
                </w:p>
                <w:p w:rsidR="00BF222E" w:rsidRDefault="00BF222E" w:rsidP="008779D8">
                  <w:pPr>
                    <w:spacing w:line="276" w:lineRule="auto"/>
                    <w:ind w:right="567"/>
                    <w:jc w:val="center"/>
                    <w:rPr>
                      <w:rFonts w:ascii="Montserrat" w:hAnsi="Montserrat" w:cs="Arial"/>
                      <w:b/>
                      <w:sz w:val="16"/>
                      <w:szCs w:val="16"/>
                    </w:rPr>
                  </w:pPr>
                  <w:r>
                    <w:rPr>
                      <w:rFonts w:ascii="Montserrat" w:hAnsi="Montserrat" w:cs="Arial"/>
                      <w:b/>
                      <w:sz w:val="16"/>
                      <w:szCs w:val="16"/>
                    </w:rPr>
                    <w:t>DR. EDGAR JAVAN VARGAS SALAZAR.</w:t>
                  </w:r>
                </w:p>
                <w:p w:rsidR="00BF222E" w:rsidRDefault="00BF222E" w:rsidP="008779D8">
                  <w:pPr>
                    <w:spacing w:line="276" w:lineRule="auto"/>
                    <w:ind w:right="567"/>
                    <w:jc w:val="center"/>
                    <w:rPr>
                      <w:rFonts w:ascii="Montserrat" w:hAnsi="Montserrat" w:cs="Arial"/>
                      <w:sz w:val="16"/>
                      <w:szCs w:val="16"/>
                    </w:rPr>
                  </w:pPr>
                  <w:r>
                    <w:rPr>
                      <w:rFonts w:ascii="Montserrat" w:hAnsi="Montserrat" w:cs="Arial"/>
                      <w:sz w:val="16"/>
                      <w:szCs w:val="16"/>
                    </w:rPr>
                    <w:t>TITULAR DEL ÓRGANO DE OPERACIÓN ADMINISTRATIVA DESCONCENTRADA REGIONAL COLIMA.</w:t>
                  </w:r>
                </w:p>
                <w:p w:rsidR="00BF222E" w:rsidRPr="005571DD" w:rsidRDefault="00BF222E" w:rsidP="008779D8">
                  <w:pPr>
                    <w:spacing w:line="276" w:lineRule="auto"/>
                    <w:ind w:right="567"/>
                    <w:jc w:val="center"/>
                    <w:rPr>
                      <w:rFonts w:ascii="Montserrat" w:hAnsi="Montserrat" w:cs="Arial"/>
                      <w:sz w:val="16"/>
                      <w:szCs w:val="16"/>
                    </w:rPr>
                  </w:pPr>
                  <w:r>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rsidR="00BF222E" w:rsidRDefault="00BF222E" w:rsidP="008779D8">
                  <w:pPr>
                    <w:spacing w:line="276" w:lineRule="auto"/>
                    <w:ind w:right="567"/>
                    <w:jc w:val="center"/>
                    <w:rPr>
                      <w:rFonts w:ascii="Montserrat" w:hAnsi="Montserrat" w:cs="Arial"/>
                      <w:b/>
                      <w:bCs/>
                      <w:color w:val="000000"/>
                      <w:sz w:val="16"/>
                      <w:szCs w:val="16"/>
                    </w:rPr>
                  </w:pPr>
                  <w:r>
                    <w:rPr>
                      <w:rFonts w:ascii="Montserrat" w:hAnsi="Montserrat" w:cs="Arial"/>
                      <w:b/>
                      <w:bCs/>
                      <w:color w:val="000000"/>
                      <w:sz w:val="16"/>
                      <w:szCs w:val="16"/>
                    </w:rPr>
                    <w:t>“POR EL INSTITUTO”</w:t>
                  </w:r>
                </w:p>
                <w:p w:rsidR="00BF222E" w:rsidRDefault="00BF222E" w:rsidP="008779D8">
                  <w:pPr>
                    <w:spacing w:line="276" w:lineRule="auto"/>
                    <w:ind w:right="567"/>
                    <w:jc w:val="center"/>
                    <w:rPr>
                      <w:rFonts w:ascii="Montserrat" w:hAnsi="Montserrat" w:cs="Arial"/>
                      <w:b/>
                      <w:bCs/>
                      <w:color w:val="000000"/>
                      <w:sz w:val="16"/>
                      <w:szCs w:val="16"/>
                      <w:lang w:eastAsia="en-US"/>
                    </w:rPr>
                  </w:pPr>
                  <w:r>
                    <w:rPr>
                      <w:rFonts w:ascii="Montserrat" w:hAnsi="Montserrat" w:cs="Arial"/>
                      <w:b/>
                      <w:bCs/>
                      <w:color w:val="000000"/>
                      <w:sz w:val="16"/>
                      <w:szCs w:val="16"/>
                    </w:rPr>
                    <w:t>ADMINISTRADOR  DEL CONTRATO</w:t>
                  </w:r>
                </w:p>
                <w:p w:rsidR="00BF222E" w:rsidRDefault="00BF222E" w:rsidP="008779D8">
                  <w:pPr>
                    <w:spacing w:line="276" w:lineRule="auto"/>
                    <w:ind w:right="567"/>
                    <w:jc w:val="center"/>
                    <w:rPr>
                      <w:rFonts w:ascii="Montserrat" w:hAnsi="Montserrat" w:cs="Arial"/>
                      <w:b/>
                      <w:bCs/>
                      <w:color w:val="000000"/>
                      <w:sz w:val="16"/>
                      <w:szCs w:val="16"/>
                    </w:rPr>
                  </w:pPr>
                </w:p>
                <w:p w:rsidR="00BF222E" w:rsidRDefault="00BF222E" w:rsidP="008779D8">
                  <w:pPr>
                    <w:spacing w:line="276" w:lineRule="auto"/>
                    <w:ind w:right="567"/>
                    <w:rPr>
                      <w:rFonts w:ascii="Montserrat" w:hAnsi="Montserrat" w:cs="Arial"/>
                      <w:b/>
                      <w:bCs/>
                      <w:color w:val="000000"/>
                      <w:sz w:val="16"/>
                      <w:szCs w:val="16"/>
                    </w:rPr>
                  </w:pPr>
                </w:p>
                <w:p w:rsidR="00BF222E" w:rsidRDefault="00BF222E" w:rsidP="008779D8">
                  <w:pPr>
                    <w:spacing w:line="276" w:lineRule="auto"/>
                    <w:ind w:right="567"/>
                    <w:jc w:val="center"/>
                    <w:rPr>
                      <w:rFonts w:ascii="Montserrat" w:hAnsi="Montserrat" w:cs="Arial"/>
                      <w:b/>
                      <w:bCs/>
                      <w:color w:val="000000"/>
                      <w:sz w:val="16"/>
                      <w:szCs w:val="16"/>
                    </w:rPr>
                  </w:pPr>
                </w:p>
                <w:p w:rsidR="00BF222E" w:rsidRDefault="00BF222E" w:rsidP="008779D8">
                  <w:pPr>
                    <w:spacing w:line="276" w:lineRule="auto"/>
                    <w:ind w:right="567"/>
                    <w:jc w:val="center"/>
                    <w:rPr>
                      <w:rFonts w:ascii="Montserrat" w:hAnsi="Montserrat" w:cs="Arial"/>
                      <w:b/>
                      <w:bCs/>
                      <w:color w:val="000000"/>
                      <w:sz w:val="16"/>
                      <w:szCs w:val="16"/>
                    </w:rPr>
                  </w:pPr>
                </w:p>
                <w:p w:rsidR="001C0FFE" w:rsidRPr="00F21F5B" w:rsidRDefault="001C0FFE" w:rsidP="001C0FFE">
                  <w:pPr>
                    <w:jc w:val="center"/>
                    <w:rPr>
                      <w:rFonts w:ascii="Montserrat" w:hAnsi="Montserrat" w:cs="Arial"/>
                      <w:b/>
                      <w:sz w:val="16"/>
                      <w:szCs w:val="16"/>
                    </w:rPr>
                  </w:pPr>
                  <w:r>
                    <w:rPr>
                      <w:rFonts w:ascii="Montserrat" w:eastAsia="Calibri" w:hAnsi="Montserrat" w:cs="Arial"/>
                      <w:b/>
                      <w:bCs/>
                      <w:sz w:val="16"/>
                      <w:szCs w:val="16"/>
                      <w:lang w:val="es-MX"/>
                    </w:rPr>
                    <w:t>ING. RODRIGO LEONILO DELGADO VAZQUEZ</w:t>
                  </w:r>
                </w:p>
                <w:p w:rsidR="00BF222E" w:rsidRDefault="001C0FFE" w:rsidP="001C0FFE">
                  <w:pPr>
                    <w:jc w:val="center"/>
                  </w:pPr>
                  <w:r w:rsidRPr="00F21F5B">
                    <w:rPr>
                      <w:rFonts w:ascii="Montserrat" w:hAnsi="Montserrat" w:cs="Arial"/>
                      <w:sz w:val="16"/>
                      <w:szCs w:val="16"/>
                    </w:rPr>
                    <w:t>COORDINA</w:t>
                  </w:r>
                  <w:r>
                    <w:rPr>
                      <w:rFonts w:ascii="Montserrat" w:hAnsi="Montserrat" w:cs="Arial"/>
                      <w:sz w:val="16"/>
                      <w:szCs w:val="16"/>
                    </w:rPr>
                    <w:t>DOR AUXILIAR  OPERATIVO ADMINISTRATIVO</w:t>
                  </w:r>
                  <w:r w:rsidR="00BF222E">
                    <w:rPr>
                      <w:rFonts w:ascii="Montserrat" w:hAnsi="Montserrat" w:cs="Arial"/>
                      <w:bCs/>
                      <w:color w:val="000000"/>
                      <w:sz w:val="16"/>
                      <w:szCs w:val="16"/>
                    </w:rPr>
                    <w:t xml:space="preserve">, </w:t>
                  </w:r>
                  <w:r w:rsidR="00BF222E">
                    <w:rPr>
                      <w:rFonts w:ascii="Montserrat" w:hAnsi="Montserrat" w:cs="Arial"/>
                      <w:color w:val="000000"/>
                      <w:sz w:val="16"/>
                      <w:szCs w:val="16"/>
                    </w:rPr>
                    <w:t>DE</w:t>
                  </w:r>
                  <w:r w:rsidR="00BF222E">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BF222E">
                    <w:rPr>
                      <w:rFonts w:ascii="Montserrat" w:hAnsi="Montserrat" w:cs="Arial"/>
                      <w:bCs/>
                      <w:sz w:val="16"/>
                      <w:szCs w:val="16"/>
                      <w:lang w:val="es-MX"/>
                    </w:rPr>
                    <w:t xml:space="preserve"> DEL INSTITUTO MEXICANO DEL SEGURO SOCIAL.</w:t>
                  </w:r>
                </w:p>
              </w:tc>
            </w:tr>
          </w:tbl>
          <w:p w:rsidR="00BF222E" w:rsidRDefault="00BF222E" w:rsidP="008779D8"/>
          <w:p w:rsidR="00BF222E" w:rsidRDefault="00BF222E" w:rsidP="008779D8"/>
          <w:p w:rsidR="00E44564" w:rsidRDefault="00E44564" w:rsidP="008779D8"/>
          <w:p w:rsidR="00E44564" w:rsidRDefault="00E44564" w:rsidP="008779D8"/>
          <w:tbl>
            <w:tblPr>
              <w:tblStyle w:val="Tablaconcuadrcula"/>
              <w:tblW w:w="0" w:type="auto"/>
              <w:tblLook w:val="04A0" w:firstRow="1" w:lastRow="0" w:firstColumn="1" w:lastColumn="0" w:noHBand="0" w:noVBand="1"/>
            </w:tblPr>
            <w:tblGrid>
              <w:gridCol w:w="8978"/>
            </w:tblGrid>
            <w:tr w:rsidR="00BF222E" w:rsidTr="008779D8">
              <w:tc>
                <w:tcPr>
                  <w:tcW w:w="8978" w:type="dxa"/>
                  <w:tcBorders>
                    <w:top w:val="nil"/>
                    <w:left w:val="nil"/>
                    <w:bottom w:val="nil"/>
                    <w:right w:val="nil"/>
                  </w:tcBorders>
                </w:tcPr>
                <w:p w:rsidR="00BF222E" w:rsidRDefault="00BF222E" w:rsidP="008779D8">
                  <w:pPr>
                    <w:spacing w:after="120" w:line="276" w:lineRule="auto"/>
                    <w:ind w:right="567"/>
                    <w:jc w:val="center"/>
                    <w:rPr>
                      <w:rFonts w:ascii="Montserrat" w:hAnsi="Montserrat" w:cs="Arial"/>
                      <w:b/>
                      <w:bCs/>
                      <w:sz w:val="16"/>
                      <w:szCs w:val="16"/>
                    </w:rPr>
                  </w:pPr>
                  <w:r>
                    <w:rPr>
                      <w:rFonts w:ascii="Montserrat" w:hAnsi="Montserrat" w:cs="Arial"/>
                      <w:b/>
                      <w:bCs/>
                      <w:sz w:val="16"/>
                      <w:szCs w:val="16"/>
                    </w:rPr>
                    <w:t>“POR EL INSTITUTO”</w:t>
                  </w:r>
                </w:p>
                <w:p w:rsidR="00BF222E" w:rsidRDefault="00BF222E" w:rsidP="008779D8">
                  <w:pPr>
                    <w:spacing w:after="120" w:line="276" w:lineRule="auto"/>
                    <w:ind w:right="567"/>
                    <w:rPr>
                      <w:rFonts w:ascii="Montserrat" w:hAnsi="Montserrat" w:cs="Arial"/>
                      <w:b/>
                      <w:bCs/>
                      <w:sz w:val="16"/>
                      <w:szCs w:val="16"/>
                    </w:rPr>
                  </w:pPr>
                </w:p>
                <w:p w:rsidR="00BF222E" w:rsidRDefault="00BF222E" w:rsidP="008779D8">
                  <w:pPr>
                    <w:spacing w:line="276" w:lineRule="auto"/>
                    <w:ind w:right="567"/>
                    <w:jc w:val="center"/>
                    <w:rPr>
                      <w:rFonts w:ascii="Montserrat" w:hAnsi="Montserrat" w:cs="Arial"/>
                      <w:b/>
                      <w:bCs/>
                      <w:sz w:val="16"/>
                      <w:szCs w:val="16"/>
                    </w:rPr>
                  </w:pPr>
                  <w:r>
                    <w:rPr>
                      <w:rFonts w:ascii="Montserrat" w:hAnsi="Montserrat" w:cs="Arial"/>
                      <w:b/>
                      <w:bCs/>
                      <w:sz w:val="16"/>
                      <w:szCs w:val="16"/>
                    </w:rPr>
                    <w:t>ING. MANUEL FERNANDO REYES MUGÜERZA.</w:t>
                  </w:r>
                </w:p>
                <w:p w:rsidR="00BF222E" w:rsidRDefault="00BF222E" w:rsidP="008779D8">
                  <w:pPr>
                    <w:jc w:val="center"/>
                  </w:pPr>
                  <w:r>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rsidR="00BF222E" w:rsidRDefault="00BF222E" w:rsidP="008779D8"/>
          <w:p w:rsidR="00BF222E" w:rsidRDefault="00BF222E" w:rsidP="008779D8"/>
          <w:p w:rsidR="00BF222E" w:rsidRDefault="00BF222E" w:rsidP="00BF222E">
            <w:pPr>
              <w:spacing w:line="276" w:lineRule="auto"/>
              <w:ind w:right="567"/>
              <w:rPr>
                <w:rFonts w:ascii="Montserrat" w:hAnsi="Montserrat" w:cs="Arial"/>
                <w:sz w:val="16"/>
                <w:szCs w:val="16"/>
              </w:rPr>
            </w:pPr>
          </w:p>
        </w:tc>
        <w:tc>
          <w:tcPr>
            <w:tcW w:w="4517" w:type="dxa"/>
          </w:tcPr>
          <w:p w:rsidR="00BF222E" w:rsidRDefault="00BF222E" w:rsidP="008779D8">
            <w:pPr>
              <w:spacing w:line="276" w:lineRule="auto"/>
              <w:ind w:right="567"/>
              <w:jc w:val="center"/>
              <w:rPr>
                <w:rFonts w:ascii="Montserrat" w:hAnsi="Montserrat" w:cs="Arial"/>
                <w:b/>
                <w:bCs/>
                <w:color w:val="000000"/>
                <w:sz w:val="16"/>
                <w:szCs w:val="16"/>
              </w:rPr>
            </w:pPr>
          </w:p>
        </w:tc>
      </w:tr>
    </w:tbl>
    <w:p w:rsidR="00EB680F" w:rsidRDefault="00EB680F" w:rsidP="009A6F63">
      <w:pPr>
        <w:rPr>
          <w:rFonts w:ascii="Montserrat" w:hAnsi="Montserrat" w:cs="Arial"/>
          <w:b/>
          <w:sz w:val="16"/>
          <w:szCs w:val="16"/>
          <w:lang w:val="es-MX"/>
        </w:rPr>
      </w:pPr>
    </w:p>
    <w:p w:rsidR="004A5AA4" w:rsidRDefault="004A5AA4" w:rsidP="004A5AA4">
      <w:pPr>
        <w:jc w:val="center"/>
        <w:rPr>
          <w:rFonts w:ascii="Montserrat" w:hAnsi="Montserrat" w:cs="Arial"/>
          <w:b/>
          <w:sz w:val="16"/>
          <w:szCs w:val="16"/>
          <w:lang w:val="es-MX"/>
        </w:rPr>
      </w:pPr>
    </w:p>
    <w:p w:rsidR="0094497A" w:rsidRPr="00D455F6" w:rsidRDefault="0094497A" w:rsidP="00B10057">
      <w:pPr>
        <w:ind w:right="190"/>
        <w:jc w:val="both"/>
        <w:rPr>
          <w:rFonts w:ascii="Montserrat" w:hAnsi="Montserrat" w:cs="Arial"/>
          <w:caps/>
          <w:sz w:val="16"/>
          <w:szCs w:val="16"/>
        </w:rPr>
      </w:pPr>
    </w:p>
    <w:p w:rsidR="00BF222E" w:rsidRDefault="00BF222E" w:rsidP="00543F0D">
      <w:pPr>
        <w:rPr>
          <w:rFonts w:ascii="Montserrat" w:hAnsi="Montserrat" w:cs="Arial"/>
          <w:sz w:val="12"/>
          <w:szCs w:val="12"/>
        </w:rPr>
      </w:pPr>
    </w:p>
    <w:p w:rsidR="004502D3" w:rsidRDefault="004502D3" w:rsidP="00543F0D">
      <w:pPr>
        <w:rPr>
          <w:rFonts w:ascii="Montserrat" w:hAnsi="Montserrat" w:cs="Arial"/>
          <w:sz w:val="12"/>
          <w:szCs w:val="12"/>
        </w:rPr>
      </w:pPr>
    </w:p>
    <w:p w:rsidR="004502D3" w:rsidRDefault="004502D3" w:rsidP="00543F0D">
      <w:pPr>
        <w:rPr>
          <w:rFonts w:ascii="Montserrat" w:hAnsi="Montserrat" w:cs="Arial"/>
          <w:sz w:val="12"/>
          <w:szCs w:val="12"/>
        </w:rPr>
      </w:pPr>
    </w:p>
    <w:p w:rsidR="004502D3" w:rsidRDefault="004502D3" w:rsidP="00543F0D">
      <w:pPr>
        <w:rPr>
          <w:rFonts w:ascii="Montserrat" w:hAnsi="Montserrat" w:cs="Arial"/>
          <w:sz w:val="12"/>
          <w:szCs w:val="12"/>
        </w:rPr>
      </w:pPr>
    </w:p>
    <w:p w:rsidR="004502D3" w:rsidRDefault="004502D3" w:rsidP="00543F0D">
      <w:pPr>
        <w:rPr>
          <w:rFonts w:ascii="Montserrat" w:hAnsi="Montserrat" w:cs="Arial"/>
          <w:sz w:val="12"/>
          <w:szCs w:val="12"/>
        </w:rPr>
      </w:pPr>
    </w:p>
    <w:p w:rsidR="004502D3" w:rsidRDefault="004502D3" w:rsidP="00543F0D">
      <w:pPr>
        <w:rPr>
          <w:rFonts w:ascii="Montserrat" w:hAnsi="Montserrat" w:cs="Arial"/>
          <w:sz w:val="12"/>
          <w:szCs w:val="12"/>
        </w:rPr>
      </w:pPr>
    </w:p>
    <w:p w:rsidR="004502D3" w:rsidRDefault="004502D3" w:rsidP="00543F0D">
      <w:pPr>
        <w:rPr>
          <w:rFonts w:ascii="Montserrat" w:hAnsi="Montserrat" w:cs="Arial"/>
          <w:sz w:val="12"/>
          <w:szCs w:val="12"/>
        </w:rPr>
      </w:pPr>
    </w:p>
    <w:p w:rsidR="00BF222E" w:rsidRDefault="00BF222E">
      <w:pPr>
        <w:spacing w:after="200" w:line="276" w:lineRule="auto"/>
        <w:rPr>
          <w:rFonts w:ascii="Montserrat" w:hAnsi="Montserrat" w:cs="Arial"/>
          <w:sz w:val="12"/>
          <w:szCs w:val="12"/>
        </w:rPr>
      </w:pPr>
    </w:p>
    <w:p w:rsidR="001C0FFE" w:rsidRDefault="001C0FFE">
      <w:pPr>
        <w:spacing w:after="200" w:line="276" w:lineRule="auto"/>
        <w:rPr>
          <w:rFonts w:ascii="Montserrat" w:hAnsi="Montserrat" w:cs="Arial"/>
          <w:sz w:val="12"/>
          <w:szCs w:val="12"/>
        </w:rPr>
      </w:pPr>
    </w:p>
    <w:p w:rsidR="001C0FFE" w:rsidRDefault="001C0FFE">
      <w:pPr>
        <w:spacing w:after="200" w:line="276" w:lineRule="auto"/>
        <w:rPr>
          <w:rFonts w:ascii="Montserrat" w:hAnsi="Montserrat" w:cs="Arial"/>
          <w:sz w:val="12"/>
          <w:szCs w:val="12"/>
        </w:rPr>
      </w:pPr>
    </w:p>
    <w:p w:rsidR="001C0FFE" w:rsidRDefault="001C0FFE">
      <w:pPr>
        <w:spacing w:after="200" w:line="276" w:lineRule="auto"/>
        <w:rPr>
          <w:rFonts w:ascii="Montserrat" w:hAnsi="Montserrat" w:cs="Arial"/>
          <w:sz w:val="12"/>
          <w:szCs w:val="12"/>
        </w:rPr>
      </w:pPr>
    </w:p>
    <w:p w:rsidR="002C34E7" w:rsidRPr="00CA5A27" w:rsidRDefault="002C34E7" w:rsidP="002C34E7">
      <w:pPr>
        <w:jc w:val="center"/>
        <w:rPr>
          <w:rFonts w:ascii="Montserrat" w:hAnsi="Montserrat" w:cs="Arial"/>
          <w:b/>
          <w:bCs/>
          <w:sz w:val="16"/>
          <w:szCs w:val="16"/>
        </w:rPr>
      </w:pPr>
      <w:r w:rsidRPr="00CA5A27">
        <w:rPr>
          <w:rFonts w:ascii="Montserrat" w:hAnsi="Montserrat" w:cs="Arial"/>
          <w:b/>
          <w:bCs/>
          <w:sz w:val="16"/>
          <w:szCs w:val="16"/>
        </w:rPr>
        <w:t>POR “EL PROVEEDOR”</w:t>
      </w:r>
    </w:p>
    <w:p w:rsidR="002C34E7" w:rsidRPr="00CA5A27" w:rsidRDefault="002C34E7" w:rsidP="002C34E7">
      <w:pPr>
        <w:rPr>
          <w:rFonts w:ascii="Montserrat" w:hAnsi="Montserrat" w:cs="Arial"/>
          <w:b/>
          <w:sz w:val="16"/>
          <w:szCs w:val="16"/>
        </w:rPr>
      </w:pPr>
    </w:p>
    <w:p w:rsidR="002C34E7" w:rsidRPr="00CA5A27" w:rsidRDefault="002C34E7" w:rsidP="002C34E7">
      <w:pPr>
        <w:rPr>
          <w:rFonts w:ascii="Montserrat" w:hAnsi="Montserrat" w:cs="Arial"/>
          <w:b/>
          <w:sz w:val="16"/>
          <w:szCs w:val="16"/>
        </w:rPr>
      </w:pPr>
    </w:p>
    <w:p w:rsidR="002C34E7" w:rsidRPr="00CA5A27" w:rsidRDefault="002C34E7" w:rsidP="002C34E7">
      <w:pPr>
        <w:rPr>
          <w:rFonts w:ascii="Montserrat" w:hAnsi="Montserrat" w:cs="Arial"/>
          <w:b/>
          <w:sz w:val="16"/>
          <w:szCs w:val="16"/>
        </w:rPr>
      </w:pPr>
    </w:p>
    <w:p w:rsidR="002C34E7" w:rsidRPr="00CA5A27" w:rsidRDefault="002C34E7" w:rsidP="002C34E7">
      <w:pPr>
        <w:rPr>
          <w:rFonts w:ascii="Montserrat" w:hAnsi="Montserrat" w:cs="Arial"/>
          <w:b/>
          <w:sz w:val="16"/>
          <w:szCs w:val="16"/>
        </w:rPr>
      </w:pPr>
    </w:p>
    <w:p w:rsidR="002C34E7" w:rsidRPr="00CA5A27" w:rsidRDefault="002C34E7" w:rsidP="002C34E7">
      <w:pPr>
        <w:rPr>
          <w:rFonts w:ascii="Montserrat" w:hAnsi="Montserrat" w:cs="Arial"/>
          <w:b/>
          <w:sz w:val="16"/>
          <w:szCs w:val="16"/>
        </w:rPr>
      </w:pPr>
    </w:p>
    <w:p w:rsidR="00BD4907" w:rsidRPr="006969CE" w:rsidRDefault="00BD4907" w:rsidP="00BD4907">
      <w:pPr>
        <w:jc w:val="center"/>
        <w:rPr>
          <w:rFonts w:ascii="Montserrat" w:hAnsi="Montserrat" w:cs="Arial"/>
          <w:sz w:val="16"/>
          <w:szCs w:val="16"/>
        </w:rPr>
      </w:pPr>
      <w:r>
        <w:rPr>
          <w:rFonts w:ascii="Montserrat" w:hAnsi="Montserrat" w:cs="Arial"/>
          <w:b/>
          <w:sz w:val="16"/>
          <w:szCs w:val="16"/>
        </w:rPr>
        <w:t>C</w:t>
      </w:r>
      <w:r w:rsidRPr="006969CE">
        <w:rPr>
          <w:rFonts w:ascii="Montserrat" w:hAnsi="Montserrat" w:cs="Arial"/>
          <w:b/>
          <w:sz w:val="16"/>
          <w:szCs w:val="16"/>
        </w:rPr>
        <w:t xml:space="preserve">. </w:t>
      </w:r>
      <w:r w:rsidRPr="006969CE">
        <w:rPr>
          <w:rFonts w:ascii="Montserrat" w:hAnsi="Montserrat" w:cs="Arial"/>
          <w:b/>
          <w:sz w:val="16"/>
          <w:szCs w:val="16"/>
          <w:lang w:val="es-MX"/>
        </w:rPr>
        <w:t>ENRIQUE AUGUSTO SÁNCHEZ CARDENAS</w:t>
      </w:r>
      <w:r w:rsidRPr="006969CE">
        <w:rPr>
          <w:rFonts w:ascii="Montserrat" w:hAnsi="Montserrat" w:cs="Arial"/>
          <w:sz w:val="16"/>
          <w:szCs w:val="16"/>
        </w:rPr>
        <w:t xml:space="preserve"> </w:t>
      </w:r>
    </w:p>
    <w:p w:rsidR="00BD4907" w:rsidRDefault="00BD4907" w:rsidP="00BD4907">
      <w:pPr>
        <w:jc w:val="center"/>
        <w:rPr>
          <w:rFonts w:ascii="Montserrat" w:hAnsi="Montserrat" w:cs="Arial"/>
          <w:sz w:val="16"/>
          <w:szCs w:val="16"/>
        </w:rPr>
      </w:pPr>
      <w:r w:rsidRPr="00F21F5B">
        <w:rPr>
          <w:rFonts w:ascii="Montserrat" w:hAnsi="Montserrat" w:cs="Arial"/>
          <w:sz w:val="16"/>
          <w:szCs w:val="16"/>
        </w:rPr>
        <w:t>PERSONA FÍSICA</w:t>
      </w:r>
    </w:p>
    <w:p w:rsidR="002C34E7" w:rsidRPr="00CA5A27" w:rsidRDefault="002C34E7" w:rsidP="002C34E7">
      <w:pPr>
        <w:rPr>
          <w:rFonts w:ascii="Montserrat" w:hAnsi="Montserrat" w:cs="Arial"/>
          <w:bCs/>
          <w:sz w:val="16"/>
          <w:szCs w:val="16"/>
        </w:rPr>
      </w:pPr>
    </w:p>
    <w:p w:rsidR="002C34E7" w:rsidRPr="00CA5A27" w:rsidRDefault="002C34E7" w:rsidP="002C34E7">
      <w:pPr>
        <w:rPr>
          <w:rFonts w:ascii="Montserrat" w:hAnsi="Montserrat" w:cs="Arial"/>
          <w:bCs/>
          <w:sz w:val="16"/>
          <w:szCs w:val="16"/>
        </w:rPr>
      </w:pPr>
    </w:p>
    <w:p w:rsidR="002C34E7" w:rsidRPr="00CA5A27" w:rsidRDefault="002C34E7" w:rsidP="002C34E7">
      <w:pPr>
        <w:rPr>
          <w:rFonts w:ascii="Montserrat" w:hAnsi="Montserrat" w:cs="Arial"/>
          <w:bCs/>
          <w:sz w:val="16"/>
          <w:szCs w:val="16"/>
        </w:rPr>
      </w:pPr>
    </w:p>
    <w:p w:rsidR="00BF222E" w:rsidRDefault="00BF222E" w:rsidP="00543F0D">
      <w:pPr>
        <w:rPr>
          <w:rFonts w:ascii="Montserrat" w:hAnsi="Montserrat" w:cs="Arial"/>
          <w:b/>
          <w:sz w:val="12"/>
          <w:szCs w:val="12"/>
        </w:rPr>
      </w:pPr>
    </w:p>
    <w:p w:rsidR="00BF222E" w:rsidRDefault="00BF222E" w:rsidP="00543F0D">
      <w:pPr>
        <w:rPr>
          <w:rFonts w:ascii="Montserrat" w:hAnsi="Montserrat" w:cs="Arial"/>
          <w:b/>
          <w:sz w:val="12"/>
          <w:szCs w:val="12"/>
        </w:rPr>
      </w:pPr>
    </w:p>
    <w:p w:rsidR="00BF222E" w:rsidRDefault="00BF222E" w:rsidP="00543F0D">
      <w:pPr>
        <w:rPr>
          <w:rFonts w:ascii="Montserrat" w:hAnsi="Montserrat" w:cs="Arial"/>
          <w:b/>
          <w:sz w:val="12"/>
          <w:szCs w:val="12"/>
        </w:rPr>
      </w:pPr>
    </w:p>
    <w:p w:rsidR="00BF222E" w:rsidRDefault="00BF222E" w:rsidP="00543F0D">
      <w:pPr>
        <w:rPr>
          <w:rFonts w:ascii="Montserrat" w:hAnsi="Montserrat" w:cs="Arial"/>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3096"/>
        <w:gridCol w:w="2829"/>
      </w:tblGrid>
      <w:tr w:rsidR="00BF222E" w:rsidTr="008779D8">
        <w:tc>
          <w:tcPr>
            <w:tcW w:w="3129" w:type="dxa"/>
          </w:tcPr>
          <w:p w:rsidR="00BF222E" w:rsidRPr="00B0601A"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Pr="00B0601A" w:rsidRDefault="00BF222E" w:rsidP="008779D8">
            <w:pPr>
              <w:rPr>
                <w:rFonts w:ascii="Montserrat" w:hAnsi="Montserrat" w:cs="Arial"/>
                <w:bCs/>
                <w:sz w:val="14"/>
                <w:szCs w:val="14"/>
              </w:rPr>
            </w:pPr>
          </w:p>
          <w:p w:rsidR="00BF222E" w:rsidRPr="00B0601A" w:rsidRDefault="00BF222E" w:rsidP="008779D8">
            <w:pPr>
              <w:jc w:val="center"/>
              <w:rPr>
                <w:rFonts w:ascii="Montserrat" w:hAnsi="Montserrat" w:cs="Arial"/>
                <w:bCs/>
                <w:sz w:val="14"/>
                <w:szCs w:val="14"/>
              </w:rPr>
            </w:pPr>
            <w:r w:rsidRPr="00B0601A">
              <w:rPr>
                <w:rFonts w:ascii="Montserrat" w:hAnsi="Montserrat" w:cs="Arial"/>
                <w:bCs/>
                <w:sz w:val="14"/>
                <w:szCs w:val="14"/>
              </w:rPr>
              <w:t>Licda. Tania Montserrat León Rebolledo</w:t>
            </w:r>
          </w:p>
          <w:p w:rsidR="00BF222E" w:rsidRPr="00B0601A" w:rsidRDefault="00BF222E" w:rsidP="008779D8">
            <w:pPr>
              <w:jc w:val="center"/>
              <w:rPr>
                <w:rFonts w:ascii="Montserrat" w:hAnsi="Montserrat" w:cs="Arial"/>
                <w:bCs/>
                <w:sz w:val="14"/>
                <w:szCs w:val="14"/>
              </w:rPr>
            </w:pPr>
            <w:r w:rsidRPr="00B0601A">
              <w:rPr>
                <w:rFonts w:ascii="Montserrat" w:hAnsi="Montserrat" w:cs="Arial"/>
                <w:bCs/>
                <w:sz w:val="14"/>
                <w:szCs w:val="14"/>
              </w:rPr>
              <w:t xml:space="preserve"> Líder de Proyecto</w:t>
            </w:r>
          </w:p>
          <w:p w:rsidR="00BF222E" w:rsidRPr="00B0601A" w:rsidRDefault="00BF222E" w:rsidP="008779D8">
            <w:pPr>
              <w:jc w:val="center"/>
              <w:rPr>
                <w:rFonts w:ascii="Montserrat" w:hAnsi="Montserrat" w:cs="Arial"/>
                <w:bCs/>
                <w:sz w:val="18"/>
                <w:szCs w:val="18"/>
              </w:rPr>
            </w:pPr>
            <w:r w:rsidRPr="00B0601A">
              <w:rPr>
                <w:rFonts w:ascii="Montserrat" w:hAnsi="Montserrat" w:cs="Arial"/>
                <w:bCs/>
                <w:sz w:val="14"/>
                <w:szCs w:val="14"/>
              </w:rPr>
              <w:t>Elaboró</w:t>
            </w:r>
          </w:p>
        </w:tc>
        <w:tc>
          <w:tcPr>
            <w:tcW w:w="3096" w:type="dxa"/>
          </w:tcPr>
          <w:p w:rsidR="00BF222E" w:rsidRPr="00B0601A"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Default="00BF222E" w:rsidP="008779D8">
            <w:pPr>
              <w:rPr>
                <w:rFonts w:ascii="Montserrat" w:hAnsi="Montserrat" w:cs="Arial"/>
                <w:bCs/>
                <w:sz w:val="14"/>
                <w:szCs w:val="14"/>
              </w:rPr>
            </w:pPr>
          </w:p>
          <w:p w:rsidR="00BF222E" w:rsidRPr="00B0601A" w:rsidRDefault="00BF222E" w:rsidP="008779D8">
            <w:pPr>
              <w:rPr>
                <w:rFonts w:ascii="Montserrat" w:hAnsi="Montserrat" w:cs="Arial"/>
                <w:bCs/>
                <w:sz w:val="14"/>
                <w:szCs w:val="14"/>
              </w:rPr>
            </w:pPr>
          </w:p>
          <w:p w:rsidR="00BF222E" w:rsidRPr="00B0601A" w:rsidRDefault="00BF222E" w:rsidP="008779D8">
            <w:pPr>
              <w:jc w:val="center"/>
              <w:rPr>
                <w:rFonts w:ascii="Montserrat" w:hAnsi="Montserrat" w:cs="Arial"/>
                <w:bCs/>
                <w:sz w:val="14"/>
                <w:szCs w:val="14"/>
              </w:rPr>
            </w:pPr>
            <w:r>
              <w:rPr>
                <w:rFonts w:ascii="Montserrat" w:hAnsi="Montserrat" w:cs="Arial"/>
                <w:bCs/>
                <w:sz w:val="14"/>
                <w:szCs w:val="14"/>
              </w:rPr>
              <w:t>Licda. Edith Alejandra Anguiano Palomera</w:t>
            </w:r>
          </w:p>
          <w:p w:rsidR="00BF222E" w:rsidRPr="00B0601A" w:rsidRDefault="00BF222E" w:rsidP="008779D8">
            <w:pPr>
              <w:jc w:val="center"/>
              <w:rPr>
                <w:rFonts w:ascii="Montserrat" w:hAnsi="Montserrat" w:cs="Arial"/>
                <w:bCs/>
                <w:sz w:val="14"/>
                <w:szCs w:val="14"/>
              </w:rPr>
            </w:pPr>
            <w:r>
              <w:rPr>
                <w:rFonts w:ascii="Montserrat" w:hAnsi="Montserrat" w:cs="Arial"/>
                <w:bCs/>
                <w:sz w:val="14"/>
                <w:szCs w:val="14"/>
              </w:rPr>
              <w:t>Titular d</w:t>
            </w:r>
            <w:r w:rsidRPr="00B0601A">
              <w:rPr>
                <w:rFonts w:ascii="Montserrat" w:hAnsi="Montserrat" w:cs="Arial"/>
                <w:bCs/>
                <w:sz w:val="14"/>
                <w:szCs w:val="14"/>
              </w:rPr>
              <w:t>e la Oficina de Contratos</w:t>
            </w:r>
          </w:p>
          <w:p w:rsidR="00BF222E" w:rsidRPr="00B0601A" w:rsidRDefault="00BF222E" w:rsidP="008779D8">
            <w:pPr>
              <w:jc w:val="center"/>
              <w:rPr>
                <w:rFonts w:ascii="Montserrat" w:hAnsi="Montserrat" w:cs="Arial"/>
                <w:bCs/>
                <w:sz w:val="18"/>
                <w:szCs w:val="18"/>
              </w:rPr>
            </w:pPr>
            <w:r w:rsidRPr="00B0601A">
              <w:rPr>
                <w:rFonts w:ascii="Montserrat" w:hAnsi="Montserrat" w:cs="Arial"/>
                <w:bCs/>
                <w:sz w:val="14"/>
                <w:szCs w:val="14"/>
              </w:rPr>
              <w:t>Revisó</w:t>
            </w:r>
          </w:p>
        </w:tc>
        <w:tc>
          <w:tcPr>
            <w:tcW w:w="2829" w:type="dxa"/>
          </w:tcPr>
          <w:p w:rsidR="00BF222E" w:rsidRPr="00B0601A" w:rsidRDefault="00BF222E" w:rsidP="008779D8">
            <w:pPr>
              <w:rPr>
                <w:rFonts w:ascii="Montserrat" w:hAnsi="Montserrat" w:cs="Arial"/>
                <w:bCs/>
                <w:sz w:val="14"/>
                <w:szCs w:val="14"/>
              </w:rPr>
            </w:pPr>
          </w:p>
          <w:p w:rsidR="00BF222E" w:rsidRPr="00B0601A" w:rsidRDefault="00BF222E" w:rsidP="008779D8">
            <w:pPr>
              <w:rPr>
                <w:rFonts w:ascii="Montserrat" w:hAnsi="Montserrat" w:cs="Arial"/>
                <w:bCs/>
                <w:sz w:val="14"/>
                <w:szCs w:val="14"/>
              </w:rPr>
            </w:pPr>
          </w:p>
          <w:p w:rsidR="00BF222E" w:rsidRDefault="00BF222E" w:rsidP="008779D8">
            <w:pPr>
              <w:jc w:val="center"/>
              <w:rPr>
                <w:rFonts w:ascii="Montserrat" w:hAnsi="Montserrat" w:cs="Arial"/>
                <w:bCs/>
                <w:sz w:val="14"/>
                <w:szCs w:val="14"/>
              </w:rPr>
            </w:pPr>
          </w:p>
          <w:p w:rsidR="00BF222E" w:rsidRDefault="00BF222E" w:rsidP="008779D8">
            <w:pPr>
              <w:jc w:val="center"/>
              <w:rPr>
                <w:rFonts w:ascii="Montserrat" w:hAnsi="Montserrat" w:cs="Arial"/>
                <w:bCs/>
                <w:sz w:val="14"/>
                <w:szCs w:val="14"/>
              </w:rPr>
            </w:pPr>
          </w:p>
          <w:p w:rsidR="00BF222E" w:rsidRDefault="00BF222E" w:rsidP="008779D8">
            <w:pPr>
              <w:jc w:val="center"/>
              <w:rPr>
                <w:rFonts w:ascii="Montserrat" w:hAnsi="Montserrat" w:cs="Arial"/>
                <w:bCs/>
                <w:sz w:val="14"/>
                <w:szCs w:val="14"/>
              </w:rPr>
            </w:pPr>
          </w:p>
          <w:p w:rsidR="00BF222E" w:rsidRDefault="00BF222E" w:rsidP="008779D8">
            <w:pPr>
              <w:jc w:val="center"/>
              <w:rPr>
                <w:rFonts w:ascii="Montserrat" w:hAnsi="Montserrat" w:cs="Arial"/>
                <w:bCs/>
                <w:sz w:val="14"/>
                <w:szCs w:val="14"/>
              </w:rPr>
            </w:pPr>
          </w:p>
          <w:p w:rsidR="00BF222E" w:rsidRDefault="00BF222E" w:rsidP="008779D8">
            <w:pPr>
              <w:ind w:right="567"/>
              <w:jc w:val="center"/>
              <w:rPr>
                <w:rFonts w:ascii="Montserrat" w:hAnsi="Montserrat" w:cs="Arial"/>
                <w:bCs/>
                <w:sz w:val="14"/>
                <w:szCs w:val="14"/>
              </w:rPr>
            </w:pPr>
            <w:r>
              <w:rPr>
                <w:rFonts w:ascii="Montserrat" w:hAnsi="Montserrat" w:cs="Arial"/>
                <w:bCs/>
                <w:sz w:val="14"/>
                <w:szCs w:val="14"/>
              </w:rPr>
              <w:t>C. P. Jaime Gabriel Grajeda Nuñez</w:t>
            </w:r>
          </w:p>
          <w:p w:rsidR="00BF222E" w:rsidRDefault="00BF222E" w:rsidP="008779D8">
            <w:pPr>
              <w:ind w:right="567"/>
              <w:jc w:val="center"/>
              <w:rPr>
                <w:rFonts w:ascii="Montserrat" w:hAnsi="Montserrat" w:cs="Arial"/>
                <w:bCs/>
                <w:sz w:val="14"/>
                <w:szCs w:val="14"/>
              </w:rPr>
            </w:pPr>
            <w:proofErr w:type="spellStart"/>
            <w:r>
              <w:rPr>
                <w:rFonts w:ascii="Montserrat" w:hAnsi="Montserrat" w:cs="Arial"/>
                <w:bCs/>
                <w:sz w:val="14"/>
                <w:szCs w:val="14"/>
              </w:rPr>
              <w:t>Enc</w:t>
            </w:r>
            <w:proofErr w:type="spellEnd"/>
            <w:r>
              <w:rPr>
                <w:rFonts w:ascii="Montserrat" w:hAnsi="Montserrat" w:cs="Arial"/>
                <w:bCs/>
                <w:sz w:val="14"/>
                <w:szCs w:val="14"/>
              </w:rPr>
              <w:t>. Del Departamento de Adquisición de Bienes y Contratación de Servicios</w:t>
            </w:r>
          </w:p>
          <w:p w:rsidR="00BF222E" w:rsidRDefault="00BF222E" w:rsidP="008779D8">
            <w:pPr>
              <w:jc w:val="center"/>
              <w:rPr>
                <w:rFonts w:ascii="Montserrat" w:hAnsi="Montserrat" w:cs="Arial"/>
                <w:bCs/>
                <w:sz w:val="14"/>
                <w:szCs w:val="14"/>
              </w:rPr>
            </w:pPr>
            <w:r>
              <w:rPr>
                <w:rFonts w:ascii="Montserrat" w:hAnsi="Montserrat" w:cs="Arial"/>
                <w:bCs/>
                <w:sz w:val="14"/>
                <w:szCs w:val="14"/>
              </w:rPr>
              <w:t xml:space="preserve">Validó </w:t>
            </w:r>
          </w:p>
        </w:tc>
      </w:tr>
    </w:tbl>
    <w:p w:rsidR="00BF222E" w:rsidRPr="00BF222E" w:rsidRDefault="00BF222E" w:rsidP="00543F0D">
      <w:pPr>
        <w:rPr>
          <w:rFonts w:ascii="Montserrat" w:hAnsi="Montserrat" w:cs="Arial"/>
          <w:b/>
          <w:sz w:val="12"/>
          <w:szCs w:val="12"/>
        </w:rPr>
      </w:pPr>
    </w:p>
    <w:sectPr w:rsidR="00BF222E" w:rsidRPr="00BF222E">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717" w:rsidRDefault="00E43717" w:rsidP="00536BD1">
      <w:r>
        <w:separator/>
      </w:r>
    </w:p>
  </w:endnote>
  <w:endnote w:type="continuationSeparator" w:id="0">
    <w:p w:rsidR="00E43717" w:rsidRDefault="00E43717"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sz w:val="18"/>
        <w:szCs w:val="18"/>
      </w:rPr>
    </w:sdtEndPr>
    <w:sdtContent>
      <w:p w:rsidR="008E0E34" w:rsidRPr="00D308CB" w:rsidRDefault="009D5069">
        <w:pPr>
          <w:pStyle w:val="Piedepgina"/>
          <w:jc w:val="right"/>
          <w:rPr>
            <w:sz w:val="18"/>
            <w:szCs w:val="18"/>
          </w:rPr>
        </w:pPr>
        <w:r>
          <w:rPr>
            <w:noProof/>
            <w:lang w:val="es-MX" w:eastAsia="es-MX"/>
          </w:rPr>
          <w:drawing>
            <wp:anchor distT="0" distB="0" distL="114300" distR="114300" simplePos="0" relativeHeight="251660288" behindDoc="0" locked="0" layoutInCell="1" allowOverlap="1" wp14:anchorId="43457AD2" wp14:editId="5B85AC98">
              <wp:simplePos x="0" y="0"/>
              <wp:positionH relativeFrom="column">
                <wp:posOffset>6268417</wp:posOffset>
              </wp:positionH>
              <wp:positionV relativeFrom="paragraph">
                <wp:posOffset>-2544176</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0A644E">
          <w:rPr>
            <w:noProof/>
            <w:lang w:val="es-MX" w:eastAsia="es-MX"/>
          </w:rPr>
          <w:drawing>
            <wp:anchor distT="0" distB="0" distL="114300" distR="114300" simplePos="0" relativeHeight="251666432" behindDoc="0" locked="0" layoutInCell="1" allowOverlap="1" wp14:anchorId="323B290C" wp14:editId="22A2856E">
              <wp:simplePos x="0" y="0"/>
              <wp:positionH relativeFrom="column">
                <wp:posOffset>-81915</wp:posOffset>
              </wp:positionH>
              <wp:positionV relativeFrom="paragraph">
                <wp:posOffset>-159385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8E0E34" w:rsidRPr="00D308CB">
          <w:rPr>
            <w:sz w:val="18"/>
            <w:szCs w:val="18"/>
          </w:rPr>
          <w:fldChar w:fldCharType="begin"/>
        </w:r>
        <w:r w:rsidR="008E0E34" w:rsidRPr="00D308CB">
          <w:rPr>
            <w:sz w:val="18"/>
            <w:szCs w:val="18"/>
          </w:rPr>
          <w:instrText>PAGE   \* MERGEFORMAT</w:instrText>
        </w:r>
        <w:r w:rsidR="008E0E34" w:rsidRPr="00D308CB">
          <w:rPr>
            <w:sz w:val="18"/>
            <w:szCs w:val="18"/>
          </w:rPr>
          <w:fldChar w:fldCharType="separate"/>
        </w:r>
        <w:r w:rsidR="00C66209">
          <w:rPr>
            <w:noProof/>
            <w:sz w:val="18"/>
            <w:szCs w:val="18"/>
          </w:rPr>
          <w:t>2</w:t>
        </w:r>
        <w:r w:rsidR="008E0E34" w:rsidRPr="00D308CB">
          <w:rPr>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717" w:rsidRDefault="00E43717" w:rsidP="00536BD1">
      <w:r>
        <w:separator/>
      </w:r>
    </w:p>
  </w:footnote>
  <w:footnote w:type="continuationSeparator" w:id="0">
    <w:p w:rsidR="00E43717" w:rsidRDefault="00E43717"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34" w:rsidRDefault="000A644E">
    <w:pPr>
      <w:pStyle w:val="Encabezado"/>
      <w:rPr>
        <w:lang w:val="es-MX"/>
      </w:rPr>
    </w:pPr>
    <w:r>
      <w:rPr>
        <w:noProof/>
        <w:lang w:val="es-MX" w:eastAsia="es-MX"/>
      </w:rPr>
      <w:drawing>
        <wp:anchor distT="0" distB="0" distL="114300" distR="114300" simplePos="0" relativeHeight="251664384" behindDoc="0" locked="0" layoutInCell="1" allowOverlap="1" wp14:anchorId="70132F30" wp14:editId="2B062A0B">
          <wp:simplePos x="0" y="0"/>
          <wp:positionH relativeFrom="column">
            <wp:posOffset>-371475</wp:posOffset>
          </wp:positionH>
          <wp:positionV relativeFrom="paragraph">
            <wp:posOffset>224790</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0E34" w:rsidRDefault="00C457DE" w:rsidP="00536BD1">
    <w:pPr>
      <w:jc w:val="right"/>
      <w:rPr>
        <w:rFonts w:ascii="Montserrat" w:hAnsi="Montserrat"/>
        <w:b/>
        <w:sz w:val="16"/>
        <w:szCs w:val="16"/>
      </w:rPr>
    </w:pPr>
    <w:r>
      <w:rPr>
        <w:rFonts w:ascii="Montserrat" w:hAnsi="Montserrat"/>
        <w:b/>
        <w:sz w:val="16"/>
        <w:szCs w:val="16"/>
      </w:rPr>
      <w:t>ÓRGANO DE OPERACIÓN ADMINISTRATIVA</w:t>
    </w:r>
  </w:p>
  <w:p w:rsidR="00C457DE" w:rsidRPr="009C1DA0" w:rsidRDefault="00C457DE" w:rsidP="00536BD1">
    <w:pPr>
      <w:jc w:val="right"/>
      <w:rPr>
        <w:rFonts w:ascii="Montserrat" w:hAnsi="Montserrat"/>
        <w:b/>
        <w:sz w:val="16"/>
        <w:szCs w:val="16"/>
      </w:rPr>
    </w:pPr>
    <w:r>
      <w:rPr>
        <w:rFonts w:ascii="Montserrat" w:hAnsi="Montserrat"/>
        <w:b/>
        <w:sz w:val="16"/>
        <w:szCs w:val="16"/>
      </w:rPr>
      <w:t>DESCONCENTRADA REGIONAL EN COLIMA</w:t>
    </w:r>
  </w:p>
  <w:p w:rsidR="008E0E34" w:rsidRPr="009C1DA0" w:rsidRDefault="008E0E34" w:rsidP="00536BD1">
    <w:pPr>
      <w:jc w:val="right"/>
      <w:rPr>
        <w:rFonts w:ascii="Montserrat" w:hAnsi="Montserrat"/>
        <w:b/>
        <w:sz w:val="16"/>
        <w:szCs w:val="16"/>
      </w:rPr>
    </w:pPr>
    <w:r w:rsidRPr="009C1DA0">
      <w:rPr>
        <w:rFonts w:ascii="Montserrat" w:hAnsi="Montserrat"/>
        <w:b/>
        <w:sz w:val="16"/>
        <w:szCs w:val="16"/>
      </w:rPr>
      <w:t>JEFATURA DE SERVICIOS ADMINISTRATIVOS</w:t>
    </w:r>
  </w:p>
  <w:p w:rsidR="008E0E34" w:rsidRDefault="008E0E34" w:rsidP="00536BD1">
    <w:pPr>
      <w:suppressAutoHyphens/>
      <w:jc w:val="right"/>
      <w:rPr>
        <w:rFonts w:ascii="Montserrat" w:hAnsi="Montserrat"/>
        <w:sz w:val="16"/>
        <w:szCs w:val="16"/>
      </w:rPr>
    </w:pPr>
    <w:r w:rsidRPr="009C1DA0">
      <w:rPr>
        <w:rFonts w:ascii="Montserrat" w:hAnsi="Montserrat"/>
        <w:sz w:val="16"/>
        <w:szCs w:val="16"/>
      </w:rPr>
      <w:t>COORDINACIÓN DE ABASTECIMIENTO Y EQUIPAMIENTO</w:t>
    </w:r>
  </w:p>
  <w:p w:rsidR="00405449" w:rsidRPr="00405449" w:rsidRDefault="00405449" w:rsidP="00405449">
    <w:pPr>
      <w:jc w:val="right"/>
      <w:rPr>
        <w:rFonts w:ascii="Montserrat" w:hAnsi="Montserrat"/>
        <w:sz w:val="16"/>
        <w:szCs w:val="16"/>
      </w:rPr>
    </w:pPr>
    <w:r w:rsidRPr="00405449">
      <w:rPr>
        <w:rFonts w:ascii="Montserrat" w:hAnsi="Montserrat"/>
        <w:sz w:val="16"/>
        <w:szCs w:val="16"/>
      </w:rPr>
      <w:t>Departamento de Adquisición de Bienes y</w:t>
    </w:r>
  </w:p>
  <w:p w:rsidR="00405449" w:rsidRPr="00405449" w:rsidRDefault="00405449" w:rsidP="00405449">
    <w:pPr>
      <w:tabs>
        <w:tab w:val="center" w:pos="4419"/>
        <w:tab w:val="right" w:pos="8789"/>
      </w:tabs>
      <w:suppressAutoHyphens/>
      <w:rPr>
        <w:rFonts w:ascii="Montserrat" w:hAnsi="Montserrat"/>
        <w:b/>
        <w:bCs/>
        <w:sz w:val="14"/>
        <w:szCs w:val="14"/>
        <w:lang w:val="es-MX" w:eastAsia="ar-SA"/>
      </w:rPr>
    </w:pPr>
    <w:r w:rsidRPr="00405449">
      <w:rPr>
        <w:rFonts w:ascii="Montserrat" w:hAnsi="Montserrat"/>
        <w:sz w:val="16"/>
        <w:szCs w:val="16"/>
      </w:rPr>
      <w:tab/>
    </w:r>
    <w:r w:rsidRPr="00405449">
      <w:rPr>
        <w:rFonts w:ascii="Montserrat" w:hAnsi="Montserrat"/>
        <w:sz w:val="16"/>
        <w:szCs w:val="16"/>
      </w:rPr>
      <w:tab/>
      <w:t xml:space="preserve"> Contratación de Servicios</w:t>
    </w:r>
  </w:p>
  <w:p w:rsidR="00405449" w:rsidRPr="009C1DA0" w:rsidRDefault="00405449" w:rsidP="00536BD1">
    <w:pPr>
      <w:suppressAutoHyphens/>
      <w:jc w:val="right"/>
      <w:rPr>
        <w:rFonts w:ascii="Montserrat" w:hAnsi="Montserrat"/>
        <w:b/>
        <w:bCs/>
        <w:sz w:val="14"/>
        <w:szCs w:val="14"/>
        <w:lang w:val="es-MX" w:eastAsia="ar-SA"/>
      </w:rPr>
    </w:pPr>
  </w:p>
  <w:p w:rsidR="00FF2736" w:rsidRPr="00FF2736" w:rsidRDefault="00FF2736" w:rsidP="00A9562F">
    <w:pPr>
      <w:suppressAutoHyphens/>
      <w:jc w:val="center"/>
      <w:rPr>
        <w:rFonts w:ascii="Montserrat" w:hAnsi="Montserrat"/>
        <w:b/>
        <w:bCs/>
        <w:sz w:val="15"/>
        <w:szCs w:val="15"/>
        <w:lang w:val="es-MX"/>
      </w:rPr>
    </w:pPr>
  </w:p>
  <w:p w:rsidR="00FF2736" w:rsidRDefault="00FF2736" w:rsidP="00FF2736">
    <w:pPr>
      <w:jc w:val="center"/>
      <w:rPr>
        <w:rFonts w:ascii="Montserrat" w:hAnsi="Montserrat" w:cs="Arial"/>
        <w:b/>
        <w:bCs/>
        <w:sz w:val="16"/>
        <w:szCs w:val="16"/>
        <w:lang w:val="es-MX"/>
      </w:rPr>
    </w:pPr>
  </w:p>
  <w:p w:rsidR="00D62B9C" w:rsidRPr="00EA523A" w:rsidRDefault="00D62B9C" w:rsidP="00D62B9C">
    <w:pPr>
      <w:jc w:val="center"/>
      <w:rPr>
        <w:rFonts w:ascii="Montserrat" w:hAnsi="Montserrat" w:cs="Arial"/>
        <w:b/>
        <w:bCs/>
        <w:sz w:val="14"/>
        <w:szCs w:val="16"/>
        <w:lang w:val="es-MX"/>
      </w:rPr>
    </w:pPr>
    <w:r w:rsidRPr="00EA523A">
      <w:rPr>
        <w:rFonts w:ascii="Montserrat" w:hAnsi="Montserrat" w:cs="Arial"/>
        <w:b/>
        <w:bCs/>
        <w:sz w:val="14"/>
        <w:szCs w:val="16"/>
        <w:lang w:val="es-MX"/>
      </w:rPr>
      <w:t>ADJUDICACIÓN DIRECTA NACIONAL PRESENCIAL</w:t>
    </w:r>
  </w:p>
  <w:p w:rsidR="00D62B9C" w:rsidRPr="00EA523A" w:rsidRDefault="00D62B9C" w:rsidP="00D62B9C">
    <w:pPr>
      <w:jc w:val="center"/>
      <w:rPr>
        <w:rFonts w:ascii="Montserrat" w:hAnsi="Montserrat" w:cs="Arial"/>
        <w:b/>
        <w:bCs/>
        <w:sz w:val="14"/>
        <w:szCs w:val="16"/>
        <w:lang w:val="es-MX"/>
      </w:rPr>
    </w:pPr>
    <w:r w:rsidRPr="00EA523A">
      <w:rPr>
        <w:rFonts w:ascii="Montserrat" w:hAnsi="Montserrat" w:cs="Arial"/>
        <w:b/>
        <w:bCs/>
        <w:sz w:val="14"/>
        <w:szCs w:val="16"/>
        <w:lang w:val="es-MX"/>
      </w:rPr>
      <w:t>NÚMERO AA-50-GYR-050GYR012-N</w:t>
    </w:r>
    <w:r>
      <w:rPr>
        <w:rFonts w:ascii="Montserrat" w:hAnsi="Montserrat" w:cs="Arial"/>
        <w:b/>
        <w:bCs/>
        <w:sz w:val="14"/>
        <w:szCs w:val="16"/>
        <w:lang w:val="es-MX"/>
      </w:rPr>
      <w:t>-</w:t>
    </w:r>
    <w:r w:rsidRPr="00EA523A">
      <w:rPr>
        <w:rFonts w:ascii="Montserrat" w:hAnsi="Montserrat" w:cs="Arial"/>
        <w:b/>
        <w:bCs/>
        <w:sz w:val="14"/>
        <w:szCs w:val="16"/>
        <w:lang w:val="es-MX"/>
      </w:rPr>
      <w:t>59-2023</w:t>
    </w:r>
  </w:p>
  <w:p w:rsidR="00D62B9C" w:rsidRPr="00EA523A" w:rsidRDefault="00D62B9C" w:rsidP="00D62B9C">
    <w:pPr>
      <w:jc w:val="center"/>
      <w:rPr>
        <w:rFonts w:ascii="Montserrat" w:hAnsi="Montserrat" w:cs="Arial"/>
        <w:bCs/>
        <w:sz w:val="14"/>
        <w:szCs w:val="16"/>
        <w:lang w:val="es-MX"/>
      </w:rPr>
    </w:pPr>
    <w:r w:rsidRPr="00EA523A">
      <w:rPr>
        <w:rFonts w:ascii="Montserrat" w:hAnsi="Montserrat" w:cs="Arial"/>
        <w:bCs/>
        <w:sz w:val="14"/>
        <w:szCs w:val="16"/>
        <w:lang w:val="es-MX"/>
      </w:rPr>
      <w:t xml:space="preserve">CONTRATACIÓN DE LOS SERVICIOS MÉDICOS SUBROGADOS DE ESTUDIOS </w:t>
    </w:r>
  </w:p>
  <w:p w:rsidR="00D62B9C" w:rsidRPr="00EA523A" w:rsidRDefault="00D62B9C" w:rsidP="00D62B9C">
    <w:pPr>
      <w:suppressAutoHyphens/>
      <w:jc w:val="right"/>
      <w:rPr>
        <w:rFonts w:ascii="Montserrat" w:hAnsi="Montserrat"/>
        <w:b/>
        <w:bCs/>
        <w:sz w:val="12"/>
        <w:szCs w:val="14"/>
        <w:lang w:eastAsia="ar-SA"/>
      </w:rPr>
    </w:pPr>
    <w:r w:rsidRPr="00EA523A">
      <w:rPr>
        <w:rFonts w:ascii="Montserrat" w:hAnsi="Montserrat"/>
        <w:b/>
        <w:bCs/>
        <w:sz w:val="12"/>
        <w:szCs w:val="14"/>
        <w:lang w:eastAsia="ar-SA"/>
      </w:rPr>
      <w:t xml:space="preserve">NÚMERO INTERNO </w:t>
    </w:r>
  </w:p>
  <w:p w:rsidR="00D62B9C" w:rsidRPr="00EA523A" w:rsidRDefault="00D62B9C" w:rsidP="00D62B9C">
    <w:pPr>
      <w:suppressAutoHyphens/>
      <w:jc w:val="right"/>
      <w:rPr>
        <w:rFonts w:ascii="Montserrat" w:hAnsi="Montserrat"/>
        <w:b/>
        <w:bCs/>
        <w:sz w:val="12"/>
        <w:szCs w:val="14"/>
        <w:lang w:eastAsia="ar-SA"/>
      </w:rPr>
    </w:pPr>
    <w:r w:rsidRPr="00EA523A">
      <w:rPr>
        <w:rFonts w:ascii="Montserrat" w:hAnsi="Montserrat"/>
        <w:b/>
        <w:bCs/>
        <w:sz w:val="12"/>
        <w:szCs w:val="14"/>
        <w:lang w:eastAsia="ar-SA"/>
      </w:rPr>
      <w:t>DE CONTRATO</w:t>
    </w:r>
  </w:p>
  <w:p w:rsidR="00D93C28" w:rsidRPr="00D62B9C" w:rsidRDefault="00D62B9C" w:rsidP="00D62B9C">
    <w:pPr>
      <w:jc w:val="right"/>
      <w:rPr>
        <w:rFonts w:ascii="Montserrat" w:hAnsi="Montserrat" w:cs="Arial"/>
        <w:bCs/>
        <w:sz w:val="12"/>
        <w:szCs w:val="14"/>
      </w:rPr>
    </w:pPr>
    <w:r w:rsidRPr="00EA523A">
      <w:rPr>
        <w:rFonts w:ascii="Montserrat" w:hAnsi="Montserrat"/>
        <w:b/>
        <w:bCs/>
        <w:sz w:val="12"/>
        <w:szCs w:val="14"/>
        <w:lang w:eastAsia="ar-SA"/>
      </w:rPr>
      <w:tab/>
    </w:r>
    <w:r w:rsidRPr="00EA523A">
      <w:rPr>
        <w:rFonts w:ascii="Montserrat" w:hAnsi="Montserrat"/>
        <w:b/>
        <w:bCs/>
        <w:sz w:val="12"/>
        <w:szCs w:val="14"/>
        <w:lang w:eastAsia="ar-SA"/>
      </w:rPr>
      <w:tab/>
      <w:t>C0075/23</w:t>
    </w:r>
  </w:p>
  <w:p w:rsidR="00A9562F" w:rsidRDefault="00A9562F" w:rsidP="00D62B9C">
    <w:pPr>
      <w:suppressAutoHyphens/>
      <w:rPr>
        <w:rFonts w:ascii="Montserrat" w:hAnsi="Montserrat" w:cs="Arial"/>
        <w:b/>
        <w:bCs/>
        <w:sz w:val="16"/>
        <w:szCs w:val="16"/>
        <w:lang w:val="es-MX"/>
      </w:rPr>
    </w:pPr>
  </w:p>
  <w:p w:rsidR="008E0E34" w:rsidRDefault="00D61BA6" w:rsidP="00536BD1">
    <w:pPr>
      <w:pStyle w:val="Encabezado"/>
      <w:jc w:val="center"/>
      <w:rPr>
        <w:rFonts w:ascii="Montserrat" w:hAnsi="Montserrat" w:cs="Arial"/>
        <w:b/>
        <w:bCs/>
        <w:sz w:val="16"/>
        <w:szCs w:val="16"/>
        <w:lang w:val="es-MX"/>
      </w:rPr>
    </w:pPr>
    <w:r>
      <w:rPr>
        <w:rFonts w:ascii="Montserrat" w:hAnsi="Montserrat"/>
        <w:b/>
        <w:bCs/>
        <w:sz w:val="16"/>
        <w:szCs w:val="16"/>
        <w:lang w:val="es-MX" w:eastAsia="ar-SA"/>
      </w:rPr>
      <w:t xml:space="preserve">CONVENIO MODIFICATORIO </w:t>
    </w:r>
    <w:r w:rsidR="00C66209">
      <w:rPr>
        <w:rFonts w:ascii="Montserrat" w:hAnsi="Montserrat"/>
        <w:b/>
        <w:bCs/>
        <w:sz w:val="16"/>
        <w:szCs w:val="16"/>
        <w:lang w:val="es-MX" w:eastAsia="ar-SA"/>
      </w:rPr>
      <w:t>002</w:t>
    </w:r>
    <w:r w:rsidR="00E20A72" w:rsidRPr="00D61BA6">
      <w:rPr>
        <w:rFonts w:ascii="Montserrat" w:hAnsi="Montserrat"/>
        <w:b/>
        <w:bCs/>
        <w:sz w:val="16"/>
        <w:szCs w:val="16"/>
        <w:lang w:val="es-MX" w:eastAsia="ar-SA"/>
      </w:rPr>
      <w:t xml:space="preserve"> AL CONTRATO </w:t>
    </w:r>
    <w:r w:rsidR="009D5069">
      <w:rPr>
        <w:rFonts w:ascii="Montserrat" w:hAnsi="Montserrat"/>
        <w:b/>
        <w:bCs/>
        <w:noProof/>
        <w:sz w:val="16"/>
        <w:szCs w:val="16"/>
        <w:lang w:val="es-MX" w:eastAsia="es-MX"/>
      </w:rPr>
      <mc:AlternateContent>
        <mc:Choice Requires="wps">
          <w:drawing>
            <wp:anchor distT="0" distB="0" distL="114300" distR="114300" simplePos="0" relativeHeight="251668480" behindDoc="1" locked="0" layoutInCell="1" allowOverlap="1" wp14:anchorId="2687A72A" wp14:editId="3D24AE74">
              <wp:simplePos x="0" y="0"/>
              <wp:positionH relativeFrom="column">
                <wp:posOffset>3266226</wp:posOffset>
              </wp:positionH>
              <wp:positionV relativeFrom="paragraph">
                <wp:posOffset>3076761</wp:posOffset>
              </wp:positionV>
              <wp:extent cx="5493385" cy="894080"/>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385" cy="894080"/>
                      </a:xfrm>
                      <a:prstGeom prst="rect">
                        <a:avLst/>
                      </a:prstGeom>
                      <a:solidFill>
                        <a:srgbClr val="FFFFFF"/>
                      </a:solidFill>
                      <a:ln w="9525">
                        <a:noFill/>
                        <a:miter lim="800000"/>
                        <a:headEnd/>
                        <a:tailEnd/>
                      </a:ln>
                    </wps:spPr>
                    <wps:txbx>
                      <w:txbxContent>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rsidR="009D5069" w:rsidRPr="00230739" w:rsidRDefault="009D5069" w:rsidP="009D5069">
                          <w:pPr>
                            <w:tabs>
                              <w:tab w:val="left" w:pos="9720"/>
                            </w:tabs>
                            <w:ind w:right="3"/>
                            <w:jc w:val="both"/>
                            <w:rPr>
                              <w:rFonts w:ascii="Montserrat" w:hAnsi="Montserrat" w:cs="Arial"/>
                              <w:sz w:val="8"/>
                              <w:szCs w:val="20"/>
                            </w:rPr>
                          </w:pPr>
                        </w:p>
                        <w:p w:rsidR="009D5069" w:rsidRPr="00230739" w:rsidRDefault="009D5069" w:rsidP="009D5069">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230739" w:rsidRDefault="009D5069" w:rsidP="009D5069">
                          <w:pPr>
                            <w:ind w:left="3540" w:firstLine="708"/>
                            <w:rPr>
                              <w:rFonts w:ascii="Montserrat" w:hAnsi="Montserrat"/>
                              <w:i/>
                              <w:iCs/>
                              <w:sz w:val="8"/>
                              <w:szCs w:val="8"/>
                            </w:rPr>
                          </w:pPr>
                          <w:r w:rsidRPr="00230739">
                            <w:rPr>
                              <w:rFonts w:ascii="Montserrat" w:hAnsi="Montserrat"/>
                              <w:i/>
                              <w:iCs/>
                              <w:sz w:val="8"/>
                              <w:szCs w:val="8"/>
                            </w:rPr>
                            <w:t xml:space="preserve">COL/JSJ/DC/2023/00 </w:t>
                          </w:r>
                        </w:p>
                        <w:p w:rsidR="009D5069" w:rsidRPr="00230739" w:rsidRDefault="009D5069" w:rsidP="009D5069">
                          <w:pPr>
                            <w:ind w:left="3540" w:firstLine="708"/>
                            <w:rPr>
                              <w:rFonts w:ascii="Montserrat" w:hAnsi="Montserrat"/>
                              <w:i/>
                              <w:iCs/>
                              <w:sz w:val="8"/>
                              <w:szCs w:val="8"/>
                            </w:rPr>
                          </w:pPr>
                        </w:p>
                        <w:p w:rsidR="009D5069" w:rsidRPr="00230739" w:rsidRDefault="009D5069" w:rsidP="009D5069">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rsidR="009D5069" w:rsidRPr="00230739" w:rsidRDefault="009D5069" w:rsidP="009D5069">
                          <w:pPr>
                            <w:rPr>
                              <w:rFonts w:ascii="Montserrat" w:hAnsi="Montserrat"/>
                              <w:sz w:val="8"/>
                              <w:szCs w:val="8"/>
                            </w:rPr>
                          </w:pPr>
                        </w:p>
                        <w:p w:rsidR="009D5069" w:rsidRPr="00230739" w:rsidRDefault="009D5069" w:rsidP="009D5069">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7.2pt;margin-top:242.25pt;width:432.55pt;height:70.4pt;rotation:90;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" stroked="f">
              <v:textbox style="mso-fit-shape-to-text:t">
                <w:txbxContent>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rsidR="009D5069" w:rsidRPr="00230739" w:rsidRDefault="009D5069" w:rsidP="009D5069">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rsidR="009D5069" w:rsidRPr="00230739" w:rsidRDefault="009D5069" w:rsidP="009D5069">
                    <w:pPr>
                      <w:tabs>
                        <w:tab w:val="left" w:pos="9720"/>
                      </w:tabs>
                      <w:ind w:right="3"/>
                      <w:jc w:val="both"/>
                      <w:rPr>
                        <w:rFonts w:ascii="Montserrat" w:hAnsi="Montserrat" w:cs="Arial"/>
                        <w:sz w:val="8"/>
                        <w:szCs w:val="20"/>
                      </w:rPr>
                    </w:pPr>
                  </w:p>
                  <w:p w:rsidR="009D5069" w:rsidRPr="00230739" w:rsidRDefault="009D5069" w:rsidP="009D5069">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230739" w:rsidRDefault="009D5069" w:rsidP="009D5069">
                    <w:pPr>
                      <w:ind w:left="3540" w:firstLine="708"/>
                      <w:rPr>
                        <w:rFonts w:ascii="Montserrat" w:hAnsi="Montserrat"/>
                        <w:i/>
                        <w:iCs/>
                        <w:sz w:val="8"/>
                        <w:szCs w:val="8"/>
                      </w:rPr>
                    </w:pPr>
                    <w:r w:rsidRPr="00230739">
                      <w:rPr>
                        <w:rFonts w:ascii="Montserrat" w:hAnsi="Montserrat"/>
                        <w:i/>
                        <w:iCs/>
                        <w:sz w:val="8"/>
                        <w:szCs w:val="8"/>
                      </w:rPr>
                      <w:t xml:space="preserve">COL/JSJ/DC/2023/00 </w:t>
                    </w:r>
                  </w:p>
                  <w:p w:rsidR="009D5069" w:rsidRPr="00230739" w:rsidRDefault="009D5069" w:rsidP="009D5069">
                    <w:pPr>
                      <w:ind w:left="3540" w:firstLine="708"/>
                      <w:rPr>
                        <w:rFonts w:ascii="Montserrat" w:hAnsi="Montserrat"/>
                        <w:i/>
                        <w:iCs/>
                        <w:sz w:val="8"/>
                        <w:szCs w:val="8"/>
                      </w:rPr>
                    </w:pPr>
                  </w:p>
                  <w:p w:rsidR="009D5069" w:rsidRPr="00230739" w:rsidRDefault="009D5069" w:rsidP="009D5069">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rsidR="009D5069" w:rsidRPr="00230739" w:rsidRDefault="009D5069" w:rsidP="009D5069">
                    <w:pPr>
                      <w:rPr>
                        <w:rFonts w:ascii="Montserrat" w:hAnsi="Montserrat"/>
                        <w:sz w:val="8"/>
                        <w:szCs w:val="8"/>
                      </w:rPr>
                    </w:pPr>
                  </w:p>
                  <w:p w:rsidR="009D5069" w:rsidRPr="00230739" w:rsidRDefault="009D5069" w:rsidP="009D5069">
                    <w:pPr>
                      <w:rPr>
                        <w:rFonts w:ascii="Montserrat" w:hAnsi="Montserrat"/>
                        <w:sz w:val="12"/>
                      </w:rPr>
                    </w:pPr>
                  </w:p>
                </w:txbxContent>
              </v:textbox>
            </v:shape>
          </w:pict>
        </mc:Fallback>
      </mc:AlternateContent>
    </w:r>
    <w:r w:rsidR="00D62B9C">
      <w:rPr>
        <w:rFonts w:ascii="Montserrat" w:hAnsi="Montserrat" w:cs="Arial"/>
        <w:b/>
        <w:bCs/>
        <w:sz w:val="16"/>
        <w:szCs w:val="16"/>
        <w:lang w:val="es-MX"/>
      </w:rPr>
      <w:t>S3M0043</w:t>
    </w:r>
  </w:p>
  <w:p w:rsidR="001D78F0" w:rsidRPr="00D61BA6" w:rsidRDefault="001D78F0" w:rsidP="00536BD1">
    <w:pPr>
      <w:pStyle w:val="Encabezado"/>
      <w:jc w:val="center"/>
      <w:rPr>
        <w:sz w:val="16"/>
        <w:szCs w:val="16"/>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09B1"/>
    <w:rsid w:val="0000213E"/>
    <w:rsid w:val="000174D3"/>
    <w:rsid w:val="00017D17"/>
    <w:rsid w:val="00022B85"/>
    <w:rsid w:val="000406A3"/>
    <w:rsid w:val="000435A3"/>
    <w:rsid w:val="000444EE"/>
    <w:rsid w:val="00050F94"/>
    <w:rsid w:val="00052C41"/>
    <w:rsid w:val="00054C0F"/>
    <w:rsid w:val="00061FE2"/>
    <w:rsid w:val="000623AE"/>
    <w:rsid w:val="00064C23"/>
    <w:rsid w:val="00064F1C"/>
    <w:rsid w:val="000824CD"/>
    <w:rsid w:val="00085F1A"/>
    <w:rsid w:val="00090101"/>
    <w:rsid w:val="00095577"/>
    <w:rsid w:val="000A0D21"/>
    <w:rsid w:val="000A0F77"/>
    <w:rsid w:val="000A644E"/>
    <w:rsid w:val="000A6AC4"/>
    <w:rsid w:val="000B0A93"/>
    <w:rsid w:val="000B4522"/>
    <w:rsid w:val="000B7244"/>
    <w:rsid w:val="000C6454"/>
    <w:rsid w:val="000E6097"/>
    <w:rsid w:val="000F2B58"/>
    <w:rsid w:val="000F37DC"/>
    <w:rsid w:val="001014E0"/>
    <w:rsid w:val="001039AB"/>
    <w:rsid w:val="00103F95"/>
    <w:rsid w:val="001066BD"/>
    <w:rsid w:val="00110E4F"/>
    <w:rsid w:val="0011362D"/>
    <w:rsid w:val="00113FC9"/>
    <w:rsid w:val="00116DCA"/>
    <w:rsid w:val="0012153D"/>
    <w:rsid w:val="00131035"/>
    <w:rsid w:val="00134384"/>
    <w:rsid w:val="00142900"/>
    <w:rsid w:val="0014405A"/>
    <w:rsid w:val="00145654"/>
    <w:rsid w:val="00147318"/>
    <w:rsid w:val="00153464"/>
    <w:rsid w:val="00157A36"/>
    <w:rsid w:val="0016139D"/>
    <w:rsid w:val="00161A98"/>
    <w:rsid w:val="00171487"/>
    <w:rsid w:val="00177A0E"/>
    <w:rsid w:val="001844E9"/>
    <w:rsid w:val="001921C2"/>
    <w:rsid w:val="00192210"/>
    <w:rsid w:val="001925E7"/>
    <w:rsid w:val="00194CA4"/>
    <w:rsid w:val="001A1A82"/>
    <w:rsid w:val="001A1EE4"/>
    <w:rsid w:val="001A23B5"/>
    <w:rsid w:val="001A3496"/>
    <w:rsid w:val="001A4927"/>
    <w:rsid w:val="001A5920"/>
    <w:rsid w:val="001B03DE"/>
    <w:rsid w:val="001B0AA9"/>
    <w:rsid w:val="001B3280"/>
    <w:rsid w:val="001C0FFE"/>
    <w:rsid w:val="001D4BE9"/>
    <w:rsid w:val="001D7860"/>
    <w:rsid w:val="001D78F0"/>
    <w:rsid w:val="001D7A03"/>
    <w:rsid w:val="001E1ECE"/>
    <w:rsid w:val="001E3C01"/>
    <w:rsid w:val="00201932"/>
    <w:rsid w:val="00204761"/>
    <w:rsid w:val="00204C57"/>
    <w:rsid w:val="00206545"/>
    <w:rsid w:val="00206D6D"/>
    <w:rsid w:val="002127C0"/>
    <w:rsid w:val="00213831"/>
    <w:rsid w:val="00213A96"/>
    <w:rsid w:val="002177C5"/>
    <w:rsid w:val="0022472F"/>
    <w:rsid w:val="00224BD0"/>
    <w:rsid w:val="00225DE4"/>
    <w:rsid w:val="002263FF"/>
    <w:rsid w:val="0022766B"/>
    <w:rsid w:val="00240F1D"/>
    <w:rsid w:val="0024130E"/>
    <w:rsid w:val="00243D0F"/>
    <w:rsid w:val="002453A3"/>
    <w:rsid w:val="00250BA3"/>
    <w:rsid w:val="002524C5"/>
    <w:rsid w:val="002607C5"/>
    <w:rsid w:val="00264017"/>
    <w:rsid w:val="002665C9"/>
    <w:rsid w:val="002708B8"/>
    <w:rsid w:val="0027328F"/>
    <w:rsid w:val="00273EC2"/>
    <w:rsid w:val="00275B2F"/>
    <w:rsid w:val="002844E5"/>
    <w:rsid w:val="002969B0"/>
    <w:rsid w:val="002A2594"/>
    <w:rsid w:val="002A6867"/>
    <w:rsid w:val="002B5CD1"/>
    <w:rsid w:val="002B674E"/>
    <w:rsid w:val="002C2106"/>
    <w:rsid w:val="002C34E7"/>
    <w:rsid w:val="002C4183"/>
    <w:rsid w:val="002C53EC"/>
    <w:rsid w:val="002C65F7"/>
    <w:rsid w:val="002C6F43"/>
    <w:rsid w:val="002C793D"/>
    <w:rsid w:val="002D428E"/>
    <w:rsid w:val="002D6751"/>
    <w:rsid w:val="002E3A99"/>
    <w:rsid w:val="002E4D99"/>
    <w:rsid w:val="002F29D7"/>
    <w:rsid w:val="002F6530"/>
    <w:rsid w:val="00301FE6"/>
    <w:rsid w:val="00310DAA"/>
    <w:rsid w:val="003120E8"/>
    <w:rsid w:val="0032514E"/>
    <w:rsid w:val="00333891"/>
    <w:rsid w:val="00333B81"/>
    <w:rsid w:val="00335B52"/>
    <w:rsid w:val="00340FBA"/>
    <w:rsid w:val="00341E88"/>
    <w:rsid w:val="00343100"/>
    <w:rsid w:val="00344251"/>
    <w:rsid w:val="00346276"/>
    <w:rsid w:val="00353059"/>
    <w:rsid w:val="003546A1"/>
    <w:rsid w:val="00356972"/>
    <w:rsid w:val="003638B1"/>
    <w:rsid w:val="00364395"/>
    <w:rsid w:val="00364708"/>
    <w:rsid w:val="00366A69"/>
    <w:rsid w:val="003740C1"/>
    <w:rsid w:val="00374387"/>
    <w:rsid w:val="003772EF"/>
    <w:rsid w:val="0038300C"/>
    <w:rsid w:val="003955EE"/>
    <w:rsid w:val="00396758"/>
    <w:rsid w:val="00397021"/>
    <w:rsid w:val="003A06A8"/>
    <w:rsid w:val="003A3EE3"/>
    <w:rsid w:val="003B46DD"/>
    <w:rsid w:val="003C060B"/>
    <w:rsid w:val="003C1F51"/>
    <w:rsid w:val="003C28FB"/>
    <w:rsid w:val="003C573F"/>
    <w:rsid w:val="003C774A"/>
    <w:rsid w:val="003C7BAD"/>
    <w:rsid w:val="003D0D7D"/>
    <w:rsid w:val="003D52B2"/>
    <w:rsid w:val="003E3390"/>
    <w:rsid w:val="003E3F77"/>
    <w:rsid w:val="003F05C6"/>
    <w:rsid w:val="003F31EC"/>
    <w:rsid w:val="003F3F24"/>
    <w:rsid w:val="003F52ED"/>
    <w:rsid w:val="00402093"/>
    <w:rsid w:val="004049E1"/>
    <w:rsid w:val="00405449"/>
    <w:rsid w:val="004162E8"/>
    <w:rsid w:val="00424E5C"/>
    <w:rsid w:val="00437510"/>
    <w:rsid w:val="00440B11"/>
    <w:rsid w:val="004429CC"/>
    <w:rsid w:val="00444BC7"/>
    <w:rsid w:val="00446AEC"/>
    <w:rsid w:val="004502D3"/>
    <w:rsid w:val="004559A3"/>
    <w:rsid w:val="004563BF"/>
    <w:rsid w:val="004656FE"/>
    <w:rsid w:val="00467943"/>
    <w:rsid w:val="00474174"/>
    <w:rsid w:val="004855A4"/>
    <w:rsid w:val="004866EC"/>
    <w:rsid w:val="0048723F"/>
    <w:rsid w:val="0049269E"/>
    <w:rsid w:val="0049345B"/>
    <w:rsid w:val="004A0799"/>
    <w:rsid w:val="004A13E1"/>
    <w:rsid w:val="004A2F20"/>
    <w:rsid w:val="004A51CF"/>
    <w:rsid w:val="004A5AA4"/>
    <w:rsid w:val="004B0045"/>
    <w:rsid w:val="004B580B"/>
    <w:rsid w:val="004C4C09"/>
    <w:rsid w:val="004D13B4"/>
    <w:rsid w:val="004F5208"/>
    <w:rsid w:val="00501738"/>
    <w:rsid w:val="005028BF"/>
    <w:rsid w:val="00504D49"/>
    <w:rsid w:val="005050EB"/>
    <w:rsid w:val="00514C2E"/>
    <w:rsid w:val="005206D8"/>
    <w:rsid w:val="00522231"/>
    <w:rsid w:val="0052328B"/>
    <w:rsid w:val="005236CA"/>
    <w:rsid w:val="005260ED"/>
    <w:rsid w:val="00526443"/>
    <w:rsid w:val="00530031"/>
    <w:rsid w:val="00536BD1"/>
    <w:rsid w:val="00536F52"/>
    <w:rsid w:val="00543F0D"/>
    <w:rsid w:val="00544B82"/>
    <w:rsid w:val="005466DD"/>
    <w:rsid w:val="00554BF5"/>
    <w:rsid w:val="005556E6"/>
    <w:rsid w:val="0055743E"/>
    <w:rsid w:val="005603F3"/>
    <w:rsid w:val="00562E75"/>
    <w:rsid w:val="005653A7"/>
    <w:rsid w:val="0057141D"/>
    <w:rsid w:val="00573124"/>
    <w:rsid w:val="00574A5C"/>
    <w:rsid w:val="00580BF7"/>
    <w:rsid w:val="00595CC0"/>
    <w:rsid w:val="005A31AE"/>
    <w:rsid w:val="005B2194"/>
    <w:rsid w:val="005B4577"/>
    <w:rsid w:val="005B5C72"/>
    <w:rsid w:val="005B76BE"/>
    <w:rsid w:val="005B794A"/>
    <w:rsid w:val="005C010D"/>
    <w:rsid w:val="005C7DFC"/>
    <w:rsid w:val="005E74D4"/>
    <w:rsid w:val="005F392C"/>
    <w:rsid w:val="005F3E27"/>
    <w:rsid w:val="00600141"/>
    <w:rsid w:val="00600C29"/>
    <w:rsid w:val="006055F6"/>
    <w:rsid w:val="006077A6"/>
    <w:rsid w:val="0061184C"/>
    <w:rsid w:val="0061253B"/>
    <w:rsid w:val="006154D5"/>
    <w:rsid w:val="006200A4"/>
    <w:rsid w:val="00622FD3"/>
    <w:rsid w:val="0062592F"/>
    <w:rsid w:val="006311B0"/>
    <w:rsid w:val="00632802"/>
    <w:rsid w:val="00632DA0"/>
    <w:rsid w:val="0063319B"/>
    <w:rsid w:val="00637727"/>
    <w:rsid w:val="00653863"/>
    <w:rsid w:val="00656381"/>
    <w:rsid w:val="006631A6"/>
    <w:rsid w:val="00670C95"/>
    <w:rsid w:val="00675815"/>
    <w:rsid w:val="0068673D"/>
    <w:rsid w:val="00696C67"/>
    <w:rsid w:val="006A23C7"/>
    <w:rsid w:val="006A73B3"/>
    <w:rsid w:val="006A76F4"/>
    <w:rsid w:val="006B2A71"/>
    <w:rsid w:val="006B2B29"/>
    <w:rsid w:val="006B2FA7"/>
    <w:rsid w:val="006B4396"/>
    <w:rsid w:val="006B4666"/>
    <w:rsid w:val="006D3EBC"/>
    <w:rsid w:val="006D7B3C"/>
    <w:rsid w:val="006D7B40"/>
    <w:rsid w:val="006E2D8B"/>
    <w:rsid w:val="006F2B11"/>
    <w:rsid w:val="00705DA5"/>
    <w:rsid w:val="00707666"/>
    <w:rsid w:val="00711EBF"/>
    <w:rsid w:val="00712E19"/>
    <w:rsid w:val="007151A2"/>
    <w:rsid w:val="0072152B"/>
    <w:rsid w:val="00724D46"/>
    <w:rsid w:val="00724E93"/>
    <w:rsid w:val="0073389D"/>
    <w:rsid w:val="00742168"/>
    <w:rsid w:val="0074488D"/>
    <w:rsid w:val="007455F3"/>
    <w:rsid w:val="00753A15"/>
    <w:rsid w:val="0076408B"/>
    <w:rsid w:val="00765E32"/>
    <w:rsid w:val="00776D27"/>
    <w:rsid w:val="00780E34"/>
    <w:rsid w:val="007814A8"/>
    <w:rsid w:val="00781E9F"/>
    <w:rsid w:val="00785136"/>
    <w:rsid w:val="00785397"/>
    <w:rsid w:val="00785EB3"/>
    <w:rsid w:val="007967A4"/>
    <w:rsid w:val="007A0228"/>
    <w:rsid w:val="007A20D5"/>
    <w:rsid w:val="007A6FA8"/>
    <w:rsid w:val="007B3181"/>
    <w:rsid w:val="007B4BAC"/>
    <w:rsid w:val="007C0A90"/>
    <w:rsid w:val="007C2352"/>
    <w:rsid w:val="007C4A77"/>
    <w:rsid w:val="007C51A6"/>
    <w:rsid w:val="007C5E5F"/>
    <w:rsid w:val="007D0175"/>
    <w:rsid w:val="007D40D6"/>
    <w:rsid w:val="007E19B0"/>
    <w:rsid w:val="007E3A45"/>
    <w:rsid w:val="007F5B06"/>
    <w:rsid w:val="007F6E62"/>
    <w:rsid w:val="00801386"/>
    <w:rsid w:val="00803A80"/>
    <w:rsid w:val="00807C18"/>
    <w:rsid w:val="0081071F"/>
    <w:rsid w:val="008206F3"/>
    <w:rsid w:val="00822692"/>
    <w:rsid w:val="008252E3"/>
    <w:rsid w:val="0083000C"/>
    <w:rsid w:val="00835527"/>
    <w:rsid w:val="00843431"/>
    <w:rsid w:val="0085449C"/>
    <w:rsid w:val="0085464D"/>
    <w:rsid w:val="00854754"/>
    <w:rsid w:val="00856373"/>
    <w:rsid w:val="00864619"/>
    <w:rsid w:val="008649FC"/>
    <w:rsid w:val="008657B7"/>
    <w:rsid w:val="008707A6"/>
    <w:rsid w:val="0087313A"/>
    <w:rsid w:val="00874B59"/>
    <w:rsid w:val="008773E8"/>
    <w:rsid w:val="00881E12"/>
    <w:rsid w:val="00890BFD"/>
    <w:rsid w:val="008969EE"/>
    <w:rsid w:val="008977EF"/>
    <w:rsid w:val="008A3A1C"/>
    <w:rsid w:val="008B0CDD"/>
    <w:rsid w:val="008B491F"/>
    <w:rsid w:val="008B555A"/>
    <w:rsid w:val="008B5B4B"/>
    <w:rsid w:val="008C18F3"/>
    <w:rsid w:val="008C597B"/>
    <w:rsid w:val="008D4079"/>
    <w:rsid w:val="008D436A"/>
    <w:rsid w:val="008D649C"/>
    <w:rsid w:val="008E0E34"/>
    <w:rsid w:val="008E4C92"/>
    <w:rsid w:val="008E550A"/>
    <w:rsid w:val="008F2D96"/>
    <w:rsid w:val="008F4F3D"/>
    <w:rsid w:val="008F7B80"/>
    <w:rsid w:val="009031BF"/>
    <w:rsid w:val="00903476"/>
    <w:rsid w:val="00904CEE"/>
    <w:rsid w:val="009052E0"/>
    <w:rsid w:val="0091286B"/>
    <w:rsid w:val="0091479B"/>
    <w:rsid w:val="009155A5"/>
    <w:rsid w:val="00922199"/>
    <w:rsid w:val="00922981"/>
    <w:rsid w:val="00924EBC"/>
    <w:rsid w:val="0093067B"/>
    <w:rsid w:val="00931599"/>
    <w:rsid w:val="00932B74"/>
    <w:rsid w:val="00937540"/>
    <w:rsid w:val="0094497A"/>
    <w:rsid w:val="009468EC"/>
    <w:rsid w:val="00950091"/>
    <w:rsid w:val="009537D0"/>
    <w:rsid w:val="00965A10"/>
    <w:rsid w:val="009710F7"/>
    <w:rsid w:val="00972B6C"/>
    <w:rsid w:val="009772AC"/>
    <w:rsid w:val="00990658"/>
    <w:rsid w:val="009906FD"/>
    <w:rsid w:val="00990CB8"/>
    <w:rsid w:val="00990DAD"/>
    <w:rsid w:val="0099631A"/>
    <w:rsid w:val="009A3F3E"/>
    <w:rsid w:val="009A5D95"/>
    <w:rsid w:val="009A5FFF"/>
    <w:rsid w:val="009A6F63"/>
    <w:rsid w:val="009B3BF0"/>
    <w:rsid w:val="009B56B4"/>
    <w:rsid w:val="009B665D"/>
    <w:rsid w:val="009C1DA0"/>
    <w:rsid w:val="009C6A3C"/>
    <w:rsid w:val="009D5069"/>
    <w:rsid w:val="009E4499"/>
    <w:rsid w:val="009E5324"/>
    <w:rsid w:val="009F2B04"/>
    <w:rsid w:val="009F2D64"/>
    <w:rsid w:val="009F3166"/>
    <w:rsid w:val="009F65E6"/>
    <w:rsid w:val="009F6D53"/>
    <w:rsid w:val="009F738A"/>
    <w:rsid w:val="009F7C52"/>
    <w:rsid w:val="00A0154B"/>
    <w:rsid w:val="00A03618"/>
    <w:rsid w:val="00A049F5"/>
    <w:rsid w:val="00A04B3F"/>
    <w:rsid w:val="00A165AE"/>
    <w:rsid w:val="00A16736"/>
    <w:rsid w:val="00A2413B"/>
    <w:rsid w:val="00A24208"/>
    <w:rsid w:val="00A24D79"/>
    <w:rsid w:val="00A25785"/>
    <w:rsid w:val="00A32B8F"/>
    <w:rsid w:val="00A4369B"/>
    <w:rsid w:val="00A43E67"/>
    <w:rsid w:val="00A4794F"/>
    <w:rsid w:val="00A51358"/>
    <w:rsid w:val="00A5398D"/>
    <w:rsid w:val="00A53EC4"/>
    <w:rsid w:val="00A55F3A"/>
    <w:rsid w:val="00A60510"/>
    <w:rsid w:val="00A60E19"/>
    <w:rsid w:val="00A64D99"/>
    <w:rsid w:val="00A70305"/>
    <w:rsid w:val="00A75E7D"/>
    <w:rsid w:val="00A83FE7"/>
    <w:rsid w:val="00A93BDC"/>
    <w:rsid w:val="00A9562F"/>
    <w:rsid w:val="00AA2DBC"/>
    <w:rsid w:val="00AA3794"/>
    <w:rsid w:val="00AA45DA"/>
    <w:rsid w:val="00AB176C"/>
    <w:rsid w:val="00AB4771"/>
    <w:rsid w:val="00AB79CC"/>
    <w:rsid w:val="00AC030C"/>
    <w:rsid w:val="00AC4BCA"/>
    <w:rsid w:val="00AC59E9"/>
    <w:rsid w:val="00AC5D96"/>
    <w:rsid w:val="00AD27F1"/>
    <w:rsid w:val="00AD3D1B"/>
    <w:rsid w:val="00AE0162"/>
    <w:rsid w:val="00AE2EB5"/>
    <w:rsid w:val="00AE5640"/>
    <w:rsid w:val="00AE65D2"/>
    <w:rsid w:val="00AE6C2E"/>
    <w:rsid w:val="00AF032F"/>
    <w:rsid w:val="00AF036A"/>
    <w:rsid w:val="00B028CC"/>
    <w:rsid w:val="00B059D6"/>
    <w:rsid w:val="00B10057"/>
    <w:rsid w:val="00B13267"/>
    <w:rsid w:val="00B33380"/>
    <w:rsid w:val="00B36D71"/>
    <w:rsid w:val="00B37147"/>
    <w:rsid w:val="00B440BF"/>
    <w:rsid w:val="00B44554"/>
    <w:rsid w:val="00B469DE"/>
    <w:rsid w:val="00B55877"/>
    <w:rsid w:val="00B57921"/>
    <w:rsid w:val="00B61387"/>
    <w:rsid w:val="00B6430D"/>
    <w:rsid w:val="00B66B1D"/>
    <w:rsid w:val="00B70E61"/>
    <w:rsid w:val="00B71254"/>
    <w:rsid w:val="00B730B9"/>
    <w:rsid w:val="00B8158F"/>
    <w:rsid w:val="00B83D76"/>
    <w:rsid w:val="00B83E6C"/>
    <w:rsid w:val="00B84D50"/>
    <w:rsid w:val="00B84FB7"/>
    <w:rsid w:val="00B91F88"/>
    <w:rsid w:val="00B93ECA"/>
    <w:rsid w:val="00B9745F"/>
    <w:rsid w:val="00B97977"/>
    <w:rsid w:val="00BA112C"/>
    <w:rsid w:val="00BA1677"/>
    <w:rsid w:val="00BA34A9"/>
    <w:rsid w:val="00BA6D8C"/>
    <w:rsid w:val="00BB6FFA"/>
    <w:rsid w:val="00BC130F"/>
    <w:rsid w:val="00BD4907"/>
    <w:rsid w:val="00BD7B07"/>
    <w:rsid w:val="00BD7DD3"/>
    <w:rsid w:val="00BE7183"/>
    <w:rsid w:val="00BF12B3"/>
    <w:rsid w:val="00BF222E"/>
    <w:rsid w:val="00BF259C"/>
    <w:rsid w:val="00BF3B22"/>
    <w:rsid w:val="00C01FF2"/>
    <w:rsid w:val="00C0265D"/>
    <w:rsid w:val="00C1070A"/>
    <w:rsid w:val="00C11068"/>
    <w:rsid w:val="00C1456D"/>
    <w:rsid w:val="00C2673E"/>
    <w:rsid w:val="00C32545"/>
    <w:rsid w:val="00C3427B"/>
    <w:rsid w:val="00C40116"/>
    <w:rsid w:val="00C4077F"/>
    <w:rsid w:val="00C42F2D"/>
    <w:rsid w:val="00C442BC"/>
    <w:rsid w:val="00C457DE"/>
    <w:rsid w:val="00C50C2D"/>
    <w:rsid w:val="00C5313B"/>
    <w:rsid w:val="00C53B5F"/>
    <w:rsid w:val="00C649BA"/>
    <w:rsid w:val="00C65F87"/>
    <w:rsid w:val="00C66209"/>
    <w:rsid w:val="00C72CFC"/>
    <w:rsid w:val="00C74985"/>
    <w:rsid w:val="00C756AA"/>
    <w:rsid w:val="00C863FE"/>
    <w:rsid w:val="00C91A87"/>
    <w:rsid w:val="00C95181"/>
    <w:rsid w:val="00CA11FE"/>
    <w:rsid w:val="00CA35F2"/>
    <w:rsid w:val="00CA4E0B"/>
    <w:rsid w:val="00CA5D8D"/>
    <w:rsid w:val="00CB10C8"/>
    <w:rsid w:val="00CB250F"/>
    <w:rsid w:val="00CB2B3E"/>
    <w:rsid w:val="00CB6A50"/>
    <w:rsid w:val="00CD4C89"/>
    <w:rsid w:val="00CD5226"/>
    <w:rsid w:val="00CD788E"/>
    <w:rsid w:val="00CE5175"/>
    <w:rsid w:val="00CF11ED"/>
    <w:rsid w:val="00CF16E8"/>
    <w:rsid w:val="00CF2D13"/>
    <w:rsid w:val="00CF4BF6"/>
    <w:rsid w:val="00CF7D10"/>
    <w:rsid w:val="00D05CA1"/>
    <w:rsid w:val="00D0664E"/>
    <w:rsid w:val="00D116EA"/>
    <w:rsid w:val="00D15846"/>
    <w:rsid w:val="00D16D19"/>
    <w:rsid w:val="00D23994"/>
    <w:rsid w:val="00D26413"/>
    <w:rsid w:val="00D274E2"/>
    <w:rsid w:val="00D278F8"/>
    <w:rsid w:val="00D30447"/>
    <w:rsid w:val="00D308CB"/>
    <w:rsid w:val="00D31392"/>
    <w:rsid w:val="00D40C3E"/>
    <w:rsid w:val="00D412DC"/>
    <w:rsid w:val="00D42E8A"/>
    <w:rsid w:val="00D4353F"/>
    <w:rsid w:val="00D4439B"/>
    <w:rsid w:val="00D512C1"/>
    <w:rsid w:val="00D61BA6"/>
    <w:rsid w:val="00D62B9C"/>
    <w:rsid w:val="00D66047"/>
    <w:rsid w:val="00D836E9"/>
    <w:rsid w:val="00D848DF"/>
    <w:rsid w:val="00D87E20"/>
    <w:rsid w:val="00D93C28"/>
    <w:rsid w:val="00D957C6"/>
    <w:rsid w:val="00DB0264"/>
    <w:rsid w:val="00DB1CA7"/>
    <w:rsid w:val="00DB3602"/>
    <w:rsid w:val="00DB44F2"/>
    <w:rsid w:val="00DC7694"/>
    <w:rsid w:val="00DD1A59"/>
    <w:rsid w:val="00DD2703"/>
    <w:rsid w:val="00DD68AD"/>
    <w:rsid w:val="00DE5B09"/>
    <w:rsid w:val="00DE60FC"/>
    <w:rsid w:val="00DE7697"/>
    <w:rsid w:val="00DF3406"/>
    <w:rsid w:val="00DF3D79"/>
    <w:rsid w:val="00E0299F"/>
    <w:rsid w:val="00E05394"/>
    <w:rsid w:val="00E07B1F"/>
    <w:rsid w:val="00E11D88"/>
    <w:rsid w:val="00E176C9"/>
    <w:rsid w:val="00E20A72"/>
    <w:rsid w:val="00E308F7"/>
    <w:rsid w:val="00E34AC4"/>
    <w:rsid w:val="00E36AC5"/>
    <w:rsid w:val="00E37CDC"/>
    <w:rsid w:val="00E40D9B"/>
    <w:rsid w:val="00E41642"/>
    <w:rsid w:val="00E42F8E"/>
    <w:rsid w:val="00E43717"/>
    <w:rsid w:val="00E44564"/>
    <w:rsid w:val="00E54640"/>
    <w:rsid w:val="00E54ABE"/>
    <w:rsid w:val="00E55BDA"/>
    <w:rsid w:val="00E6764D"/>
    <w:rsid w:val="00E67709"/>
    <w:rsid w:val="00E73434"/>
    <w:rsid w:val="00E75403"/>
    <w:rsid w:val="00E808B9"/>
    <w:rsid w:val="00E87717"/>
    <w:rsid w:val="00E95A78"/>
    <w:rsid w:val="00EA6993"/>
    <w:rsid w:val="00EA6A53"/>
    <w:rsid w:val="00EB29B5"/>
    <w:rsid w:val="00EB680F"/>
    <w:rsid w:val="00EC4735"/>
    <w:rsid w:val="00EC6734"/>
    <w:rsid w:val="00EC7461"/>
    <w:rsid w:val="00ED006A"/>
    <w:rsid w:val="00ED778C"/>
    <w:rsid w:val="00EF0607"/>
    <w:rsid w:val="00F03330"/>
    <w:rsid w:val="00F14A76"/>
    <w:rsid w:val="00F16485"/>
    <w:rsid w:val="00F16871"/>
    <w:rsid w:val="00F24444"/>
    <w:rsid w:val="00F25BCA"/>
    <w:rsid w:val="00F318DD"/>
    <w:rsid w:val="00F3340C"/>
    <w:rsid w:val="00F40CB3"/>
    <w:rsid w:val="00F45FAA"/>
    <w:rsid w:val="00F540B2"/>
    <w:rsid w:val="00F552E0"/>
    <w:rsid w:val="00F604EB"/>
    <w:rsid w:val="00F61341"/>
    <w:rsid w:val="00F628D1"/>
    <w:rsid w:val="00F64741"/>
    <w:rsid w:val="00F668CF"/>
    <w:rsid w:val="00F7081E"/>
    <w:rsid w:val="00F71932"/>
    <w:rsid w:val="00F726A6"/>
    <w:rsid w:val="00F738A1"/>
    <w:rsid w:val="00F73B13"/>
    <w:rsid w:val="00F803C1"/>
    <w:rsid w:val="00F9677D"/>
    <w:rsid w:val="00FA01CE"/>
    <w:rsid w:val="00FB08AC"/>
    <w:rsid w:val="00FB2076"/>
    <w:rsid w:val="00FB60C1"/>
    <w:rsid w:val="00FC1FD8"/>
    <w:rsid w:val="00FC5B6B"/>
    <w:rsid w:val="00FD1A03"/>
    <w:rsid w:val="00FD2CEC"/>
    <w:rsid w:val="00FD32F6"/>
    <w:rsid w:val="00FD490C"/>
    <w:rsid w:val="00FE1A7B"/>
    <w:rsid w:val="00FF127B"/>
    <w:rsid w:val="00FF1C66"/>
    <w:rsid w:val="00FF27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202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entrodeimagenolog&#237;a_cima_@hot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14094-51CB-48BA-8AC2-2E36A7B5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2476</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46</cp:revision>
  <cp:lastPrinted>2023-06-07T14:08:00Z</cp:lastPrinted>
  <dcterms:created xsi:type="dcterms:W3CDTF">2023-03-29T19:00:00Z</dcterms:created>
  <dcterms:modified xsi:type="dcterms:W3CDTF">2023-09-01T19:40:00Z</dcterms:modified>
</cp:coreProperties>
</file>